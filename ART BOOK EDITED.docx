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6C9" w:rsidRPr="00842A6D" w:rsidRDefault="009E16C9" w:rsidP="00226415">
      <w:pPr>
        <w:spacing w:line="276" w:lineRule="auto"/>
        <w:jc w:val="center"/>
        <w:rPr>
          <w:rFonts w:ascii="Times New Roman" w:hAnsi="Times New Roman" w:cs="Times New Roman"/>
          <w:b/>
          <w:sz w:val="28"/>
          <w:szCs w:val="28"/>
          <w:u w:val="single"/>
        </w:rPr>
      </w:pPr>
    </w:p>
    <w:p w:rsidR="00FE023A" w:rsidRPr="00842A6D" w:rsidRDefault="0011462D" w:rsidP="00226415">
      <w:pPr>
        <w:spacing w:line="276" w:lineRule="auto"/>
        <w:ind w:hanging="90"/>
        <w:jc w:val="center"/>
        <w:rPr>
          <w:rFonts w:ascii="Times New Roman" w:hAnsi="Times New Roman" w:cs="Times New Roman"/>
          <w:b/>
          <w:sz w:val="28"/>
          <w:szCs w:val="28"/>
          <w:u w:val="single"/>
        </w:rPr>
      </w:pPr>
      <w:r w:rsidRPr="00842A6D">
        <w:rPr>
          <w:rFonts w:ascii="Times New Roman" w:hAnsi="Times New Roman" w:cs="Times New Roman"/>
          <w:b/>
          <w:sz w:val="28"/>
          <w:szCs w:val="28"/>
          <w:u w:val="single"/>
        </w:rPr>
        <w:t>THE ANCIENT GREEK ART</w:t>
      </w:r>
    </w:p>
    <w:p w:rsidR="0011462D" w:rsidRPr="00842A6D" w:rsidRDefault="0011462D" w:rsidP="00226415">
      <w:pPr>
        <w:spacing w:line="276" w:lineRule="auto"/>
        <w:jc w:val="center"/>
        <w:rPr>
          <w:rFonts w:ascii="Times New Roman" w:hAnsi="Times New Roman" w:cs="Times New Roman"/>
          <w:sz w:val="28"/>
          <w:szCs w:val="28"/>
        </w:rPr>
      </w:pPr>
      <w:r w:rsidRPr="00842A6D">
        <w:rPr>
          <w:rFonts w:ascii="Times New Roman" w:hAnsi="Times New Roman" w:cs="Times New Roman"/>
          <w:sz w:val="28"/>
          <w:szCs w:val="28"/>
        </w:rPr>
        <w:t>INFORM OF QUESTIONS AND ASNWERS</w:t>
      </w:r>
    </w:p>
    <w:p w:rsidR="0011462D" w:rsidRPr="00842A6D" w:rsidRDefault="0011462D" w:rsidP="00226415">
      <w:pPr>
        <w:spacing w:line="276" w:lineRule="auto"/>
        <w:jc w:val="both"/>
        <w:rPr>
          <w:rFonts w:ascii="Times New Roman" w:hAnsi="Times New Roman" w:cs="Times New Roman"/>
          <w:b/>
          <w:sz w:val="28"/>
          <w:szCs w:val="28"/>
        </w:rPr>
      </w:pPr>
      <w:r w:rsidRPr="00226415">
        <w:rPr>
          <w:rFonts w:ascii="Times New Roman" w:hAnsi="Times New Roman" w:cs="Times New Roman"/>
          <w:b/>
          <w:sz w:val="28"/>
          <w:szCs w:val="28"/>
        </w:rPr>
        <w:t>1.</w:t>
      </w:r>
      <w:r w:rsidRPr="00842A6D">
        <w:rPr>
          <w:rFonts w:ascii="Times New Roman" w:hAnsi="Times New Roman" w:cs="Times New Roman"/>
          <w:sz w:val="28"/>
          <w:szCs w:val="28"/>
        </w:rPr>
        <w:t xml:space="preserve"> </w:t>
      </w:r>
      <w:r w:rsidRPr="00842A6D">
        <w:rPr>
          <w:rFonts w:ascii="Times New Roman" w:hAnsi="Times New Roman" w:cs="Times New Roman"/>
          <w:b/>
          <w:sz w:val="28"/>
          <w:szCs w:val="28"/>
        </w:rPr>
        <w:t xml:space="preserve">What is </w:t>
      </w:r>
      <w:r w:rsidR="00667FC0" w:rsidRPr="00842A6D">
        <w:rPr>
          <w:rFonts w:ascii="Times New Roman" w:hAnsi="Times New Roman" w:cs="Times New Roman"/>
          <w:b/>
          <w:sz w:val="28"/>
          <w:szCs w:val="28"/>
        </w:rPr>
        <w:t>history</w:t>
      </w:r>
      <w:r w:rsidRPr="00842A6D">
        <w:rPr>
          <w:rFonts w:ascii="Times New Roman" w:hAnsi="Times New Roman" w:cs="Times New Roman"/>
          <w:b/>
          <w:sz w:val="28"/>
          <w:szCs w:val="28"/>
        </w:rPr>
        <w:t xml:space="preserve"> of Art?</w:t>
      </w:r>
    </w:p>
    <w:p w:rsidR="0011462D" w:rsidRPr="00842A6D" w:rsidRDefault="0011462D" w:rsidP="00226415">
      <w:pPr>
        <w:pStyle w:val="ListParagraph"/>
        <w:numPr>
          <w:ilvl w:val="0"/>
          <w:numId w:val="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Art history is the study of artwork and </w:t>
      </w:r>
      <w:r w:rsidR="00A97BBC" w:rsidRPr="00842A6D">
        <w:rPr>
          <w:rFonts w:ascii="Times New Roman" w:hAnsi="Times New Roman" w:cs="Times New Roman"/>
          <w:sz w:val="28"/>
          <w:szCs w:val="28"/>
        </w:rPr>
        <w:t>it’s</w:t>
      </w:r>
      <w:r w:rsidRPr="00842A6D">
        <w:rPr>
          <w:rFonts w:ascii="Times New Roman" w:hAnsi="Times New Roman" w:cs="Times New Roman"/>
          <w:sz w:val="28"/>
          <w:szCs w:val="28"/>
        </w:rPr>
        <w:t xml:space="preserve"> past.</w:t>
      </w:r>
    </w:p>
    <w:p w:rsidR="0011462D" w:rsidRPr="00842A6D" w:rsidRDefault="0011462D" w:rsidP="00226415">
      <w:pPr>
        <w:pStyle w:val="ListParagraph"/>
        <w:numPr>
          <w:ilvl w:val="0"/>
          <w:numId w:val="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the study of developments art that has gone through from time when man first made art to the modern computer age. (up to date)</w:t>
      </w:r>
    </w:p>
    <w:p w:rsidR="00B315DF" w:rsidRPr="00842A6D" w:rsidRDefault="00B315D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 </w:t>
      </w:r>
      <w:r w:rsidR="00A97BBC" w:rsidRPr="00842A6D">
        <w:rPr>
          <w:rFonts w:ascii="Times New Roman" w:hAnsi="Times New Roman" w:cs="Times New Roman"/>
          <w:b/>
          <w:sz w:val="28"/>
          <w:szCs w:val="28"/>
        </w:rPr>
        <w:t>Why</w:t>
      </w:r>
      <w:r w:rsidRPr="00842A6D">
        <w:rPr>
          <w:rFonts w:ascii="Times New Roman" w:hAnsi="Times New Roman" w:cs="Times New Roman"/>
          <w:b/>
          <w:sz w:val="28"/>
          <w:szCs w:val="28"/>
        </w:rPr>
        <w:t xml:space="preserve"> do you study history of art?</w:t>
      </w:r>
    </w:p>
    <w:p w:rsidR="00B315DF" w:rsidRPr="00842A6D" w:rsidRDefault="00B315DF"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Art enables us to get a deeper understanding of how </w:t>
      </w:r>
      <w:r w:rsidR="00A97BBC" w:rsidRPr="00842A6D">
        <w:rPr>
          <w:rFonts w:ascii="Times New Roman" w:hAnsi="Times New Roman" w:cs="Times New Roman"/>
          <w:sz w:val="28"/>
          <w:szCs w:val="28"/>
        </w:rPr>
        <w:t>and why</w:t>
      </w:r>
      <w:r w:rsidRPr="00842A6D">
        <w:rPr>
          <w:rFonts w:ascii="Times New Roman" w:hAnsi="Times New Roman" w:cs="Times New Roman"/>
          <w:sz w:val="28"/>
          <w:szCs w:val="28"/>
        </w:rPr>
        <w:t xml:space="preserve"> art works were made.</w:t>
      </w:r>
    </w:p>
    <w:p w:rsidR="00B315DF" w:rsidRPr="00842A6D" w:rsidRDefault="00B315DF"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To gain numerous </w:t>
      </w:r>
      <w:r w:rsidR="00A97BBC" w:rsidRPr="00842A6D">
        <w:rPr>
          <w:rFonts w:ascii="Times New Roman" w:hAnsi="Times New Roman" w:cs="Times New Roman"/>
          <w:sz w:val="28"/>
          <w:szCs w:val="28"/>
        </w:rPr>
        <w:t>transferable</w:t>
      </w:r>
      <w:r w:rsidRPr="00842A6D">
        <w:rPr>
          <w:rFonts w:ascii="Times New Roman" w:hAnsi="Times New Roman" w:cs="Times New Roman"/>
          <w:sz w:val="28"/>
          <w:szCs w:val="28"/>
        </w:rPr>
        <w:t xml:space="preserve"> skills such as to analyze the images.</w:t>
      </w:r>
    </w:p>
    <w:p w:rsidR="00B315DF" w:rsidRPr="00842A6D" w:rsidRDefault="00B315DF"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To account for history of humanity from our ancestors.</w:t>
      </w:r>
    </w:p>
    <w:p w:rsidR="00B315DF" w:rsidRPr="00842A6D" w:rsidRDefault="00B315DF"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To develop skills of interpretation and judgement.</w:t>
      </w:r>
    </w:p>
    <w:p w:rsidR="00B315DF" w:rsidRPr="00842A6D" w:rsidRDefault="00494035"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To interpret our own culture through art forms.</w:t>
      </w:r>
    </w:p>
    <w:p w:rsidR="00494035" w:rsidRPr="00842A6D" w:rsidRDefault="00494035"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To understand our visual environment.</w:t>
      </w:r>
    </w:p>
    <w:p w:rsidR="00494035" w:rsidRPr="00842A6D" w:rsidRDefault="00494035"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Art reveals</w:t>
      </w:r>
      <w:r w:rsidR="00BB67C3" w:rsidRPr="00842A6D">
        <w:rPr>
          <w:rFonts w:ascii="Times New Roman" w:hAnsi="Times New Roman" w:cs="Times New Roman"/>
          <w:sz w:val="28"/>
          <w:szCs w:val="28"/>
        </w:rPr>
        <w:t xml:space="preserve"> to us the process of human creativity.</w:t>
      </w:r>
    </w:p>
    <w:p w:rsidR="00BB67C3" w:rsidRPr="00842A6D" w:rsidRDefault="00BB67C3"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To be history of art graduates </w:t>
      </w:r>
      <w:r w:rsidR="00A97BBC" w:rsidRPr="00842A6D">
        <w:rPr>
          <w:rFonts w:ascii="Times New Roman" w:hAnsi="Times New Roman" w:cs="Times New Roman"/>
          <w:sz w:val="28"/>
          <w:szCs w:val="28"/>
        </w:rPr>
        <w:t>and serve</w:t>
      </w:r>
      <w:r w:rsidRPr="00842A6D">
        <w:rPr>
          <w:rFonts w:ascii="Times New Roman" w:hAnsi="Times New Roman" w:cs="Times New Roman"/>
          <w:sz w:val="28"/>
          <w:szCs w:val="28"/>
        </w:rPr>
        <w:t xml:space="preserve"> as teachers, publishers, pictures researchers.</w:t>
      </w:r>
    </w:p>
    <w:p w:rsidR="00BB67C3" w:rsidRPr="00842A6D" w:rsidRDefault="00BB67C3" w:rsidP="00226415">
      <w:pPr>
        <w:pStyle w:val="ListParagraph"/>
        <w:numPr>
          <w:ilvl w:val="0"/>
          <w:numId w:val="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History reveals to us the materials and tools which were used by our ancestors and they used them.</w:t>
      </w:r>
    </w:p>
    <w:p w:rsidR="00BB67C3" w:rsidRPr="00842A6D" w:rsidRDefault="00BB67C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 </w:t>
      </w:r>
      <w:r w:rsidR="00A97BBC"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forms of art did the Greeks produce?</w:t>
      </w:r>
    </w:p>
    <w:p w:rsidR="00BB67C3" w:rsidRPr="00842A6D" w:rsidRDefault="00BB67C3" w:rsidP="00226415">
      <w:pPr>
        <w:pStyle w:val="ListParagraph"/>
        <w:numPr>
          <w:ilvl w:val="0"/>
          <w:numId w:val="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Sculpture </w:t>
      </w:r>
    </w:p>
    <w:p w:rsidR="00BB67C3" w:rsidRPr="00842A6D" w:rsidRDefault="00BB67C3" w:rsidP="00226415">
      <w:pPr>
        <w:pStyle w:val="ListParagraph"/>
        <w:numPr>
          <w:ilvl w:val="0"/>
          <w:numId w:val="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Pottery</w:t>
      </w:r>
    </w:p>
    <w:p w:rsidR="00BB67C3" w:rsidRPr="00842A6D" w:rsidRDefault="00BB67C3" w:rsidP="00226415">
      <w:pPr>
        <w:pStyle w:val="ListParagraph"/>
        <w:numPr>
          <w:ilvl w:val="0"/>
          <w:numId w:val="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Painting</w:t>
      </w:r>
    </w:p>
    <w:p w:rsidR="00BB67C3" w:rsidRPr="00842A6D" w:rsidRDefault="00BB67C3" w:rsidP="00226415">
      <w:pPr>
        <w:pStyle w:val="ListParagraph"/>
        <w:numPr>
          <w:ilvl w:val="0"/>
          <w:numId w:val="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Architecture</w:t>
      </w:r>
    </w:p>
    <w:p w:rsidR="00BB67C3" w:rsidRPr="00842A6D" w:rsidRDefault="00BB67C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 </w:t>
      </w:r>
      <w:r w:rsidR="00A97BBC"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materials did the Greeks use in their sculpture?</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Marble</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Wood</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Bronze</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Lime stone</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Terra cotta</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Chryselephantine (Gold &amp; Ivory)</w:t>
      </w:r>
    </w:p>
    <w:p w:rsidR="00BB67C3" w:rsidRPr="00842A6D" w:rsidRDefault="00BB67C3"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Clay</w:t>
      </w:r>
    </w:p>
    <w:p w:rsidR="00BB67C3" w:rsidRPr="00842A6D" w:rsidRDefault="00A97BBC" w:rsidP="00226415">
      <w:pPr>
        <w:pStyle w:val="ListParagraph"/>
        <w:numPr>
          <w:ilvl w:val="0"/>
          <w:numId w:val="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Colored</w:t>
      </w:r>
      <w:r w:rsidR="00BB67C3" w:rsidRPr="00842A6D">
        <w:rPr>
          <w:rFonts w:ascii="Times New Roman" w:hAnsi="Times New Roman" w:cs="Times New Roman"/>
          <w:sz w:val="28"/>
          <w:szCs w:val="28"/>
        </w:rPr>
        <w:t xml:space="preserve"> natural pigments</w:t>
      </w:r>
      <w:r w:rsidR="00AA0EA8" w:rsidRPr="00842A6D">
        <w:rPr>
          <w:rFonts w:ascii="Times New Roman" w:hAnsi="Times New Roman" w:cs="Times New Roman"/>
          <w:sz w:val="28"/>
          <w:szCs w:val="28"/>
        </w:rPr>
        <w:t xml:space="preserve"> (from stones) paint.</w:t>
      </w:r>
    </w:p>
    <w:p w:rsidR="00AA0EA8" w:rsidRPr="00842A6D" w:rsidRDefault="00AA0EA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 </w:t>
      </w:r>
      <w:r w:rsidR="00A97BBC" w:rsidRPr="00842A6D">
        <w:rPr>
          <w:rFonts w:ascii="Times New Roman" w:hAnsi="Times New Roman" w:cs="Times New Roman"/>
          <w:b/>
          <w:sz w:val="28"/>
          <w:szCs w:val="28"/>
        </w:rPr>
        <w:t>Which</w:t>
      </w:r>
      <w:r w:rsidRPr="00842A6D">
        <w:rPr>
          <w:rFonts w:ascii="Times New Roman" w:hAnsi="Times New Roman" w:cs="Times New Roman"/>
          <w:b/>
          <w:sz w:val="28"/>
          <w:szCs w:val="28"/>
        </w:rPr>
        <w:t xml:space="preserve"> principle tools did the Greeks use in Sculpture?</w:t>
      </w:r>
    </w:p>
    <w:p w:rsidR="00AA0EA8" w:rsidRPr="00842A6D" w:rsidRDefault="00AA0EA8" w:rsidP="00226415">
      <w:pPr>
        <w:pStyle w:val="ListParagraph"/>
        <w:numPr>
          <w:ilvl w:val="0"/>
          <w:numId w:val="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Chisels</w:t>
      </w:r>
    </w:p>
    <w:p w:rsidR="00AA0EA8" w:rsidRPr="00842A6D" w:rsidRDefault="00AA0EA8" w:rsidP="00226415">
      <w:pPr>
        <w:pStyle w:val="ListParagraph"/>
        <w:numPr>
          <w:ilvl w:val="0"/>
          <w:numId w:val="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Punches</w:t>
      </w:r>
    </w:p>
    <w:p w:rsidR="00AA0EA8" w:rsidRPr="00842A6D" w:rsidRDefault="00AA0EA8" w:rsidP="00226415">
      <w:pPr>
        <w:pStyle w:val="ListParagraph"/>
        <w:numPr>
          <w:ilvl w:val="0"/>
          <w:numId w:val="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Drills </w:t>
      </w:r>
    </w:p>
    <w:p w:rsidR="00AA0EA8" w:rsidRPr="00842A6D" w:rsidRDefault="00AA0EA8" w:rsidP="00226415">
      <w:pPr>
        <w:pStyle w:val="ListParagraph"/>
        <w:numPr>
          <w:ilvl w:val="0"/>
          <w:numId w:val="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Wires</w:t>
      </w:r>
    </w:p>
    <w:p w:rsidR="00AA0EA8" w:rsidRPr="00842A6D" w:rsidRDefault="00AA0EA8" w:rsidP="00226415">
      <w:pPr>
        <w:pStyle w:val="ListParagraph"/>
        <w:numPr>
          <w:ilvl w:val="0"/>
          <w:numId w:val="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Hammers</w:t>
      </w:r>
    </w:p>
    <w:p w:rsidR="00AA0EA8" w:rsidRPr="00842A6D" w:rsidRDefault="00AA0EA8" w:rsidP="00226415">
      <w:pPr>
        <w:pStyle w:val="ListParagraph"/>
        <w:numPr>
          <w:ilvl w:val="0"/>
          <w:numId w:val="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Files &amp; sand papers.</w:t>
      </w:r>
    </w:p>
    <w:p w:rsidR="00AA0EA8" w:rsidRPr="00842A6D" w:rsidRDefault="00AA0EA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 </w:t>
      </w:r>
      <w:r w:rsidR="00A97BBC"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w:t>
      </w:r>
      <w:r w:rsidR="00A97BBC" w:rsidRPr="00842A6D">
        <w:rPr>
          <w:rFonts w:ascii="Times New Roman" w:hAnsi="Times New Roman" w:cs="Times New Roman"/>
          <w:b/>
          <w:sz w:val="28"/>
          <w:szCs w:val="28"/>
        </w:rPr>
        <w:t>Greek</w:t>
      </w:r>
      <w:r w:rsidRPr="00842A6D">
        <w:rPr>
          <w:rFonts w:ascii="Times New Roman" w:hAnsi="Times New Roman" w:cs="Times New Roman"/>
          <w:b/>
          <w:sz w:val="28"/>
          <w:szCs w:val="28"/>
        </w:rPr>
        <w:t xml:space="preserve"> civilization periods.</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Mycenaean era (1550 to 1200BC)</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Dark Ages (1100 – 1025 BC)</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Proto – Geometric era (1025 – 900 BC)</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Geometric period ( 900 – 700 BC)</w:t>
      </w:r>
    </w:p>
    <w:p w:rsidR="00AA0EA8" w:rsidRPr="00842A6D" w:rsidRDefault="00A97BBC"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Orientalizing</w:t>
      </w:r>
      <w:r w:rsidR="00AA0EA8" w:rsidRPr="00842A6D">
        <w:rPr>
          <w:rFonts w:ascii="Times New Roman" w:hAnsi="Times New Roman" w:cs="Times New Roman"/>
          <w:sz w:val="28"/>
          <w:szCs w:val="28"/>
        </w:rPr>
        <w:t xml:space="preserve"> phase (725- 600 BC)</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Archaic age (625 – 480 BC)</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Classical period (500 – 323 BC)</w:t>
      </w:r>
    </w:p>
    <w:p w:rsidR="00AA0EA8" w:rsidRPr="00842A6D" w:rsidRDefault="00AA0EA8" w:rsidP="00226415">
      <w:pPr>
        <w:pStyle w:val="ListParagraph"/>
        <w:numPr>
          <w:ilvl w:val="0"/>
          <w:numId w:val="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Hellenistic period (323 – 31 BC)</w:t>
      </w:r>
    </w:p>
    <w:p w:rsidR="00AA0EA8" w:rsidRPr="00842A6D" w:rsidRDefault="00875BC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7. Who was Alexander the G</w:t>
      </w:r>
      <w:r w:rsidR="00AA0EA8" w:rsidRPr="00842A6D">
        <w:rPr>
          <w:rFonts w:ascii="Times New Roman" w:hAnsi="Times New Roman" w:cs="Times New Roman"/>
          <w:b/>
          <w:sz w:val="28"/>
          <w:szCs w:val="28"/>
        </w:rPr>
        <w:t>reat</w:t>
      </w:r>
      <w:r w:rsidRPr="00842A6D">
        <w:rPr>
          <w:rFonts w:ascii="Times New Roman" w:hAnsi="Times New Roman" w:cs="Times New Roman"/>
          <w:b/>
          <w:sz w:val="28"/>
          <w:szCs w:val="28"/>
        </w:rPr>
        <w:t>?</w:t>
      </w:r>
    </w:p>
    <w:p w:rsidR="00875BC6" w:rsidRPr="00842A6D" w:rsidRDefault="00A97BBC" w:rsidP="00226415">
      <w:pPr>
        <w:pStyle w:val="ListParagraph"/>
        <w:numPr>
          <w:ilvl w:val="0"/>
          <w:numId w:val="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Alexander</w:t>
      </w:r>
      <w:r w:rsidR="00875BC6" w:rsidRPr="00842A6D">
        <w:rPr>
          <w:rFonts w:ascii="Times New Roman" w:hAnsi="Times New Roman" w:cs="Times New Roman"/>
          <w:sz w:val="28"/>
          <w:szCs w:val="28"/>
        </w:rPr>
        <w:t xml:space="preserve"> the Great was king of </w:t>
      </w:r>
      <w:r w:rsidR="00875BC6" w:rsidRPr="00842A6D">
        <w:rPr>
          <w:rFonts w:ascii="Times New Roman" w:hAnsi="Times New Roman" w:cs="Times New Roman"/>
          <w:b/>
          <w:sz w:val="28"/>
          <w:szCs w:val="28"/>
        </w:rPr>
        <w:t xml:space="preserve">Macedonia </w:t>
      </w:r>
      <w:r w:rsidR="002F3D16" w:rsidRPr="00842A6D">
        <w:rPr>
          <w:rFonts w:ascii="Times New Roman" w:hAnsi="Times New Roman" w:cs="Times New Roman"/>
          <w:sz w:val="28"/>
          <w:szCs w:val="28"/>
        </w:rPr>
        <w:t>who ruled from 356 – 323 BC.</w:t>
      </w:r>
    </w:p>
    <w:p w:rsidR="002F3D16" w:rsidRPr="00842A6D" w:rsidRDefault="002F3D16" w:rsidP="00226415">
      <w:pPr>
        <w:pStyle w:val="ListParagraph"/>
        <w:numPr>
          <w:ilvl w:val="0"/>
          <w:numId w:val="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 took over the </w:t>
      </w:r>
      <w:r w:rsidR="00A97BBC" w:rsidRPr="00842A6D">
        <w:rPr>
          <w:rFonts w:ascii="Times New Roman" w:hAnsi="Times New Roman" w:cs="Times New Roman"/>
          <w:sz w:val="28"/>
          <w:szCs w:val="28"/>
        </w:rPr>
        <w:t>throng</w:t>
      </w:r>
      <w:r w:rsidRPr="00842A6D">
        <w:rPr>
          <w:rFonts w:ascii="Times New Roman" w:hAnsi="Times New Roman" w:cs="Times New Roman"/>
          <w:sz w:val="28"/>
          <w:szCs w:val="28"/>
        </w:rPr>
        <w:t xml:space="preserve"> after the assassination of his father, </w:t>
      </w:r>
      <w:r w:rsidR="00A97BBC" w:rsidRPr="00842A6D">
        <w:rPr>
          <w:rFonts w:ascii="Times New Roman" w:hAnsi="Times New Roman" w:cs="Times New Roman"/>
          <w:b/>
          <w:sz w:val="28"/>
          <w:szCs w:val="28"/>
        </w:rPr>
        <w:t>Phillip</w:t>
      </w:r>
      <w:r w:rsidRPr="00842A6D">
        <w:rPr>
          <w:rFonts w:ascii="Times New Roman" w:hAnsi="Times New Roman" w:cs="Times New Roman"/>
          <w:b/>
          <w:sz w:val="28"/>
          <w:szCs w:val="28"/>
        </w:rPr>
        <w:t>.</w:t>
      </w:r>
    </w:p>
    <w:p w:rsidR="002F3D16" w:rsidRPr="00842A6D" w:rsidRDefault="002F3D16" w:rsidP="00226415">
      <w:pPr>
        <w:pStyle w:val="ListParagraph"/>
        <w:numPr>
          <w:ilvl w:val="0"/>
          <w:numId w:val="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 conquered most of the known world </w:t>
      </w:r>
      <w:r w:rsidR="00AB01BB" w:rsidRPr="00842A6D">
        <w:rPr>
          <w:rFonts w:ascii="Times New Roman" w:hAnsi="Times New Roman" w:cs="Times New Roman"/>
          <w:sz w:val="28"/>
          <w:szCs w:val="28"/>
        </w:rPr>
        <w:t>and had</w:t>
      </w:r>
      <w:r w:rsidRPr="00842A6D">
        <w:rPr>
          <w:rFonts w:ascii="Times New Roman" w:hAnsi="Times New Roman" w:cs="Times New Roman"/>
          <w:sz w:val="28"/>
          <w:szCs w:val="28"/>
        </w:rPr>
        <w:t xml:space="preserve"> endless military campaigns.</w:t>
      </w:r>
    </w:p>
    <w:p w:rsidR="002F3D16" w:rsidRPr="00842A6D" w:rsidRDefault="002F3D16" w:rsidP="00226415">
      <w:pPr>
        <w:pStyle w:val="ListParagraph"/>
        <w:numPr>
          <w:ilvl w:val="0"/>
          <w:numId w:val="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 was a war Hero and history has it that he never lost any battle.</w:t>
      </w:r>
    </w:p>
    <w:p w:rsidR="002F3D16" w:rsidRPr="00842A6D" w:rsidRDefault="002F3D16" w:rsidP="00226415">
      <w:pPr>
        <w:pStyle w:val="ListParagraph"/>
        <w:numPr>
          <w:ilvl w:val="0"/>
          <w:numId w:val="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 died in Babylon in323 BC at the age of 33 from a fever like illness.</w:t>
      </w:r>
    </w:p>
    <w:p w:rsidR="002F3D16" w:rsidRPr="00842A6D" w:rsidRDefault="002F3D16" w:rsidP="00226415">
      <w:pPr>
        <w:pStyle w:val="ListParagraph"/>
        <w:numPr>
          <w:ilvl w:val="0"/>
          <w:numId w:val="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After his death monarchical empires replaced the old system and private wealth and patronage became more important.</w:t>
      </w:r>
    </w:p>
    <w:p w:rsidR="002F3D16" w:rsidRPr="00842A6D" w:rsidRDefault="002F3D1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8. Describe the forms of Greek Art.</w:t>
      </w:r>
    </w:p>
    <w:p w:rsidR="002F3D16" w:rsidRPr="00842A6D" w:rsidRDefault="002F3D1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Pottery </w:t>
      </w:r>
      <w:r w:rsidR="00053DA9" w:rsidRPr="00842A6D">
        <w:rPr>
          <w:rFonts w:ascii="Times New Roman" w:hAnsi="Times New Roman" w:cs="Times New Roman"/>
          <w:sz w:val="28"/>
          <w:szCs w:val="28"/>
        </w:rPr>
        <w:t>was made for everyday use and the most surviving pottery was drinking vessels such as amphorae, krater, and hydria.</w:t>
      </w:r>
    </w:p>
    <w:p w:rsidR="00053DA9" w:rsidRPr="00842A6D" w:rsidRDefault="00325218" w:rsidP="00226415">
      <w:pPr>
        <w:pStyle w:val="ListParagraph"/>
        <w:numPr>
          <w:ilvl w:val="0"/>
          <w:numId w:val="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Libation bowls, jugs and cups and some were for funeral purposes.</w:t>
      </w:r>
    </w:p>
    <w:p w:rsidR="00325218" w:rsidRPr="00842A6D" w:rsidRDefault="00325218" w:rsidP="00226415">
      <w:pPr>
        <w:pStyle w:val="ListParagraph"/>
        <w:numPr>
          <w:ilvl w:val="0"/>
          <w:numId w:val="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Vases were painted with red and black figure techniques.</w:t>
      </w:r>
    </w:p>
    <w:p w:rsidR="00325218" w:rsidRPr="00842A6D" w:rsidRDefault="00325218" w:rsidP="00226415">
      <w:pPr>
        <w:pStyle w:val="ListParagraph"/>
        <w:numPr>
          <w:ilvl w:val="0"/>
          <w:numId w:val="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Pottery subject matter was </w:t>
      </w:r>
      <w:r w:rsidR="00226415" w:rsidRPr="00842A6D">
        <w:rPr>
          <w:rFonts w:ascii="Times New Roman" w:hAnsi="Times New Roman" w:cs="Times New Roman"/>
          <w:sz w:val="28"/>
          <w:szCs w:val="28"/>
        </w:rPr>
        <w:t>lotus,</w:t>
      </w:r>
      <w:r w:rsidRPr="00842A6D">
        <w:rPr>
          <w:rFonts w:ascii="Times New Roman" w:hAnsi="Times New Roman" w:cs="Times New Roman"/>
          <w:sz w:val="28"/>
          <w:szCs w:val="28"/>
        </w:rPr>
        <w:t xml:space="preserve"> palmate lion and sphinx.</w:t>
      </w:r>
    </w:p>
    <w:p w:rsidR="00325218" w:rsidRPr="00842A6D" w:rsidRDefault="0032521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lastRenderedPageBreak/>
        <w:t xml:space="preserve">Sculpture </w:t>
      </w:r>
      <w:r w:rsidRPr="00842A6D">
        <w:rPr>
          <w:rFonts w:ascii="Times New Roman" w:hAnsi="Times New Roman" w:cs="Times New Roman"/>
          <w:sz w:val="28"/>
          <w:szCs w:val="28"/>
        </w:rPr>
        <w:t>was mainly monumental and architectural.</w:t>
      </w:r>
    </w:p>
    <w:p w:rsidR="00325218" w:rsidRPr="00842A6D" w:rsidRDefault="00226415" w:rsidP="00226415">
      <w:pPr>
        <w:pStyle w:val="ListParagraph"/>
        <w:numPr>
          <w:ilvl w:val="0"/>
          <w:numId w:val="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Marble,</w:t>
      </w:r>
      <w:r w:rsidR="001F42AF" w:rsidRPr="00842A6D">
        <w:rPr>
          <w:rFonts w:ascii="Times New Roman" w:hAnsi="Times New Roman" w:cs="Times New Roman"/>
          <w:sz w:val="28"/>
          <w:szCs w:val="28"/>
        </w:rPr>
        <w:t xml:space="preserve"> bronze, stones and limestone were principle materials.</w:t>
      </w:r>
    </w:p>
    <w:p w:rsidR="001F42AF" w:rsidRPr="00842A6D" w:rsidRDefault="001F42AF" w:rsidP="00226415">
      <w:pPr>
        <w:pStyle w:val="ListParagraph"/>
        <w:numPr>
          <w:ilvl w:val="0"/>
          <w:numId w:val="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Clay was also used.</w:t>
      </w:r>
    </w:p>
    <w:p w:rsidR="001F42AF" w:rsidRPr="00842A6D" w:rsidRDefault="001F42AF" w:rsidP="00226415">
      <w:pPr>
        <w:pStyle w:val="ListParagraph"/>
        <w:numPr>
          <w:ilvl w:val="0"/>
          <w:numId w:val="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Most statues were free standing.</w:t>
      </w:r>
    </w:p>
    <w:p w:rsidR="001F42AF" w:rsidRPr="00842A6D" w:rsidRDefault="00FA1EAA" w:rsidP="00226415">
      <w:pPr>
        <w:pStyle w:val="ListParagraph"/>
        <w:numPr>
          <w:ilvl w:val="0"/>
          <w:numId w:val="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Subject matter was mythological</w:t>
      </w:r>
      <w:r w:rsidR="006B165E" w:rsidRPr="00842A6D">
        <w:rPr>
          <w:rFonts w:ascii="Times New Roman" w:hAnsi="Times New Roman" w:cs="Times New Roman"/>
          <w:sz w:val="28"/>
          <w:szCs w:val="28"/>
        </w:rPr>
        <w:t xml:space="preserve"> </w:t>
      </w:r>
      <w:r w:rsidR="00226415" w:rsidRPr="00842A6D">
        <w:rPr>
          <w:rFonts w:ascii="Times New Roman" w:hAnsi="Times New Roman" w:cs="Times New Roman"/>
          <w:sz w:val="28"/>
          <w:szCs w:val="28"/>
        </w:rPr>
        <w:t>theme, gods</w:t>
      </w:r>
      <w:r w:rsidR="00226415">
        <w:rPr>
          <w:rFonts w:ascii="Times New Roman" w:hAnsi="Times New Roman" w:cs="Times New Roman"/>
          <w:sz w:val="28"/>
          <w:szCs w:val="28"/>
        </w:rPr>
        <w:t>, he</w:t>
      </w:r>
      <w:r w:rsidR="00226415" w:rsidRPr="00842A6D">
        <w:rPr>
          <w:rFonts w:ascii="Times New Roman" w:hAnsi="Times New Roman" w:cs="Times New Roman"/>
          <w:sz w:val="28"/>
          <w:szCs w:val="28"/>
        </w:rPr>
        <w:t>roes</w:t>
      </w:r>
      <w:r w:rsidR="006B165E" w:rsidRPr="00842A6D">
        <w:rPr>
          <w:rFonts w:ascii="Times New Roman" w:hAnsi="Times New Roman" w:cs="Times New Roman"/>
          <w:sz w:val="28"/>
          <w:szCs w:val="28"/>
        </w:rPr>
        <w:t xml:space="preserve">, </w:t>
      </w:r>
      <w:r w:rsidR="00226415" w:rsidRPr="00842A6D">
        <w:rPr>
          <w:rFonts w:ascii="Times New Roman" w:hAnsi="Times New Roman" w:cs="Times New Roman"/>
          <w:sz w:val="28"/>
          <w:szCs w:val="28"/>
        </w:rPr>
        <w:t>Greek</w:t>
      </w:r>
      <w:r w:rsidR="006B165E" w:rsidRPr="00842A6D">
        <w:rPr>
          <w:rFonts w:ascii="Times New Roman" w:hAnsi="Times New Roman" w:cs="Times New Roman"/>
          <w:sz w:val="28"/>
          <w:szCs w:val="28"/>
        </w:rPr>
        <w:t xml:space="preserve"> </w:t>
      </w:r>
      <w:r w:rsidR="00226415" w:rsidRPr="00842A6D">
        <w:rPr>
          <w:rFonts w:ascii="Times New Roman" w:hAnsi="Times New Roman" w:cs="Times New Roman"/>
          <w:sz w:val="28"/>
          <w:szCs w:val="28"/>
        </w:rPr>
        <w:t>culture</w:t>
      </w:r>
      <w:r w:rsidR="006B165E" w:rsidRPr="00842A6D">
        <w:rPr>
          <w:rFonts w:ascii="Times New Roman" w:hAnsi="Times New Roman" w:cs="Times New Roman"/>
          <w:sz w:val="28"/>
          <w:szCs w:val="28"/>
        </w:rPr>
        <w:t xml:space="preserve"> and everyday humans.</w:t>
      </w:r>
    </w:p>
    <w:p w:rsidR="006B165E" w:rsidRPr="00842A6D" w:rsidRDefault="00F8471D"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A</w:t>
      </w:r>
      <w:r w:rsidR="006B165E" w:rsidRPr="00842A6D">
        <w:rPr>
          <w:rFonts w:ascii="Times New Roman" w:hAnsi="Times New Roman" w:cs="Times New Roman"/>
          <w:b/>
          <w:sz w:val="28"/>
          <w:szCs w:val="28"/>
        </w:rPr>
        <w:t>rchitecture</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was mainly for public building such as temples, theatres, agora (markets).</w:t>
      </w:r>
    </w:p>
    <w:p w:rsidR="00F8471D" w:rsidRPr="00842A6D" w:rsidRDefault="00F8471D" w:rsidP="00226415">
      <w:pPr>
        <w:pStyle w:val="ListParagraph"/>
        <w:numPr>
          <w:ilvl w:val="0"/>
          <w:numId w:val="1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Temples were not for congregational purposes but to house their gods.</w:t>
      </w:r>
    </w:p>
    <w:p w:rsidR="00F8471D" w:rsidRPr="00842A6D" w:rsidRDefault="00F8471D" w:rsidP="00226415">
      <w:pPr>
        <w:pStyle w:val="ListParagraph"/>
        <w:numPr>
          <w:ilvl w:val="0"/>
          <w:numId w:val="1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Architecture based on three orders, </w:t>
      </w:r>
      <w:r w:rsidR="00226415" w:rsidRPr="00842A6D">
        <w:rPr>
          <w:rFonts w:ascii="Times New Roman" w:hAnsi="Times New Roman" w:cs="Times New Roman"/>
          <w:sz w:val="28"/>
          <w:szCs w:val="28"/>
        </w:rPr>
        <w:t>Doric, ionic</w:t>
      </w:r>
      <w:r w:rsidRPr="00842A6D">
        <w:rPr>
          <w:rFonts w:ascii="Times New Roman" w:hAnsi="Times New Roman" w:cs="Times New Roman"/>
          <w:sz w:val="28"/>
          <w:szCs w:val="28"/>
        </w:rPr>
        <w:t xml:space="preserve"> and Corinthian.</w:t>
      </w:r>
    </w:p>
    <w:p w:rsidR="00F8471D" w:rsidRPr="00842A6D" w:rsidRDefault="00226415" w:rsidP="00226415">
      <w:pPr>
        <w:pStyle w:val="ListParagraph"/>
        <w:numPr>
          <w:ilvl w:val="0"/>
          <w:numId w:val="1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Temples</w:t>
      </w:r>
      <w:r w:rsidR="00F8471D" w:rsidRPr="00842A6D">
        <w:rPr>
          <w:rFonts w:ascii="Times New Roman" w:hAnsi="Times New Roman" w:cs="Times New Roman"/>
          <w:sz w:val="28"/>
          <w:szCs w:val="28"/>
        </w:rPr>
        <w:t xml:space="preserve"> had architectural sculptures at the pediment (triangular structure on temple)</w:t>
      </w:r>
    </w:p>
    <w:p w:rsidR="00F8471D" w:rsidRPr="00842A6D" w:rsidRDefault="00F8471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9. </w:t>
      </w:r>
      <w:r w:rsidR="00226415"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was the subject matter of Greek Sculptures?</w:t>
      </w:r>
    </w:p>
    <w:p w:rsidR="00F8471D" w:rsidRPr="00842A6D" w:rsidRDefault="00F8471D" w:rsidP="00226415">
      <w:pPr>
        <w:pStyle w:val="ListParagraph"/>
        <w:numPr>
          <w:ilvl w:val="0"/>
          <w:numId w:val="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w:t>
      </w:r>
      <w:r w:rsidR="00226415" w:rsidRPr="00842A6D">
        <w:rPr>
          <w:rFonts w:ascii="Times New Roman" w:hAnsi="Times New Roman" w:cs="Times New Roman"/>
          <w:sz w:val="28"/>
          <w:szCs w:val="28"/>
        </w:rPr>
        <w:t>Greek</w:t>
      </w:r>
      <w:r w:rsidRPr="00842A6D">
        <w:rPr>
          <w:rFonts w:ascii="Times New Roman" w:hAnsi="Times New Roman" w:cs="Times New Roman"/>
          <w:sz w:val="28"/>
          <w:szCs w:val="28"/>
        </w:rPr>
        <w:t xml:space="preserve"> statues depict</w:t>
      </w:r>
      <w:r w:rsidR="00CD409C" w:rsidRPr="00842A6D">
        <w:rPr>
          <w:rFonts w:ascii="Times New Roman" w:hAnsi="Times New Roman" w:cs="Times New Roman"/>
          <w:sz w:val="28"/>
          <w:szCs w:val="28"/>
        </w:rPr>
        <w:t>ed their gods and goddesses</w:t>
      </w:r>
    </w:p>
    <w:p w:rsidR="00CD409C" w:rsidRPr="00842A6D" w:rsidRDefault="00CD409C" w:rsidP="00226415">
      <w:pPr>
        <w:pStyle w:val="ListParagraph"/>
        <w:numPr>
          <w:ilvl w:val="0"/>
          <w:numId w:val="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Greek traditions and culture</w:t>
      </w:r>
    </w:p>
    <w:p w:rsidR="00CD409C" w:rsidRPr="00842A6D" w:rsidRDefault="00CD409C" w:rsidP="00226415">
      <w:pPr>
        <w:pStyle w:val="ListParagraph"/>
        <w:numPr>
          <w:ilvl w:val="0"/>
          <w:numId w:val="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Mythological creatures/themes</w:t>
      </w:r>
    </w:p>
    <w:p w:rsidR="00CD409C" w:rsidRPr="00842A6D" w:rsidRDefault="00CD409C" w:rsidP="00226415">
      <w:pPr>
        <w:pStyle w:val="ListParagraph"/>
        <w:numPr>
          <w:ilvl w:val="0"/>
          <w:numId w:val="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Greek heroes were also carved</w:t>
      </w:r>
    </w:p>
    <w:p w:rsidR="00CD409C" w:rsidRPr="00842A6D" w:rsidRDefault="00CD409C" w:rsidP="00226415">
      <w:pPr>
        <w:pStyle w:val="ListParagraph"/>
        <w:numPr>
          <w:ilvl w:val="0"/>
          <w:numId w:val="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Greek athletes and victors.</w:t>
      </w:r>
    </w:p>
    <w:p w:rsidR="00CD409C" w:rsidRPr="00842A6D" w:rsidRDefault="00CD409C" w:rsidP="00226415">
      <w:pPr>
        <w:pStyle w:val="ListParagraph"/>
        <w:numPr>
          <w:ilvl w:val="0"/>
          <w:numId w:val="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Male and female humans.</w:t>
      </w:r>
    </w:p>
    <w:p w:rsidR="00CD409C" w:rsidRPr="00842A6D" w:rsidRDefault="00CD409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10. </w:t>
      </w:r>
      <w:r w:rsidR="00226415"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does the work Archaic smile mean?</w:t>
      </w:r>
    </w:p>
    <w:p w:rsidR="00CD409C" w:rsidRPr="00842A6D" w:rsidRDefault="00CD409C" w:rsidP="00226415">
      <w:pPr>
        <w:pStyle w:val="ListParagraph"/>
        <w:numPr>
          <w:ilvl w:val="0"/>
          <w:numId w:val="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Archaic smile was </w:t>
      </w:r>
      <w:r w:rsidR="00226415" w:rsidRPr="00842A6D">
        <w:rPr>
          <w:rFonts w:ascii="Times New Roman" w:hAnsi="Times New Roman" w:cs="Times New Roman"/>
          <w:sz w:val="28"/>
          <w:szCs w:val="28"/>
        </w:rPr>
        <w:t>a trade</w:t>
      </w:r>
      <w:r w:rsidRPr="00842A6D">
        <w:rPr>
          <w:rFonts w:ascii="Times New Roman" w:hAnsi="Times New Roman" w:cs="Times New Roman"/>
          <w:sz w:val="28"/>
          <w:szCs w:val="28"/>
        </w:rPr>
        <w:t xml:space="preserve"> mark of a soft smile which graced the faces of all statues produced in the archaic era.</w:t>
      </w:r>
    </w:p>
    <w:p w:rsidR="00CD409C" w:rsidRPr="00842A6D" w:rsidRDefault="00CD409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11. </w:t>
      </w:r>
      <w:r w:rsidR="00226415"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was the subject matter of </w:t>
      </w:r>
      <w:r w:rsidR="00226415" w:rsidRPr="00842A6D">
        <w:rPr>
          <w:rFonts w:ascii="Times New Roman" w:hAnsi="Times New Roman" w:cs="Times New Roman"/>
          <w:b/>
          <w:sz w:val="28"/>
          <w:szCs w:val="28"/>
        </w:rPr>
        <w:t>Greek</w:t>
      </w:r>
      <w:r w:rsidRPr="00842A6D">
        <w:rPr>
          <w:rFonts w:ascii="Times New Roman" w:hAnsi="Times New Roman" w:cs="Times New Roman"/>
          <w:b/>
          <w:sz w:val="28"/>
          <w:szCs w:val="28"/>
        </w:rPr>
        <w:t xml:space="preserve"> Archaic sculptures?</w:t>
      </w:r>
    </w:p>
    <w:p w:rsidR="00CD409C" w:rsidRPr="00842A6D" w:rsidRDefault="00226415" w:rsidP="00226415">
      <w:pPr>
        <w:pStyle w:val="ListParagraph"/>
        <w:numPr>
          <w:ilvl w:val="0"/>
          <w:numId w:val="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Palmate</w:t>
      </w:r>
      <w:r w:rsidR="00CD409C" w:rsidRPr="00842A6D">
        <w:rPr>
          <w:rFonts w:ascii="Times New Roman" w:hAnsi="Times New Roman" w:cs="Times New Roman"/>
          <w:sz w:val="28"/>
          <w:szCs w:val="28"/>
        </w:rPr>
        <w:t xml:space="preserve"> continued from </w:t>
      </w:r>
      <w:r w:rsidRPr="00842A6D">
        <w:rPr>
          <w:rFonts w:ascii="Times New Roman" w:hAnsi="Times New Roman" w:cs="Times New Roman"/>
          <w:sz w:val="28"/>
          <w:szCs w:val="28"/>
        </w:rPr>
        <w:t>Orientalizing</w:t>
      </w:r>
      <w:r w:rsidR="00CD409C" w:rsidRPr="00842A6D">
        <w:rPr>
          <w:rFonts w:ascii="Times New Roman" w:hAnsi="Times New Roman" w:cs="Times New Roman"/>
          <w:sz w:val="28"/>
          <w:szCs w:val="28"/>
        </w:rPr>
        <w:t xml:space="preserve"> period.</w:t>
      </w:r>
    </w:p>
    <w:p w:rsidR="00CD409C" w:rsidRPr="00842A6D" w:rsidRDefault="00CD409C" w:rsidP="00226415">
      <w:pPr>
        <w:pStyle w:val="ListParagraph"/>
        <w:numPr>
          <w:ilvl w:val="0"/>
          <w:numId w:val="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Lotus compositions.</w:t>
      </w:r>
    </w:p>
    <w:p w:rsidR="00CD409C" w:rsidRPr="00842A6D" w:rsidRDefault="00CD409C" w:rsidP="00226415">
      <w:pPr>
        <w:pStyle w:val="ListParagraph"/>
        <w:numPr>
          <w:ilvl w:val="0"/>
          <w:numId w:val="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Greek culture</w:t>
      </w:r>
    </w:p>
    <w:p w:rsidR="00CD409C" w:rsidRPr="00842A6D" w:rsidRDefault="00CD409C" w:rsidP="00226415">
      <w:pPr>
        <w:pStyle w:val="ListParagraph"/>
        <w:numPr>
          <w:ilvl w:val="0"/>
          <w:numId w:val="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Nude humans (</w:t>
      </w:r>
      <w:r w:rsidR="00226415" w:rsidRPr="00842A6D">
        <w:rPr>
          <w:rFonts w:ascii="Times New Roman" w:hAnsi="Times New Roman" w:cs="Times New Roman"/>
          <w:sz w:val="28"/>
          <w:szCs w:val="28"/>
        </w:rPr>
        <w:t>Kouras</w:t>
      </w:r>
      <w:r w:rsidRPr="00842A6D">
        <w:rPr>
          <w:rFonts w:ascii="Times New Roman" w:hAnsi="Times New Roman" w:cs="Times New Roman"/>
          <w:sz w:val="28"/>
          <w:szCs w:val="28"/>
        </w:rPr>
        <w:t xml:space="preserve"> &amp; Kore)</w:t>
      </w:r>
    </w:p>
    <w:p w:rsidR="00745085" w:rsidRPr="00842A6D" w:rsidRDefault="00CD409C" w:rsidP="00226415">
      <w:pPr>
        <w:pStyle w:val="NoSpacing"/>
        <w:spacing w:line="276" w:lineRule="auto"/>
        <w:rPr>
          <w:rFonts w:ascii="Times New Roman" w:hAnsi="Times New Roman" w:cs="Times New Roman"/>
          <w:sz w:val="28"/>
          <w:szCs w:val="28"/>
        </w:rPr>
      </w:pPr>
      <w:r w:rsidRPr="00842A6D">
        <w:rPr>
          <w:rFonts w:ascii="Times New Roman" w:hAnsi="Times New Roman" w:cs="Times New Roman"/>
          <w:b/>
          <w:sz w:val="28"/>
          <w:szCs w:val="28"/>
        </w:rPr>
        <w:t xml:space="preserve">12. </w:t>
      </w:r>
      <w:r w:rsidR="0022641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Archaic Sc</w:t>
      </w:r>
      <w:r w:rsidR="00B041AC" w:rsidRPr="00842A6D">
        <w:rPr>
          <w:rFonts w:ascii="Times New Roman" w:hAnsi="Times New Roman" w:cs="Times New Roman"/>
          <w:b/>
          <w:sz w:val="28"/>
          <w:szCs w:val="28"/>
        </w:rPr>
        <w:t>ulptures</w:t>
      </w:r>
      <w:r w:rsidR="00B041AC" w:rsidRPr="00842A6D">
        <w:rPr>
          <w:rFonts w:ascii="Times New Roman" w:hAnsi="Times New Roman" w:cs="Times New Roman"/>
          <w:sz w:val="28"/>
          <w:szCs w:val="28"/>
        </w:rPr>
        <w:t>.</w:t>
      </w:r>
    </w:p>
    <w:p w:rsidR="00B041AC" w:rsidRPr="00842A6D" w:rsidRDefault="00B041AC" w:rsidP="00226415">
      <w:pPr>
        <w:pStyle w:val="NoSpacing"/>
        <w:numPr>
          <w:ilvl w:val="0"/>
          <w:numId w:val="14"/>
        </w:numPr>
        <w:spacing w:line="276" w:lineRule="auto"/>
        <w:rPr>
          <w:rFonts w:ascii="Times New Roman" w:hAnsi="Times New Roman" w:cs="Times New Roman"/>
          <w:sz w:val="28"/>
          <w:szCs w:val="28"/>
        </w:rPr>
      </w:pPr>
      <w:r w:rsidRPr="00842A6D">
        <w:rPr>
          <w:rFonts w:ascii="Times New Roman" w:hAnsi="Times New Roman" w:cs="Times New Roman"/>
          <w:sz w:val="28"/>
          <w:szCs w:val="28"/>
        </w:rPr>
        <w:t>Emergence of stones statues of nude humans known as kouros (male) and kore (female)</w:t>
      </w:r>
    </w:p>
    <w:p w:rsidR="00B041AC" w:rsidRPr="00842A6D" w:rsidRDefault="00B041AC"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Always the kore had a traditional long garment known as Chiton.</w:t>
      </w:r>
    </w:p>
    <w:p w:rsidR="00572941" w:rsidRPr="00842A6D" w:rsidRDefault="00572941"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Archaic sculptures had a trademark of a soft smile known as the ‘archaic smile’</w:t>
      </w:r>
    </w:p>
    <w:p w:rsidR="00572941" w:rsidRPr="00842A6D" w:rsidRDefault="00572941"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Increased production of many free standing sculptures and </w:t>
      </w:r>
      <w:r w:rsidR="00226415" w:rsidRPr="00842A6D">
        <w:rPr>
          <w:rFonts w:ascii="Times New Roman" w:hAnsi="Times New Roman" w:cs="Times New Roman"/>
          <w:sz w:val="28"/>
          <w:szCs w:val="28"/>
        </w:rPr>
        <w:t>arch cultural</w:t>
      </w:r>
    </w:p>
    <w:p w:rsidR="00572941" w:rsidRPr="00842A6D" w:rsidRDefault="00572941"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Beasts, wringed creatures- griffins, sphinxes, and sirens continued as</w:t>
      </w:r>
      <w:r w:rsidR="00124A4E" w:rsidRPr="00842A6D">
        <w:rPr>
          <w:rFonts w:ascii="Times New Roman" w:hAnsi="Times New Roman" w:cs="Times New Roman"/>
          <w:sz w:val="28"/>
          <w:szCs w:val="28"/>
        </w:rPr>
        <w:t xml:space="preserve"> subject matter.</w:t>
      </w:r>
    </w:p>
    <w:p w:rsidR="00124A4E" w:rsidRPr="00842A6D" w:rsidRDefault="00124A4E"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Statues were rigid, frontal captured.</w:t>
      </w:r>
    </w:p>
    <w:p w:rsidR="00124A4E" w:rsidRPr="00842A6D" w:rsidRDefault="00124A4E"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Poor body anatomy but perfect human forms.</w:t>
      </w:r>
    </w:p>
    <w:p w:rsidR="00124A4E" w:rsidRPr="00842A6D" w:rsidRDefault="00124A4E"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Statues had still poses always the left leg forward.</w:t>
      </w:r>
    </w:p>
    <w:p w:rsidR="00124A4E" w:rsidRPr="00842A6D" w:rsidRDefault="00124A4E"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Braid like treatment of hair.</w:t>
      </w:r>
    </w:p>
    <w:p w:rsidR="00745085" w:rsidRPr="00842A6D" w:rsidRDefault="00124A4E" w:rsidP="00226415">
      <w:pPr>
        <w:pStyle w:val="NoSpacing"/>
        <w:numPr>
          <w:ilvl w:val="0"/>
          <w:numId w:val="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Kore always had a smal</w:t>
      </w:r>
      <w:r w:rsidR="00745085" w:rsidRPr="00842A6D">
        <w:rPr>
          <w:rFonts w:ascii="Times New Roman" w:hAnsi="Times New Roman" w:cs="Times New Roman"/>
          <w:sz w:val="28"/>
          <w:szCs w:val="28"/>
        </w:rPr>
        <w:t>l belt and the chiton was stiff.</w:t>
      </w:r>
    </w:p>
    <w:p w:rsidR="00745085" w:rsidRPr="00842A6D" w:rsidRDefault="00745085" w:rsidP="00226415">
      <w:pPr>
        <w:pStyle w:val="NoSpacing"/>
        <w:spacing w:line="276" w:lineRule="auto"/>
        <w:ind w:left="720"/>
        <w:jc w:val="both"/>
        <w:rPr>
          <w:rFonts w:ascii="Times New Roman" w:hAnsi="Times New Roman" w:cs="Times New Roman"/>
          <w:b/>
          <w:sz w:val="28"/>
          <w:szCs w:val="28"/>
        </w:rPr>
      </w:pPr>
    </w:p>
    <w:p w:rsidR="00745085" w:rsidRPr="00842A6D" w:rsidRDefault="00745085"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13. </w:t>
      </w:r>
      <w:r w:rsidR="00226415"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term Daedalic style</w:t>
      </w:r>
    </w:p>
    <w:p w:rsidR="00745085" w:rsidRPr="00842A6D" w:rsidRDefault="00745085" w:rsidP="00226415">
      <w:pPr>
        <w:pStyle w:val="NoSpacing"/>
        <w:numPr>
          <w:ilvl w:val="0"/>
          <w:numId w:val="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Daedalic style was the earliest phase of archaic peri</w:t>
      </w:r>
      <w:r w:rsidR="007C528D" w:rsidRPr="00842A6D">
        <w:rPr>
          <w:rFonts w:ascii="Times New Roman" w:hAnsi="Times New Roman" w:cs="Times New Roman"/>
          <w:sz w:val="28"/>
          <w:szCs w:val="28"/>
        </w:rPr>
        <w:t xml:space="preserve">od where statues </w:t>
      </w:r>
      <w:r w:rsidR="00226415" w:rsidRPr="00842A6D">
        <w:rPr>
          <w:rFonts w:ascii="Times New Roman" w:hAnsi="Times New Roman" w:cs="Times New Roman"/>
          <w:sz w:val="28"/>
          <w:szCs w:val="28"/>
        </w:rPr>
        <w:t>have</w:t>
      </w:r>
      <w:r w:rsidR="007C528D" w:rsidRPr="00842A6D">
        <w:rPr>
          <w:rFonts w:ascii="Times New Roman" w:hAnsi="Times New Roman" w:cs="Times New Roman"/>
          <w:sz w:val="28"/>
          <w:szCs w:val="28"/>
        </w:rPr>
        <w:t xml:space="preserve"> triangular, flat-toped heads and flat faces.</w:t>
      </w:r>
    </w:p>
    <w:p w:rsidR="007633E7" w:rsidRPr="00842A6D" w:rsidRDefault="007633E7" w:rsidP="00226415">
      <w:pPr>
        <w:pStyle w:val="NoSpacing"/>
        <w:spacing w:line="276" w:lineRule="auto"/>
        <w:ind w:left="720"/>
        <w:jc w:val="both"/>
        <w:rPr>
          <w:rFonts w:ascii="Times New Roman" w:hAnsi="Times New Roman" w:cs="Times New Roman"/>
          <w:b/>
          <w:sz w:val="28"/>
          <w:szCs w:val="28"/>
        </w:rPr>
      </w:pPr>
    </w:p>
    <w:p w:rsidR="007C528D" w:rsidRPr="00842A6D" w:rsidRDefault="007C528D"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14. </w:t>
      </w:r>
      <w:r w:rsidR="00226415"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uses of Greek Statues?</w:t>
      </w:r>
    </w:p>
    <w:p w:rsidR="007C528D" w:rsidRPr="00842A6D" w:rsidRDefault="00226415" w:rsidP="00226415">
      <w:pPr>
        <w:pStyle w:val="NoSpacing"/>
        <w:numPr>
          <w:ilvl w:val="0"/>
          <w:numId w:val="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w:t>
      </w:r>
      <w:r w:rsidR="007C528D" w:rsidRPr="00842A6D">
        <w:rPr>
          <w:rFonts w:ascii="Times New Roman" w:hAnsi="Times New Roman" w:cs="Times New Roman"/>
          <w:sz w:val="28"/>
          <w:szCs w:val="28"/>
        </w:rPr>
        <w:t xml:space="preserve"> were used to represent their god Apollo.</w:t>
      </w:r>
    </w:p>
    <w:p w:rsidR="007C528D" w:rsidRPr="00842A6D" w:rsidRDefault="007C528D" w:rsidP="00226415">
      <w:pPr>
        <w:pStyle w:val="NoSpacing"/>
        <w:numPr>
          <w:ilvl w:val="0"/>
          <w:numId w:val="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served as grave marker of the dead.</w:t>
      </w:r>
    </w:p>
    <w:p w:rsidR="007C528D" w:rsidRPr="00842A6D" w:rsidRDefault="007C528D" w:rsidP="00226415">
      <w:pPr>
        <w:pStyle w:val="NoSpacing"/>
        <w:numPr>
          <w:ilvl w:val="0"/>
          <w:numId w:val="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Others were used as memorials for victors.</w:t>
      </w:r>
    </w:p>
    <w:p w:rsidR="007C528D" w:rsidRPr="00842A6D" w:rsidRDefault="007C528D" w:rsidP="00226415">
      <w:pPr>
        <w:pStyle w:val="NoSpacing"/>
        <w:numPr>
          <w:ilvl w:val="0"/>
          <w:numId w:val="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Others were used as</w:t>
      </w:r>
      <w:r w:rsidR="007633E7" w:rsidRPr="00842A6D">
        <w:rPr>
          <w:rFonts w:ascii="Times New Roman" w:hAnsi="Times New Roman" w:cs="Times New Roman"/>
          <w:sz w:val="28"/>
          <w:szCs w:val="28"/>
        </w:rPr>
        <w:t xml:space="preserve"> </w:t>
      </w:r>
      <w:r w:rsidR="00226415" w:rsidRPr="00842A6D">
        <w:rPr>
          <w:rFonts w:ascii="Times New Roman" w:hAnsi="Times New Roman" w:cs="Times New Roman"/>
          <w:sz w:val="28"/>
          <w:szCs w:val="28"/>
        </w:rPr>
        <w:t>votive</w:t>
      </w:r>
      <w:r w:rsidR="007633E7" w:rsidRPr="00842A6D">
        <w:rPr>
          <w:rFonts w:ascii="Times New Roman" w:hAnsi="Times New Roman" w:cs="Times New Roman"/>
          <w:sz w:val="28"/>
          <w:szCs w:val="28"/>
        </w:rPr>
        <w:t xml:space="preserve"> offerings in sanctuaries.</w:t>
      </w:r>
    </w:p>
    <w:p w:rsidR="007633E7" w:rsidRPr="00842A6D" w:rsidRDefault="007633E7" w:rsidP="00226415">
      <w:pPr>
        <w:pStyle w:val="NoSpacing"/>
        <w:spacing w:line="276" w:lineRule="auto"/>
        <w:jc w:val="both"/>
        <w:rPr>
          <w:rFonts w:ascii="Times New Roman" w:hAnsi="Times New Roman" w:cs="Times New Roman"/>
          <w:sz w:val="28"/>
          <w:szCs w:val="28"/>
        </w:rPr>
      </w:pPr>
    </w:p>
    <w:p w:rsidR="007633E7" w:rsidRPr="00842A6D" w:rsidRDefault="007633E7"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15. </w:t>
      </w:r>
      <w:r w:rsidR="00226415"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following terms.</w:t>
      </w:r>
    </w:p>
    <w:p w:rsidR="007633E7" w:rsidRPr="00842A6D" w:rsidRDefault="007633E7" w:rsidP="00226415">
      <w:pPr>
        <w:pStyle w:val="NoSpacing"/>
        <w:numPr>
          <w:ilvl w:val="0"/>
          <w:numId w:val="16"/>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Kore</w:t>
      </w:r>
    </w:p>
    <w:p w:rsidR="007633E7" w:rsidRPr="00842A6D" w:rsidRDefault="007633E7" w:rsidP="00226415">
      <w:pPr>
        <w:pStyle w:val="NoSpacing"/>
        <w:numPr>
          <w:ilvl w:val="0"/>
          <w:numId w:val="16"/>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Kouros</w:t>
      </w:r>
    </w:p>
    <w:p w:rsidR="007633E7" w:rsidRPr="00842A6D" w:rsidRDefault="007633E7" w:rsidP="00226415">
      <w:pPr>
        <w:pStyle w:val="NoSpacing"/>
        <w:numPr>
          <w:ilvl w:val="0"/>
          <w:numId w:val="16"/>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Chiton</w:t>
      </w:r>
    </w:p>
    <w:p w:rsidR="007633E7" w:rsidRPr="00842A6D" w:rsidRDefault="007633E7" w:rsidP="00226415">
      <w:pPr>
        <w:pStyle w:val="NoSpacing"/>
        <w:numPr>
          <w:ilvl w:val="0"/>
          <w:numId w:val="16"/>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Dorians</w:t>
      </w:r>
    </w:p>
    <w:p w:rsidR="007633E7" w:rsidRPr="00842A6D" w:rsidRDefault="007633E7" w:rsidP="00226415">
      <w:pPr>
        <w:pStyle w:val="NoSpacing"/>
        <w:numPr>
          <w:ilvl w:val="0"/>
          <w:numId w:val="16"/>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Ionians</w:t>
      </w:r>
    </w:p>
    <w:p w:rsidR="007633E7" w:rsidRPr="00842A6D" w:rsidRDefault="007633E7" w:rsidP="00226415">
      <w:pPr>
        <w:pStyle w:val="NoSpacing"/>
        <w:spacing w:line="276" w:lineRule="auto"/>
        <w:ind w:left="360"/>
        <w:jc w:val="both"/>
        <w:rPr>
          <w:rFonts w:ascii="Times New Roman" w:hAnsi="Times New Roman" w:cs="Times New Roman"/>
          <w:b/>
          <w:sz w:val="28"/>
          <w:szCs w:val="28"/>
        </w:rPr>
      </w:pPr>
    </w:p>
    <w:p w:rsidR="007633E7" w:rsidRPr="00842A6D" w:rsidRDefault="007633E7"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 </w:t>
      </w:r>
      <w:r w:rsidR="00226415" w:rsidRPr="00842A6D">
        <w:rPr>
          <w:rFonts w:ascii="Times New Roman" w:hAnsi="Times New Roman" w:cs="Times New Roman"/>
          <w:sz w:val="28"/>
          <w:szCs w:val="28"/>
        </w:rPr>
        <w:t>Kore</w:t>
      </w:r>
      <w:r w:rsidRPr="00842A6D">
        <w:rPr>
          <w:rFonts w:ascii="Times New Roman" w:hAnsi="Times New Roman" w:cs="Times New Roman"/>
          <w:sz w:val="28"/>
          <w:szCs w:val="28"/>
        </w:rPr>
        <w:t xml:space="preserve"> is a female youth statue produced in archaic period</w:t>
      </w:r>
    </w:p>
    <w:p w:rsidR="007633E7" w:rsidRPr="00842A6D" w:rsidRDefault="007633E7"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ii) Kouros refers to male youth statue in archaic period.</w:t>
      </w:r>
    </w:p>
    <w:p w:rsidR="007633E7" w:rsidRPr="00842A6D" w:rsidRDefault="007633E7"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iii) Chiton is a term for a traditional long garment always wore by </w:t>
      </w:r>
      <w:r w:rsidRPr="00842A6D">
        <w:rPr>
          <w:rFonts w:ascii="Times New Roman" w:hAnsi="Times New Roman" w:cs="Times New Roman"/>
          <w:b/>
          <w:sz w:val="28"/>
          <w:szCs w:val="28"/>
        </w:rPr>
        <w:t>Kore</w:t>
      </w:r>
    </w:p>
    <w:p w:rsidR="007633E7" w:rsidRPr="00842A6D" w:rsidRDefault="007633E7"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iv) Dorians were Greek people who settled on Greek main land</w:t>
      </w:r>
    </w:p>
    <w:p w:rsidR="007633E7" w:rsidRPr="00842A6D" w:rsidRDefault="007633E7"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v) Ionians were Greek people who settled or lived on Greek islands.</w:t>
      </w:r>
    </w:p>
    <w:p w:rsidR="004E0CC5" w:rsidRPr="00842A6D" w:rsidRDefault="004E0CC5" w:rsidP="00226415">
      <w:pPr>
        <w:pStyle w:val="NoSpacing"/>
        <w:spacing w:line="276" w:lineRule="auto"/>
        <w:jc w:val="both"/>
        <w:rPr>
          <w:rFonts w:ascii="Times New Roman" w:hAnsi="Times New Roman" w:cs="Times New Roman"/>
          <w:sz w:val="28"/>
          <w:szCs w:val="28"/>
        </w:rPr>
      </w:pPr>
    </w:p>
    <w:p w:rsidR="004E0CC5" w:rsidRPr="00842A6D" w:rsidRDefault="004E0CC5"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16. </w:t>
      </w:r>
      <w:r w:rsidR="00226415"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some of the statues produced in archaic period.</w:t>
      </w:r>
    </w:p>
    <w:p w:rsidR="004E0CC5" w:rsidRPr="00842A6D" w:rsidRDefault="004E0CC5" w:rsidP="00226415">
      <w:pPr>
        <w:pStyle w:val="NoSpacing"/>
        <w:numPr>
          <w:ilvl w:val="0"/>
          <w:numId w:val="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Kouros from Attica</w:t>
      </w:r>
    </w:p>
    <w:p w:rsidR="004E0CC5" w:rsidRPr="00842A6D" w:rsidRDefault="004E0CC5" w:rsidP="00226415">
      <w:pPr>
        <w:pStyle w:val="NoSpacing"/>
        <w:numPr>
          <w:ilvl w:val="0"/>
          <w:numId w:val="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Calf bearer</w:t>
      </w:r>
    </w:p>
    <w:p w:rsidR="00A44381" w:rsidRPr="00842A6D" w:rsidRDefault="00A44381" w:rsidP="00226415">
      <w:pPr>
        <w:pStyle w:val="NoSpacing"/>
        <w:numPr>
          <w:ilvl w:val="0"/>
          <w:numId w:val="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Lady of Auxerre (kore)</w:t>
      </w:r>
    </w:p>
    <w:p w:rsidR="00A44381" w:rsidRPr="00842A6D" w:rsidRDefault="00A44381" w:rsidP="00226415">
      <w:pPr>
        <w:pStyle w:val="NoSpacing"/>
        <w:numPr>
          <w:ilvl w:val="0"/>
          <w:numId w:val="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Kouros from Anavysos</w:t>
      </w:r>
    </w:p>
    <w:p w:rsidR="00A44381" w:rsidRPr="00842A6D" w:rsidRDefault="00A44381" w:rsidP="00226415">
      <w:pPr>
        <w:pStyle w:val="NoSpacing"/>
        <w:numPr>
          <w:ilvl w:val="0"/>
          <w:numId w:val="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 xml:space="preserve">Peplos kore from </w:t>
      </w:r>
      <w:r w:rsidR="00226415" w:rsidRPr="00842A6D">
        <w:rPr>
          <w:rFonts w:ascii="Times New Roman" w:hAnsi="Times New Roman" w:cs="Times New Roman"/>
          <w:sz w:val="28"/>
          <w:szCs w:val="28"/>
        </w:rPr>
        <w:t>Athens</w:t>
      </w:r>
      <w:r w:rsidRPr="00842A6D">
        <w:rPr>
          <w:rFonts w:ascii="Times New Roman" w:hAnsi="Times New Roman" w:cs="Times New Roman"/>
          <w:sz w:val="28"/>
          <w:szCs w:val="28"/>
        </w:rPr>
        <w:t>.</w:t>
      </w:r>
    </w:p>
    <w:p w:rsidR="00A44381" w:rsidRPr="00842A6D" w:rsidRDefault="00A44381" w:rsidP="00226415">
      <w:pPr>
        <w:pStyle w:val="NoSpacing"/>
        <w:numPr>
          <w:ilvl w:val="0"/>
          <w:numId w:val="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Peplos Kore from Chios.</w:t>
      </w:r>
    </w:p>
    <w:p w:rsidR="00A44381" w:rsidRPr="00842A6D" w:rsidRDefault="00A44381" w:rsidP="00226415">
      <w:pPr>
        <w:pStyle w:val="NoSpacing"/>
        <w:spacing w:line="276" w:lineRule="auto"/>
        <w:jc w:val="both"/>
        <w:rPr>
          <w:rFonts w:ascii="Times New Roman" w:hAnsi="Times New Roman" w:cs="Times New Roman"/>
          <w:sz w:val="28"/>
          <w:szCs w:val="28"/>
        </w:rPr>
      </w:pPr>
    </w:p>
    <w:p w:rsidR="00A44381" w:rsidRPr="00842A6D" w:rsidRDefault="00A4438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17. </w:t>
      </w:r>
      <w:r w:rsidR="00226415"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some individual sculptors or artists in Greek Art.</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Kritios boy</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riace warrior statue</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Charioteer of Delphi</w:t>
      </w:r>
    </w:p>
    <w:p w:rsidR="00A44381" w:rsidRPr="00842A6D" w:rsidRDefault="00226415"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Discus</w:t>
      </w:r>
      <w:r w:rsidR="00A44381" w:rsidRPr="00842A6D">
        <w:rPr>
          <w:rFonts w:ascii="Times New Roman" w:hAnsi="Times New Roman" w:cs="Times New Roman"/>
          <w:sz w:val="28"/>
          <w:szCs w:val="28"/>
        </w:rPr>
        <w:t xml:space="preserve"> thrower (Diskoboloos)</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Doryphorus (spear bearer)</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Aphrodite of </w:t>
      </w:r>
      <w:r w:rsidR="00226415" w:rsidRPr="00842A6D">
        <w:rPr>
          <w:rFonts w:ascii="Times New Roman" w:hAnsi="Times New Roman" w:cs="Times New Roman"/>
          <w:sz w:val="28"/>
          <w:szCs w:val="28"/>
        </w:rPr>
        <w:t>Knidos</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Head of woman from Chios</w:t>
      </w:r>
    </w:p>
    <w:p w:rsidR="00A44381" w:rsidRPr="00842A6D" w:rsidRDefault="00A4438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Hermes and </w:t>
      </w:r>
      <w:r w:rsidR="00226415" w:rsidRPr="00842A6D">
        <w:rPr>
          <w:rFonts w:ascii="Times New Roman" w:hAnsi="Times New Roman" w:cs="Times New Roman"/>
          <w:sz w:val="28"/>
          <w:szCs w:val="28"/>
        </w:rPr>
        <w:t>Dionysus</w:t>
      </w:r>
    </w:p>
    <w:p w:rsidR="001A13D1" w:rsidRPr="00842A6D" w:rsidRDefault="001A13D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Apollo Belvedere by Leochares</w:t>
      </w:r>
    </w:p>
    <w:p w:rsidR="001A13D1" w:rsidRPr="00842A6D" w:rsidRDefault="001A13D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Grave stele of a young hunter</w:t>
      </w:r>
    </w:p>
    <w:p w:rsidR="001A13D1" w:rsidRPr="00842A6D" w:rsidRDefault="001A13D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Weary Heracles</w:t>
      </w:r>
    </w:p>
    <w:p w:rsidR="001A13D1" w:rsidRPr="00842A6D" w:rsidRDefault="001A13D1" w:rsidP="00226415">
      <w:pPr>
        <w:pStyle w:val="NoSpacing"/>
        <w:numPr>
          <w:ilvl w:val="0"/>
          <w:numId w:val="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Portraits of Alexander (Head of Alexander the Great)</w:t>
      </w:r>
    </w:p>
    <w:p w:rsidR="002574E7" w:rsidRPr="00842A6D" w:rsidRDefault="002574E7" w:rsidP="00226415">
      <w:pPr>
        <w:pStyle w:val="NoSpacing"/>
        <w:spacing w:line="276" w:lineRule="auto"/>
        <w:jc w:val="both"/>
        <w:rPr>
          <w:rFonts w:ascii="Times New Roman" w:hAnsi="Times New Roman" w:cs="Times New Roman"/>
          <w:sz w:val="28"/>
          <w:szCs w:val="28"/>
        </w:rPr>
      </w:pPr>
    </w:p>
    <w:p w:rsidR="002574E7" w:rsidRPr="00842A6D" w:rsidRDefault="002574E7"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18. </w:t>
      </w:r>
      <w:r w:rsidR="00226415"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some individual sculptors</w:t>
      </w:r>
      <w:r w:rsidR="000C0491" w:rsidRPr="00842A6D">
        <w:rPr>
          <w:rFonts w:ascii="Times New Roman" w:hAnsi="Times New Roman" w:cs="Times New Roman"/>
          <w:b/>
          <w:sz w:val="28"/>
          <w:szCs w:val="28"/>
        </w:rPr>
        <w:t xml:space="preserve"> or artists in Greek Art.</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Kritios</w:t>
      </w:r>
    </w:p>
    <w:p w:rsidR="000C0491" w:rsidRPr="00842A6D" w:rsidRDefault="00226415"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Daedalus</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Myron</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Polyclitus</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Praxiteles</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Scopas</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Lysippus</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Alexandra of Antioch</w:t>
      </w:r>
    </w:p>
    <w:p w:rsidR="000C0491" w:rsidRPr="00842A6D" w:rsidRDefault="000C0491" w:rsidP="00226415">
      <w:pPr>
        <w:pStyle w:val="NoSpacing"/>
        <w:numPr>
          <w:ilvl w:val="0"/>
          <w:numId w:val="1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Hag sander, Athenodoros, Polydorus( laocoon group)</w:t>
      </w:r>
    </w:p>
    <w:p w:rsidR="000C0491" w:rsidRPr="00842A6D" w:rsidRDefault="000C0491" w:rsidP="00226415">
      <w:pPr>
        <w:pStyle w:val="NoSpacing"/>
        <w:spacing w:line="276" w:lineRule="auto"/>
        <w:jc w:val="both"/>
        <w:rPr>
          <w:rFonts w:ascii="Times New Roman" w:hAnsi="Times New Roman" w:cs="Times New Roman"/>
          <w:sz w:val="28"/>
          <w:szCs w:val="28"/>
        </w:rPr>
      </w:pPr>
    </w:p>
    <w:p w:rsidR="000C0491" w:rsidRPr="00842A6D" w:rsidRDefault="000C049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19. </w:t>
      </w:r>
      <w:r w:rsidR="0022641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w:t>
      </w:r>
      <w:r w:rsidR="00226415" w:rsidRPr="00842A6D">
        <w:rPr>
          <w:rFonts w:ascii="Times New Roman" w:hAnsi="Times New Roman" w:cs="Times New Roman"/>
          <w:b/>
          <w:sz w:val="28"/>
          <w:szCs w:val="28"/>
        </w:rPr>
        <w:t>the Hellenistic</w:t>
      </w:r>
      <w:r w:rsidRPr="00842A6D">
        <w:rPr>
          <w:rFonts w:ascii="Times New Roman" w:hAnsi="Times New Roman" w:cs="Times New Roman"/>
          <w:b/>
          <w:sz w:val="28"/>
          <w:szCs w:val="28"/>
        </w:rPr>
        <w:t xml:space="preserve"> sculptures?</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Laocoon and his sons (40 – 31 BC) marble</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Demosthenes (roman copy) (100 – 50 BC)</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Old market woman (150 – 100 BC)</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boxer </w:t>
      </w:r>
      <w:r w:rsidRPr="00842A6D">
        <w:rPr>
          <w:rFonts w:ascii="Times New Roman" w:hAnsi="Times New Roman" w:cs="Times New Roman"/>
          <w:sz w:val="28"/>
          <w:szCs w:val="28"/>
        </w:rPr>
        <w:t>(100 – 50 BC) Bronze</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Aphrodite attacked (Eros and pan) Athens (100 BC)</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Barbarini Faun (sleeping satyr) 230 – 200 marble</w:t>
      </w:r>
    </w:p>
    <w:p w:rsidR="000C0491" w:rsidRPr="00842A6D" w:rsidRDefault="000C0491"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Venus de Milo (150 </w:t>
      </w:r>
      <w:r w:rsidR="00CA4556" w:rsidRPr="00842A6D">
        <w:rPr>
          <w:rFonts w:ascii="Times New Roman" w:hAnsi="Times New Roman" w:cs="Times New Roman"/>
          <w:sz w:val="28"/>
          <w:szCs w:val="28"/>
        </w:rPr>
        <w:t>–</w:t>
      </w:r>
      <w:r w:rsidRPr="00842A6D">
        <w:rPr>
          <w:rFonts w:ascii="Times New Roman" w:hAnsi="Times New Roman" w:cs="Times New Roman"/>
          <w:sz w:val="28"/>
          <w:szCs w:val="28"/>
        </w:rPr>
        <w:t xml:space="preserve"> 125</w:t>
      </w:r>
      <w:r w:rsidR="00CA4556" w:rsidRPr="00842A6D">
        <w:rPr>
          <w:rFonts w:ascii="Times New Roman" w:hAnsi="Times New Roman" w:cs="Times New Roman"/>
          <w:sz w:val="28"/>
          <w:szCs w:val="28"/>
        </w:rPr>
        <w:t>) marble</w:t>
      </w:r>
    </w:p>
    <w:p w:rsidR="00BC0166" w:rsidRPr="00842A6D" w:rsidRDefault="00BC0166"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Nike of Samothrace (190 BC) marble</w:t>
      </w:r>
    </w:p>
    <w:p w:rsidR="00BC0166" w:rsidRPr="00842A6D" w:rsidRDefault="00BC0166" w:rsidP="00226415">
      <w:pPr>
        <w:pStyle w:val="NoSpacing"/>
        <w:numPr>
          <w:ilvl w:val="0"/>
          <w:numId w:val="2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Odysseus (40 – 31 ) marble</w:t>
      </w:r>
    </w:p>
    <w:p w:rsidR="00BC0166" w:rsidRPr="00842A6D" w:rsidRDefault="00BC0166" w:rsidP="00226415">
      <w:pPr>
        <w:pStyle w:val="NoSpacing"/>
        <w:spacing w:line="276" w:lineRule="auto"/>
        <w:jc w:val="both"/>
        <w:rPr>
          <w:rFonts w:ascii="Times New Roman" w:hAnsi="Times New Roman" w:cs="Times New Roman"/>
          <w:sz w:val="28"/>
          <w:szCs w:val="28"/>
        </w:rPr>
      </w:pPr>
    </w:p>
    <w:p w:rsidR="00BC0166" w:rsidRPr="00842A6D" w:rsidRDefault="00BC0166"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20. Pick one sculpture in Greek art and appreciate it.</w:t>
      </w:r>
    </w:p>
    <w:p w:rsidR="00BC0166" w:rsidRPr="00842A6D" w:rsidRDefault="009E16C9"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Laocoon </w:t>
      </w:r>
      <w:r w:rsidRPr="00842A6D">
        <w:rPr>
          <w:rFonts w:ascii="Times New Roman" w:hAnsi="Times New Roman" w:cs="Times New Roman"/>
          <w:sz w:val="28"/>
          <w:szCs w:val="28"/>
        </w:rPr>
        <w:t xml:space="preserve">and his </w:t>
      </w:r>
      <w:r w:rsidRPr="00842A6D">
        <w:rPr>
          <w:rFonts w:ascii="Times New Roman" w:hAnsi="Times New Roman" w:cs="Times New Roman"/>
          <w:b/>
          <w:sz w:val="28"/>
          <w:szCs w:val="28"/>
        </w:rPr>
        <w:t>sons (title)</w:t>
      </w:r>
    </w:p>
    <w:p w:rsidR="009E16C9" w:rsidRPr="00842A6D" w:rsidRDefault="009E16C9"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Laocoon and his sons is one of the most remarkable sculptures in Hellenistic period.</w:t>
      </w:r>
    </w:p>
    <w:p w:rsidR="009E16C9" w:rsidRPr="00842A6D" w:rsidRDefault="009E16C9"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is work by Hag sander, Athenodoros and polydorus (Laocoon group)</w:t>
      </w:r>
    </w:p>
    <w:p w:rsidR="009E16C9" w:rsidRPr="00842A6D" w:rsidRDefault="009E16C9"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made between 40 – 31 BC</w:t>
      </w:r>
    </w:p>
    <w:p w:rsidR="009E16C9" w:rsidRPr="00842A6D" w:rsidRDefault="009E16C9"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001D0103" w:rsidRPr="00842A6D">
        <w:rPr>
          <w:rFonts w:ascii="Times New Roman" w:hAnsi="Times New Roman" w:cs="Times New Roman"/>
          <w:sz w:val="28"/>
          <w:szCs w:val="28"/>
        </w:rPr>
        <w:t>Laocoon and his sons, were caved in marble stones depicted the Trojan</w:t>
      </w:r>
    </w:p>
    <w:p w:rsidR="00D06DC6" w:rsidRPr="00842A6D" w:rsidRDefault="00D06DC6"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based on a historical tragedy. When the Greek soldiers left Troy during the</w:t>
      </w:r>
      <w:r w:rsidR="00633C4E" w:rsidRPr="00842A6D">
        <w:rPr>
          <w:rFonts w:ascii="Times New Roman" w:hAnsi="Times New Roman" w:cs="Times New Roman"/>
          <w:sz w:val="28"/>
          <w:szCs w:val="28"/>
        </w:rPr>
        <w:t xml:space="preserve"> Trojan War.</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Serpents attacked the priest and his sons and the Trojan interpreted this to be a punishment to Laocoon for offending the gods (Athena)</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Laocoon group is characterized by its drama, pain and suffering.</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Muscles are stretched almost to the breaking point.</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figures struggle uncontrollably with heads titled/twisted sideways distorted in terror and anguish.</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sons are in mortal fear and the Trojan priest, their </w:t>
      </w:r>
      <w:r w:rsidR="00226415" w:rsidRPr="00842A6D">
        <w:rPr>
          <w:rFonts w:ascii="Times New Roman" w:hAnsi="Times New Roman" w:cs="Times New Roman"/>
          <w:sz w:val="28"/>
          <w:szCs w:val="28"/>
        </w:rPr>
        <w:t>father, suffers</w:t>
      </w:r>
      <w:r w:rsidRPr="00842A6D">
        <w:rPr>
          <w:rFonts w:ascii="Times New Roman" w:hAnsi="Times New Roman" w:cs="Times New Roman"/>
          <w:sz w:val="28"/>
          <w:szCs w:val="28"/>
        </w:rPr>
        <w:t xml:space="preserve"> helplessly at the pain inflicted by the serpents. (snakes)</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greedy python (snake) winds around the tortured priest and his sons.</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twisting diagonals of the snake, </w:t>
      </w:r>
      <w:r w:rsidR="00226415" w:rsidRPr="00842A6D">
        <w:rPr>
          <w:rFonts w:ascii="Times New Roman" w:hAnsi="Times New Roman" w:cs="Times New Roman"/>
          <w:sz w:val="28"/>
          <w:szCs w:val="28"/>
        </w:rPr>
        <w:t>arms legs</w:t>
      </w:r>
      <w:r w:rsidRPr="00842A6D">
        <w:rPr>
          <w:rFonts w:ascii="Times New Roman" w:hAnsi="Times New Roman" w:cs="Times New Roman"/>
          <w:sz w:val="28"/>
          <w:szCs w:val="28"/>
        </w:rPr>
        <w:t xml:space="preserve"> and torso, carry the </w:t>
      </w:r>
      <w:r w:rsidR="00226415" w:rsidRPr="00842A6D">
        <w:rPr>
          <w:rFonts w:ascii="Times New Roman" w:hAnsi="Times New Roman" w:cs="Times New Roman"/>
          <w:sz w:val="28"/>
          <w:szCs w:val="28"/>
        </w:rPr>
        <w:t>viewer’s</w:t>
      </w:r>
      <w:r w:rsidRPr="00842A6D">
        <w:rPr>
          <w:rFonts w:ascii="Times New Roman" w:hAnsi="Times New Roman" w:cs="Times New Roman"/>
          <w:sz w:val="28"/>
          <w:szCs w:val="28"/>
        </w:rPr>
        <w:t xml:space="preserve"> eye around the sculpture. (Emotional composition)</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statue gives a feeling that the agony is happening now</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shows realism</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eyes are fixed to the sky and show great pain and probably seeking divine intervention (help)</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three figures are active, struggling, crying in agony.</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composition is busy with snakes and mere interwoven but on a flat base.</w:t>
      </w:r>
    </w:p>
    <w:p w:rsidR="00633C4E" w:rsidRPr="00842A6D" w:rsidRDefault="00633C4E" w:rsidP="00226415">
      <w:pPr>
        <w:pStyle w:val="NoSpacing"/>
        <w:numPr>
          <w:ilvl w:val="0"/>
          <w:numId w:val="2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body is smooth which shows the </w:t>
      </w:r>
      <w:r w:rsidR="00226415" w:rsidRPr="00842A6D">
        <w:rPr>
          <w:rFonts w:ascii="Times New Roman" w:hAnsi="Times New Roman" w:cs="Times New Roman"/>
          <w:sz w:val="28"/>
          <w:szCs w:val="28"/>
        </w:rPr>
        <w:t>artistic</w:t>
      </w:r>
      <w:r w:rsidRPr="00842A6D">
        <w:rPr>
          <w:rFonts w:ascii="Times New Roman" w:hAnsi="Times New Roman" w:cs="Times New Roman"/>
          <w:sz w:val="28"/>
          <w:szCs w:val="28"/>
        </w:rPr>
        <w:t>’ skill of finishing and the treatment of the bearded and hair showed the artists mastery of the skill with deep drilled incisions.</w:t>
      </w:r>
    </w:p>
    <w:p w:rsidR="00633C4E" w:rsidRPr="00842A6D" w:rsidRDefault="00633C4E" w:rsidP="00226415">
      <w:pPr>
        <w:pStyle w:val="NoSpacing"/>
        <w:spacing w:line="276" w:lineRule="auto"/>
        <w:jc w:val="both"/>
        <w:rPr>
          <w:rFonts w:ascii="Times New Roman" w:hAnsi="Times New Roman" w:cs="Times New Roman"/>
          <w:sz w:val="28"/>
          <w:szCs w:val="28"/>
        </w:rPr>
      </w:pPr>
    </w:p>
    <w:p w:rsidR="00633C4E" w:rsidRPr="00842A6D" w:rsidRDefault="00633C4E"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21. </w:t>
      </w:r>
      <w:r w:rsidR="0022641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w:t>
      </w:r>
      <w:r w:rsidR="00226415" w:rsidRPr="00842A6D">
        <w:rPr>
          <w:rFonts w:ascii="Times New Roman" w:hAnsi="Times New Roman" w:cs="Times New Roman"/>
          <w:b/>
          <w:sz w:val="28"/>
          <w:szCs w:val="28"/>
        </w:rPr>
        <w:t>characteristics</w:t>
      </w:r>
      <w:r w:rsidRPr="00842A6D">
        <w:rPr>
          <w:rFonts w:ascii="Times New Roman" w:hAnsi="Times New Roman" w:cs="Times New Roman"/>
          <w:b/>
          <w:sz w:val="28"/>
          <w:szCs w:val="28"/>
        </w:rPr>
        <w:t xml:space="preserve"> of classical sculptures.</w:t>
      </w:r>
    </w:p>
    <w:p w:rsidR="00F776A5"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There is expression of freedom and movement.</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Anatomy is given full study.</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Subject matter changed to everyday people and gods.</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archaic smile disappeared</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Human beings became realistic and natural</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Female nude became acceptable and respectable</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Contrapposto in statues came to scene.</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Most statues depicted their gods and each one the hands were engaged</w:t>
      </w:r>
    </w:p>
    <w:p w:rsidR="00CE1DEB" w:rsidRPr="00842A6D" w:rsidRDefault="00CE1DEB" w:rsidP="00226415">
      <w:pPr>
        <w:pStyle w:val="NoSpacing"/>
        <w:numPr>
          <w:ilvl w:val="0"/>
          <w:numId w:val="2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Statues were idealistic and beautiful. (young)</w:t>
      </w:r>
    </w:p>
    <w:p w:rsidR="00CE1DEB" w:rsidRPr="00842A6D" w:rsidRDefault="00CE1DEB" w:rsidP="00226415">
      <w:pPr>
        <w:pStyle w:val="NoSpacing"/>
        <w:spacing w:line="276" w:lineRule="auto"/>
        <w:jc w:val="both"/>
        <w:rPr>
          <w:rFonts w:ascii="Times New Roman" w:hAnsi="Times New Roman" w:cs="Times New Roman"/>
          <w:sz w:val="28"/>
          <w:szCs w:val="28"/>
        </w:rPr>
      </w:pPr>
    </w:p>
    <w:p w:rsidR="00CE1DEB" w:rsidRPr="00842A6D" w:rsidRDefault="00CE1DEB"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22. </w:t>
      </w:r>
      <w:r w:rsidR="0022641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Hellenistic sculptures.</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Drapery (cloth) was more dramatic with transparency effects. (</w:t>
      </w:r>
      <w:r w:rsidR="00226415" w:rsidRPr="00842A6D">
        <w:rPr>
          <w:rFonts w:ascii="Times New Roman" w:hAnsi="Times New Roman" w:cs="Times New Roman"/>
          <w:b/>
          <w:sz w:val="28"/>
          <w:szCs w:val="28"/>
        </w:rPr>
        <w:t>e.g.</w:t>
      </w:r>
      <w:r w:rsidRPr="00842A6D">
        <w:rPr>
          <w:rFonts w:ascii="Times New Roman" w:hAnsi="Times New Roman" w:cs="Times New Roman"/>
          <w:b/>
          <w:sz w:val="28"/>
          <w:szCs w:val="28"/>
        </w:rPr>
        <w:t xml:space="preserve"> Nike of Samothrace)</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had great expression, naturalism and captured the atmosphere.</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Pain and suffering, sleepy and ugly. (Laocoon)</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Sculptors exploited the </w:t>
      </w:r>
      <w:r w:rsidR="00226415" w:rsidRPr="00842A6D">
        <w:rPr>
          <w:rFonts w:ascii="Times New Roman" w:hAnsi="Times New Roman" w:cs="Times New Roman"/>
          <w:sz w:val="28"/>
          <w:szCs w:val="28"/>
        </w:rPr>
        <w:t>erotic</w:t>
      </w:r>
      <w:r w:rsidRPr="00842A6D">
        <w:rPr>
          <w:rFonts w:ascii="Times New Roman" w:hAnsi="Times New Roman" w:cs="Times New Roman"/>
          <w:sz w:val="28"/>
          <w:szCs w:val="28"/>
        </w:rPr>
        <w:t xml:space="preserve"> aspect of nude female </w:t>
      </w:r>
      <w:r w:rsidR="00226415" w:rsidRPr="00842A6D">
        <w:rPr>
          <w:rFonts w:ascii="Times New Roman" w:hAnsi="Times New Roman" w:cs="Times New Roman"/>
          <w:sz w:val="28"/>
          <w:szCs w:val="28"/>
        </w:rPr>
        <w:t>e.g.</w:t>
      </w:r>
      <w:r w:rsidRPr="00842A6D">
        <w:rPr>
          <w:rFonts w:ascii="Times New Roman" w:hAnsi="Times New Roman" w:cs="Times New Roman"/>
          <w:sz w:val="28"/>
          <w:szCs w:val="28"/>
        </w:rPr>
        <w:t xml:space="preserve"> (Venus de Milo)</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Infant statues has soft forms</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There was </w:t>
      </w:r>
      <w:r w:rsidR="00226415" w:rsidRPr="00842A6D">
        <w:rPr>
          <w:rFonts w:ascii="Times New Roman" w:hAnsi="Times New Roman" w:cs="Times New Roman"/>
          <w:sz w:val="28"/>
          <w:szCs w:val="28"/>
        </w:rPr>
        <w:t>a great</w:t>
      </w:r>
      <w:r w:rsidRPr="00842A6D">
        <w:rPr>
          <w:rFonts w:ascii="Times New Roman" w:hAnsi="Times New Roman" w:cs="Times New Roman"/>
          <w:sz w:val="28"/>
          <w:szCs w:val="28"/>
        </w:rPr>
        <w:t xml:space="preserve"> achievement in pose where a soft S- curve became common.</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study of anatomy reached its peak/climax</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were full of drama, emotion, realism and action.</w:t>
      </w:r>
    </w:p>
    <w:p w:rsidR="00CE1DEB" w:rsidRPr="00842A6D" w:rsidRDefault="00CE1DEB" w:rsidP="00226415">
      <w:pPr>
        <w:pStyle w:val="NoSpacing"/>
        <w:numPr>
          <w:ilvl w:val="0"/>
          <w:numId w:val="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Portraiture was redefined and sculptors did not only produce actual appearance but likeness.</w:t>
      </w:r>
    </w:p>
    <w:p w:rsidR="00CE1DEB" w:rsidRPr="00842A6D" w:rsidRDefault="00CE1DEB" w:rsidP="00226415">
      <w:pPr>
        <w:pStyle w:val="NoSpacing"/>
        <w:spacing w:line="276" w:lineRule="auto"/>
        <w:jc w:val="both"/>
        <w:rPr>
          <w:rFonts w:ascii="Times New Roman" w:hAnsi="Times New Roman" w:cs="Times New Roman"/>
          <w:sz w:val="28"/>
          <w:szCs w:val="28"/>
        </w:rPr>
      </w:pPr>
    </w:p>
    <w:p w:rsidR="00CE1DEB" w:rsidRPr="00842A6D" w:rsidRDefault="00CE1DEB"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23. </w:t>
      </w:r>
      <w:r w:rsidR="00226415" w:rsidRPr="00842A6D">
        <w:rPr>
          <w:rFonts w:ascii="Times New Roman" w:hAnsi="Times New Roman" w:cs="Times New Roman"/>
          <w:b/>
          <w:sz w:val="28"/>
          <w:szCs w:val="28"/>
        </w:rPr>
        <w:t>Give</w:t>
      </w:r>
      <w:r w:rsidRPr="00842A6D">
        <w:rPr>
          <w:rFonts w:ascii="Times New Roman" w:hAnsi="Times New Roman" w:cs="Times New Roman"/>
          <w:b/>
          <w:sz w:val="28"/>
          <w:szCs w:val="28"/>
        </w:rPr>
        <w:t xml:space="preserve"> the differences between classical and Hellenistic sculptures.</w:t>
      </w:r>
    </w:p>
    <w:p w:rsidR="00CE1DEB" w:rsidRPr="00842A6D" w:rsidRDefault="00CE1DEB"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Classical statues show figures in simple, relatively static poses, </w:t>
      </w:r>
      <w:r w:rsidR="00226415" w:rsidRPr="00842A6D">
        <w:rPr>
          <w:rFonts w:ascii="Times New Roman" w:hAnsi="Times New Roman" w:cs="Times New Roman"/>
          <w:sz w:val="28"/>
          <w:szCs w:val="28"/>
        </w:rPr>
        <w:t>while Hellenistic</w:t>
      </w:r>
      <w:r w:rsidRPr="00842A6D">
        <w:rPr>
          <w:rFonts w:ascii="Times New Roman" w:hAnsi="Times New Roman" w:cs="Times New Roman"/>
          <w:sz w:val="28"/>
          <w:szCs w:val="28"/>
        </w:rPr>
        <w:t xml:space="preserve"> poses were more fluid and rhythmical.</w:t>
      </w:r>
    </w:p>
    <w:p w:rsidR="00CE1DEB" w:rsidRPr="00842A6D" w:rsidRDefault="00CE1DEB"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Statues focused on the gods in classical period and while Hellenistic addressed every day scenes.</w:t>
      </w:r>
    </w:p>
    <w:p w:rsidR="00CE1DEB" w:rsidRPr="00842A6D" w:rsidRDefault="00CE1DEB"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Hellenistic depicted old age and ugly while classical statues were young and beautiful.</w:t>
      </w:r>
    </w:p>
    <w:p w:rsidR="00CE1DEB" w:rsidRPr="00842A6D" w:rsidRDefault="001B5911"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Hellenistic sculptors depic</w:t>
      </w:r>
      <w:r w:rsidR="00226415">
        <w:rPr>
          <w:rFonts w:ascii="Times New Roman" w:hAnsi="Times New Roman" w:cs="Times New Roman"/>
          <w:sz w:val="28"/>
          <w:szCs w:val="28"/>
        </w:rPr>
        <w:t>ted a lot of female nude with e</w:t>
      </w:r>
      <w:r w:rsidRPr="00842A6D">
        <w:rPr>
          <w:rFonts w:ascii="Times New Roman" w:hAnsi="Times New Roman" w:cs="Times New Roman"/>
          <w:sz w:val="28"/>
          <w:szCs w:val="28"/>
        </w:rPr>
        <w:t>roticism which never existed in classical period.</w:t>
      </w:r>
    </w:p>
    <w:p w:rsidR="001B5911" w:rsidRPr="00842A6D" w:rsidRDefault="001B5911"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Hellenistic sculptures were much larger than classical period sculptures.</w:t>
      </w:r>
    </w:p>
    <w:p w:rsidR="001B5911" w:rsidRPr="00842A6D" w:rsidRDefault="001B5911"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Hellenistic statues were more expensive and the drapery was more dramatic compared to classical.</w:t>
      </w:r>
    </w:p>
    <w:p w:rsidR="001B5911" w:rsidRPr="00842A6D" w:rsidRDefault="001B5911" w:rsidP="00226415">
      <w:pPr>
        <w:pStyle w:val="NoSpacing"/>
        <w:numPr>
          <w:ilvl w:val="0"/>
          <w:numId w:val="2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Most classical statues have something behind of </w:t>
      </w:r>
      <w:r w:rsidR="00226415" w:rsidRPr="00842A6D">
        <w:rPr>
          <w:rFonts w:ascii="Times New Roman" w:hAnsi="Times New Roman" w:cs="Times New Roman"/>
          <w:sz w:val="28"/>
          <w:szCs w:val="28"/>
        </w:rPr>
        <w:t>in front</w:t>
      </w:r>
      <w:r w:rsidRPr="00842A6D">
        <w:rPr>
          <w:rFonts w:ascii="Times New Roman" w:hAnsi="Times New Roman" w:cs="Times New Roman"/>
          <w:sz w:val="28"/>
          <w:szCs w:val="28"/>
        </w:rPr>
        <w:t xml:space="preserve"> to support the body weight whereas the Hellenistic statues planted on </w:t>
      </w:r>
      <w:r w:rsidR="00226415" w:rsidRPr="00842A6D">
        <w:rPr>
          <w:rFonts w:ascii="Times New Roman" w:hAnsi="Times New Roman" w:cs="Times New Roman"/>
          <w:sz w:val="28"/>
          <w:szCs w:val="28"/>
        </w:rPr>
        <w:t>flat</w:t>
      </w:r>
      <w:r w:rsidRPr="00842A6D">
        <w:rPr>
          <w:rFonts w:ascii="Times New Roman" w:hAnsi="Times New Roman" w:cs="Times New Roman"/>
          <w:sz w:val="28"/>
          <w:szCs w:val="28"/>
        </w:rPr>
        <w:t xml:space="preserve"> bases.</w:t>
      </w:r>
    </w:p>
    <w:p w:rsidR="001B5911" w:rsidRPr="00842A6D" w:rsidRDefault="001B5911" w:rsidP="00226415">
      <w:pPr>
        <w:pStyle w:val="NoSpacing"/>
        <w:spacing w:line="276" w:lineRule="auto"/>
        <w:jc w:val="both"/>
        <w:rPr>
          <w:rFonts w:ascii="Times New Roman" w:hAnsi="Times New Roman" w:cs="Times New Roman"/>
          <w:sz w:val="28"/>
          <w:szCs w:val="28"/>
        </w:rPr>
      </w:pPr>
    </w:p>
    <w:p w:rsidR="001B5911" w:rsidRPr="00842A6D" w:rsidRDefault="001B591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24. </w:t>
      </w:r>
      <w:r w:rsidR="00226415" w:rsidRPr="00842A6D">
        <w:rPr>
          <w:rFonts w:ascii="Times New Roman" w:hAnsi="Times New Roman" w:cs="Times New Roman"/>
          <w:b/>
          <w:sz w:val="28"/>
          <w:szCs w:val="28"/>
        </w:rPr>
        <w:t>Give</w:t>
      </w:r>
      <w:r w:rsidRPr="00842A6D">
        <w:rPr>
          <w:rFonts w:ascii="Times New Roman" w:hAnsi="Times New Roman" w:cs="Times New Roman"/>
          <w:b/>
          <w:sz w:val="28"/>
          <w:szCs w:val="28"/>
        </w:rPr>
        <w:t xml:space="preserve"> the meaning of the following terms.</w:t>
      </w:r>
    </w:p>
    <w:p w:rsidR="001B5911" w:rsidRPr="00842A6D" w:rsidRDefault="001B5911" w:rsidP="00226415">
      <w:pPr>
        <w:pStyle w:val="NoSpacing"/>
        <w:numPr>
          <w:ilvl w:val="0"/>
          <w:numId w:val="25"/>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Severe style</w:t>
      </w:r>
    </w:p>
    <w:p w:rsidR="001B5911" w:rsidRPr="00842A6D" w:rsidRDefault="001B5911" w:rsidP="00226415">
      <w:pPr>
        <w:pStyle w:val="NoSpacing"/>
        <w:numPr>
          <w:ilvl w:val="0"/>
          <w:numId w:val="25"/>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Symmetria</w:t>
      </w:r>
    </w:p>
    <w:p w:rsidR="001B5911" w:rsidRPr="00842A6D" w:rsidRDefault="001B5911" w:rsidP="00226415">
      <w:pPr>
        <w:pStyle w:val="NoSpacing"/>
        <w:numPr>
          <w:ilvl w:val="0"/>
          <w:numId w:val="25"/>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Canon</w:t>
      </w:r>
    </w:p>
    <w:p w:rsidR="001B5911" w:rsidRPr="00842A6D" w:rsidRDefault="001B5911" w:rsidP="00226415">
      <w:pPr>
        <w:pStyle w:val="NoSpacing"/>
        <w:spacing w:line="276" w:lineRule="auto"/>
        <w:jc w:val="both"/>
        <w:rPr>
          <w:rFonts w:ascii="Times New Roman" w:hAnsi="Times New Roman" w:cs="Times New Roman"/>
          <w:b/>
          <w:sz w:val="28"/>
          <w:szCs w:val="28"/>
        </w:rPr>
      </w:pPr>
    </w:p>
    <w:p w:rsidR="001B5911" w:rsidRPr="00842A6D" w:rsidRDefault="001B5911"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i)  </w:t>
      </w:r>
      <w:r w:rsidR="00F41670" w:rsidRPr="00842A6D">
        <w:rPr>
          <w:rFonts w:ascii="Times New Roman" w:hAnsi="Times New Roman" w:cs="Times New Roman"/>
          <w:b/>
          <w:sz w:val="28"/>
          <w:szCs w:val="28"/>
        </w:rPr>
        <w:t>Severe</w:t>
      </w:r>
      <w:r w:rsidRPr="00842A6D">
        <w:rPr>
          <w:rFonts w:ascii="Times New Roman" w:hAnsi="Times New Roman" w:cs="Times New Roman"/>
          <w:b/>
          <w:sz w:val="28"/>
          <w:szCs w:val="28"/>
        </w:rPr>
        <w:t xml:space="preserve"> </w:t>
      </w:r>
      <w:r w:rsidR="00F41670" w:rsidRPr="00842A6D">
        <w:rPr>
          <w:rFonts w:ascii="Times New Roman" w:hAnsi="Times New Roman" w:cs="Times New Roman"/>
          <w:b/>
          <w:sz w:val="28"/>
          <w:szCs w:val="28"/>
        </w:rPr>
        <w:t>style</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 xml:space="preserve">refers to the early phase of classical </w:t>
      </w:r>
      <w:r w:rsidR="00F41670" w:rsidRPr="00842A6D">
        <w:rPr>
          <w:rFonts w:ascii="Times New Roman" w:hAnsi="Times New Roman" w:cs="Times New Roman"/>
          <w:sz w:val="28"/>
          <w:szCs w:val="28"/>
        </w:rPr>
        <w:t>Greek</w:t>
      </w:r>
      <w:r w:rsidRPr="00842A6D">
        <w:rPr>
          <w:rFonts w:ascii="Times New Roman" w:hAnsi="Times New Roman" w:cs="Times New Roman"/>
          <w:sz w:val="28"/>
          <w:szCs w:val="28"/>
        </w:rPr>
        <w:t xml:space="preserve"> sculptures where </w:t>
      </w:r>
      <w:r w:rsidR="00F41670" w:rsidRPr="00842A6D">
        <w:rPr>
          <w:rFonts w:ascii="Times New Roman" w:hAnsi="Times New Roman" w:cs="Times New Roman"/>
          <w:sz w:val="28"/>
          <w:szCs w:val="28"/>
        </w:rPr>
        <w:t>statues</w:t>
      </w:r>
      <w:r w:rsidRPr="00842A6D">
        <w:rPr>
          <w:rFonts w:ascii="Times New Roman" w:hAnsi="Times New Roman" w:cs="Times New Roman"/>
          <w:sz w:val="28"/>
          <w:szCs w:val="28"/>
        </w:rPr>
        <w:t xml:space="preserve"> were still formal but not rigid in pose.</w:t>
      </w:r>
    </w:p>
    <w:p w:rsidR="001B5911" w:rsidRPr="00842A6D" w:rsidRDefault="001B5911" w:rsidP="00226415">
      <w:pPr>
        <w:pStyle w:val="NoSpacing"/>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ii)  </w:t>
      </w:r>
      <w:r w:rsidR="00F41670" w:rsidRPr="00F41670">
        <w:rPr>
          <w:rFonts w:ascii="Times New Roman" w:hAnsi="Times New Roman" w:cs="Times New Roman"/>
          <w:b/>
          <w:sz w:val="28"/>
          <w:szCs w:val="28"/>
        </w:rPr>
        <w:t>Symmetria</w:t>
      </w:r>
      <w:r w:rsidRPr="00842A6D">
        <w:rPr>
          <w:rFonts w:ascii="Times New Roman" w:hAnsi="Times New Roman" w:cs="Times New Roman"/>
          <w:sz w:val="28"/>
          <w:szCs w:val="28"/>
        </w:rPr>
        <w:t xml:space="preserve"> refers to the </w:t>
      </w:r>
      <w:r w:rsidRPr="00842A6D">
        <w:rPr>
          <w:rFonts w:ascii="Times New Roman" w:hAnsi="Times New Roman" w:cs="Times New Roman"/>
          <w:b/>
          <w:sz w:val="28"/>
          <w:szCs w:val="28"/>
        </w:rPr>
        <w:t xml:space="preserve">canon </w:t>
      </w:r>
      <w:r w:rsidRPr="00842A6D">
        <w:rPr>
          <w:rFonts w:ascii="Times New Roman" w:hAnsi="Times New Roman" w:cs="Times New Roman"/>
          <w:sz w:val="28"/>
          <w:szCs w:val="28"/>
        </w:rPr>
        <w:t xml:space="preserve">or </w:t>
      </w:r>
      <w:r w:rsidRPr="00842A6D">
        <w:rPr>
          <w:rFonts w:ascii="Times New Roman" w:hAnsi="Times New Roman" w:cs="Times New Roman"/>
          <w:b/>
          <w:sz w:val="28"/>
          <w:szCs w:val="28"/>
        </w:rPr>
        <w:t xml:space="preserve">rules </w:t>
      </w:r>
      <w:r w:rsidRPr="00842A6D">
        <w:rPr>
          <w:rFonts w:ascii="Times New Roman" w:hAnsi="Times New Roman" w:cs="Times New Roman"/>
          <w:sz w:val="28"/>
          <w:szCs w:val="28"/>
        </w:rPr>
        <w:t>which were developed by Polyclitus to govern the proportions of human body.</w:t>
      </w:r>
    </w:p>
    <w:p w:rsidR="001B5911" w:rsidRPr="00842A6D" w:rsidRDefault="001B591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iii)  </w:t>
      </w:r>
      <w:r w:rsidR="00F41670" w:rsidRPr="00842A6D">
        <w:rPr>
          <w:rFonts w:ascii="Times New Roman" w:hAnsi="Times New Roman" w:cs="Times New Roman"/>
          <w:b/>
          <w:sz w:val="28"/>
          <w:szCs w:val="28"/>
        </w:rPr>
        <w:t>Canon</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 xml:space="preserve">refers </w:t>
      </w:r>
      <w:r w:rsidR="00F41670" w:rsidRPr="00842A6D">
        <w:rPr>
          <w:rFonts w:ascii="Times New Roman" w:hAnsi="Times New Roman" w:cs="Times New Roman"/>
          <w:sz w:val="28"/>
          <w:szCs w:val="28"/>
        </w:rPr>
        <w:t>to rules</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 xml:space="preserve">or a set of </w:t>
      </w:r>
      <w:r w:rsidR="00F41670" w:rsidRPr="00842A6D">
        <w:rPr>
          <w:rFonts w:ascii="Times New Roman" w:hAnsi="Times New Roman" w:cs="Times New Roman"/>
          <w:b/>
          <w:sz w:val="28"/>
          <w:szCs w:val="28"/>
        </w:rPr>
        <w:t xml:space="preserve">principles </w:t>
      </w:r>
      <w:r w:rsidR="00F41670" w:rsidRPr="00842A6D">
        <w:rPr>
          <w:rFonts w:ascii="Times New Roman" w:hAnsi="Times New Roman" w:cs="Times New Roman"/>
          <w:sz w:val="28"/>
          <w:szCs w:val="28"/>
        </w:rPr>
        <w:t>which</w:t>
      </w:r>
      <w:r w:rsidRPr="00842A6D">
        <w:rPr>
          <w:rFonts w:ascii="Times New Roman" w:hAnsi="Times New Roman" w:cs="Times New Roman"/>
          <w:sz w:val="28"/>
          <w:szCs w:val="28"/>
        </w:rPr>
        <w:t xml:space="preserve"> based on a simple mathematical formula where the human body was divided into measurable parts all related to one </w:t>
      </w:r>
      <w:r w:rsidR="00F41670" w:rsidRPr="00842A6D">
        <w:rPr>
          <w:rFonts w:ascii="Times New Roman" w:hAnsi="Times New Roman" w:cs="Times New Roman"/>
          <w:sz w:val="28"/>
          <w:szCs w:val="28"/>
        </w:rPr>
        <w:t>another. Also</w:t>
      </w:r>
      <w:r w:rsidRPr="00842A6D">
        <w:rPr>
          <w:rFonts w:ascii="Times New Roman" w:hAnsi="Times New Roman" w:cs="Times New Roman"/>
          <w:sz w:val="28"/>
          <w:szCs w:val="28"/>
        </w:rPr>
        <w:t xml:space="preserve"> known as </w:t>
      </w:r>
      <w:r w:rsidRPr="00842A6D">
        <w:rPr>
          <w:rFonts w:ascii="Times New Roman" w:hAnsi="Times New Roman" w:cs="Times New Roman"/>
          <w:b/>
          <w:sz w:val="28"/>
          <w:szCs w:val="28"/>
        </w:rPr>
        <w:t>symmetria.</w:t>
      </w:r>
    </w:p>
    <w:p w:rsidR="001B5911" w:rsidRPr="00842A6D" w:rsidRDefault="001B5911" w:rsidP="00226415">
      <w:pPr>
        <w:pStyle w:val="NoSpacing"/>
        <w:spacing w:line="276" w:lineRule="auto"/>
        <w:jc w:val="both"/>
        <w:rPr>
          <w:rFonts w:ascii="Times New Roman" w:hAnsi="Times New Roman" w:cs="Times New Roman"/>
          <w:b/>
          <w:sz w:val="28"/>
          <w:szCs w:val="28"/>
        </w:rPr>
      </w:pPr>
    </w:p>
    <w:p w:rsidR="001B5911" w:rsidRPr="00842A6D" w:rsidRDefault="001B591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25. </w:t>
      </w:r>
      <w:r w:rsidR="00F41670"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term Contrapposto</w:t>
      </w:r>
    </w:p>
    <w:p w:rsidR="001B5911" w:rsidRPr="00842A6D" w:rsidRDefault="001B5911" w:rsidP="00226415">
      <w:pPr>
        <w:pStyle w:val="NoSpacing"/>
        <w:numPr>
          <w:ilvl w:val="0"/>
          <w:numId w:val="26"/>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Contrapposto </w:t>
      </w:r>
      <w:r w:rsidRPr="00842A6D">
        <w:rPr>
          <w:rFonts w:ascii="Times New Roman" w:hAnsi="Times New Roman" w:cs="Times New Roman"/>
          <w:sz w:val="28"/>
          <w:szCs w:val="28"/>
        </w:rPr>
        <w:t>refers to the standing pose in a human figure where shoulders and arms twist off – axis from the hips and legs giving the figure a more relaxed and less stiff appearance.</w:t>
      </w:r>
    </w:p>
    <w:p w:rsidR="009E7E42" w:rsidRPr="00842A6D" w:rsidRDefault="00F41670" w:rsidP="00226415">
      <w:pPr>
        <w:pStyle w:val="NoSpacing"/>
        <w:numPr>
          <w:ilvl w:val="0"/>
          <w:numId w:val="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w:t>
      </w:r>
      <w:r w:rsidR="001B5911" w:rsidRPr="00842A6D">
        <w:rPr>
          <w:rFonts w:ascii="Times New Roman" w:hAnsi="Times New Roman" w:cs="Times New Roman"/>
          <w:sz w:val="28"/>
          <w:szCs w:val="28"/>
        </w:rPr>
        <w:t xml:space="preserve"> head and the chest are tilted or twisted sideways, one leg forward and one knee moves upward and the waist forms an S- curve to let the body weight</w:t>
      </w:r>
      <w:r w:rsidR="009E7E42" w:rsidRPr="00842A6D">
        <w:rPr>
          <w:rFonts w:ascii="Times New Roman" w:hAnsi="Times New Roman" w:cs="Times New Roman"/>
          <w:sz w:val="28"/>
          <w:szCs w:val="28"/>
        </w:rPr>
        <w:t xml:space="preserve">s rest on one leg. Also known as </w:t>
      </w:r>
      <w:r w:rsidR="009E7E42" w:rsidRPr="00842A6D">
        <w:rPr>
          <w:rFonts w:ascii="Times New Roman" w:hAnsi="Times New Roman" w:cs="Times New Roman"/>
          <w:b/>
          <w:sz w:val="28"/>
          <w:szCs w:val="28"/>
        </w:rPr>
        <w:t>counter posse</w:t>
      </w:r>
    </w:p>
    <w:p w:rsidR="00C70B53" w:rsidRPr="00842A6D" w:rsidRDefault="00C70B53" w:rsidP="00226415">
      <w:pPr>
        <w:pStyle w:val="NoSpacing"/>
        <w:spacing w:line="276" w:lineRule="auto"/>
        <w:jc w:val="both"/>
        <w:rPr>
          <w:rFonts w:ascii="Times New Roman" w:hAnsi="Times New Roman" w:cs="Times New Roman"/>
          <w:sz w:val="28"/>
          <w:szCs w:val="28"/>
        </w:rPr>
      </w:pPr>
    </w:p>
    <w:p w:rsidR="00C70B53" w:rsidRPr="00842A6D" w:rsidRDefault="00C70B53"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26. </w:t>
      </w:r>
      <w:r w:rsidR="00F41670" w:rsidRPr="00842A6D">
        <w:rPr>
          <w:rFonts w:ascii="Times New Roman" w:hAnsi="Times New Roman" w:cs="Times New Roman"/>
          <w:b/>
          <w:sz w:val="28"/>
          <w:szCs w:val="28"/>
        </w:rPr>
        <w:t>Briefly</w:t>
      </w:r>
      <w:r w:rsidRPr="00842A6D">
        <w:rPr>
          <w:rFonts w:ascii="Times New Roman" w:hAnsi="Times New Roman" w:cs="Times New Roman"/>
          <w:b/>
          <w:sz w:val="28"/>
          <w:szCs w:val="28"/>
        </w:rPr>
        <w:t xml:space="preserve"> </w:t>
      </w:r>
      <w:r w:rsidR="00F41670" w:rsidRPr="00842A6D">
        <w:rPr>
          <w:rFonts w:ascii="Times New Roman" w:hAnsi="Times New Roman" w:cs="Times New Roman"/>
          <w:b/>
          <w:sz w:val="28"/>
          <w:szCs w:val="28"/>
        </w:rPr>
        <w:t>describe how</w:t>
      </w:r>
      <w:r w:rsidRPr="00842A6D">
        <w:rPr>
          <w:rFonts w:ascii="Times New Roman" w:hAnsi="Times New Roman" w:cs="Times New Roman"/>
          <w:b/>
          <w:sz w:val="28"/>
          <w:szCs w:val="28"/>
        </w:rPr>
        <w:t xml:space="preserve"> classical </w:t>
      </w:r>
      <w:r w:rsidR="00F41670" w:rsidRPr="00842A6D">
        <w:rPr>
          <w:rFonts w:ascii="Times New Roman" w:hAnsi="Times New Roman" w:cs="Times New Roman"/>
          <w:b/>
          <w:sz w:val="28"/>
          <w:szCs w:val="28"/>
        </w:rPr>
        <w:t>period’s</w:t>
      </w:r>
      <w:r w:rsidRPr="00842A6D">
        <w:rPr>
          <w:rFonts w:ascii="Times New Roman" w:hAnsi="Times New Roman" w:cs="Times New Roman"/>
          <w:b/>
          <w:sz w:val="28"/>
          <w:szCs w:val="28"/>
        </w:rPr>
        <w:t xml:space="preserve"> sculptors are different from sculptors of </w:t>
      </w:r>
      <w:r w:rsidR="00F41670" w:rsidRPr="00842A6D">
        <w:rPr>
          <w:rFonts w:ascii="Times New Roman" w:hAnsi="Times New Roman" w:cs="Times New Roman"/>
          <w:b/>
          <w:sz w:val="28"/>
          <w:szCs w:val="28"/>
        </w:rPr>
        <w:t>archaic</w:t>
      </w:r>
      <w:r w:rsidRPr="00842A6D">
        <w:rPr>
          <w:rFonts w:ascii="Times New Roman" w:hAnsi="Times New Roman" w:cs="Times New Roman"/>
          <w:b/>
          <w:sz w:val="28"/>
          <w:szCs w:val="28"/>
        </w:rPr>
        <w:t xml:space="preserve"> period basing on works of Praxiteles, scopas and Lysippus.</w:t>
      </w:r>
    </w:p>
    <w:p w:rsidR="00C70B53" w:rsidRPr="00842A6D" w:rsidRDefault="00C70B53"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Praxiteles, scopas and Lysippus are aware that humans don’t stand. By depicting humans in a contrapposto pose for example in Praxiteles’ Aphrodite of Knidos and scopas’ Grave stele of a young hunter.</w:t>
      </w:r>
    </w:p>
    <w:p w:rsidR="00C70B53" w:rsidRPr="00842A6D" w:rsidRDefault="00C70B53"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Aphrodite of Knidos is a beautiful erotic </w:t>
      </w:r>
      <w:r w:rsidR="00F41670" w:rsidRPr="00842A6D">
        <w:rPr>
          <w:rFonts w:ascii="Times New Roman" w:hAnsi="Times New Roman" w:cs="Times New Roman"/>
          <w:sz w:val="28"/>
          <w:szCs w:val="28"/>
        </w:rPr>
        <w:t>statue</w:t>
      </w:r>
      <w:r w:rsidRPr="00842A6D">
        <w:rPr>
          <w:rFonts w:ascii="Times New Roman" w:hAnsi="Times New Roman" w:cs="Times New Roman"/>
          <w:sz w:val="28"/>
          <w:szCs w:val="28"/>
        </w:rPr>
        <w:t xml:space="preserve"> of a female goddess of beauty and love.</w:t>
      </w:r>
    </w:p>
    <w:p w:rsidR="00C70B53" w:rsidRPr="00842A6D" w:rsidRDefault="00C70B53"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Praxiteles shows god on human level, which never existed with </w:t>
      </w:r>
      <w:r w:rsidR="00F41670" w:rsidRPr="00842A6D">
        <w:rPr>
          <w:rFonts w:ascii="Times New Roman" w:hAnsi="Times New Roman" w:cs="Times New Roman"/>
          <w:sz w:val="28"/>
          <w:szCs w:val="28"/>
        </w:rPr>
        <w:t>archaic</w:t>
      </w:r>
      <w:r w:rsidRPr="00842A6D">
        <w:rPr>
          <w:rFonts w:ascii="Times New Roman" w:hAnsi="Times New Roman" w:cs="Times New Roman"/>
          <w:sz w:val="28"/>
          <w:szCs w:val="28"/>
        </w:rPr>
        <w:t xml:space="preserve"> statues.</w:t>
      </w:r>
    </w:p>
    <w:p w:rsidR="00C70B53" w:rsidRPr="00842A6D" w:rsidRDefault="00C70B53"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Adults and children interruption was rare in Greek Archaic sculpture, Praxiteles brings it here.</w:t>
      </w:r>
    </w:p>
    <w:p w:rsidR="00C70B53" w:rsidRPr="00842A6D" w:rsidRDefault="00F41670"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Praxiteles style</w:t>
      </w:r>
      <w:r w:rsidR="00C70B53" w:rsidRPr="00842A6D">
        <w:rPr>
          <w:rFonts w:ascii="Times New Roman" w:hAnsi="Times New Roman" w:cs="Times New Roman"/>
          <w:sz w:val="28"/>
          <w:szCs w:val="28"/>
        </w:rPr>
        <w:t xml:space="preserve"> of composition is traced in Apollo Belvedere by Leochanes his </w:t>
      </w:r>
      <w:r w:rsidRPr="00842A6D">
        <w:rPr>
          <w:rFonts w:ascii="Times New Roman" w:hAnsi="Times New Roman" w:cs="Times New Roman"/>
          <w:sz w:val="28"/>
          <w:szCs w:val="28"/>
        </w:rPr>
        <w:t>contemporary. The</w:t>
      </w:r>
      <w:r w:rsidR="00EF3D3B" w:rsidRPr="00842A6D">
        <w:rPr>
          <w:rFonts w:ascii="Times New Roman" w:hAnsi="Times New Roman" w:cs="Times New Roman"/>
          <w:sz w:val="28"/>
          <w:szCs w:val="28"/>
        </w:rPr>
        <w:t xml:space="preserve"> snake wrapped around the tree truck which opposed to Archaic still posed Kouros and Kores.</w:t>
      </w:r>
    </w:p>
    <w:p w:rsidR="00EF3D3B" w:rsidRPr="00842A6D" w:rsidRDefault="00EF3D3B"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 xml:space="preserve">The Lysippus’ weary Heracles shows a muscular statue with pity over him as opposed to young smiling Kouros of Archaic era with </w:t>
      </w:r>
      <w:r w:rsidR="00F41670" w:rsidRPr="00842A6D">
        <w:rPr>
          <w:rFonts w:ascii="Times New Roman" w:hAnsi="Times New Roman" w:cs="Times New Roman"/>
          <w:sz w:val="28"/>
          <w:szCs w:val="28"/>
        </w:rPr>
        <w:t>static</w:t>
      </w:r>
      <w:r w:rsidRPr="00842A6D">
        <w:rPr>
          <w:rFonts w:ascii="Times New Roman" w:hAnsi="Times New Roman" w:cs="Times New Roman"/>
          <w:sz w:val="28"/>
          <w:szCs w:val="28"/>
        </w:rPr>
        <w:t xml:space="preserve"> poses.</w:t>
      </w:r>
    </w:p>
    <w:p w:rsidR="00EF3D3B" w:rsidRPr="00842A6D" w:rsidRDefault="00EF3D3B"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study of anatomy was given time in A</w:t>
      </w:r>
      <w:r w:rsidR="00662ADE" w:rsidRPr="00842A6D">
        <w:rPr>
          <w:rFonts w:ascii="Times New Roman" w:hAnsi="Times New Roman" w:cs="Times New Roman"/>
          <w:sz w:val="28"/>
          <w:szCs w:val="28"/>
        </w:rPr>
        <w:t>phrodite of Knidos by Praxiteles showing female hips and pose compared to the stiff Kore of archaic era.</w:t>
      </w:r>
    </w:p>
    <w:p w:rsidR="00662ADE" w:rsidRPr="00842A6D" w:rsidRDefault="00662ADE"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Archaic sculptors never considered pose and </w:t>
      </w:r>
      <w:r w:rsidR="00F41670" w:rsidRPr="00842A6D">
        <w:rPr>
          <w:rFonts w:ascii="Times New Roman" w:hAnsi="Times New Roman" w:cs="Times New Roman"/>
          <w:sz w:val="28"/>
          <w:szCs w:val="28"/>
        </w:rPr>
        <w:t>proportion</w:t>
      </w:r>
      <w:r w:rsidRPr="00842A6D">
        <w:rPr>
          <w:rFonts w:ascii="Times New Roman" w:hAnsi="Times New Roman" w:cs="Times New Roman"/>
          <w:sz w:val="28"/>
          <w:szCs w:val="28"/>
        </w:rPr>
        <w:t xml:space="preserve"> in carving human figures as a factor which was more </w:t>
      </w:r>
      <w:r w:rsidR="00F41670" w:rsidRPr="00842A6D">
        <w:rPr>
          <w:rFonts w:ascii="Times New Roman" w:hAnsi="Times New Roman" w:cs="Times New Roman"/>
          <w:sz w:val="28"/>
          <w:szCs w:val="28"/>
        </w:rPr>
        <w:t>emphasized</w:t>
      </w:r>
      <w:r w:rsidRPr="00842A6D">
        <w:rPr>
          <w:rFonts w:ascii="Times New Roman" w:hAnsi="Times New Roman" w:cs="Times New Roman"/>
          <w:sz w:val="28"/>
          <w:szCs w:val="28"/>
        </w:rPr>
        <w:t xml:space="preserve"> by classical </w:t>
      </w:r>
      <w:r w:rsidR="00F41670" w:rsidRPr="00842A6D">
        <w:rPr>
          <w:rFonts w:ascii="Times New Roman" w:hAnsi="Times New Roman" w:cs="Times New Roman"/>
          <w:sz w:val="28"/>
          <w:szCs w:val="28"/>
        </w:rPr>
        <w:t>sculptors</w:t>
      </w:r>
      <w:r w:rsidRPr="00842A6D">
        <w:rPr>
          <w:rFonts w:ascii="Times New Roman" w:hAnsi="Times New Roman" w:cs="Times New Roman"/>
          <w:sz w:val="28"/>
          <w:szCs w:val="28"/>
        </w:rPr>
        <w:t>.</w:t>
      </w:r>
    </w:p>
    <w:p w:rsidR="00662ADE" w:rsidRPr="00842A6D" w:rsidRDefault="00662ADE"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Lysippus and other </w:t>
      </w:r>
      <w:r w:rsidR="00F41670" w:rsidRPr="00842A6D">
        <w:rPr>
          <w:rFonts w:ascii="Times New Roman" w:hAnsi="Times New Roman" w:cs="Times New Roman"/>
          <w:sz w:val="28"/>
          <w:szCs w:val="28"/>
        </w:rPr>
        <w:t>fourth</w:t>
      </w:r>
      <w:r w:rsidRPr="00842A6D">
        <w:rPr>
          <w:rFonts w:ascii="Times New Roman" w:hAnsi="Times New Roman" w:cs="Times New Roman"/>
          <w:sz w:val="28"/>
          <w:szCs w:val="28"/>
        </w:rPr>
        <w:t xml:space="preserve">-century BC artists rejected the stability and balance to be important to statues </w:t>
      </w:r>
      <w:r w:rsidR="00F41670" w:rsidRPr="00842A6D">
        <w:rPr>
          <w:rFonts w:ascii="Times New Roman" w:hAnsi="Times New Roman" w:cs="Times New Roman"/>
          <w:sz w:val="28"/>
          <w:szCs w:val="28"/>
        </w:rPr>
        <w:t>e.g.</w:t>
      </w:r>
      <w:r w:rsidRPr="00842A6D">
        <w:rPr>
          <w:rFonts w:ascii="Times New Roman" w:hAnsi="Times New Roman" w:cs="Times New Roman"/>
          <w:sz w:val="28"/>
          <w:szCs w:val="28"/>
        </w:rPr>
        <w:t xml:space="preserve"> Weary Heracles leaning on his club for support.</w:t>
      </w:r>
    </w:p>
    <w:p w:rsidR="00662ADE" w:rsidRPr="00842A6D" w:rsidRDefault="00662ADE" w:rsidP="00226415">
      <w:pPr>
        <w:pStyle w:val="NoSpacing"/>
        <w:numPr>
          <w:ilvl w:val="0"/>
          <w:numId w:val="2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Lysippus’ portraits of Alexander which never existed in archaic period. The sculptor concentrated on depicting the sculpture in more expressional and emotional mood than the idealized archaic statues which were always smiling.</w:t>
      </w:r>
    </w:p>
    <w:p w:rsidR="00662ADE" w:rsidRPr="00842A6D" w:rsidRDefault="00662ADE" w:rsidP="00226415">
      <w:pPr>
        <w:pStyle w:val="NoSpacing"/>
        <w:spacing w:line="276" w:lineRule="auto"/>
        <w:jc w:val="both"/>
        <w:rPr>
          <w:rFonts w:ascii="Times New Roman" w:hAnsi="Times New Roman" w:cs="Times New Roman"/>
          <w:sz w:val="28"/>
          <w:szCs w:val="28"/>
        </w:rPr>
      </w:pPr>
    </w:p>
    <w:p w:rsidR="00662ADE" w:rsidRPr="00842A6D" w:rsidRDefault="00662ADE" w:rsidP="00226415">
      <w:pPr>
        <w:pStyle w:val="NoSpacing"/>
        <w:spacing w:line="276" w:lineRule="auto"/>
        <w:jc w:val="both"/>
        <w:rPr>
          <w:rFonts w:ascii="Times New Roman" w:hAnsi="Times New Roman" w:cs="Times New Roman"/>
          <w:b/>
          <w:i/>
          <w:sz w:val="28"/>
          <w:szCs w:val="28"/>
        </w:rPr>
      </w:pPr>
      <w:r w:rsidRPr="00842A6D">
        <w:rPr>
          <w:rFonts w:ascii="Times New Roman" w:hAnsi="Times New Roman" w:cs="Times New Roman"/>
          <w:b/>
          <w:i/>
          <w:sz w:val="28"/>
          <w:szCs w:val="28"/>
        </w:rPr>
        <w:t>POTTERY</w:t>
      </w:r>
    </w:p>
    <w:p w:rsidR="00662ADE" w:rsidRPr="00842A6D" w:rsidRDefault="00662ADE" w:rsidP="00226415">
      <w:pPr>
        <w:pStyle w:val="NoSpacing"/>
        <w:spacing w:line="276" w:lineRule="auto"/>
        <w:jc w:val="both"/>
        <w:rPr>
          <w:rFonts w:ascii="Times New Roman" w:hAnsi="Times New Roman" w:cs="Times New Roman"/>
          <w:b/>
          <w:sz w:val="28"/>
          <w:szCs w:val="28"/>
        </w:rPr>
      </w:pPr>
    </w:p>
    <w:p w:rsidR="00662ADE" w:rsidRPr="00842A6D" w:rsidRDefault="00662AD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27. </w:t>
      </w:r>
      <w:r w:rsidR="00F41670"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term pottery in Greek Art.</w:t>
      </w:r>
    </w:p>
    <w:p w:rsidR="00662ADE" w:rsidRPr="00842A6D" w:rsidRDefault="00F41670"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Pottery</w:t>
      </w:r>
      <w:r w:rsidR="00662ADE" w:rsidRPr="00842A6D">
        <w:rPr>
          <w:rFonts w:ascii="Times New Roman" w:hAnsi="Times New Roman" w:cs="Times New Roman"/>
          <w:sz w:val="28"/>
          <w:szCs w:val="28"/>
        </w:rPr>
        <w:t xml:space="preserve"> refers to the production of vases or pots from clay. (</w:t>
      </w:r>
      <w:r w:rsidRPr="00842A6D">
        <w:rPr>
          <w:rFonts w:ascii="Times New Roman" w:hAnsi="Times New Roman" w:cs="Times New Roman"/>
          <w:sz w:val="28"/>
          <w:szCs w:val="28"/>
        </w:rPr>
        <w:t>containers</w:t>
      </w:r>
      <w:r w:rsidR="00662ADE" w:rsidRPr="00842A6D">
        <w:rPr>
          <w:rFonts w:ascii="Times New Roman" w:hAnsi="Times New Roman" w:cs="Times New Roman"/>
          <w:sz w:val="28"/>
          <w:szCs w:val="28"/>
        </w:rPr>
        <w:t xml:space="preserve"> such as kylix and amphora)</w:t>
      </w:r>
    </w:p>
    <w:p w:rsidR="00662ADE" w:rsidRPr="00842A6D" w:rsidRDefault="00662ADE" w:rsidP="00226415">
      <w:pPr>
        <w:pStyle w:val="NoSpacing"/>
        <w:spacing w:line="276" w:lineRule="auto"/>
        <w:jc w:val="both"/>
        <w:rPr>
          <w:rFonts w:ascii="Times New Roman" w:hAnsi="Times New Roman" w:cs="Times New Roman"/>
          <w:sz w:val="28"/>
          <w:szCs w:val="28"/>
        </w:rPr>
      </w:pPr>
    </w:p>
    <w:p w:rsidR="00662ADE" w:rsidRPr="00842A6D" w:rsidRDefault="00662AD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28. </w:t>
      </w:r>
      <w:r w:rsidR="00F66382"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types of Greek </w:t>
      </w:r>
      <w:r w:rsidR="00F41670" w:rsidRPr="00842A6D">
        <w:rPr>
          <w:rFonts w:ascii="Times New Roman" w:hAnsi="Times New Roman" w:cs="Times New Roman"/>
          <w:b/>
          <w:sz w:val="28"/>
          <w:szCs w:val="28"/>
        </w:rPr>
        <w:t>vases</w:t>
      </w:r>
      <w:r w:rsidRPr="00842A6D">
        <w:rPr>
          <w:rFonts w:ascii="Times New Roman" w:hAnsi="Times New Roman" w:cs="Times New Roman"/>
          <w:b/>
          <w:sz w:val="28"/>
          <w:szCs w:val="28"/>
        </w:rPr>
        <w:t xml:space="preserve"> you know.</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Amphora</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Kylix</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Lekythos</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Hydria</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Oinochoe (chorus)</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Crater (volute)</w:t>
      </w:r>
    </w:p>
    <w:p w:rsidR="00662ADE" w:rsidRPr="00842A6D" w:rsidRDefault="00662AD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Crater (bell)</w:t>
      </w:r>
    </w:p>
    <w:p w:rsidR="00662ADE" w:rsidRPr="00842A6D" w:rsidRDefault="00AF07FE" w:rsidP="00226415">
      <w:pPr>
        <w:pStyle w:val="NoSpacing"/>
        <w:numPr>
          <w:ilvl w:val="0"/>
          <w:numId w:val="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w:t>
      </w:r>
      <w:r w:rsidR="00662ADE" w:rsidRPr="00842A6D">
        <w:rPr>
          <w:rFonts w:ascii="Times New Roman" w:hAnsi="Times New Roman" w:cs="Times New Roman"/>
          <w:sz w:val="28"/>
          <w:szCs w:val="28"/>
        </w:rPr>
        <w:t>pelike</w:t>
      </w:r>
    </w:p>
    <w:p w:rsidR="00AF07FE" w:rsidRPr="00842A6D" w:rsidRDefault="00AF07FE" w:rsidP="00226415">
      <w:pPr>
        <w:pStyle w:val="NoSpacing"/>
        <w:spacing w:line="276" w:lineRule="auto"/>
        <w:jc w:val="both"/>
        <w:rPr>
          <w:rFonts w:ascii="Times New Roman" w:hAnsi="Times New Roman" w:cs="Times New Roman"/>
          <w:sz w:val="28"/>
          <w:szCs w:val="28"/>
        </w:rPr>
      </w:pPr>
    </w:p>
    <w:p w:rsidR="00AF07FE" w:rsidRPr="00842A6D" w:rsidRDefault="00AF07F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29.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uses of those vases?</w:t>
      </w:r>
    </w:p>
    <w:p w:rsidR="00AF07FE" w:rsidRPr="00842A6D" w:rsidRDefault="00AF07FE"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Amphora (two handle jar)</w:t>
      </w: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DF7CCD" w:rsidP="00226415">
      <w:pPr>
        <w:pStyle w:val="NoSpacing"/>
        <w:numPr>
          <w:ilvl w:val="0"/>
          <w:numId w:val="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w:t>
      </w:r>
      <w:r w:rsidR="00AF07FE" w:rsidRPr="00842A6D">
        <w:rPr>
          <w:rFonts w:ascii="Times New Roman" w:hAnsi="Times New Roman" w:cs="Times New Roman"/>
          <w:sz w:val="28"/>
          <w:szCs w:val="28"/>
        </w:rPr>
        <w:t xml:space="preserve"> was used for storing and moving large wine, food or oil.</w:t>
      </w:r>
    </w:p>
    <w:p w:rsidR="00AF07FE" w:rsidRPr="00842A6D" w:rsidRDefault="00AF07FE" w:rsidP="00226415">
      <w:pPr>
        <w:pStyle w:val="NoSpacing"/>
        <w:spacing w:line="276" w:lineRule="auto"/>
        <w:jc w:val="both"/>
        <w:rPr>
          <w:rFonts w:ascii="Times New Roman" w:hAnsi="Times New Roman" w:cs="Times New Roman"/>
          <w:sz w:val="28"/>
          <w:szCs w:val="28"/>
        </w:rPr>
      </w:pPr>
    </w:p>
    <w:p w:rsidR="00AF07FE" w:rsidRPr="00842A6D" w:rsidRDefault="00AF07FE" w:rsidP="00226415">
      <w:pPr>
        <w:pStyle w:val="NoSpacing"/>
        <w:spacing w:line="276" w:lineRule="auto"/>
        <w:ind w:left="720"/>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Characteristics</w:t>
      </w:r>
    </w:p>
    <w:p w:rsidR="00AF07FE" w:rsidRPr="00842A6D" w:rsidRDefault="00AF07FE" w:rsidP="00226415">
      <w:pPr>
        <w:pStyle w:val="NoSpacing"/>
        <w:numPr>
          <w:ilvl w:val="0"/>
          <w:numId w:val="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two handles</w:t>
      </w:r>
    </w:p>
    <w:p w:rsidR="00AF07FE" w:rsidRPr="00842A6D" w:rsidRDefault="00AF07FE" w:rsidP="00226415">
      <w:pPr>
        <w:pStyle w:val="NoSpacing"/>
        <w:numPr>
          <w:ilvl w:val="0"/>
          <w:numId w:val="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Had a narrow neck</w:t>
      </w:r>
    </w:p>
    <w:p w:rsidR="00AF07FE" w:rsidRPr="00842A6D" w:rsidRDefault="00AF07FE" w:rsidP="00226415">
      <w:pPr>
        <w:pStyle w:val="NoSpacing"/>
        <w:numPr>
          <w:ilvl w:val="0"/>
          <w:numId w:val="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Had an egg – shaped body</w:t>
      </w: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AF07FE"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Lekythos</w:t>
      </w: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AF07FE" w:rsidP="00226415">
      <w:pPr>
        <w:pStyle w:val="NoSpacing"/>
        <w:spacing w:line="276" w:lineRule="auto"/>
        <w:jc w:val="both"/>
        <w:rPr>
          <w:rFonts w:ascii="Times New Roman" w:hAnsi="Times New Roman" w:cs="Times New Roman"/>
          <w:b/>
          <w:sz w:val="28"/>
          <w:szCs w:val="28"/>
        </w:rPr>
      </w:pPr>
    </w:p>
    <w:p w:rsidR="00AF07FE" w:rsidRPr="00842A6D" w:rsidRDefault="00DF7CCD" w:rsidP="00226415">
      <w:pPr>
        <w:pStyle w:val="NoSpacing"/>
        <w:numPr>
          <w:ilvl w:val="0"/>
          <w:numId w:val="3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w:t>
      </w:r>
      <w:r w:rsidR="00AF07FE" w:rsidRPr="00842A6D">
        <w:rPr>
          <w:rFonts w:ascii="Times New Roman" w:hAnsi="Times New Roman" w:cs="Times New Roman"/>
          <w:sz w:val="28"/>
          <w:szCs w:val="28"/>
        </w:rPr>
        <w:t xml:space="preserve"> was used to hold perfume and olive oil for religious ceremonies.</w:t>
      </w:r>
    </w:p>
    <w:p w:rsidR="00AF07FE" w:rsidRPr="00842A6D" w:rsidRDefault="00DF7CCD" w:rsidP="00226415">
      <w:pPr>
        <w:pStyle w:val="NoSpacing"/>
        <w:spacing w:line="276" w:lineRule="auto"/>
        <w:ind w:left="720"/>
        <w:jc w:val="both"/>
        <w:rPr>
          <w:rFonts w:ascii="Times New Roman" w:hAnsi="Times New Roman" w:cs="Times New Roman"/>
          <w:b/>
          <w:sz w:val="28"/>
          <w:szCs w:val="28"/>
        </w:rPr>
      </w:pPr>
      <w:r w:rsidRPr="00842A6D">
        <w:rPr>
          <w:rFonts w:ascii="Times New Roman" w:hAnsi="Times New Roman" w:cs="Times New Roman"/>
          <w:b/>
          <w:sz w:val="28"/>
          <w:szCs w:val="28"/>
        </w:rPr>
        <w:t>Characteristics</w:t>
      </w:r>
      <w:r w:rsidR="00AF07FE" w:rsidRPr="00842A6D">
        <w:rPr>
          <w:rFonts w:ascii="Times New Roman" w:hAnsi="Times New Roman" w:cs="Times New Roman"/>
          <w:b/>
          <w:sz w:val="28"/>
          <w:szCs w:val="28"/>
        </w:rPr>
        <w:t>.</w:t>
      </w:r>
    </w:p>
    <w:p w:rsidR="00AF07FE" w:rsidRPr="00842A6D" w:rsidRDefault="00AF07FE" w:rsidP="00226415">
      <w:pPr>
        <w:pStyle w:val="NoSpacing"/>
        <w:numPr>
          <w:ilvl w:val="0"/>
          <w:numId w:val="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had a tall, thin body often cylindrical</w:t>
      </w:r>
    </w:p>
    <w:p w:rsidR="00AF07FE" w:rsidRPr="00842A6D" w:rsidRDefault="00AF07FE" w:rsidP="00226415">
      <w:pPr>
        <w:pStyle w:val="NoSpacing"/>
        <w:numPr>
          <w:ilvl w:val="0"/>
          <w:numId w:val="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has a slender neck with a flared opening</w:t>
      </w:r>
    </w:p>
    <w:p w:rsidR="00AF07FE" w:rsidRPr="00842A6D" w:rsidRDefault="00AF07FE" w:rsidP="00226415">
      <w:pPr>
        <w:pStyle w:val="NoSpacing"/>
        <w:numPr>
          <w:ilvl w:val="0"/>
          <w:numId w:val="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has one vertical handle.</w:t>
      </w:r>
    </w:p>
    <w:p w:rsidR="00AF07FE" w:rsidRPr="00842A6D" w:rsidRDefault="00AF07FE" w:rsidP="00226415">
      <w:pPr>
        <w:pStyle w:val="NoSpacing"/>
        <w:spacing w:line="276" w:lineRule="auto"/>
        <w:ind w:left="360"/>
        <w:jc w:val="both"/>
        <w:rPr>
          <w:rFonts w:ascii="Times New Roman" w:hAnsi="Times New Roman" w:cs="Times New Roman"/>
          <w:sz w:val="28"/>
          <w:szCs w:val="28"/>
        </w:rPr>
      </w:pPr>
    </w:p>
    <w:p w:rsidR="00AF07FE" w:rsidRPr="00842A6D" w:rsidRDefault="00AF07FE" w:rsidP="00226415">
      <w:pPr>
        <w:pStyle w:val="NoSpacing"/>
        <w:spacing w:line="276" w:lineRule="auto"/>
        <w:ind w:left="360"/>
        <w:jc w:val="both"/>
        <w:rPr>
          <w:rFonts w:ascii="Times New Roman" w:hAnsi="Times New Roman" w:cs="Times New Roman"/>
          <w:sz w:val="28"/>
          <w:szCs w:val="28"/>
        </w:rPr>
      </w:pPr>
    </w:p>
    <w:p w:rsidR="00AF07FE" w:rsidRPr="00842A6D" w:rsidRDefault="00C84B86" w:rsidP="00226415">
      <w:pPr>
        <w:pStyle w:val="NoSpacing"/>
        <w:numPr>
          <w:ilvl w:val="0"/>
          <w:numId w:val="29"/>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Kylix</w:t>
      </w:r>
    </w:p>
    <w:p w:rsidR="00C84B86" w:rsidRPr="00842A6D" w:rsidRDefault="00C84B86" w:rsidP="00226415">
      <w:pPr>
        <w:pStyle w:val="NoSpacing"/>
        <w:spacing w:line="276" w:lineRule="auto"/>
        <w:jc w:val="both"/>
        <w:rPr>
          <w:rFonts w:ascii="Times New Roman" w:hAnsi="Times New Roman" w:cs="Times New Roman"/>
          <w:b/>
          <w:sz w:val="28"/>
          <w:szCs w:val="28"/>
        </w:rPr>
      </w:pPr>
    </w:p>
    <w:p w:rsidR="00C84B86" w:rsidRPr="00842A6D" w:rsidRDefault="00C84B86" w:rsidP="00226415">
      <w:pPr>
        <w:pStyle w:val="NoSpacing"/>
        <w:spacing w:line="276" w:lineRule="auto"/>
        <w:jc w:val="both"/>
        <w:rPr>
          <w:rFonts w:ascii="Times New Roman" w:hAnsi="Times New Roman" w:cs="Times New Roman"/>
          <w:b/>
          <w:sz w:val="28"/>
          <w:szCs w:val="28"/>
        </w:rPr>
      </w:pPr>
    </w:p>
    <w:p w:rsidR="00C84B86" w:rsidRPr="00842A6D" w:rsidRDefault="00C84B86" w:rsidP="00226415">
      <w:pPr>
        <w:pStyle w:val="NoSpacing"/>
        <w:spacing w:line="276" w:lineRule="auto"/>
        <w:jc w:val="both"/>
        <w:rPr>
          <w:rFonts w:ascii="Times New Roman" w:hAnsi="Times New Roman" w:cs="Times New Roman"/>
          <w:b/>
          <w:sz w:val="28"/>
          <w:szCs w:val="28"/>
        </w:rPr>
      </w:pPr>
    </w:p>
    <w:p w:rsidR="00C84B86" w:rsidRPr="00842A6D" w:rsidRDefault="00C84B86" w:rsidP="00226415">
      <w:pPr>
        <w:pStyle w:val="NoSpacing"/>
        <w:numPr>
          <w:ilvl w:val="0"/>
          <w:numId w:val="3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used as a cup or drinking vessel (at parties and for a game)</w:t>
      </w:r>
    </w:p>
    <w:p w:rsidR="00C84B86" w:rsidRPr="00842A6D" w:rsidRDefault="00DF7CCD" w:rsidP="00226415">
      <w:pPr>
        <w:pStyle w:val="NoSpacing"/>
        <w:spacing w:line="276" w:lineRule="auto"/>
        <w:ind w:left="720"/>
        <w:jc w:val="both"/>
        <w:rPr>
          <w:rFonts w:ascii="Times New Roman" w:hAnsi="Times New Roman" w:cs="Times New Roman"/>
          <w:b/>
          <w:sz w:val="28"/>
          <w:szCs w:val="28"/>
        </w:rPr>
      </w:pPr>
      <w:r w:rsidRPr="00842A6D">
        <w:rPr>
          <w:rFonts w:ascii="Times New Roman" w:hAnsi="Times New Roman" w:cs="Times New Roman"/>
          <w:b/>
          <w:sz w:val="28"/>
          <w:szCs w:val="28"/>
        </w:rPr>
        <w:t>Characteristics</w:t>
      </w:r>
    </w:p>
    <w:p w:rsidR="00C84B86" w:rsidRPr="00842A6D" w:rsidRDefault="00C84B86" w:rsidP="00226415">
      <w:pPr>
        <w:pStyle w:val="NoSpacing"/>
        <w:numPr>
          <w:ilvl w:val="0"/>
          <w:numId w:val="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wide and shallow with one foot (1ft) (short)</w:t>
      </w:r>
    </w:p>
    <w:p w:rsidR="00C84B86" w:rsidRPr="00842A6D" w:rsidRDefault="00C84B86" w:rsidP="00226415">
      <w:pPr>
        <w:pStyle w:val="NoSpacing"/>
        <w:numPr>
          <w:ilvl w:val="0"/>
          <w:numId w:val="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two handles</w:t>
      </w:r>
    </w:p>
    <w:p w:rsidR="00C84B86" w:rsidRPr="00842A6D" w:rsidRDefault="00C84B86" w:rsidP="00226415">
      <w:pPr>
        <w:pStyle w:val="NoSpacing"/>
        <w:numPr>
          <w:ilvl w:val="0"/>
          <w:numId w:val="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 entertaining image in the centre</w:t>
      </w:r>
    </w:p>
    <w:p w:rsidR="00C84B86" w:rsidRPr="00842A6D" w:rsidRDefault="00C84B86" w:rsidP="00226415">
      <w:pPr>
        <w:pStyle w:val="NoSpacing"/>
        <w:spacing w:line="276" w:lineRule="auto"/>
        <w:jc w:val="both"/>
        <w:rPr>
          <w:rFonts w:ascii="Times New Roman" w:hAnsi="Times New Roman" w:cs="Times New Roman"/>
          <w:sz w:val="28"/>
          <w:szCs w:val="28"/>
        </w:rPr>
      </w:pPr>
    </w:p>
    <w:p w:rsidR="00C84B86" w:rsidRPr="00842A6D" w:rsidRDefault="00C84B86"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Hydria</w:t>
      </w:r>
    </w:p>
    <w:p w:rsidR="00C84B86" w:rsidRPr="00842A6D" w:rsidRDefault="00C84B86" w:rsidP="00226415">
      <w:pPr>
        <w:pStyle w:val="NoSpacing"/>
        <w:spacing w:line="276" w:lineRule="auto"/>
        <w:ind w:left="360"/>
        <w:jc w:val="both"/>
        <w:rPr>
          <w:rFonts w:ascii="Times New Roman" w:hAnsi="Times New Roman" w:cs="Times New Roman"/>
          <w:b/>
          <w:sz w:val="28"/>
          <w:szCs w:val="28"/>
        </w:rPr>
      </w:pPr>
    </w:p>
    <w:p w:rsidR="00C84B86" w:rsidRPr="00842A6D" w:rsidRDefault="00C84B86" w:rsidP="00226415">
      <w:pPr>
        <w:pStyle w:val="NoSpacing"/>
        <w:spacing w:line="276" w:lineRule="auto"/>
        <w:ind w:left="360"/>
        <w:jc w:val="both"/>
        <w:rPr>
          <w:rFonts w:ascii="Times New Roman" w:hAnsi="Times New Roman" w:cs="Times New Roman"/>
          <w:b/>
          <w:sz w:val="28"/>
          <w:szCs w:val="28"/>
        </w:rPr>
      </w:pPr>
    </w:p>
    <w:p w:rsidR="00C84B86" w:rsidRPr="00842A6D" w:rsidRDefault="00C84B86" w:rsidP="00226415">
      <w:pPr>
        <w:pStyle w:val="NoSpacing"/>
        <w:spacing w:line="276" w:lineRule="auto"/>
        <w:ind w:left="360"/>
        <w:jc w:val="both"/>
        <w:rPr>
          <w:rFonts w:ascii="Times New Roman" w:hAnsi="Times New Roman" w:cs="Times New Roman"/>
          <w:b/>
          <w:sz w:val="28"/>
          <w:szCs w:val="28"/>
        </w:rPr>
      </w:pPr>
    </w:p>
    <w:p w:rsidR="00C84B86" w:rsidRPr="00842A6D" w:rsidRDefault="00C84B86" w:rsidP="00226415">
      <w:pPr>
        <w:pStyle w:val="NoSpacing"/>
        <w:numPr>
          <w:ilvl w:val="0"/>
          <w:numId w:val="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used for fetching water.</w:t>
      </w:r>
    </w:p>
    <w:p w:rsidR="00C84B86" w:rsidRPr="00842A6D" w:rsidRDefault="00C84B86" w:rsidP="00226415">
      <w:pPr>
        <w:pStyle w:val="NoSpacing"/>
        <w:numPr>
          <w:ilvl w:val="0"/>
          <w:numId w:val="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In receiving ballots </w:t>
      </w:r>
      <w:r w:rsidR="00DF7CCD" w:rsidRPr="00842A6D">
        <w:rPr>
          <w:rFonts w:ascii="Times New Roman" w:hAnsi="Times New Roman" w:cs="Times New Roman"/>
          <w:sz w:val="28"/>
          <w:szCs w:val="28"/>
        </w:rPr>
        <w:t>during</w:t>
      </w:r>
      <w:r w:rsidRPr="00842A6D">
        <w:rPr>
          <w:rFonts w:ascii="Times New Roman" w:hAnsi="Times New Roman" w:cs="Times New Roman"/>
          <w:sz w:val="28"/>
          <w:szCs w:val="28"/>
        </w:rPr>
        <w:t xml:space="preserve"> voting</w:t>
      </w:r>
    </w:p>
    <w:p w:rsidR="00C84B86" w:rsidRPr="00842A6D" w:rsidRDefault="00C84B86" w:rsidP="00226415">
      <w:pPr>
        <w:pStyle w:val="NoSpacing"/>
        <w:numPr>
          <w:ilvl w:val="0"/>
          <w:numId w:val="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used in burial of human remains.</w:t>
      </w:r>
    </w:p>
    <w:p w:rsidR="00C84B86" w:rsidRPr="00842A6D" w:rsidRDefault="00C84B86" w:rsidP="00226415">
      <w:pPr>
        <w:pStyle w:val="NoSpacing"/>
        <w:spacing w:line="276" w:lineRule="auto"/>
        <w:ind w:left="720"/>
        <w:jc w:val="both"/>
        <w:rPr>
          <w:rFonts w:ascii="Times New Roman" w:hAnsi="Times New Roman" w:cs="Times New Roman"/>
          <w:b/>
          <w:sz w:val="28"/>
          <w:szCs w:val="28"/>
        </w:rPr>
      </w:pPr>
      <w:r w:rsidRPr="00842A6D">
        <w:rPr>
          <w:rFonts w:ascii="Times New Roman" w:hAnsi="Times New Roman" w:cs="Times New Roman"/>
          <w:b/>
          <w:sz w:val="28"/>
          <w:szCs w:val="28"/>
        </w:rPr>
        <w:t>Characteristics</w:t>
      </w:r>
    </w:p>
    <w:p w:rsidR="00C84B86" w:rsidRPr="00842A6D" w:rsidRDefault="00C84B86" w:rsidP="00226415">
      <w:pPr>
        <w:pStyle w:val="NoSpacing"/>
        <w:numPr>
          <w:ilvl w:val="0"/>
          <w:numId w:val="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It has three handles</w:t>
      </w:r>
    </w:p>
    <w:p w:rsidR="00C84B86" w:rsidRPr="00842A6D" w:rsidRDefault="00C84B86" w:rsidP="00226415">
      <w:pPr>
        <w:pStyle w:val="NoSpacing"/>
        <w:numPr>
          <w:ilvl w:val="0"/>
          <w:numId w:val="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also has a narrow neck</w:t>
      </w:r>
    </w:p>
    <w:p w:rsidR="00C84B86" w:rsidRPr="00842A6D" w:rsidRDefault="00C84B86" w:rsidP="00226415">
      <w:pPr>
        <w:pStyle w:val="NoSpacing"/>
        <w:numPr>
          <w:ilvl w:val="0"/>
          <w:numId w:val="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has </w:t>
      </w:r>
      <w:r w:rsidR="00DF7CCD" w:rsidRPr="00842A6D">
        <w:rPr>
          <w:rFonts w:ascii="Times New Roman" w:hAnsi="Times New Roman" w:cs="Times New Roman"/>
          <w:sz w:val="28"/>
          <w:szCs w:val="28"/>
        </w:rPr>
        <w:t>a large</w:t>
      </w:r>
      <w:r w:rsidRPr="00842A6D">
        <w:rPr>
          <w:rFonts w:ascii="Times New Roman" w:hAnsi="Times New Roman" w:cs="Times New Roman"/>
          <w:sz w:val="28"/>
          <w:szCs w:val="28"/>
        </w:rPr>
        <w:t xml:space="preserve"> body.</w:t>
      </w:r>
    </w:p>
    <w:p w:rsidR="00C84B86" w:rsidRPr="00842A6D" w:rsidRDefault="00C84B86" w:rsidP="00226415">
      <w:pPr>
        <w:pStyle w:val="NoSpacing"/>
        <w:spacing w:line="276" w:lineRule="auto"/>
        <w:jc w:val="both"/>
        <w:rPr>
          <w:rFonts w:ascii="Times New Roman" w:hAnsi="Times New Roman" w:cs="Times New Roman"/>
          <w:sz w:val="28"/>
          <w:szCs w:val="28"/>
        </w:rPr>
      </w:pPr>
    </w:p>
    <w:p w:rsidR="00C84B86" w:rsidRPr="00842A6D" w:rsidRDefault="00DF7CCD"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Volute</w:t>
      </w:r>
      <w:r w:rsidR="00C84B86" w:rsidRPr="00842A6D">
        <w:rPr>
          <w:rFonts w:ascii="Times New Roman" w:hAnsi="Times New Roman" w:cs="Times New Roman"/>
          <w:b/>
          <w:sz w:val="28"/>
          <w:szCs w:val="28"/>
        </w:rPr>
        <w:t xml:space="preserve"> Krater (Bowl)</w:t>
      </w:r>
    </w:p>
    <w:p w:rsidR="00C84B86" w:rsidRPr="00842A6D" w:rsidRDefault="00C84B86" w:rsidP="00226415">
      <w:pPr>
        <w:pStyle w:val="NoSpacing"/>
        <w:spacing w:line="276" w:lineRule="auto"/>
        <w:jc w:val="both"/>
        <w:rPr>
          <w:rFonts w:ascii="Times New Roman" w:hAnsi="Times New Roman" w:cs="Times New Roman"/>
          <w:b/>
          <w:sz w:val="28"/>
          <w:szCs w:val="28"/>
        </w:rPr>
      </w:pPr>
    </w:p>
    <w:p w:rsidR="00C84B86" w:rsidRPr="00842A6D" w:rsidRDefault="00C84B86" w:rsidP="00226415">
      <w:pPr>
        <w:pStyle w:val="NoSpacing"/>
        <w:spacing w:line="276" w:lineRule="auto"/>
        <w:jc w:val="both"/>
        <w:rPr>
          <w:rFonts w:ascii="Times New Roman" w:hAnsi="Times New Roman" w:cs="Times New Roman"/>
          <w:b/>
          <w:sz w:val="28"/>
          <w:szCs w:val="28"/>
        </w:rPr>
      </w:pPr>
    </w:p>
    <w:p w:rsidR="00C84B86" w:rsidRPr="00842A6D" w:rsidRDefault="00C84B86" w:rsidP="00226415">
      <w:pPr>
        <w:pStyle w:val="NoSpacing"/>
        <w:spacing w:line="276" w:lineRule="auto"/>
        <w:jc w:val="both"/>
        <w:rPr>
          <w:rFonts w:ascii="Times New Roman" w:hAnsi="Times New Roman" w:cs="Times New Roman"/>
          <w:b/>
          <w:sz w:val="28"/>
          <w:szCs w:val="28"/>
        </w:rPr>
      </w:pPr>
    </w:p>
    <w:p w:rsidR="00C84B86" w:rsidRPr="00842A6D" w:rsidRDefault="00C84B86" w:rsidP="00226415">
      <w:pPr>
        <w:pStyle w:val="NoSpacing"/>
        <w:numPr>
          <w:ilvl w:val="0"/>
          <w:numId w:val="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used for mixing water and wine.</w:t>
      </w:r>
    </w:p>
    <w:p w:rsidR="00C84B86" w:rsidRPr="00842A6D" w:rsidRDefault="00C84B86" w:rsidP="00226415">
      <w:pPr>
        <w:pStyle w:val="NoSpacing"/>
        <w:spacing w:line="276" w:lineRule="auto"/>
        <w:ind w:left="720"/>
        <w:jc w:val="both"/>
        <w:rPr>
          <w:rFonts w:ascii="Times New Roman" w:hAnsi="Times New Roman" w:cs="Times New Roman"/>
          <w:b/>
          <w:sz w:val="28"/>
          <w:szCs w:val="28"/>
        </w:rPr>
      </w:pPr>
      <w:r w:rsidRPr="00842A6D">
        <w:rPr>
          <w:rFonts w:ascii="Times New Roman" w:hAnsi="Times New Roman" w:cs="Times New Roman"/>
          <w:b/>
          <w:sz w:val="28"/>
          <w:szCs w:val="28"/>
        </w:rPr>
        <w:t>Characteristics</w:t>
      </w:r>
    </w:p>
    <w:p w:rsidR="00C84B86" w:rsidRPr="00842A6D" w:rsidRDefault="00C84B86" w:rsidP="00226415">
      <w:pPr>
        <w:pStyle w:val="NoSpacing"/>
        <w:numPr>
          <w:ilvl w:val="0"/>
          <w:numId w:val="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had a wide neck and body</w:t>
      </w:r>
    </w:p>
    <w:p w:rsidR="00C84B86" w:rsidRPr="00842A6D" w:rsidRDefault="00C84B86" w:rsidP="00226415">
      <w:pPr>
        <w:pStyle w:val="NoSpacing"/>
        <w:numPr>
          <w:ilvl w:val="0"/>
          <w:numId w:val="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had two handle and volutes at the handles.</w:t>
      </w:r>
    </w:p>
    <w:p w:rsidR="00C84B86" w:rsidRPr="00842A6D" w:rsidRDefault="00C84B86" w:rsidP="00226415">
      <w:pPr>
        <w:pStyle w:val="NoSpacing"/>
        <w:spacing w:line="276" w:lineRule="auto"/>
        <w:ind w:left="360"/>
        <w:jc w:val="both"/>
        <w:rPr>
          <w:rFonts w:ascii="Times New Roman" w:hAnsi="Times New Roman" w:cs="Times New Roman"/>
          <w:sz w:val="28"/>
          <w:szCs w:val="28"/>
        </w:rPr>
      </w:pPr>
    </w:p>
    <w:p w:rsidR="00C84B86" w:rsidRPr="00842A6D" w:rsidRDefault="00C84B86"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Oinochoe (</w:t>
      </w:r>
      <w:r w:rsidR="00DF7CCD" w:rsidRPr="00842A6D">
        <w:rPr>
          <w:rFonts w:ascii="Times New Roman" w:hAnsi="Times New Roman" w:cs="Times New Roman"/>
          <w:b/>
          <w:sz w:val="28"/>
          <w:szCs w:val="28"/>
        </w:rPr>
        <w:t>Chorus</w:t>
      </w:r>
      <w:r w:rsidRPr="00842A6D">
        <w:rPr>
          <w:rFonts w:ascii="Times New Roman" w:hAnsi="Times New Roman" w:cs="Times New Roman"/>
          <w:b/>
          <w:sz w:val="28"/>
          <w:szCs w:val="28"/>
        </w:rPr>
        <w:t>)</w:t>
      </w:r>
    </w:p>
    <w:p w:rsidR="00C84B86" w:rsidRPr="00842A6D" w:rsidRDefault="00C84B86" w:rsidP="00226415">
      <w:pPr>
        <w:pStyle w:val="NoSpacing"/>
        <w:spacing w:line="276" w:lineRule="auto"/>
        <w:ind w:left="360"/>
        <w:jc w:val="both"/>
        <w:rPr>
          <w:rFonts w:ascii="Times New Roman" w:hAnsi="Times New Roman" w:cs="Times New Roman"/>
          <w:b/>
          <w:sz w:val="28"/>
          <w:szCs w:val="28"/>
        </w:rPr>
      </w:pPr>
    </w:p>
    <w:p w:rsidR="00C84B86" w:rsidRPr="00842A6D" w:rsidRDefault="00C84B86" w:rsidP="00226415">
      <w:pPr>
        <w:pStyle w:val="NoSpacing"/>
        <w:spacing w:line="276" w:lineRule="auto"/>
        <w:ind w:left="360"/>
        <w:jc w:val="both"/>
        <w:rPr>
          <w:rFonts w:ascii="Times New Roman" w:hAnsi="Times New Roman" w:cs="Times New Roman"/>
          <w:b/>
          <w:sz w:val="28"/>
          <w:szCs w:val="28"/>
        </w:rPr>
      </w:pPr>
    </w:p>
    <w:p w:rsidR="00C84B86" w:rsidRPr="00842A6D" w:rsidRDefault="00C84B86" w:rsidP="00226415">
      <w:pPr>
        <w:pStyle w:val="NoSpacing"/>
        <w:spacing w:line="276" w:lineRule="auto"/>
        <w:ind w:left="360"/>
        <w:jc w:val="both"/>
        <w:rPr>
          <w:rFonts w:ascii="Times New Roman" w:hAnsi="Times New Roman" w:cs="Times New Roman"/>
          <w:b/>
          <w:sz w:val="28"/>
          <w:szCs w:val="28"/>
        </w:rPr>
      </w:pPr>
    </w:p>
    <w:p w:rsidR="00C84B86" w:rsidRPr="00842A6D" w:rsidRDefault="00F912EE" w:rsidP="00226415">
      <w:pPr>
        <w:pStyle w:val="NoSpacing"/>
        <w:numPr>
          <w:ilvl w:val="0"/>
          <w:numId w:val="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used for pouring wine into cups</w:t>
      </w:r>
    </w:p>
    <w:p w:rsidR="00F912EE" w:rsidRPr="00842A6D" w:rsidRDefault="00DF7CCD" w:rsidP="00226415">
      <w:pPr>
        <w:pStyle w:val="NoSpacing"/>
        <w:spacing w:line="276" w:lineRule="auto"/>
        <w:ind w:left="720"/>
        <w:jc w:val="both"/>
        <w:rPr>
          <w:rFonts w:ascii="Times New Roman" w:hAnsi="Times New Roman" w:cs="Times New Roman"/>
          <w:b/>
          <w:sz w:val="28"/>
          <w:szCs w:val="28"/>
        </w:rPr>
      </w:pPr>
      <w:r w:rsidRPr="00842A6D">
        <w:rPr>
          <w:rFonts w:ascii="Times New Roman" w:hAnsi="Times New Roman" w:cs="Times New Roman"/>
          <w:b/>
          <w:sz w:val="28"/>
          <w:szCs w:val="28"/>
        </w:rPr>
        <w:t>Characteristics</w:t>
      </w:r>
    </w:p>
    <w:p w:rsidR="00F912EE" w:rsidRPr="00842A6D" w:rsidRDefault="00F912EE" w:rsidP="00226415">
      <w:pPr>
        <w:pStyle w:val="NoSpacing"/>
        <w:numPr>
          <w:ilvl w:val="0"/>
          <w:numId w:val="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had one gracefully looping handle</w:t>
      </w:r>
    </w:p>
    <w:p w:rsidR="00F912EE" w:rsidRPr="00842A6D" w:rsidRDefault="00F912EE" w:rsidP="00226415">
      <w:pPr>
        <w:pStyle w:val="NoSpacing"/>
        <w:numPr>
          <w:ilvl w:val="0"/>
          <w:numId w:val="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 trefoil mouth for easier pouring</w:t>
      </w:r>
    </w:p>
    <w:p w:rsidR="00F912EE" w:rsidRPr="00842A6D" w:rsidRDefault="00F912EE" w:rsidP="00226415">
      <w:pPr>
        <w:pStyle w:val="NoSpacing"/>
        <w:spacing w:line="276" w:lineRule="auto"/>
        <w:ind w:left="360"/>
        <w:jc w:val="both"/>
        <w:rPr>
          <w:rFonts w:ascii="Times New Roman" w:hAnsi="Times New Roman" w:cs="Times New Roman"/>
          <w:sz w:val="28"/>
          <w:szCs w:val="28"/>
        </w:rPr>
      </w:pPr>
    </w:p>
    <w:p w:rsidR="00F912EE" w:rsidRPr="00842A6D" w:rsidRDefault="00F912E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30.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does the term levigation or elutriation mean in clay preparation?</w:t>
      </w:r>
    </w:p>
    <w:p w:rsidR="00F912EE" w:rsidRPr="00842A6D" w:rsidRDefault="00F912EE"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Levigation means mixing the clay with a lot of water and leave it for some days to cause all the impurities to sink to the bottom.</w:t>
      </w:r>
    </w:p>
    <w:p w:rsidR="00F912EE" w:rsidRPr="00842A6D" w:rsidRDefault="00F912E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31.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methods the ancient Greeks used in their vase decorations.</w:t>
      </w:r>
    </w:p>
    <w:p w:rsidR="00F912EE" w:rsidRPr="00842A6D" w:rsidRDefault="00F912EE"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Drawing figures and motifs using incisions</w:t>
      </w:r>
    </w:p>
    <w:p w:rsidR="00F912EE" w:rsidRPr="00842A6D" w:rsidRDefault="00F912EE"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Painting the vases with dark slip and paint.</w:t>
      </w:r>
    </w:p>
    <w:p w:rsidR="00F912EE" w:rsidRPr="00842A6D" w:rsidRDefault="00F912EE" w:rsidP="00226415">
      <w:pPr>
        <w:pStyle w:val="NoSpacing"/>
        <w:numPr>
          <w:ilvl w:val="0"/>
          <w:numId w:val="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Firing the vases in a kiln.</w:t>
      </w:r>
    </w:p>
    <w:p w:rsidR="00F912EE" w:rsidRPr="00842A6D" w:rsidRDefault="00F912EE" w:rsidP="00226415">
      <w:pPr>
        <w:pStyle w:val="NoSpacing"/>
        <w:spacing w:line="276" w:lineRule="auto"/>
        <w:jc w:val="both"/>
        <w:rPr>
          <w:rFonts w:ascii="Times New Roman" w:hAnsi="Times New Roman" w:cs="Times New Roman"/>
          <w:sz w:val="28"/>
          <w:szCs w:val="28"/>
        </w:rPr>
      </w:pPr>
    </w:p>
    <w:p w:rsidR="00F912EE" w:rsidRPr="00842A6D" w:rsidRDefault="00F912E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32.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ancient Greek painting techniques on their vases.</w:t>
      </w:r>
    </w:p>
    <w:p w:rsidR="00F912EE" w:rsidRPr="00842A6D" w:rsidRDefault="00F912EE" w:rsidP="00226415">
      <w:pPr>
        <w:pStyle w:val="NoSpacing"/>
        <w:numPr>
          <w:ilvl w:val="0"/>
          <w:numId w:val="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The red figure techniques</w:t>
      </w:r>
    </w:p>
    <w:p w:rsidR="00F912EE" w:rsidRPr="00842A6D" w:rsidRDefault="00F912EE" w:rsidP="00226415">
      <w:pPr>
        <w:pStyle w:val="NoSpacing"/>
        <w:numPr>
          <w:ilvl w:val="0"/>
          <w:numId w:val="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black figure techniques</w:t>
      </w:r>
    </w:p>
    <w:p w:rsidR="00517F02" w:rsidRPr="00842A6D" w:rsidRDefault="00517F02" w:rsidP="00226415">
      <w:pPr>
        <w:pStyle w:val="NoSpacing"/>
        <w:numPr>
          <w:ilvl w:val="0"/>
          <w:numId w:val="36"/>
        </w:numPr>
        <w:spacing w:line="276" w:lineRule="auto"/>
        <w:jc w:val="both"/>
        <w:rPr>
          <w:rFonts w:ascii="Times New Roman" w:hAnsi="Times New Roman" w:cs="Times New Roman"/>
          <w:b/>
          <w:sz w:val="28"/>
          <w:szCs w:val="28"/>
        </w:rPr>
      </w:pPr>
    </w:p>
    <w:p w:rsidR="00517F02" w:rsidRPr="00842A6D" w:rsidRDefault="00517F02" w:rsidP="00226415">
      <w:pPr>
        <w:pStyle w:val="NoSpacing"/>
        <w:numPr>
          <w:ilvl w:val="0"/>
          <w:numId w:val="36"/>
        </w:numPr>
        <w:spacing w:line="276" w:lineRule="auto"/>
        <w:jc w:val="both"/>
        <w:rPr>
          <w:rFonts w:ascii="Times New Roman" w:hAnsi="Times New Roman" w:cs="Times New Roman"/>
          <w:b/>
          <w:sz w:val="28"/>
          <w:szCs w:val="28"/>
        </w:rPr>
      </w:pPr>
    </w:p>
    <w:p w:rsidR="00F912EE" w:rsidRPr="00842A6D" w:rsidRDefault="00F912EE" w:rsidP="00226415">
      <w:pPr>
        <w:pStyle w:val="NoSpacing"/>
        <w:numPr>
          <w:ilvl w:val="0"/>
          <w:numId w:val="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white figure techniques</w:t>
      </w:r>
    </w:p>
    <w:p w:rsidR="00F912EE" w:rsidRPr="00842A6D" w:rsidRDefault="00F912EE" w:rsidP="00226415">
      <w:pPr>
        <w:pStyle w:val="NoSpacing"/>
        <w:spacing w:line="276" w:lineRule="auto"/>
        <w:jc w:val="both"/>
        <w:rPr>
          <w:rFonts w:ascii="Times New Roman" w:hAnsi="Times New Roman" w:cs="Times New Roman"/>
          <w:sz w:val="28"/>
          <w:szCs w:val="28"/>
        </w:rPr>
      </w:pPr>
    </w:p>
    <w:p w:rsidR="00F912EE" w:rsidRPr="00842A6D" w:rsidRDefault="00A92643"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33. </w:t>
      </w:r>
      <w:r w:rsidR="00DF7CCD"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vase painting techniques for </w:t>
      </w:r>
      <w:r w:rsidR="00DF7CCD" w:rsidRPr="00842A6D">
        <w:rPr>
          <w:rFonts w:ascii="Times New Roman" w:hAnsi="Times New Roman" w:cs="Times New Roman"/>
          <w:b/>
          <w:sz w:val="28"/>
          <w:szCs w:val="28"/>
        </w:rPr>
        <w:t>Greek</w:t>
      </w:r>
      <w:r w:rsidRPr="00842A6D">
        <w:rPr>
          <w:rFonts w:ascii="Times New Roman" w:hAnsi="Times New Roman" w:cs="Times New Roman"/>
          <w:b/>
          <w:sz w:val="28"/>
          <w:szCs w:val="28"/>
        </w:rPr>
        <w:t xml:space="preserve"> pottery</w:t>
      </w:r>
    </w:p>
    <w:p w:rsidR="00A92643" w:rsidRPr="00842A6D" w:rsidRDefault="00A92643" w:rsidP="00226415">
      <w:pPr>
        <w:pStyle w:val="NoSpacing"/>
        <w:numPr>
          <w:ilvl w:val="0"/>
          <w:numId w:val="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red figure painting technique was achieved by painting the back ground of the vases with dark slip and the image was reserved in red the </w:t>
      </w:r>
      <w:r w:rsidR="00DF7CCD" w:rsidRPr="00842A6D">
        <w:rPr>
          <w:rFonts w:ascii="Times New Roman" w:hAnsi="Times New Roman" w:cs="Times New Roman"/>
          <w:sz w:val="28"/>
          <w:szCs w:val="28"/>
        </w:rPr>
        <w:t>color</w:t>
      </w:r>
      <w:r w:rsidRPr="00842A6D">
        <w:rPr>
          <w:rFonts w:ascii="Times New Roman" w:hAnsi="Times New Roman" w:cs="Times New Roman"/>
          <w:sz w:val="28"/>
          <w:szCs w:val="28"/>
        </w:rPr>
        <w:t xml:space="preserve"> of clay (pots) after firing.</w:t>
      </w:r>
    </w:p>
    <w:p w:rsidR="00A92643" w:rsidRPr="00842A6D" w:rsidRDefault="00A92643" w:rsidP="00226415">
      <w:pPr>
        <w:pStyle w:val="NoSpacing"/>
        <w:numPr>
          <w:ilvl w:val="0"/>
          <w:numId w:val="3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black figure painting technique was made by painting the images with dark slip and the background reserved in red.</w:t>
      </w:r>
    </w:p>
    <w:p w:rsidR="00A92643" w:rsidRPr="00842A6D" w:rsidRDefault="00A92643" w:rsidP="00226415">
      <w:pPr>
        <w:pStyle w:val="NoSpacing"/>
        <w:numPr>
          <w:ilvl w:val="0"/>
          <w:numId w:val="3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white </w:t>
      </w:r>
      <w:r w:rsidR="00DF7CCD" w:rsidRPr="00842A6D">
        <w:rPr>
          <w:rFonts w:ascii="Times New Roman" w:hAnsi="Times New Roman" w:cs="Times New Roman"/>
          <w:sz w:val="28"/>
          <w:szCs w:val="28"/>
        </w:rPr>
        <w:t>ground</w:t>
      </w:r>
      <w:r w:rsidRPr="00842A6D">
        <w:rPr>
          <w:rFonts w:ascii="Times New Roman" w:hAnsi="Times New Roman" w:cs="Times New Roman"/>
          <w:sz w:val="28"/>
          <w:szCs w:val="28"/>
        </w:rPr>
        <w:t xml:space="preserve"> technique was not achieved through firing the vases, but pots were painted with pigment while un fired.</w:t>
      </w:r>
    </w:p>
    <w:p w:rsidR="00A92643" w:rsidRPr="00842A6D" w:rsidRDefault="00A92643" w:rsidP="00226415">
      <w:pPr>
        <w:pStyle w:val="NoSpacing"/>
        <w:spacing w:line="276" w:lineRule="auto"/>
        <w:jc w:val="both"/>
        <w:rPr>
          <w:rFonts w:ascii="Times New Roman" w:hAnsi="Times New Roman" w:cs="Times New Roman"/>
          <w:sz w:val="28"/>
          <w:szCs w:val="28"/>
        </w:rPr>
      </w:pPr>
    </w:p>
    <w:p w:rsidR="00A92643" w:rsidRPr="00842A6D" w:rsidRDefault="00A92643"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34. </w:t>
      </w:r>
      <w:r w:rsidR="00DF7CCD"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three phase firing process of vase decoration.</w:t>
      </w:r>
    </w:p>
    <w:p w:rsidR="00A92643" w:rsidRPr="00842A6D" w:rsidRDefault="00A92643"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Phase I (Oxidizing)</w:t>
      </w:r>
    </w:p>
    <w:p w:rsidR="00A92643" w:rsidRPr="00842A6D" w:rsidRDefault="00A92643" w:rsidP="00226415">
      <w:pPr>
        <w:pStyle w:val="NoSpacing"/>
        <w:spacing w:line="276" w:lineRule="auto"/>
        <w:ind w:left="720"/>
        <w:jc w:val="both"/>
        <w:rPr>
          <w:rFonts w:ascii="Times New Roman" w:hAnsi="Times New Roman" w:cs="Times New Roman"/>
          <w:sz w:val="28"/>
          <w:szCs w:val="28"/>
        </w:rPr>
      </w:pPr>
      <w:r w:rsidRPr="00842A6D">
        <w:rPr>
          <w:rFonts w:ascii="Times New Roman" w:hAnsi="Times New Roman" w:cs="Times New Roman"/>
          <w:sz w:val="28"/>
          <w:szCs w:val="28"/>
        </w:rPr>
        <w:t xml:space="preserve">This begun with dry pots put inside the Kiln and heated up to around </w:t>
      </w:r>
      <w:r w:rsidRPr="00842A6D">
        <w:rPr>
          <w:rFonts w:ascii="Times New Roman" w:hAnsi="Times New Roman" w:cs="Times New Roman"/>
          <w:b/>
          <w:sz w:val="28"/>
          <w:szCs w:val="28"/>
        </w:rPr>
        <w:t>800</w:t>
      </w:r>
      <m:oMath>
        <m:r>
          <m:rPr>
            <m:sty m:val="bi"/>
          </m:rPr>
          <w:rPr>
            <w:rFonts w:ascii="Cambria Math" w:hAnsi="Cambria Math" w:cs="Times New Roman"/>
            <w:sz w:val="28"/>
            <w:szCs w:val="28"/>
          </w:rPr>
          <m:t>℃</m:t>
        </m:r>
      </m:oMath>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with the vents on the side open to let air in (</w:t>
      </w:r>
      <w:r w:rsidRPr="00842A6D">
        <w:rPr>
          <w:rFonts w:ascii="Times New Roman" w:hAnsi="Times New Roman" w:cs="Times New Roman"/>
          <w:b/>
          <w:sz w:val="28"/>
          <w:szCs w:val="28"/>
        </w:rPr>
        <w:t>oxidizing</w:t>
      </w:r>
      <w:r w:rsidRPr="00842A6D">
        <w:rPr>
          <w:rFonts w:ascii="Times New Roman" w:hAnsi="Times New Roman" w:cs="Times New Roman"/>
          <w:sz w:val="28"/>
          <w:szCs w:val="28"/>
        </w:rPr>
        <w:t xml:space="preserve">). This turned the pots and </w:t>
      </w:r>
      <w:r w:rsidR="00F04311" w:rsidRPr="00842A6D">
        <w:rPr>
          <w:rFonts w:ascii="Times New Roman" w:hAnsi="Times New Roman" w:cs="Times New Roman"/>
          <w:sz w:val="28"/>
          <w:szCs w:val="28"/>
        </w:rPr>
        <w:t>the paint red over.</w:t>
      </w:r>
    </w:p>
    <w:p w:rsidR="00F04311" w:rsidRPr="00842A6D" w:rsidRDefault="00F04311" w:rsidP="00226415">
      <w:pPr>
        <w:pStyle w:val="NoSpacing"/>
        <w:numPr>
          <w:ilvl w:val="0"/>
          <w:numId w:val="38"/>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Phase </w:t>
      </w:r>
      <w:r w:rsidR="00DF7CCD" w:rsidRPr="00842A6D">
        <w:rPr>
          <w:rFonts w:ascii="Times New Roman" w:hAnsi="Times New Roman" w:cs="Times New Roman"/>
          <w:b/>
          <w:sz w:val="28"/>
          <w:szCs w:val="28"/>
        </w:rPr>
        <w:t>II:</w:t>
      </w:r>
      <w:r w:rsidRPr="00842A6D">
        <w:rPr>
          <w:rFonts w:ascii="Times New Roman" w:hAnsi="Times New Roman" w:cs="Times New Roman"/>
          <w:b/>
          <w:sz w:val="28"/>
          <w:szCs w:val="28"/>
        </w:rPr>
        <w:t xml:space="preserve"> Reducing.</w:t>
      </w:r>
    </w:p>
    <w:p w:rsidR="00F04311" w:rsidRPr="00842A6D" w:rsidRDefault="00F04311" w:rsidP="00226415">
      <w:pPr>
        <w:pStyle w:val="NoSpacing"/>
        <w:spacing w:line="276" w:lineRule="auto"/>
        <w:ind w:left="720"/>
        <w:jc w:val="both"/>
        <w:rPr>
          <w:rFonts w:ascii="Times New Roman" w:eastAsiaTheme="minorEastAsia" w:hAnsi="Times New Roman" w:cs="Times New Roman"/>
          <w:sz w:val="28"/>
          <w:szCs w:val="28"/>
        </w:rPr>
      </w:pPr>
      <w:r w:rsidRPr="00842A6D">
        <w:rPr>
          <w:rFonts w:ascii="Times New Roman" w:hAnsi="Times New Roman" w:cs="Times New Roman"/>
          <w:sz w:val="28"/>
          <w:szCs w:val="28"/>
        </w:rPr>
        <w:t xml:space="preserve">Once the kiln reached </w:t>
      </w:r>
      <w:r w:rsidRPr="00842A6D">
        <w:rPr>
          <w:rFonts w:ascii="Times New Roman" w:hAnsi="Times New Roman" w:cs="Times New Roman"/>
          <w:b/>
          <w:sz w:val="28"/>
          <w:szCs w:val="28"/>
        </w:rPr>
        <w:t>800</w:t>
      </w:r>
      <m:oMath>
        <m:r>
          <m:rPr>
            <m:sty m:val="b"/>
          </m:rPr>
          <w:rPr>
            <w:rFonts w:ascii="Cambria Math" w:hAnsi="Cambria Math" w:cs="Times New Roman"/>
            <w:sz w:val="28"/>
            <w:szCs w:val="28"/>
          </w:rPr>
          <m:t>℃</m:t>
        </m:r>
      </m:oMath>
      <w:r w:rsidRPr="00842A6D">
        <w:rPr>
          <w:rFonts w:ascii="Times New Roman" w:eastAsiaTheme="minorEastAsia" w:hAnsi="Times New Roman" w:cs="Times New Roman"/>
          <w:b/>
          <w:sz w:val="28"/>
          <w:szCs w:val="28"/>
        </w:rPr>
        <w:t xml:space="preserve">, </w:t>
      </w:r>
      <w:r w:rsidRPr="00842A6D">
        <w:rPr>
          <w:rFonts w:ascii="Times New Roman" w:eastAsiaTheme="minorEastAsia" w:hAnsi="Times New Roman" w:cs="Times New Roman"/>
          <w:sz w:val="28"/>
          <w:szCs w:val="28"/>
        </w:rPr>
        <w:t xml:space="preserve">the vents were closed to allow in no air (reducing) and the temperature increased to </w:t>
      </w:r>
      <w:r w:rsidRPr="00842A6D">
        <w:rPr>
          <w:rFonts w:ascii="Times New Roman" w:eastAsiaTheme="minorEastAsia" w:hAnsi="Times New Roman" w:cs="Times New Roman"/>
          <w:b/>
          <w:sz w:val="28"/>
          <w:szCs w:val="28"/>
        </w:rPr>
        <w:t>950</w:t>
      </w:r>
      <w:r w:rsidRPr="00842A6D">
        <w:rPr>
          <w:rFonts w:ascii="Times New Roman" w:eastAsiaTheme="minorEastAsia" w:hAnsi="Times New Roman" w:cs="Times New Roman"/>
          <w:b/>
          <w:sz w:val="28"/>
          <w:szCs w:val="28"/>
          <w:vertAlign w:val="superscript"/>
        </w:rPr>
        <w:t>o</w:t>
      </w:r>
      <w:r w:rsidRPr="00842A6D">
        <w:rPr>
          <w:rFonts w:ascii="Times New Roman" w:eastAsiaTheme="minorEastAsia" w:hAnsi="Times New Roman" w:cs="Times New Roman"/>
          <w:b/>
          <w:sz w:val="28"/>
          <w:szCs w:val="28"/>
        </w:rPr>
        <w:t>c</w:t>
      </w:r>
      <w:r w:rsidR="006B5CC0" w:rsidRPr="00842A6D">
        <w:rPr>
          <w:rFonts w:ascii="Times New Roman" w:eastAsiaTheme="minorEastAsia" w:hAnsi="Times New Roman" w:cs="Times New Roman"/>
          <w:b/>
          <w:sz w:val="28"/>
          <w:szCs w:val="28"/>
        </w:rPr>
        <w:t xml:space="preserve"> </w:t>
      </w:r>
      <w:r w:rsidR="00667FC0" w:rsidRPr="00842A6D">
        <w:rPr>
          <w:rFonts w:ascii="Times New Roman" w:eastAsiaTheme="minorEastAsia" w:hAnsi="Times New Roman" w:cs="Times New Roman"/>
          <w:sz w:val="28"/>
          <w:szCs w:val="28"/>
        </w:rPr>
        <w:t>before it drops back to 900</w:t>
      </w:r>
      <w:r w:rsidR="00667FC0" w:rsidRPr="00842A6D">
        <w:rPr>
          <w:rFonts w:ascii="Times New Roman" w:eastAsiaTheme="minorEastAsia" w:hAnsi="Times New Roman" w:cs="Times New Roman"/>
          <w:sz w:val="28"/>
          <w:szCs w:val="28"/>
          <w:vertAlign w:val="superscript"/>
        </w:rPr>
        <w:t>o</w:t>
      </w:r>
      <w:r w:rsidR="00667FC0" w:rsidRPr="00842A6D">
        <w:rPr>
          <w:rFonts w:ascii="Times New Roman" w:eastAsiaTheme="minorEastAsia" w:hAnsi="Times New Roman" w:cs="Times New Roman"/>
          <w:sz w:val="28"/>
          <w:szCs w:val="28"/>
        </w:rPr>
        <w:t>c. this turned the pots and the paint totally black.</w:t>
      </w:r>
    </w:p>
    <w:p w:rsidR="00667FC0" w:rsidRPr="00842A6D" w:rsidRDefault="00667FC0" w:rsidP="00226415">
      <w:pPr>
        <w:pStyle w:val="NoSpacing"/>
        <w:numPr>
          <w:ilvl w:val="0"/>
          <w:numId w:val="38"/>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Phase III: Re-oxidizing.</w:t>
      </w:r>
    </w:p>
    <w:p w:rsidR="00667FC0" w:rsidRPr="00842A6D" w:rsidRDefault="00667FC0" w:rsidP="00226415">
      <w:pPr>
        <w:pStyle w:val="NoSpacing"/>
        <w:spacing w:line="276" w:lineRule="auto"/>
        <w:ind w:left="720"/>
        <w:jc w:val="both"/>
        <w:rPr>
          <w:rFonts w:ascii="Times New Roman" w:hAnsi="Times New Roman" w:cs="Times New Roman"/>
          <w:sz w:val="28"/>
          <w:szCs w:val="28"/>
        </w:rPr>
      </w:pPr>
      <w:r w:rsidRPr="00842A6D">
        <w:rPr>
          <w:rFonts w:ascii="Times New Roman" w:hAnsi="Times New Roman" w:cs="Times New Roman"/>
          <w:sz w:val="28"/>
          <w:szCs w:val="28"/>
        </w:rPr>
        <w:t>This started by opening the vents to allow air into the kiln (</w:t>
      </w:r>
      <w:r w:rsidRPr="00842A6D">
        <w:rPr>
          <w:rFonts w:ascii="Times New Roman" w:hAnsi="Times New Roman" w:cs="Times New Roman"/>
          <w:b/>
          <w:sz w:val="28"/>
          <w:szCs w:val="28"/>
        </w:rPr>
        <w:t>re-oxidizing</w:t>
      </w:r>
      <w:r w:rsidRPr="00842A6D">
        <w:rPr>
          <w:rFonts w:ascii="Times New Roman" w:hAnsi="Times New Roman" w:cs="Times New Roman"/>
          <w:sz w:val="28"/>
          <w:szCs w:val="28"/>
        </w:rPr>
        <w:t>) cooling down the pots.</w:t>
      </w:r>
    </w:p>
    <w:p w:rsidR="00667FC0" w:rsidRPr="00842A6D" w:rsidRDefault="00517F02" w:rsidP="00226415">
      <w:pPr>
        <w:pStyle w:val="NoSpacing"/>
        <w:spacing w:line="276" w:lineRule="auto"/>
        <w:ind w:left="720"/>
        <w:jc w:val="both"/>
        <w:rPr>
          <w:rFonts w:ascii="Times New Roman" w:hAnsi="Times New Roman" w:cs="Times New Roman"/>
          <w:sz w:val="28"/>
          <w:szCs w:val="28"/>
        </w:rPr>
      </w:pPr>
      <w:r w:rsidRPr="00842A6D">
        <w:rPr>
          <w:rFonts w:ascii="Times New Roman" w:hAnsi="Times New Roman" w:cs="Times New Roman"/>
          <w:sz w:val="28"/>
          <w:szCs w:val="28"/>
        </w:rPr>
        <w:t xml:space="preserve">The dark slip would </w:t>
      </w:r>
      <w:r w:rsidR="00DF7CCD" w:rsidRPr="00842A6D">
        <w:rPr>
          <w:rFonts w:ascii="Times New Roman" w:hAnsi="Times New Roman" w:cs="Times New Roman"/>
          <w:sz w:val="28"/>
          <w:szCs w:val="28"/>
        </w:rPr>
        <w:t>be left</w:t>
      </w:r>
      <w:r w:rsidRPr="00842A6D">
        <w:rPr>
          <w:rFonts w:ascii="Times New Roman" w:hAnsi="Times New Roman" w:cs="Times New Roman"/>
          <w:sz w:val="28"/>
          <w:szCs w:val="28"/>
        </w:rPr>
        <w:t xml:space="preserve"> black white the pots turned to red. This is </w:t>
      </w:r>
      <w:r w:rsidR="00DF7CCD" w:rsidRPr="00842A6D">
        <w:rPr>
          <w:rFonts w:ascii="Times New Roman" w:hAnsi="Times New Roman" w:cs="Times New Roman"/>
          <w:sz w:val="28"/>
          <w:szCs w:val="28"/>
        </w:rPr>
        <w:t>because</w:t>
      </w:r>
      <w:r w:rsidRPr="00842A6D">
        <w:rPr>
          <w:rFonts w:ascii="Times New Roman" w:hAnsi="Times New Roman" w:cs="Times New Roman"/>
          <w:sz w:val="28"/>
          <w:szCs w:val="28"/>
        </w:rPr>
        <w:t xml:space="preserve"> clay is given air and once black slip is heated to </w:t>
      </w:r>
      <w:r w:rsidRPr="00842A6D">
        <w:rPr>
          <w:rFonts w:ascii="Times New Roman" w:hAnsi="Times New Roman" w:cs="Times New Roman"/>
          <w:b/>
          <w:sz w:val="28"/>
          <w:szCs w:val="28"/>
        </w:rPr>
        <w:t>950</w:t>
      </w:r>
      <w:r w:rsidRPr="00842A6D">
        <w:rPr>
          <w:rFonts w:ascii="Times New Roman" w:hAnsi="Times New Roman" w:cs="Times New Roman"/>
          <w:b/>
          <w:sz w:val="28"/>
          <w:szCs w:val="28"/>
          <w:vertAlign w:val="superscript"/>
        </w:rPr>
        <w:t>o</w:t>
      </w:r>
      <w:r w:rsidRPr="00842A6D">
        <w:rPr>
          <w:rFonts w:ascii="Times New Roman" w:hAnsi="Times New Roman" w:cs="Times New Roman"/>
          <w:b/>
          <w:sz w:val="28"/>
          <w:szCs w:val="28"/>
        </w:rPr>
        <w:t>c</w:t>
      </w:r>
      <w:r w:rsidRPr="00842A6D">
        <w:rPr>
          <w:rFonts w:ascii="Times New Roman" w:hAnsi="Times New Roman" w:cs="Times New Roman"/>
          <w:sz w:val="28"/>
          <w:szCs w:val="28"/>
        </w:rPr>
        <w:t>. it no longer allows air in, leaving the slipped areas black.</w:t>
      </w:r>
    </w:p>
    <w:p w:rsidR="00517F02" w:rsidRPr="00842A6D" w:rsidRDefault="00517F02" w:rsidP="00226415">
      <w:pPr>
        <w:pStyle w:val="NoSpacing"/>
        <w:spacing w:line="276" w:lineRule="auto"/>
        <w:jc w:val="both"/>
        <w:rPr>
          <w:rFonts w:ascii="Times New Roman" w:hAnsi="Times New Roman" w:cs="Times New Roman"/>
          <w:sz w:val="28"/>
          <w:szCs w:val="28"/>
        </w:rPr>
      </w:pPr>
    </w:p>
    <w:p w:rsidR="00517F02" w:rsidRPr="00842A6D" w:rsidRDefault="00517F02"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35.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black figure techniques.</w:t>
      </w:r>
    </w:p>
    <w:p w:rsidR="00517F02"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figures were painted in </w:t>
      </w:r>
      <w:r w:rsidR="00DF7CCD" w:rsidRPr="00842A6D">
        <w:rPr>
          <w:rFonts w:ascii="Times New Roman" w:hAnsi="Times New Roman" w:cs="Times New Roman"/>
          <w:sz w:val="28"/>
          <w:szCs w:val="28"/>
        </w:rPr>
        <w:t>dark slip</w:t>
      </w:r>
      <w:r w:rsidRPr="00842A6D">
        <w:rPr>
          <w:rFonts w:ascii="Times New Roman" w:hAnsi="Times New Roman" w:cs="Times New Roman"/>
          <w:sz w:val="28"/>
          <w:szCs w:val="28"/>
        </w:rPr>
        <w:t xml:space="preserve"> with incision</w:t>
      </w:r>
    </w:p>
    <w:p w:rsidR="00490B68"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Had incisions of silhouetted figures with details.</w:t>
      </w:r>
    </w:p>
    <w:p w:rsidR="00490B68"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Mythological themes were painted</w:t>
      </w:r>
    </w:p>
    <w:p w:rsidR="00490B68"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Funeral scenes, sea battles, dances, geometric shapes were painted.</w:t>
      </w:r>
    </w:p>
    <w:p w:rsidR="00490B68"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People were painted.</w:t>
      </w:r>
    </w:p>
    <w:p w:rsidR="00490B68"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People were painted in silhouettes not outlines.</w:t>
      </w:r>
    </w:p>
    <w:p w:rsidR="00490B68" w:rsidRPr="00842A6D" w:rsidRDefault="00490B68" w:rsidP="00226415">
      <w:pPr>
        <w:pStyle w:val="NoSpacing"/>
        <w:numPr>
          <w:ilvl w:val="0"/>
          <w:numId w:val="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Figures were more naturalistic.</w:t>
      </w:r>
    </w:p>
    <w:p w:rsidR="00490B68" w:rsidRPr="00842A6D" w:rsidRDefault="00490B68" w:rsidP="00226415">
      <w:pPr>
        <w:pStyle w:val="NoSpacing"/>
        <w:spacing w:line="276" w:lineRule="auto"/>
        <w:jc w:val="both"/>
        <w:rPr>
          <w:rFonts w:ascii="Times New Roman" w:hAnsi="Times New Roman" w:cs="Times New Roman"/>
          <w:sz w:val="28"/>
          <w:szCs w:val="28"/>
        </w:rPr>
      </w:pPr>
    </w:p>
    <w:p w:rsidR="00490B68" w:rsidRPr="00842A6D" w:rsidRDefault="00490B68"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36.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w:t>
      </w:r>
      <w:r w:rsidR="00DF7CCD" w:rsidRPr="00842A6D">
        <w:rPr>
          <w:rFonts w:ascii="Times New Roman" w:hAnsi="Times New Roman" w:cs="Times New Roman"/>
          <w:b/>
          <w:sz w:val="28"/>
          <w:szCs w:val="28"/>
        </w:rPr>
        <w:t>characteristics</w:t>
      </w:r>
      <w:r w:rsidRPr="00842A6D">
        <w:rPr>
          <w:rFonts w:ascii="Times New Roman" w:hAnsi="Times New Roman" w:cs="Times New Roman"/>
          <w:b/>
          <w:sz w:val="28"/>
          <w:szCs w:val="28"/>
        </w:rPr>
        <w:t xml:space="preserve"> of red figure painting technique.</w:t>
      </w:r>
    </w:p>
    <w:p w:rsidR="00490B68" w:rsidRPr="00842A6D" w:rsidRDefault="004656A4" w:rsidP="00226415">
      <w:pPr>
        <w:pStyle w:val="NoSpacing"/>
        <w:numPr>
          <w:ilvl w:val="0"/>
          <w:numId w:val="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Black glaze is used to create figures and paint the background.</w:t>
      </w:r>
    </w:p>
    <w:p w:rsidR="004656A4" w:rsidRPr="00842A6D" w:rsidRDefault="004656A4" w:rsidP="00226415">
      <w:pPr>
        <w:pStyle w:val="NoSpacing"/>
        <w:numPr>
          <w:ilvl w:val="0"/>
          <w:numId w:val="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Red clay is reserved for </w:t>
      </w:r>
      <w:r w:rsidR="00DF7CCD" w:rsidRPr="00842A6D">
        <w:rPr>
          <w:rFonts w:ascii="Times New Roman" w:hAnsi="Times New Roman" w:cs="Times New Roman"/>
          <w:sz w:val="28"/>
          <w:szCs w:val="28"/>
        </w:rPr>
        <w:t>the</w:t>
      </w:r>
      <w:r w:rsidRPr="00842A6D">
        <w:rPr>
          <w:rFonts w:ascii="Times New Roman" w:hAnsi="Times New Roman" w:cs="Times New Roman"/>
          <w:sz w:val="28"/>
          <w:szCs w:val="28"/>
        </w:rPr>
        <w:t xml:space="preserve"> figure themselves.\details are drawn with a soft brush.</w:t>
      </w:r>
    </w:p>
    <w:p w:rsidR="004656A4" w:rsidRPr="00842A6D" w:rsidRDefault="004656A4" w:rsidP="00226415">
      <w:pPr>
        <w:pStyle w:val="NoSpacing"/>
        <w:numPr>
          <w:ilvl w:val="0"/>
          <w:numId w:val="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were chromatic ranges.</w:t>
      </w:r>
    </w:p>
    <w:p w:rsidR="004656A4" w:rsidRPr="00842A6D" w:rsidRDefault="004656A4" w:rsidP="00226415">
      <w:pPr>
        <w:pStyle w:val="NoSpacing"/>
        <w:numPr>
          <w:ilvl w:val="0"/>
          <w:numId w:val="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Expression of face and gesture </w:t>
      </w:r>
      <w:r w:rsidR="00DF7CCD" w:rsidRPr="00842A6D">
        <w:rPr>
          <w:rFonts w:ascii="Times New Roman" w:hAnsi="Times New Roman" w:cs="Times New Roman"/>
          <w:sz w:val="28"/>
          <w:szCs w:val="28"/>
        </w:rPr>
        <w:t>grew</w:t>
      </w:r>
      <w:r w:rsidRPr="00842A6D">
        <w:rPr>
          <w:rFonts w:ascii="Times New Roman" w:hAnsi="Times New Roman" w:cs="Times New Roman"/>
          <w:sz w:val="28"/>
          <w:szCs w:val="28"/>
        </w:rPr>
        <w:t xml:space="preserve"> subtler</w:t>
      </w:r>
    </w:p>
    <w:p w:rsidR="004656A4" w:rsidRPr="00842A6D" w:rsidRDefault="004656A4" w:rsidP="00226415">
      <w:pPr>
        <w:pStyle w:val="NoSpacing"/>
        <w:numPr>
          <w:ilvl w:val="0"/>
          <w:numId w:val="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New views of body and limbs were mastered.</w:t>
      </w:r>
    </w:p>
    <w:p w:rsidR="004656A4" w:rsidRPr="00842A6D" w:rsidRDefault="004656A4" w:rsidP="00226415">
      <w:pPr>
        <w:pStyle w:val="NoSpacing"/>
        <w:numPr>
          <w:ilvl w:val="0"/>
          <w:numId w:val="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skin </w:t>
      </w:r>
      <w:r w:rsidR="00DF7CCD" w:rsidRPr="00842A6D">
        <w:rPr>
          <w:rFonts w:ascii="Times New Roman" w:hAnsi="Times New Roman" w:cs="Times New Roman"/>
          <w:sz w:val="28"/>
          <w:szCs w:val="28"/>
        </w:rPr>
        <w:t>color</w:t>
      </w:r>
      <w:r w:rsidRPr="00842A6D">
        <w:rPr>
          <w:rFonts w:ascii="Times New Roman" w:hAnsi="Times New Roman" w:cs="Times New Roman"/>
          <w:sz w:val="28"/>
          <w:szCs w:val="28"/>
        </w:rPr>
        <w:t xml:space="preserve"> of </w:t>
      </w:r>
      <w:r w:rsidR="00DF7CCD" w:rsidRPr="00842A6D">
        <w:rPr>
          <w:rFonts w:ascii="Times New Roman" w:hAnsi="Times New Roman" w:cs="Times New Roman"/>
          <w:sz w:val="28"/>
          <w:szCs w:val="28"/>
        </w:rPr>
        <w:t>Caucasian</w:t>
      </w:r>
      <w:r w:rsidRPr="00842A6D">
        <w:rPr>
          <w:rFonts w:ascii="Times New Roman" w:hAnsi="Times New Roman" w:cs="Times New Roman"/>
          <w:sz w:val="28"/>
          <w:szCs w:val="28"/>
        </w:rPr>
        <w:t xml:space="preserve"> Greeks is now depicted in a natural fresh tone.</w:t>
      </w:r>
    </w:p>
    <w:p w:rsidR="004656A4" w:rsidRPr="00842A6D" w:rsidRDefault="004656A4" w:rsidP="00226415">
      <w:pPr>
        <w:pStyle w:val="NoSpacing"/>
        <w:spacing w:line="276" w:lineRule="auto"/>
        <w:jc w:val="both"/>
        <w:rPr>
          <w:rFonts w:ascii="Times New Roman" w:hAnsi="Times New Roman" w:cs="Times New Roman"/>
          <w:sz w:val="28"/>
          <w:szCs w:val="28"/>
        </w:rPr>
      </w:pPr>
    </w:p>
    <w:p w:rsidR="004656A4" w:rsidRPr="00842A6D" w:rsidRDefault="004656A4"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37.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characteristics of vases in geometric period?</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Decorated with triangles, zigzags shapes</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Human figure established but highly stylized</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Decoration covered the entire surface of the vase</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No depth of space</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Appearance of monumental funeral vases</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Mythological, erotic and poetic themes came to scene.</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Narrative scenes of everyday life were used </w:t>
      </w:r>
      <w:r w:rsidR="00DF7CCD" w:rsidRPr="00842A6D">
        <w:rPr>
          <w:rFonts w:ascii="Times New Roman" w:hAnsi="Times New Roman" w:cs="Times New Roman"/>
          <w:sz w:val="28"/>
          <w:szCs w:val="28"/>
        </w:rPr>
        <w:t>e.g.</w:t>
      </w:r>
      <w:r w:rsidRPr="00842A6D">
        <w:rPr>
          <w:rFonts w:ascii="Times New Roman" w:hAnsi="Times New Roman" w:cs="Times New Roman"/>
          <w:sz w:val="28"/>
          <w:szCs w:val="28"/>
        </w:rPr>
        <w:t xml:space="preserve"> hunting and dances at religious ceremonies.</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Animals such as horses and water birds were painted</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height of vessels increased</w:t>
      </w:r>
    </w:p>
    <w:p w:rsidR="004656A4" w:rsidRPr="00842A6D" w:rsidRDefault="004656A4" w:rsidP="00226415">
      <w:pPr>
        <w:pStyle w:val="NoSpacing"/>
        <w:numPr>
          <w:ilvl w:val="0"/>
          <w:numId w:val="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Figures are represented as silhouettes in a dark glossy </w:t>
      </w:r>
      <w:r w:rsidR="00DF7CCD" w:rsidRPr="00842A6D">
        <w:rPr>
          <w:rFonts w:ascii="Times New Roman" w:hAnsi="Times New Roman" w:cs="Times New Roman"/>
          <w:sz w:val="28"/>
          <w:szCs w:val="28"/>
        </w:rPr>
        <w:t>color</w:t>
      </w:r>
      <w:r w:rsidRPr="00842A6D">
        <w:rPr>
          <w:rFonts w:ascii="Times New Roman" w:hAnsi="Times New Roman" w:cs="Times New Roman"/>
          <w:sz w:val="28"/>
          <w:szCs w:val="28"/>
        </w:rPr>
        <w:t>. (</w:t>
      </w:r>
      <w:r w:rsidRPr="00842A6D">
        <w:rPr>
          <w:rFonts w:ascii="Times New Roman" w:hAnsi="Times New Roman" w:cs="Times New Roman"/>
          <w:b/>
          <w:sz w:val="28"/>
          <w:szCs w:val="28"/>
        </w:rPr>
        <w:t>dipylon vase)</w:t>
      </w:r>
    </w:p>
    <w:p w:rsidR="004656A4" w:rsidRPr="00842A6D" w:rsidRDefault="004656A4" w:rsidP="00226415">
      <w:pPr>
        <w:pStyle w:val="NoSpacing"/>
        <w:spacing w:line="276" w:lineRule="auto"/>
        <w:jc w:val="both"/>
        <w:rPr>
          <w:rFonts w:ascii="Times New Roman" w:hAnsi="Times New Roman" w:cs="Times New Roman"/>
          <w:b/>
          <w:sz w:val="28"/>
          <w:szCs w:val="28"/>
        </w:rPr>
      </w:pPr>
    </w:p>
    <w:p w:rsidR="004656A4" w:rsidRPr="00842A6D" w:rsidRDefault="004656A4"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38.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vases in the Archaic period (Bilingual Amphora)</w:t>
      </w:r>
    </w:p>
    <w:p w:rsidR="004656A4" w:rsidRPr="00842A6D" w:rsidRDefault="004656A4" w:rsidP="00226415">
      <w:pPr>
        <w:pStyle w:val="NoSpacing"/>
        <w:numPr>
          <w:ilvl w:val="0"/>
          <w:numId w:val="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Black figure was established</w:t>
      </w:r>
    </w:p>
    <w:p w:rsidR="004656A4" w:rsidRPr="00842A6D" w:rsidRDefault="004656A4" w:rsidP="00226415">
      <w:pPr>
        <w:pStyle w:val="NoSpacing"/>
        <w:numPr>
          <w:ilvl w:val="0"/>
          <w:numId w:val="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Depiction of heroes and gods from mythology</w:t>
      </w:r>
    </w:p>
    <w:p w:rsidR="004656A4" w:rsidRPr="00842A6D" w:rsidRDefault="004656A4" w:rsidP="00226415">
      <w:pPr>
        <w:pStyle w:val="NoSpacing"/>
        <w:numPr>
          <w:ilvl w:val="0"/>
          <w:numId w:val="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Human figures engaged in common activities</w:t>
      </w:r>
    </w:p>
    <w:p w:rsidR="004656A4" w:rsidRPr="00842A6D" w:rsidRDefault="004656A4" w:rsidP="00226415">
      <w:pPr>
        <w:pStyle w:val="NoSpacing"/>
        <w:numPr>
          <w:ilvl w:val="0"/>
          <w:numId w:val="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Use of bands to separate themes</w:t>
      </w:r>
    </w:p>
    <w:p w:rsidR="004656A4" w:rsidRPr="00842A6D" w:rsidRDefault="004656A4" w:rsidP="00226415">
      <w:pPr>
        <w:pStyle w:val="NoSpacing"/>
        <w:numPr>
          <w:ilvl w:val="0"/>
          <w:numId w:val="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Figures depicted in a profile with frontal eyes and torso.</w:t>
      </w:r>
    </w:p>
    <w:p w:rsidR="004656A4" w:rsidRPr="00842A6D" w:rsidRDefault="004656A4" w:rsidP="00226415">
      <w:pPr>
        <w:pStyle w:val="NoSpacing"/>
        <w:spacing w:line="276" w:lineRule="auto"/>
        <w:jc w:val="both"/>
        <w:rPr>
          <w:rFonts w:ascii="Times New Roman" w:hAnsi="Times New Roman" w:cs="Times New Roman"/>
          <w:sz w:val="28"/>
          <w:szCs w:val="28"/>
        </w:rPr>
      </w:pPr>
    </w:p>
    <w:p w:rsidR="004656A4" w:rsidRPr="00842A6D" w:rsidRDefault="004656A4"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39.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does the word </w:t>
      </w:r>
      <w:r w:rsidRPr="00842A6D">
        <w:rPr>
          <w:rFonts w:ascii="Times New Roman" w:hAnsi="Times New Roman" w:cs="Times New Roman"/>
          <w:b/>
          <w:i/>
          <w:sz w:val="28"/>
          <w:szCs w:val="28"/>
        </w:rPr>
        <w:t xml:space="preserve">Bilingual </w:t>
      </w:r>
      <w:r w:rsidRPr="00842A6D">
        <w:rPr>
          <w:rFonts w:ascii="Times New Roman" w:hAnsi="Times New Roman" w:cs="Times New Roman"/>
          <w:b/>
          <w:sz w:val="28"/>
          <w:szCs w:val="28"/>
        </w:rPr>
        <w:t>mean in Greek Vases?</w:t>
      </w:r>
    </w:p>
    <w:p w:rsidR="004656A4" w:rsidRPr="00842A6D" w:rsidRDefault="004656A4" w:rsidP="00226415">
      <w:pPr>
        <w:pStyle w:val="NoSpacing"/>
        <w:numPr>
          <w:ilvl w:val="0"/>
          <w:numId w:val="42"/>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Bilingual </w:t>
      </w:r>
      <w:r w:rsidRPr="00842A6D">
        <w:rPr>
          <w:rFonts w:ascii="Times New Roman" w:hAnsi="Times New Roman" w:cs="Times New Roman"/>
          <w:sz w:val="28"/>
          <w:szCs w:val="28"/>
        </w:rPr>
        <w:t>means a combination of red and black figure technique on one vase for example the Bilingual Amphora in Archaic era.</w:t>
      </w:r>
    </w:p>
    <w:p w:rsidR="004656A4" w:rsidRPr="00842A6D" w:rsidRDefault="004656A4" w:rsidP="00226415">
      <w:pPr>
        <w:pStyle w:val="NoSpacing"/>
        <w:spacing w:line="276" w:lineRule="auto"/>
        <w:jc w:val="both"/>
        <w:rPr>
          <w:rFonts w:ascii="Times New Roman" w:hAnsi="Times New Roman" w:cs="Times New Roman"/>
          <w:b/>
          <w:sz w:val="28"/>
          <w:szCs w:val="28"/>
        </w:rPr>
      </w:pPr>
    </w:p>
    <w:p w:rsidR="004656A4" w:rsidRPr="00842A6D" w:rsidRDefault="004656A4"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40.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examples of Archaic period Bilingual.</w:t>
      </w:r>
    </w:p>
    <w:p w:rsidR="004656A4" w:rsidRPr="00842A6D" w:rsidRDefault="004656A4" w:rsidP="00226415">
      <w:pPr>
        <w:pStyle w:val="NoSpacing"/>
        <w:numPr>
          <w:ilvl w:val="0"/>
          <w:numId w:val="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Heracles wrestling Antaios’ Euphoronios (Kylix krater)</w:t>
      </w:r>
    </w:p>
    <w:p w:rsidR="004656A4" w:rsidRPr="00842A6D" w:rsidRDefault="004656A4" w:rsidP="00226415">
      <w:pPr>
        <w:pStyle w:val="NoSpacing"/>
        <w:numPr>
          <w:ilvl w:val="0"/>
          <w:numId w:val="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The bilingual Amphora </w:t>
      </w:r>
      <w:r w:rsidR="00DF7CCD" w:rsidRPr="00842A6D">
        <w:rPr>
          <w:rFonts w:ascii="Times New Roman" w:hAnsi="Times New Roman" w:cs="Times New Roman"/>
          <w:sz w:val="28"/>
          <w:szCs w:val="28"/>
        </w:rPr>
        <w:t>vase</w:t>
      </w:r>
      <w:r w:rsidRPr="00842A6D">
        <w:rPr>
          <w:rFonts w:ascii="Times New Roman" w:hAnsi="Times New Roman" w:cs="Times New Roman"/>
          <w:sz w:val="28"/>
          <w:szCs w:val="28"/>
        </w:rPr>
        <w:t xml:space="preserve"> (Ajax &amp; Achilles)</w:t>
      </w:r>
    </w:p>
    <w:p w:rsidR="004656A4" w:rsidRPr="00842A6D" w:rsidRDefault="004656A4" w:rsidP="00226415">
      <w:pPr>
        <w:pStyle w:val="NoSpacing"/>
        <w:numPr>
          <w:ilvl w:val="0"/>
          <w:numId w:val="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Amphora with (three revealers by Euthymides)</w:t>
      </w:r>
    </w:p>
    <w:p w:rsidR="004656A4" w:rsidRPr="00842A6D" w:rsidRDefault="004656A4" w:rsidP="00226415">
      <w:pPr>
        <w:pStyle w:val="NoSpacing"/>
        <w:numPr>
          <w:ilvl w:val="0"/>
          <w:numId w:val="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Kylix with Onesimos girl (female nude)</w:t>
      </w:r>
    </w:p>
    <w:p w:rsidR="004656A4" w:rsidRPr="00842A6D" w:rsidRDefault="004656A4" w:rsidP="00226415">
      <w:pPr>
        <w:pStyle w:val="NoSpacing"/>
        <w:spacing w:line="276" w:lineRule="auto"/>
        <w:jc w:val="both"/>
        <w:rPr>
          <w:rFonts w:ascii="Times New Roman" w:hAnsi="Times New Roman" w:cs="Times New Roman"/>
          <w:sz w:val="28"/>
          <w:szCs w:val="28"/>
        </w:rPr>
      </w:pPr>
    </w:p>
    <w:p w:rsidR="006139F5" w:rsidRPr="00842A6D" w:rsidRDefault="006139F5" w:rsidP="00226415">
      <w:pPr>
        <w:pStyle w:val="NoSpacing"/>
        <w:spacing w:line="276" w:lineRule="auto"/>
        <w:jc w:val="both"/>
        <w:rPr>
          <w:rFonts w:ascii="Times New Roman" w:hAnsi="Times New Roman" w:cs="Times New Roman"/>
          <w:sz w:val="28"/>
          <w:szCs w:val="28"/>
        </w:rPr>
      </w:pPr>
    </w:p>
    <w:p w:rsidR="006139F5" w:rsidRPr="00842A6D" w:rsidRDefault="006139F5"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PAINTING</w:t>
      </w:r>
    </w:p>
    <w:p w:rsidR="006139F5" w:rsidRPr="00842A6D" w:rsidRDefault="006139F5" w:rsidP="00226415">
      <w:pPr>
        <w:pStyle w:val="NoSpacing"/>
        <w:spacing w:line="276" w:lineRule="auto"/>
        <w:jc w:val="both"/>
        <w:rPr>
          <w:rFonts w:ascii="Times New Roman" w:hAnsi="Times New Roman" w:cs="Times New Roman"/>
          <w:b/>
          <w:sz w:val="28"/>
          <w:szCs w:val="28"/>
        </w:rPr>
      </w:pPr>
    </w:p>
    <w:p w:rsidR="006139F5" w:rsidRPr="00842A6D" w:rsidRDefault="006139F5"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41. Describe the forms of painting made by Greeks in their art.</w:t>
      </w:r>
    </w:p>
    <w:p w:rsidR="006139F5" w:rsidRPr="00842A6D" w:rsidRDefault="006139F5" w:rsidP="00226415">
      <w:pPr>
        <w:pStyle w:val="NoSpacing"/>
        <w:numPr>
          <w:ilvl w:val="0"/>
          <w:numId w:val="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Painting was one of the forms of art for ancient Greeks. Most of these painting are lost like pottery but the most serving form was on vases surfaces.</w:t>
      </w:r>
    </w:p>
    <w:p w:rsidR="006139F5" w:rsidRPr="00842A6D" w:rsidRDefault="006139F5" w:rsidP="00226415">
      <w:pPr>
        <w:pStyle w:val="NoSpacing"/>
        <w:numPr>
          <w:ilvl w:val="0"/>
          <w:numId w:val="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Painting was not confirmed on only </w:t>
      </w:r>
      <w:r w:rsidR="00DF7CCD" w:rsidRPr="00842A6D">
        <w:rPr>
          <w:rFonts w:ascii="Times New Roman" w:hAnsi="Times New Roman" w:cs="Times New Roman"/>
          <w:sz w:val="28"/>
          <w:szCs w:val="28"/>
        </w:rPr>
        <w:t>vases (</w:t>
      </w:r>
      <w:r w:rsidRPr="00842A6D">
        <w:rPr>
          <w:rFonts w:ascii="Times New Roman" w:hAnsi="Times New Roman" w:cs="Times New Roman"/>
          <w:sz w:val="28"/>
          <w:szCs w:val="28"/>
        </w:rPr>
        <w:t xml:space="preserve">red and black techniques) it also </w:t>
      </w:r>
      <w:r w:rsidR="000F616E" w:rsidRPr="00842A6D">
        <w:rPr>
          <w:rFonts w:ascii="Times New Roman" w:hAnsi="Times New Roman" w:cs="Times New Roman"/>
          <w:sz w:val="28"/>
          <w:szCs w:val="28"/>
        </w:rPr>
        <w:t>included mosaics, mural and panel paintings. Murals are large wall painting in tempera and frescoes and mosaics were made with stones and pebbles plus some glasses on floors and ceilings.</w:t>
      </w:r>
    </w:p>
    <w:p w:rsidR="000F616E" w:rsidRPr="00842A6D" w:rsidRDefault="000F616E" w:rsidP="00226415">
      <w:pPr>
        <w:pStyle w:val="NoSpacing"/>
        <w:spacing w:line="276" w:lineRule="auto"/>
        <w:ind w:left="720"/>
        <w:jc w:val="both"/>
        <w:rPr>
          <w:rFonts w:ascii="Times New Roman" w:hAnsi="Times New Roman" w:cs="Times New Roman"/>
          <w:b/>
          <w:sz w:val="28"/>
          <w:szCs w:val="28"/>
        </w:rPr>
      </w:pPr>
    </w:p>
    <w:p w:rsidR="000F616E" w:rsidRPr="00842A6D" w:rsidRDefault="000F616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42.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was the subject matter of Greek Paintings?</w:t>
      </w:r>
    </w:p>
    <w:p w:rsidR="000F616E" w:rsidRPr="00842A6D" w:rsidRDefault="000F616E" w:rsidP="00226415">
      <w:pPr>
        <w:pStyle w:val="NoSpacing"/>
        <w:numPr>
          <w:ilvl w:val="0"/>
          <w:numId w:val="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Subject matter rotated around their traditions and culture.</w:t>
      </w:r>
    </w:p>
    <w:p w:rsidR="000F616E" w:rsidRPr="00842A6D" w:rsidRDefault="000F616E" w:rsidP="00226415">
      <w:pPr>
        <w:pStyle w:val="NoSpacing"/>
        <w:numPr>
          <w:ilvl w:val="0"/>
          <w:numId w:val="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involved mythological scenes.</w:t>
      </w:r>
    </w:p>
    <w:p w:rsidR="000F616E" w:rsidRPr="00842A6D" w:rsidRDefault="000F616E" w:rsidP="00226415">
      <w:pPr>
        <w:pStyle w:val="NoSpacing"/>
        <w:numPr>
          <w:ilvl w:val="0"/>
          <w:numId w:val="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Other paintings rotated around their legends.</w:t>
      </w:r>
    </w:p>
    <w:p w:rsidR="000F616E" w:rsidRPr="00842A6D" w:rsidRDefault="000F616E" w:rsidP="00226415">
      <w:pPr>
        <w:pStyle w:val="NoSpacing"/>
        <w:numPr>
          <w:ilvl w:val="0"/>
          <w:numId w:val="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Others depicted their heroes and gods.</w:t>
      </w:r>
    </w:p>
    <w:p w:rsidR="000F616E" w:rsidRPr="00842A6D" w:rsidRDefault="000F616E" w:rsidP="00226415">
      <w:pPr>
        <w:pStyle w:val="NoSpacing"/>
        <w:numPr>
          <w:ilvl w:val="0"/>
          <w:numId w:val="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Some paintings depicted everyday life </w:t>
      </w:r>
      <w:r w:rsidR="00DF7CCD" w:rsidRPr="00842A6D">
        <w:rPr>
          <w:rFonts w:ascii="Times New Roman" w:hAnsi="Times New Roman" w:cs="Times New Roman"/>
          <w:sz w:val="28"/>
          <w:szCs w:val="28"/>
        </w:rPr>
        <w:t>e.g.</w:t>
      </w:r>
      <w:r w:rsidRPr="00842A6D">
        <w:rPr>
          <w:rFonts w:ascii="Times New Roman" w:hAnsi="Times New Roman" w:cs="Times New Roman"/>
          <w:sz w:val="28"/>
          <w:szCs w:val="28"/>
        </w:rPr>
        <w:t xml:space="preserve"> hunting</w:t>
      </w:r>
    </w:p>
    <w:p w:rsidR="000F616E" w:rsidRPr="00842A6D" w:rsidRDefault="000F616E" w:rsidP="00226415">
      <w:pPr>
        <w:pStyle w:val="NoSpacing"/>
        <w:numPr>
          <w:ilvl w:val="0"/>
          <w:numId w:val="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Human beings and animals existed and show considerable anatomical improvement from simply geometric.</w:t>
      </w:r>
    </w:p>
    <w:p w:rsidR="000F616E" w:rsidRPr="00842A6D" w:rsidRDefault="000F616E" w:rsidP="00226415">
      <w:pPr>
        <w:pStyle w:val="NoSpacing"/>
        <w:spacing w:line="276" w:lineRule="auto"/>
        <w:jc w:val="both"/>
        <w:rPr>
          <w:rFonts w:ascii="Times New Roman" w:hAnsi="Times New Roman" w:cs="Times New Roman"/>
          <w:sz w:val="28"/>
          <w:szCs w:val="28"/>
        </w:rPr>
      </w:pPr>
    </w:p>
    <w:p w:rsidR="000F616E" w:rsidRPr="00842A6D" w:rsidRDefault="000F616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43.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techniques of Greek paintings.</w:t>
      </w:r>
    </w:p>
    <w:p w:rsidR="000F616E" w:rsidRPr="00842A6D" w:rsidRDefault="005F0678" w:rsidP="00226415">
      <w:pPr>
        <w:pStyle w:val="NoSpacing"/>
        <w:numPr>
          <w:ilvl w:val="0"/>
          <w:numId w:val="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Black – figure, red – figure and white ground.</w:t>
      </w:r>
    </w:p>
    <w:p w:rsidR="005F0678" w:rsidRPr="00842A6D" w:rsidRDefault="005F0678" w:rsidP="00226415">
      <w:pPr>
        <w:pStyle w:val="NoSpacing"/>
        <w:numPr>
          <w:ilvl w:val="0"/>
          <w:numId w:val="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Encaustic (use of hot wax and paint)</w:t>
      </w:r>
    </w:p>
    <w:p w:rsidR="005F0678" w:rsidRPr="00842A6D" w:rsidRDefault="005F0678" w:rsidP="00226415">
      <w:pPr>
        <w:pStyle w:val="NoSpacing"/>
        <w:numPr>
          <w:ilvl w:val="0"/>
          <w:numId w:val="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Tempera (paint mixed with egg and honey)</w:t>
      </w:r>
    </w:p>
    <w:p w:rsidR="005F0678" w:rsidRPr="00842A6D" w:rsidRDefault="005F0678" w:rsidP="00226415">
      <w:pPr>
        <w:pStyle w:val="NoSpacing"/>
        <w:numPr>
          <w:ilvl w:val="0"/>
          <w:numId w:val="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Mosaics (fitting small shells, rocks, tiles and glass into cement)</w:t>
      </w:r>
    </w:p>
    <w:p w:rsidR="005F0678" w:rsidRPr="00842A6D" w:rsidRDefault="005F0678" w:rsidP="00226415">
      <w:pPr>
        <w:pStyle w:val="NoSpacing"/>
        <w:numPr>
          <w:ilvl w:val="0"/>
          <w:numId w:val="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Fresco painting (wet plaster)</w:t>
      </w:r>
    </w:p>
    <w:p w:rsidR="005F0678" w:rsidRPr="00842A6D" w:rsidRDefault="005F0678" w:rsidP="00226415">
      <w:pPr>
        <w:pStyle w:val="NoSpacing"/>
        <w:spacing w:line="276" w:lineRule="auto"/>
        <w:jc w:val="both"/>
        <w:rPr>
          <w:rFonts w:ascii="Times New Roman" w:hAnsi="Times New Roman" w:cs="Times New Roman"/>
          <w:sz w:val="28"/>
          <w:szCs w:val="28"/>
        </w:rPr>
      </w:pPr>
    </w:p>
    <w:p w:rsidR="005F0678" w:rsidRPr="00842A6D" w:rsidRDefault="005F0678"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44.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surfaces did the Greek paint on?</w:t>
      </w:r>
    </w:p>
    <w:p w:rsidR="005F0678" w:rsidRPr="00842A6D" w:rsidRDefault="005E59CB" w:rsidP="00226415">
      <w:pPr>
        <w:pStyle w:val="NoSpacing"/>
        <w:numPr>
          <w:ilvl w:val="0"/>
          <w:numId w:val="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Vase surfaces.</w:t>
      </w:r>
    </w:p>
    <w:p w:rsidR="005E59CB" w:rsidRPr="00842A6D" w:rsidRDefault="005E59CB" w:rsidP="00226415">
      <w:pPr>
        <w:pStyle w:val="NoSpacing"/>
        <w:numPr>
          <w:ilvl w:val="0"/>
          <w:numId w:val="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Walls (tomb diver)</w:t>
      </w:r>
    </w:p>
    <w:p w:rsidR="005E59CB" w:rsidRPr="00842A6D" w:rsidRDefault="005E59CB" w:rsidP="00226415">
      <w:pPr>
        <w:pStyle w:val="NoSpacing"/>
        <w:numPr>
          <w:ilvl w:val="0"/>
          <w:numId w:val="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Statues (pediment sculptures)</w:t>
      </w:r>
    </w:p>
    <w:p w:rsidR="005E59CB" w:rsidRPr="00842A6D" w:rsidRDefault="005E59CB" w:rsidP="00226415">
      <w:pPr>
        <w:pStyle w:val="NoSpacing"/>
        <w:numPr>
          <w:ilvl w:val="0"/>
          <w:numId w:val="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Wooden panels</w:t>
      </w:r>
    </w:p>
    <w:p w:rsidR="005E59CB" w:rsidRPr="00842A6D" w:rsidRDefault="005E59CB" w:rsidP="00226415">
      <w:pPr>
        <w:pStyle w:val="NoSpacing"/>
        <w:numPr>
          <w:ilvl w:val="0"/>
          <w:numId w:val="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Architecture (frieze)</w:t>
      </w:r>
    </w:p>
    <w:p w:rsidR="005E59CB" w:rsidRPr="00842A6D" w:rsidRDefault="005E59CB" w:rsidP="00226415">
      <w:pPr>
        <w:pStyle w:val="NoSpacing"/>
        <w:spacing w:line="276" w:lineRule="auto"/>
        <w:jc w:val="both"/>
        <w:rPr>
          <w:rFonts w:ascii="Times New Roman" w:hAnsi="Times New Roman" w:cs="Times New Roman"/>
          <w:sz w:val="28"/>
          <w:szCs w:val="28"/>
        </w:rPr>
      </w:pPr>
    </w:p>
    <w:p w:rsidR="005E59CB" w:rsidRPr="00842A6D" w:rsidRDefault="005E59CB"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45. </w:t>
      </w:r>
      <w:r w:rsidR="00DF7CCD"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“battle of Issus’ in ancient Greek painting</w:t>
      </w:r>
    </w:p>
    <w:p w:rsidR="005E59CB" w:rsidRPr="00842A6D" w:rsidRDefault="00DF7CCD" w:rsidP="00226415">
      <w:pPr>
        <w:pStyle w:val="NoSpacing"/>
        <w:numPr>
          <w:ilvl w:val="0"/>
          <w:numId w:val="47"/>
        </w:numPr>
        <w:spacing w:line="276" w:lineRule="auto"/>
        <w:jc w:val="both"/>
        <w:rPr>
          <w:rFonts w:ascii="Times New Roman" w:hAnsi="Times New Roman" w:cs="Times New Roman"/>
          <w:sz w:val="28"/>
          <w:szCs w:val="28"/>
        </w:rPr>
      </w:pPr>
      <w:r>
        <w:rPr>
          <w:rFonts w:ascii="Times New Roman" w:hAnsi="Times New Roman" w:cs="Times New Roman"/>
          <w:sz w:val="28"/>
          <w:szCs w:val="28"/>
        </w:rPr>
        <w:t>Battle of</w:t>
      </w:r>
      <w:r w:rsidR="005E59CB" w:rsidRPr="00842A6D">
        <w:rPr>
          <w:rFonts w:ascii="Times New Roman" w:hAnsi="Times New Roman" w:cs="Times New Roman"/>
          <w:sz w:val="28"/>
          <w:szCs w:val="28"/>
        </w:rPr>
        <w:t xml:space="preserve"> Issus also </w:t>
      </w:r>
      <w:r w:rsidRPr="00842A6D">
        <w:rPr>
          <w:rFonts w:ascii="Times New Roman" w:hAnsi="Times New Roman" w:cs="Times New Roman"/>
          <w:sz w:val="28"/>
          <w:szCs w:val="28"/>
        </w:rPr>
        <w:t>known</w:t>
      </w:r>
      <w:r w:rsidR="005E59CB" w:rsidRPr="00842A6D">
        <w:rPr>
          <w:rFonts w:ascii="Times New Roman" w:hAnsi="Times New Roman" w:cs="Times New Roman"/>
          <w:sz w:val="28"/>
          <w:szCs w:val="28"/>
        </w:rPr>
        <w:t xml:space="preserve"> </w:t>
      </w:r>
      <w:r w:rsidRPr="00842A6D">
        <w:rPr>
          <w:rFonts w:ascii="Times New Roman" w:hAnsi="Times New Roman" w:cs="Times New Roman"/>
          <w:sz w:val="28"/>
          <w:szCs w:val="28"/>
        </w:rPr>
        <w:t xml:space="preserve">as </w:t>
      </w:r>
      <w:r w:rsidRPr="00842A6D">
        <w:rPr>
          <w:rFonts w:ascii="Times New Roman" w:hAnsi="Times New Roman" w:cs="Times New Roman"/>
          <w:b/>
          <w:sz w:val="28"/>
          <w:szCs w:val="28"/>
        </w:rPr>
        <w:t>Alexander</w:t>
      </w:r>
      <w:r w:rsidR="005E59CB" w:rsidRPr="00842A6D">
        <w:rPr>
          <w:rFonts w:ascii="Times New Roman" w:hAnsi="Times New Roman" w:cs="Times New Roman"/>
          <w:b/>
          <w:sz w:val="28"/>
          <w:szCs w:val="28"/>
        </w:rPr>
        <w:t xml:space="preserve"> mosaic.</w:t>
      </w:r>
    </w:p>
    <w:p w:rsidR="005E59CB" w:rsidRPr="00842A6D" w:rsidRDefault="005E59CB"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An example of Greek mosaic dating from </w:t>
      </w:r>
      <w:r w:rsidRPr="00842A6D">
        <w:rPr>
          <w:rFonts w:ascii="Times New Roman" w:hAnsi="Times New Roman" w:cs="Times New Roman"/>
          <w:b/>
          <w:sz w:val="28"/>
          <w:szCs w:val="28"/>
        </w:rPr>
        <w:t>100BC</w:t>
      </w:r>
    </w:p>
    <w:p w:rsidR="005E59CB" w:rsidRPr="00842A6D" w:rsidRDefault="005E59CB"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was a work of </w:t>
      </w:r>
      <w:r w:rsidRPr="00842A6D">
        <w:rPr>
          <w:rFonts w:ascii="Times New Roman" w:hAnsi="Times New Roman" w:cs="Times New Roman"/>
          <w:b/>
          <w:sz w:val="28"/>
          <w:szCs w:val="28"/>
        </w:rPr>
        <w:t xml:space="preserve">Philoxenos of </w:t>
      </w:r>
      <w:r w:rsidR="00DF7CCD" w:rsidRPr="00842A6D">
        <w:rPr>
          <w:rFonts w:ascii="Times New Roman" w:hAnsi="Times New Roman" w:cs="Times New Roman"/>
          <w:b/>
          <w:sz w:val="28"/>
          <w:szCs w:val="28"/>
        </w:rPr>
        <w:t>Eretria</w:t>
      </w:r>
    </w:p>
    <w:p w:rsidR="005E59CB" w:rsidRPr="00842A6D" w:rsidRDefault="005E59CB"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is a roman floor mosaic of a house of the faun in </w:t>
      </w:r>
      <w:r w:rsidRPr="00842A6D">
        <w:rPr>
          <w:rFonts w:ascii="Times New Roman" w:hAnsi="Times New Roman" w:cs="Times New Roman"/>
          <w:b/>
          <w:sz w:val="28"/>
          <w:szCs w:val="28"/>
        </w:rPr>
        <w:t xml:space="preserve">Pompeii. </w:t>
      </w:r>
      <w:r w:rsidRPr="00842A6D">
        <w:rPr>
          <w:rFonts w:ascii="Times New Roman" w:hAnsi="Times New Roman" w:cs="Times New Roman"/>
          <w:sz w:val="28"/>
          <w:szCs w:val="28"/>
        </w:rPr>
        <w:t xml:space="preserve">Currently found in </w:t>
      </w:r>
      <w:r w:rsidRPr="00842A6D">
        <w:rPr>
          <w:rFonts w:ascii="Times New Roman" w:hAnsi="Times New Roman" w:cs="Times New Roman"/>
          <w:b/>
          <w:sz w:val="28"/>
          <w:szCs w:val="28"/>
        </w:rPr>
        <w:t xml:space="preserve">Naples </w:t>
      </w:r>
      <w:r w:rsidR="00DF7CCD" w:rsidRPr="00842A6D">
        <w:rPr>
          <w:rFonts w:ascii="Times New Roman" w:hAnsi="Times New Roman" w:cs="Times New Roman"/>
          <w:sz w:val="28"/>
          <w:szCs w:val="28"/>
        </w:rPr>
        <w:t>Archaeological</w:t>
      </w:r>
      <w:r w:rsidRPr="00842A6D">
        <w:rPr>
          <w:rFonts w:ascii="Times New Roman" w:hAnsi="Times New Roman" w:cs="Times New Roman"/>
          <w:sz w:val="28"/>
          <w:szCs w:val="28"/>
        </w:rPr>
        <w:t xml:space="preserve"> museum.</w:t>
      </w:r>
    </w:p>
    <w:p w:rsidR="005E59CB" w:rsidRPr="00842A6D" w:rsidRDefault="005E59CB"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mosaic illustrates a battle in </w:t>
      </w:r>
      <w:r w:rsidR="00DF7CCD" w:rsidRPr="00842A6D">
        <w:rPr>
          <w:rFonts w:ascii="Times New Roman" w:hAnsi="Times New Roman" w:cs="Times New Roman"/>
          <w:sz w:val="28"/>
          <w:szCs w:val="28"/>
        </w:rPr>
        <w:t>which</w:t>
      </w:r>
      <w:r w:rsidRPr="00842A6D">
        <w:rPr>
          <w:rFonts w:ascii="Times New Roman" w:hAnsi="Times New Roman" w:cs="Times New Roman"/>
          <w:sz w:val="28"/>
          <w:szCs w:val="28"/>
        </w:rPr>
        <w:t xml:space="preserve"> Alexander attempted </w:t>
      </w:r>
      <w:r w:rsidR="00DF7CCD" w:rsidRPr="00842A6D">
        <w:rPr>
          <w:rFonts w:ascii="Times New Roman" w:hAnsi="Times New Roman" w:cs="Times New Roman"/>
          <w:sz w:val="28"/>
          <w:szCs w:val="28"/>
        </w:rPr>
        <w:t>to</w:t>
      </w:r>
      <w:r w:rsidRPr="00842A6D">
        <w:rPr>
          <w:rFonts w:ascii="Times New Roman" w:hAnsi="Times New Roman" w:cs="Times New Roman"/>
          <w:sz w:val="28"/>
          <w:szCs w:val="28"/>
        </w:rPr>
        <w:t xml:space="preserve"> capture or kill </w:t>
      </w:r>
      <w:r w:rsidRPr="00842A6D">
        <w:rPr>
          <w:rFonts w:ascii="Times New Roman" w:hAnsi="Times New Roman" w:cs="Times New Roman"/>
          <w:b/>
          <w:sz w:val="28"/>
          <w:szCs w:val="28"/>
        </w:rPr>
        <w:t xml:space="preserve">Darius </w:t>
      </w:r>
      <w:r w:rsidRPr="00842A6D">
        <w:rPr>
          <w:rFonts w:ascii="Times New Roman" w:hAnsi="Times New Roman" w:cs="Times New Roman"/>
          <w:sz w:val="28"/>
          <w:szCs w:val="28"/>
        </w:rPr>
        <w:t>the Persian leader in the battle of Issus.</w:t>
      </w:r>
    </w:p>
    <w:p w:rsidR="005E59CB" w:rsidRPr="00842A6D" w:rsidRDefault="005E59CB"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Alexander is portrayed sweeping into the battle at the left on his horse gazing at Darius.</w:t>
      </w:r>
    </w:p>
    <w:p w:rsidR="005E59CB" w:rsidRPr="00842A6D" w:rsidRDefault="005E59CB"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Darius is shown in a chariot desperately commanding his frightened charioteer to flee the battle</w:t>
      </w:r>
    </w:p>
    <w:p w:rsidR="00D7414A" w:rsidRPr="00842A6D" w:rsidRDefault="00D7414A"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 has a w</w:t>
      </w:r>
      <w:r w:rsidR="00D9509C" w:rsidRPr="00842A6D">
        <w:rPr>
          <w:rFonts w:ascii="Times New Roman" w:hAnsi="Times New Roman" w:cs="Times New Roman"/>
          <w:sz w:val="28"/>
          <w:szCs w:val="28"/>
        </w:rPr>
        <w:t xml:space="preserve">orried expression on his face and his brother </w:t>
      </w:r>
      <w:r w:rsidR="00D9509C" w:rsidRPr="00842A6D">
        <w:rPr>
          <w:rFonts w:ascii="Times New Roman" w:hAnsi="Times New Roman" w:cs="Times New Roman"/>
          <w:b/>
          <w:sz w:val="28"/>
          <w:szCs w:val="28"/>
        </w:rPr>
        <w:t xml:space="preserve">Oxyathies </w:t>
      </w:r>
      <w:r w:rsidR="00D9509C" w:rsidRPr="00842A6D">
        <w:rPr>
          <w:rFonts w:ascii="Times New Roman" w:hAnsi="Times New Roman" w:cs="Times New Roman"/>
          <w:sz w:val="28"/>
          <w:szCs w:val="28"/>
        </w:rPr>
        <w:t xml:space="preserve">is also </w:t>
      </w:r>
      <w:r w:rsidR="00DF7CCD" w:rsidRPr="00842A6D">
        <w:rPr>
          <w:rFonts w:ascii="Times New Roman" w:hAnsi="Times New Roman" w:cs="Times New Roman"/>
          <w:sz w:val="28"/>
          <w:szCs w:val="28"/>
        </w:rPr>
        <w:t>portrayed</w:t>
      </w:r>
      <w:r w:rsidR="00D9509C" w:rsidRPr="00842A6D">
        <w:rPr>
          <w:rFonts w:ascii="Times New Roman" w:hAnsi="Times New Roman" w:cs="Times New Roman"/>
          <w:sz w:val="28"/>
          <w:szCs w:val="28"/>
        </w:rPr>
        <w:t>, sacrifi</w:t>
      </w:r>
      <w:r w:rsidR="00DF7CCD">
        <w:rPr>
          <w:rFonts w:ascii="Times New Roman" w:hAnsi="Times New Roman" w:cs="Times New Roman"/>
          <w:sz w:val="28"/>
          <w:szCs w:val="28"/>
        </w:rPr>
        <w:t>ci</w:t>
      </w:r>
      <w:r w:rsidR="00D9509C" w:rsidRPr="00842A6D">
        <w:rPr>
          <w:rFonts w:ascii="Times New Roman" w:hAnsi="Times New Roman" w:cs="Times New Roman"/>
          <w:sz w:val="28"/>
          <w:szCs w:val="28"/>
        </w:rPr>
        <w:t>ng himself to save the king.</w:t>
      </w:r>
    </w:p>
    <w:p w:rsidR="00D9509C" w:rsidRPr="00842A6D" w:rsidRDefault="00D9509C"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Artistically the composition is great, has a radical perspective with the horse at the centre.</w:t>
      </w:r>
    </w:p>
    <w:p w:rsidR="00D9509C" w:rsidRPr="00842A6D" w:rsidRDefault="00D9509C"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There is use of shading to convey a mass and volume.</w:t>
      </w:r>
    </w:p>
    <w:p w:rsidR="00D9509C" w:rsidRPr="00842A6D" w:rsidRDefault="00D9509C"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Repeated diagonal spears, clashing metal and crowding men and horses show a feeling of battle.</w:t>
      </w:r>
    </w:p>
    <w:p w:rsidR="00D9509C" w:rsidRPr="00842A6D" w:rsidRDefault="00D9509C" w:rsidP="00226415">
      <w:pPr>
        <w:pStyle w:val="NoSpacing"/>
        <w:numPr>
          <w:ilvl w:val="0"/>
          <w:numId w:val="4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Action is </w:t>
      </w:r>
      <w:r w:rsidR="00DF7CCD" w:rsidRPr="00842A6D">
        <w:rPr>
          <w:rFonts w:ascii="Times New Roman" w:hAnsi="Times New Roman" w:cs="Times New Roman"/>
          <w:sz w:val="28"/>
          <w:szCs w:val="28"/>
        </w:rPr>
        <w:t>portrayed</w:t>
      </w:r>
      <w:r w:rsidRPr="00842A6D">
        <w:rPr>
          <w:rFonts w:ascii="Times New Roman" w:hAnsi="Times New Roman" w:cs="Times New Roman"/>
          <w:sz w:val="28"/>
          <w:szCs w:val="28"/>
        </w:rPr>
        <w:t xml:space="preserve"> by dramatic details such as the fallen horse and Persian solider in the foreground.</w:t>
      </w:r>
    </w:p>
    <w:p w:rsidR="00D9509C" w:rsidRPr="00842A6D" w:rsidRDefault="00D9509C" w:rsidP="00226415">
      <w:pPr>
        <w:pStyle w:val="NoSpacing"/>
        <w:spacing w:line="276" w:lineRule="auto"/>
        <w:jc w:val="both"/>
        <w:rPr>
          <w:rFonts w:ascii="Times New Roman" w:hAnsi="Times New Roman" w:cs="Times New Roman"/>
          <w:sz w:val="28"/>
          <w:szCs w:val="28"/>
        </w:rPr>
      </w:pPr>
    </w:p>
    <w:p w:rsidR="00D9509C" w:rsidRPr="00842A6D" w:rsidRDefault="00D9509C"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46. </w:t>
      </w:r>
      <w:r w:rsidR="00DF7CCD" w:rsidRPr="00842A6D">
        <w:rPr>
          <w:rFonts w:ascii="Times New Roman" w:hAnsi="Times New Roman" w:cs="Times New Roman"/>
          <w:b/>
          <w:sz w:val="28"/>
          <w:szCs w:val="28"/>
        </w:rPr>
        <w:t>State</w:t>
      </w:r>
      <w:r w:rsidRPr="00842A6D">
        <w:rPr>
          <w:rFonts w:ascii="Times New Roman" w:hAnsi="Times New Roman" w:cs="Times New Roman"/>
          <w:b/>
          <w:sz w:val="28"/>
          <w:szCs w:val="28"/>
        </w:rPr>
        <w:t xml:space="preserve"> the contribution of the following artists to the art of ancient Greek painting;</w:t>
      </w:r>
    </w:p>
    <w:p w:rsidR="00D9509C" w:rsidRPr="00842A6D" w:rsidRDefault="00D9509C"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 Apollodorus</w:t>
      </w:r>
    </w:p>
    <w:p w:rsidR="00D9509C" w:rsidRPr="00842A6D" w:rsidRDefault="00D9509C"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 Polygnotus</w:t>
      </w:r>
    </w:p>
    <w:p w:rsidR="00D9509C" w:rsidRPr="00842A6D" w:rsidRDefault="00D9509C" w:rsidP="00226415">
      <w:pPr>
        <w:pStyle w:val="NoSpacing"/>
        <w:spacing w:line="276" w:lineRule="auto"/>
        <w:jc w:val="both"/>
        <w:rPr>
          <w:rFonts w:ascii="Times New Roman" w:hAnsi="Times New Roman" w:cs="Times New Roman"/>
          <w:b/>
          <w:sz w:val="28"/>
          <w:szCs w:val="28"/>
        </w:rPr>
      </w:pPr>
    </w:p>
    <w:p w:rsidR="00D9509C" w:rsidRPr="00842A6D" w:rsidRDefault="00DF7CCD"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Apollodorus</w:t>
      </w:r>
    </w:p>
    <w:p w:rsidR="00D9509C" w:rsidRPr="00842A6D" w:rsidRDefault="00D9509C" w:rsidP="00226415">
      <w:pPr>
        <w:pStyle w:val="NoSpacing"/>
        <w:numPr>
          <w:ilvl w:val="0"/>
          <w:numId w:val="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 was an Athenian born painter</w:t>
      </w:r>
    </w:p>
    <w:p w:rsidR="00D9509C" w:rsidRPr="00842A6D" w:rsidRDefault="00D9509C" w:rsidP="00226415">
      <w:pPr>
        <w:pStyle w:val="NoSpacing"/>
        <w:numPr>
          <w:ilvl w:val="0"/>
          <w:numId w:val="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 was known for his discovery of skiagraphia, a shading technique used to show light and shadow</w:t>
      </w:r>
    </w:p>
    <w:p w:rsidR="00D9509C" w:rsidRPr="00842A6D" w:rsidRDefault="00D9509C" w:rsidP="00226415">
      <w:pPr>
        <w:pStyle w:val="NoSpacing"/>
        <w:numPr>
          <w:ilvl w:val="0"/>
          <w:numId w:val="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Pliny called him ‘</w:t>
      </w:r>
      <w:r w:rsidR="000B6675" w:rsidRPr="00842A6D">
        <w:rPr>
          <w:rFonts w:ascii="Times New Roman" w:hAnsi="Times New Roman" w:cs="Times New Roman"/>
          <w:sz w:val="28"/>
          <w:szCs w:val="28"/>
        </w:rPr>
        <w:t>first to give his figures the appearance of reality ‘ (the shadow painter)</w:t>
      </w:r>
    </w:p>
    <w:p w:rsidR="000B6675" w:rsidRPr="00842A6D" w:rsidRDefault="000B6675" w:rsidP="00226415">
      <w:pPr>
        <w:pStyle w:val="NoSpacing"/>
        <w:numPr>
          <w:ilvl w:val="0"/>
          <w:numId w:val="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He painted </w:t>
      </w:r>
      <w:r w:rsidR="00DF7CCD" w:rsidRPr="00842A6D">
        <w:rPr>
          <w:rFonts w:ascii="Times New Roman" w:hAnsi="Times New Roman" w:cs="Times New Roman"/>
          <w:b/>
          <w:sz w:val="28"/>
          <w:szCs w:val="28"/>
        </w:rPr>
        <w:t xml:space="preserve">Odysseus </w:t>
      </w:r>
      <w:r w:rsidR="00DF7CCD" w:rsidRPr="00842A6D">
        <w:rPr>
          <w:rFonts w:ascii="Times New Roman" w:hAnsi="Times New Roman" w:cs="Times New Roman"/>
          <w:sz w:val="28"/>
          <w:szCs w:val="28"/>
        </w:rPr>
        <w:t>or</w:t>
      </w:r>
      <w:r w:rsidRPr="00842A6D">
        <w:rPr>
          <w:rFonts w:ascii="Times New Roman" w:hAnsi="Times New Roman" w:cs="Times New Roman"/>
          <w:sz w:val="28"/>
          <w:szCs w:val="28"/>
        </w:rPr>
        <w:t xml:space="preserve"> A priest at prayer and Ajax struck by </w:t>
      </w:r>
      <w:r w:rsidR="00DF7CCD" w:rsidRPr="00842A6D">
        <w:rPr>
          <w:rFonts w:ascii="Times New Roman" w:hAnsi="Times New Roman" w:cs="Times New Roman"/>
          <w:sz w:val="28"/>
          <w:szCs w:val="28"/>
        </w:rPr>
        <w:t>lightning</w:t>
      </w:r>
      <w:r w:rsidRPr="00842A6D">
        <w:rPr>
          <w:rFonts w:ascii="Times New Roman" w:hAnsi="Times New Roman" w:cs="Times New Roman"/>
          <w:sz w:val="28"/>
          <w:szCs w:val="28"/>
        </w:rPr>
        <w:t>.</w:t>
      </w:r>
    </w:p>
    <w:p w:rsidR="000B6675" w:rsidRPr="00842A6D" w:rsidRDefault="000B6675" w:rsidP="00226415">
      <w:pPr>
        <w:pStyle w:val="NoSpacing"/>
        <w:spacing w:line="276" w:lineRule="auto"/>
        <w:ind w:left="720"/>
        <w:jc w:val="both"/>
        <w:rPr>
          <w:rFonts w:ascii="Times New Roman" w:hAnsi="Times New Roman" w:cs="Times New Roman"/>
          <w:sz w:val="28"/>
          <w:szCs w:val="28"/>
        </w:rPr>
      </w:pPr>
    </w:p>
    <w:p w:rsidR="000B6675" w:rsidRPr="00842A6D" w:rsidRDefault="000B6675" w:rsidP="00226415">
      <w:pPr>
        <w:pStyle w:val="NoSpacing"/>
        <w:spacing w:line="276" w:lineRule="auto"/>
        <w:ind w:left="720"/>
        <w:jc w:val="both"/>
        <w:rPr>
          <w:rFonts w:ascii="Times New Roman" w:hAnsi="Times New Roman" w:cs="Times New Roman"/>
          <w:b/>
          <w:sz w:val="28"/>
          <w:szCs w:val="28"/>
        </w:rPr>
      </w:pPr>
    </w:p>
    <w:p w:rsidR="000B6675" w:rsidRPr="00842A6D" w:rsidRDefault="000B6675"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Polygnotus</w:t>
      </w:r>
    </w:p>
    <w:p w:rsidR="000B6675" w:rsidRPr="00842A6D" w:rsidRDefault="000B6675"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He was born on the north Aegean island of Thasos</w:t>
      </w:r>
    </w:p>
    <w:p w:rsidR="000B6675" w:rsidRPr="00842A6D" w:rsidRDefault="000B6675"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is </w:t>
      </w:r>
      <w:r w:rsidR="00DF7CCD" w:rsidRPr="00842A6D">
        <w:rPr>
          <w:rFonts w:ascii="Times New Roman" w:hAnsi="Times New Roman" w:cs="Times New Roman"/>
          <w:sz w:val="28"/>
          <w:szCs w:val="28"/>
        </w:rPr>
        <w:t>believed</w:t>
      </w:r>
      <w:r w:rsidRPr="00842A6D">
        <w:rPr>
          <w:rFonts w:ascii="Times New Roman" w:hAnsi="Times New Roman" w:cs="Times New Roman"/>
          <w:sz w:val="28"/>
          <w:szCs w:val="28"/>
        </w:rPr>
        <w:t xml:space="preserve"> that the art of painting began with him</w:t>
      </w:r>
    </w:p>
    <w:p w:rsidR="000B6675" w:rsidRPr="00842A6D" w:rsidRDefault="000B6675"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 travelled and lived in many cities such as Athens, Plataea, Delphi and The spies</w:t>
      </w:r>
    </w:p>
    <w:p w:rsidR="000B6675" w:rsidRPr="00842A6D" w:rsidRDefault="000B6675"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His work was admired for showing form, space and depth- new techniques.</w:t>
      </w:r>
    </w:p>
    <w:p w:rsidR="000B6675" w:rsidRPr="00842A6D" w:rsidRDefault="00C95074"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 is remembered for his figures full of expression.</w:t>
      </w:r>
    </w:p>
    <w:p w:rsidR="00C95074" w:rsidRPr="00842A6D" w:rsidRDefault="00C95074"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 invented picture perspective by lacing figures above and </w:t>
      </w:r>
      <w:r w:rsidR="00DF7CCD" w:rsidRPr="00842A6D">
        <w:rPr>
          <w:rFonts w:ascii="Times New Roman" w:hAnsi="Times New Roman" w:cs="Times New Roman"/>
          <w:sz w:val="28"/>
          <w:szCs w:val="28"/>
        </w:rPr>
        <w:t>below</w:t>
      </w:r>
      <w:r w:rsidRPr="00842A6D">
        <w:rPr>
          <w:rFonts w:ascii="Times New Roman" w:hAnsi="Times New Roman" w:cs="Times New Roman"/>
          <w:sz w:val="28"/>
          <w:szCs w:val="28"/>
        </w:rPr>
        <w:t xml:space="preserve"> one another on the wall.</w:t>
      </w:r>
    </w:p>
    <w:p w:rsidR="00C95074" w:rsidRPr="00842A6D" w:rsidRDefault="00C95074" w:rsidP="00226415">
      <w:pPr>
        <w:pStyle w:val="NoSpacing"/>
        <w:numPr>
          <w:ilvl w:val="0"/>
          <w:numId w:val="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Polygnotus and his contemporary miron </w:t>
      </w:r>
      <w:r w:rsidR="00FE023A" w:rsidRPr="00842A6D">
        <w:rPr>
          <w:rFonts w:ascii="Times New Roman" w:hAnsi="Times New Roman" w:cs="Times New Roman"/>
          <w:sz w:val="28"/>
          <w:szCs w:val="28"/>
        </w:rPr>
        <w:t>of Athena were admired for their much wider range of subjects, treatment and quality.</w:t>
      </w:r>
    </w:p>
    <w:p w:rsidR="00FE023A" w:rsidRPr="00842A6D" w:rsidRDefault="00FE023A" w:rsidP="00226415">
      <w:pPr>
        <w:pStyle w:val="NoSpacing"/>
        <w:spacing w:line="276" w:lineRule="auto"/>
        <w:jc w:val="both"/>
        <w:rPr>
          <w:rFonts w:ascii="Times New Roman" w:hAnsi="Times New Roman" w:cs="Times New Roman"/>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47. </w:t>
      </w:r>
      <w:r w:rsidR="00DF7CCD"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does the word skiagraphia mean?</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Skiagraphia means </w:t>
      </w:r>
      <w:r w:rsidRPr="00842A6D">
        <w:rPr>
          <w:rFonts w:ascii="Times New Roman" w:hAnsi="Times New Roman" w:cs="Times New Roman"/>
          <w:b/>
          <w:sz w:val="28"/>
          <w:szCs w:val="28"/>
        </w:rPr>
        <w:t xml:space="preserve">‘shadow painting’ </w:t>
      </w:r>
      <w:r w:rsidRPr="00842A6D">
        <w:rPr>
          <w:rFonts w:ascii="Times New Roman" w:hAnsi="Times New Roman" w:cs="Times New Roman"/>
          <w:sz w:val="28"/>
          <w:szCs w:val="28"/>
        </w:rPr>
        <w:t>used for shading to show light and shade (shadow)</w:t>
      </w:r>
    </w:p>
    <w:p w:rsidR="00FE023A" w:rsidRPr="00842A6D" w:rsidRDefault="00FE023A" w:rsidP="00226415">
      <w:pPr>
        <w:pStyle w:val="NoSpacing"/>
        <w:spacing w:line="276" w:lineRule="auto"/>
        <w:jc w:val="both"/>
        <w:rPr>
          <w:rFonts w:ascii="Times New Roman" w:hAnsi="Times New Roman" w:cs="Times New Roman"/>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48. </w:t>
      </w:r>
      <w:r w:rsidR="00DF7CCD" w:rsidRPr="00842A6D">
        <w:rPr>
          <w:rFonts w:ascii="Times New Roman" w:hAnsi="Times New Roman" w:cs="Times New Roman"/>
          <w:b/>
          <w:sz w:val="28"/>
          <w:szCs w:val="28"/>
        </w:rPr>
        <w:t>Distinguish</w:t>
      </w:r>
      <w:r w:rsidRPr="00842A6D">
        <w:rPr>
          <w:rFonts w:ascii="Times New Roman" w:hAnsi="Times New Roman" w:cs="Times New Roman"/>
          <w:b/>
          <w:sz w:val="28"/>
          <w:szCs w:val="28"/>
        </w:rPr>
        <w:t xml:space="preserve"> between skiagraphia and skenographia?</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Skiagraphia means ‘</w:t>
      </w:r>
      <w:r w:rsidRPr="00842A6D">
        <w:rPr>
          <w:rFonts w:ascii="Times New Roman" w:hAnsi="Times New Roman" w:cs="Times New Roman"/>
          <w:b/>
          <w:sz w:val="28"/>
          <w:szCs w:val="28"/>
        </w:rPr>
        <w:t xml:space="preserve">shadow painting’ </w:t>
      </w:r>
      <w:r w:rsidRPr="00842A6D">
        <w:rPr>
          <w:rFonts w:ascii="Times New Roman" w:hAnsi="Times New Roman" w:cs="Times New Roman"/>
          <w:sz w:val="28"/>
          <w:szCs w:val="28"/>
        </w:rPr>
        <w:t>used for shading while skenographia refers to a term used to mean ‘</w:t>
      </w:r>
      <w:r w:rsidRPr="00842A6D">
        <w:rPr>
          <w:rFonts w:ascii="Times New Roman" w:hAnsi="Times New Roman" w:cs="Times New Roman"/>
          <w:b/>
          <w:sz w:val="28"/>
          <w:szCs w:val="28"/>
        </w:rPr>
        <w:t xml:space="preserve">scene </w:t>
      </w:r>
      <w:r w:rsidR="00DF7CCD" w:rsidRPr="00842A6D">
        <w:rPr>
          <w:rFonts w:ascii="Times New Roman" w:hAnsi="Times New Roman" w:cs="Times New Roman"/>
          <w:b/>
          <w:sz w:val="28"/>
          <w:szCs w:val="28"/>
        </w:rPr>
        <w:t xml:space="preserve">painting’ </w:t>
      </w:r>
      <w:r w:rsidR="00DF7CCD" w:rsidRPr="00842A6D">
        <w:rPr>
          <w:rFonts w:ascii="Times New Roman" w:hAnsi="Times New Roman" w:cs="Times New Roman"/>
          <w:sz w:val="28"/>
          <w:szCs w:val="28"/>
        </w:rPr>
        <w:t>or</w:t>
      </w:r>
      <w:r w:rsidRPr="00842A6D">
        <w:rPr>
          <w:rFonts w:ascii="Times New Roman" w:hAnsi="Times New Roman" w:cs="Times New Roman"/>
          <w:sz w:val="28"/>
          <w:szCs w:val="28"/>
        </w:rPr>
        <w:t xml:space="preserve"> </w:t>
      </w:r>
      <w:r w:rsidRPr="00842A6D">
        <w:rPr>
          <w:rFonts w:ascii="Times New Roman" w:hAnsi="Times New Roman" w:cs="Times New Roman"/>
          <w:b/>
          <w:sz w:val="28"/>
          <w:szCs w:val="28"/>
        </w:rPr>
        <w:t>perspective painting.</w:t>
      </w:r>
    </w:p>
    <w:p w:rsidR="00FE023A" w:rsidRPr="00842A6D" w:rsidRDefault="00FE023A" w:rsidP="00226415">
      <w:pPr>
        <w:pStyle w:val="NoSpacing"/>
        <w:spacing w:line="276" w:lineRule="auto"/>
        <w:jc w:val="both"/>
        <w:rPr>
          <w:rFonts w:ascii="Times New Roman" w:hAnsi="Times New Roman" w:cs="Times New Roman"/>
          <w:b/>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ARCHITECTURE</w:t>
      </w:r>
    </w:p>
    <w:p w:rsidR="00FE023A" w:rsidRPr="00842A6D" w:rsidRDefault="00FE023A" w:rsidP="00226415">
      <w:pPr>
        <w:pStyle w:val="NoSpacing"/>
        <w:spacing w:line="276" w:lineRule="auto"/>
        <w:jc w:val="both"/>
        <w:rPr>
          <w:rFonts w:ascii="Times New Roman" w:hAnsi="Times New Roman" w:cs="Times New Roman"/>
          <w:b/>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49. </w:t>
      </w:r>
      <w:r w:rsidR="00DF7CCD"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term Architecture.</w:t>
      </w:r>
    </w:p>
    <w:p w:rsidR="00FE023A" w:rsidRPr="00842A6D" w:rsidRDefault="00FE023A" w:rsidP="00226415">
      <w:pPr>
        <w:pStyle w:val="NoSpacing"/>
        <w:numPr>
          <w:ilvl w:val="0"/>
          <w:numId w:val="5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Architecture was a form of art that </w:t>
      </w:r>
      <w:r w:rsidR="00DF7CCD" w:rsidRPr="00842A6D">
        <w:rPr>
          <w:rFonts w:ascii="Times New Roman" w:hAnsi="Times New Roman" w:cs="Times New Roman"/>
          <w:sz w:val="28"/>
          <w:szCs w:val="28"/>
        </w:rPr>
        <w:t>dealt</w:t>
      </w:r>
      <w:r w:rsidRPr="00842A6D">
        <w:rPr>
          <w:rFonts w:ascii="Times New Roman" w:hAnsi="Times New Roman" w:cs="Times New Roman"/>
          <w:sz w:val="28"/>
          <w:szCs w:val="28"/>
        </w:rPr>
        <w:t xml:space="preserve"> with plan and construction of buildings such as temples and Agora’s (public markets)</w:t>
      </w:r>
    </w:p>
    <w:p w:rsidR="00FE023A" w:rsidRPr="00842A6D" w:rsidRDefault="00FE023A" w:rsidP="00226415">
      <w:pPr>
        <w:pStyle w:val="NoSpacing"/>
        <w:spacing w:line="276" w:lineRule="auto"/>
        <w:jc w:val="both"/>
        <w:rPr>
          <w:rFonts w:ascii="Times New Roman" w:hAnsi="Times New Roman" w:cs="Times New Roman"/>
          <w:b/>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50.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forms of </w:t>
      </w:r>
      <w:r w:rsidR="00DF7CCD" w:rsidRPr="00842A6D">
        <w:rPr>
          <w:rFonts w:ascii="Times New Roman" w:hAnsi="Times New Roman" w:cs="Times New Roman"/>
          <w:b/>
          <w:sz w:val="28"/>
          <w:szCs w:val="28"/>
        </w:rPr>
        <w:t>Greek</w:t>
      </w:r>
      <w:r w:rsidRPr="00842A6D">
        <w:rPr>
          <w:rFonts w:ascii="Times New Roman" w:hAnsi="Times New Roman" w:cs="Times New Roman"/>
          <w:b/>
          <w:sz w:val="28"/>
          <w:szCs w:val="28"/>
        </w:rPr>
        <w:t xml:space="preserve"> architecture</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Temples (which were built for their numerous gods)</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Agora’s (open public markets)</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Open air theatres (for theatrical performance and political ceremonies.</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Tholoi (Tholos singular) (shrine- like circular building)</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stoa (long portico with columns and shops at the back)</w:t>
      </w:r>
    </w:p>
    <w:p w:rsidR="00FE023A" w:rsidRPr="00842A6D" w:rsidRDefault="00FE023A" w:rsidP="00226415">
      <w:pPr>
        <w:pStyle w:val="NoSpacing"/>
        <w:numPr>
          <w:ilvl w:val="0"/>
          <w:numId w:val="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fountain house (communal water supply)</w:t>
      </w:r>
    </w:p>
    <w:p w:rsidR="00FE023A" w:rsidRPr="00842A6D" w:rsidRDefault="00FE023A" w:rsidP="00226415">
      <w:pPr>
        <w:pStyle w:val="NoSpacing"/>
        <w:spacing w:line="276" w:lineRule="auto"/>
        <w:jc w:val="both"/>
        <w:rPr>
          <w:rFonts w:ascii="Times New Roman" w:hAnsi="Times New Roman" w:cs="Times New Roman"/>
          <w:sz w:val="28"/>
          <w:szCs w:val="28"/>
        </w:rPr>
      </w:pPr>
    </w:p>
    <w:p w:rsidR="00FE023A" w:rsidRPr="00842A6D" w:rsidRDefault="00FE023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51.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materials used by ancient Greeks in their Architecture.</w:t>
      </w:r>
    </w:p>
    <w:p w:rsidR="00FE023A" w:rsidRPr="00842A6D" w:rsidRDefault="00DF7CCD"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Mud</w:t>
      </w:r>
      <w:r w:rsidR="001A542F" w:rsidRPr="00842A6D">
        <w:rPr>
          <w:rFonts w:ascii="Times New Roman" w:hAnsi="Times New Roman" w:cs="Times New Roman"/>
          <w:sz w:val="28"/>
          <w:szCs w:val="28"/>
        </w:rPr>
        <w:t xml:space="preserve"> bricks on stone foundations were used.</w:t>
      </w:r>
    </w:p>
    <w:p w:rsidR="001A542F" w:rsidRPr="00842A6D" w:rsidRDefault="001A542F"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also used timber which was thatched at the cornices and painted with</w:t>
      </w:r>
    </w:p>
    <w:p w:rsidR="001A542F" w:rsidRPr="00842A6D" w:rsidRDefault="001A542F"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Used wood on the columns and entablature</w:t>
      </w:r>
    </w:p>
    <w:p w:rsidR="001A542F" w:rsidRPr="00842A6D" w:rsidRDefault="001A542F"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Blocks </w:t>
      </w:r>
      <w:r w:rsidR="00D92F01" w:rsidRPr="00842A6D">
        <w:rPr>
          <w:rFonts w:ascii="Times New Roman" w:hAnsi="Times New Roman" w:cs="Times New Roman"/>
          <w:sz w:val="28"/>
          <w:szCs w:val="28"/>
        </w:rPr>
        <w:t xml:space="preserve"> of stones were used</w:t>
      </w:r>
    </w:p>
    <w:p w:rsidR="00D92F01" w:rsidRPr="00842A6D" w:rsidRDefault="00D92F01"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Tiles made of terra cotta slabs used on roof beams</w:t>
      </w:r>
    </w:p>
    <w:p w:rsidR="00D92F01" w:rsidRPr="00842A6D" w:rsidRDefault="00D92F01"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Lime stones was often coated with fine stucco</w:t>
      </w:r>
    </w:p>
    <w:p w:rsidR="00D92F01" w:rsidRPr="00842A6D" w:rsidRDefault="00D92F01" w:rsidP="00226415">
      <w:pPr>
        <w:pStyle w:val="NoSpacing"/>
        <w:numPr>
          <w:ilvl w:val="0"/>
          <w:numId w:val="5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Surfaces were polished with marble stuccoes.</w:t>
      </w:r>
    </w:p>
    <w:p w:rsidR="00D92F01" w:rsidRPr="00842A6D" w:rsidRDefault="00D92F01" w:rsidP="00226415">
      <w:pPr>
        <w:pStyle w:val="NoSpacing"/>
        <w:spacing w:line="276" w:lineRule="auto"/>
        <w:jc w:val="both"/>
        <w:rPr>
          <w:rFonts w:ascii="Times New Roman" w:hAnsi="Times New Roman" w:cs="Times New Roman"/>
          <w:sz w:val="28"/>
          <w:szCs w:val="28"/>
        </w:rPr>
      </w:pPr>
    </w:p>
    <w:p w:rsidR="00D92F01" w:rsidRPr="00842A6D" w:rsidRDefault="00D92F0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52.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temple plans for the Greeks.</w:t>
      </w:r>
    </w:p>
    <w:p w:rsidR="00D92F01" w:rsidRPr="00842A6D" w:rsidRDefault="00D92F01" w:rsidP="00226415">
      <w:pPr>
        <w:pStyle w:val="NoSpacing"/>
        <w:numPr>
          <w:ilvl w:val="0"/>
          <w:numId w:val="52"/>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Floor </w:t>
      </w:r>
      <w:r w:rsidRPr="00842A6D">
        <w:rPr>
          <w:rFonts w:ascii="Times New Roman" w:hAnsi="Times New Roman" w:cs="Times New Roman"/>
          <w:sz w:val="28"/>
          <w:szCs w:val="28"/>
        </w:rPr>
        <w:t>plan (Naos, cellar, pronaos, peristalsis and propylon)</w:t>
      </w:r>
    </w:p>
    <w:p w:rsidR="00D92F01" w:rsidRPr="00842A6D" w:rsidRDefault="00DF7CCD" w:rsidP="00226415">
      <w:pPr>
        <w:pStyle w:val="NoSpacing"/>
        <w:numPr>
          <w:ilvl w:val="0"/>
          <w:numId w:val="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Greek</w:t>
      </w:r>
      <w:r w:rsidR="00D92F01" w:rsidRPr="00842A6D">
        <w:rPr>
          <w:rFonts w:ascii="Times New Roman" w:hAnsi="Times New Roman" w:cs="Times New Roman"/>
          <w:sz w:val="28"/>
          <w:szCs w:val="28"/>
        </w:rPr>
        <w:t xml:space="preserve"> temple super structure (structure above the </w:t>
      </w:r>
      <w:r w:rsidRPr="00842A6D">
        <w:rPr>
          <w:rFonts w:ascii="Times New Roman" w:hAnsi="Times New Roman" w:cs="Times New Roman"/>
          <w:sz w:val="28"/>
          <w:szCs w:val="28"/>
        </w:rPr>
        <w:t>floor</w:t>
      </w:r>
      <w:r w:rsidR="00D92F01" w:rsidRPr="00842A6D">
        <w:rPr>
          <w:rFonts w:ascii="Times New Roman" w:hAnsi="Times New Roman" w:cs="Times New Roman"/>
          <w:sz w:val="28"/>
          <w:szCs w:val="28"/>
        </w:rPr>
        <w:t>)</w:t>
      </w:r>
    </w:p>
    <w:p w:rsidR="00D92F01" w:rsidRPr="00842A6D" w:rsidRDefault="00D92F01" w:rsidP="00226415">
      <w:pPr>
        <w:pStyle w:val="NoSpacing"/>
        <w:numPr>
          <w:ilvl w:val="0"/>
          <w:numId w:val="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Temple in antis (two columns) at the promos.</w:t>
      </w:r>
    </w:p>
    <w:p w:rsidR="00D92F01" w:rsidRPr="00842A6D" w:rsidRDefault="00D92F01" w:rsidP="00226415">
      <w:pPr>
        <w:pStyle w:val="NoSpacing"/>
        <w:numPr>
          <w:ilvl w:val="0"/>
          <w:numId w:val="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Peristyle temple (row of 4 or 6 columns)</w:t>
      </w:r>
    </w:p>
    <w:p w:rsidR="00D92F01" w:rsidRPr="00842A6D" w:rsidRDefault="00D92F01" w:rsidP="00226415">
      <w:pPr>
        <w:pStyle w:val="NoSpacing"/>
        <w:numPr>
          <w:ilvl w:val="0"/>
          <w:numId w:val="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Peripherals (single colonnade)</w:t>
      </w:r>
    </w:p>
    <w:p w:rsidR="00D92F01" w:rsidRPr="00842A6D" w:rsidRDefault="00D92F01" w:rsidP="00226415">
      <w:pPr>
        <w:pStyle w:val="NoSpacing"/>
        <w:numPr>
          <w:ilvl w:val="0"/>
          <w:numId w:val="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Dipterous (double colonnade)</w:t>
      </w:r>
    </w:p>
    <w:p w:rsidR="00D92F01" w:rsidRPr="00842A6D" w:rsidRDefault="00D92F01" w:rsidP="00226415">
      <w:pPr>
        <w:pStyle w:val="NoSpacing"/>
        <w:spacing w:line="276" w:lineRule="auto"/>
        <w:jc w:val="both"/>
        <w:rPr>
          <w:rFonts w:ascii="Times New Roman" w:hAnsi="Times New Roman" w:cs="Times New Roman"/>
          <w:sz w:val="28"/>
          <w:szCs w:val="28"/>
        </w:rPr>
      </w:pPr>
    </w:p>
    <w:p w:rsidR="00D92F01" w:rsidRPr="00842A6D" w:rsidRDefault="00D92F0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53. </w:t>
      </w:r>
      <w:r w:rsidR="00DF7CCD"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Greek architectural system or orders.</w:t>
      </w:r>
    </w:p>
    <w:p w:rsidR="00D92F01" w:rsidRPr="00842A6D" w:rsidRDefault="00D92F01" w:rsidP="00226415">
      <w:pPr>
        <w:pStyle w:val="NoSpacing"/>
        <w:numPr>
          <w:ilvl w:val="0"/>
          <w:numId w:val="5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Doric order</w:t>
      </w:r>
    </w:p>
    <w:p w:rsidR="00D92F01" w:rsidRPr="00842A6D" w:rsidRDefault="00D92F01" w:rsidP="00226415">
      <w:pPr>
        <w:pStyle w:val="NoSpacing"/>
        <w:numPr>
          <w:ilvl w:val="0"/>
          <w:numId w:val="5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Ionic order</w:t>
      </w:r>
    </w:p>
    <w:p w:rsidR="00D92F01" w:rsidRPr="00842A6D" w:rsidRDefault="00D92F01" w:rsidP="00226415">
      <w:pPr>
        <w:pStyle w:val="NoSpacing"/>
        <w:numPr>
          <w:ilvl w:val="0"/>
          <w:numId w:val="5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DF7CCD" w:rsidRPr="00842A6D">
        <w:rPr>
          <w:rFonts w:ascii="Times New Roman" w:hAnsi="Times New Roman" w:cs="Times New Roman"/>
          <w:sz w:val="28"/>
          <w:szCs w:val="28"/>
        </w:rPr>
        <w:t>Corinthian</w:t>
      </w:r>
      <w:r w:rsidRPr="00842A6D">
        <w:rPr>
          <w:rFonts w:ascii="Times New Roman" w:hAnsi="Times New Roman" w:cs="Times New Roman"/>
          <w:sz w:val="28"/>
          <w:szCs w:val="28"/>
        </w:rPr>
        <w:t xml:space="preserve"> order</w:t>
      </w:r>
    </w:p>
    <w:p w:rsidR="00D92F01" w:rsidRPr="00842A6D" w:rsidRDefault="00D92F01" w:rsidP="00226415">
      <w:pPr>
        <w:pStyle w:val="NoSpacing"/>
        <w:spacing w:line="276" w:lineRule="auto"/>
        <w:jc w:val="both"/>
        <w:rPr>
          <w:rFonts w:ascii="Times New Roman" w:hAnsi="Times New Roman" w:cs="Times New Roman"/>
          <w:sz w:val="28"/>
          <w:szCs w:val="28"/>
        </w:rPr>
      </w:pPr>
    </w:p>
    <w:p w:rsidR="00D92F01" w:rsidRPr="00842A6D" w:rsidRDefault="00D92F0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54. </w:t>
      </w:r>
      <w:r w:rsidR="00DF7CCD"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following terms as used in Greek architecture</w:t>
      </w:r>
    </w:p>
    <w:p w:rsidR="00D92F01" w:rsidRPr="00842A6D" w:rsidRDefault="00D218E8"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 </w:t>
      </w:r>
      <w:r w:rsidR="00DF7CCD" w:rsidRPr="00842A6D">
        <w:rPr>
          <w:rFonts w:ascii="Times New Roman" w:hAnsi="Times New Roman" w:cs="Times New Roman"/>
          <w:b/>
          <w:sz w:val="28"/>
          <w:szCs w:val="28"/>
        </w:rPr>
        <w:t>Lintel</w:t>
      </w:r>
    </w:p>
    <w:p w:rsidR="00D218E8" w:rsidRPr="00842A6D" w:rsidRDefault="00D218E8"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ii) Post</w:t>
      </w:r>
    </w:p>
    <w:p w:rsidR="00D218E8" w:rsidRPr="00842A6D" w:rsidRDefault="00D218E8"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iii) Column</w:t>
      </w:r>
    </w:p>
    <w:p w:rsidR="00D218E8" w:rsidRPr="00842A6D" w:rsidRDefault="00D218E8"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iv) Entablature</w:t>
      </w:r>
    </w:p>
    <w:p w:rsidR="00D218E8" w:rsidRPr="00842A6D" w:rsidRDefault="00D218E8" w:rsidP="00226415">
      <w:pPr>
        <w:pStyle w:val="NoSpacing"/>
        <w:numPr>
          <w:ilvl w:val="0"/>
          <w:numId w:val="5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Lintels </w:t>
      </w:r>
      <w:r w:rsidRPr="00842A6D">
        <w:rPr>
          <w:rFonts w:ascii="Times New Roman" w:hAnsi="Times New Roman" w:cs="Times New Roman"/>
          <w:sz w:val="28"/>
          <w:szCs w:val="28"/>
        </w:rPr>
        <w:t>were horizontal beams on Greek building surrounding the entire structure.</w:t>
      </w:r>
    </w:p>
    <w:p w:rsidR="00D218E8" w:rsidRPr="00842A6D" w:rsidRDefault="00A73C56" w:rsidP="00226415">
      <w:pPr>
        <w:pStyle w:val="NoSpacing"/>
        <w:numPr>
          <w:ilvl w:val="0"/>
          <w:numId w:val="54"/>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Posts </w:t>
      </w:r>
      <w:r w:rsidRPr="00842A6D">
        <w:rPr>
          <w:rFonts w:ascii="Times New Roman" w:hAnsi="Times New Roman" w:cs="Times New Roman"/>
          <w:sz w:val="28"/>
          <w:szCs w:val="28"/>
        </w:rPr>
        <w:t>were vertical structure usually cylindrical that support the roof.</w:t>
      </w:r>
    </w:p>
    <w:p w:rsidR="00A73C56" w:rsidRPr="00842A6D" w:rsidRDefault="00287A47" w:rsidP="00226415">
      <w:pPr>
        <w:pStyle w:val="NoSpacing"/>
        <w:numPr>
          <w:ilvl w:val="0"/>
          <w:numId w:val="54"/>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A column </w:t>
      </w:r>
      <w:r w:rsidRPr="00842A6D">
        <w:rPr>
          <w:rFonts w:ascii="Times New Roman" w:hAnsi="Times New Roman" w:cs="Times New Roman"/>
          <w:sz w:val="28"/>
          <w:szCs w:val="28"/>
        </w:rPr>
        <w:t>is a cylindrical vertical structure that carries the entablature.</w:t>
      </w:r>
    </w:p>
    <w:p w:rsidR="00EC4983" w:rsidRPr="00842A6D" w:rsidRDefault="00024DCC" w:rsidP="00226415">
      <w:pPr>
        <w:pStyle w:val="NoSpacing"/>
        <w:numPr>
          <w:ilvl w:val="0"/>
          <w:numId w:val="54"/>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E</w:t>
      </w:r>
      <w:r w:rsidR="00287A47" w:rsidRPr="00842A6D">
        <w:rPr>
          <w:rFonts w:ascii="Times New Roman" w:hAnsi="Times New Roman" w:cs="Times New Roman"/>
          <w:b/>
          <w:sz w:val="28"/>
          <w:szCs w:val="28"/>
        </w:rPr>
        <w:t>ntablature</w:t>
      </w:r>
      <w:r w:rsidR="00EC4983" w:rsidRPr="00842A6D">
        <w:rPr>
          <w:rFonts w:ascii="Times New Roman" w:hAnsi="Times New Roman" w:cs="Times New Roman"/>
          <w:b/>
          <w:sz w:val="28"/>
          <w:szCs w:val="28"/>
        </w:rPr>
        <w:t xml:space="preserve"> </w:t>
      </w:r>
      <w:r w:rsidR="00EC4983" w:rsidRPr="00842A6D">
        <w:rPr>
          <w:rFonts w:ascii="Times New Roman" w:hAnsi="Times New Roman" w:cs="Times New Roman"/>
          <w:sz w:val="28"/>
          <w:szCs w:val="28"/>
        </w:rPr>
        <w:t>is a horizontal beam supported by the columns.</w:t>
      </w:r>
    </w:p>
    <w:p w:rsidR="00EC4983" w:rsidRPr="00842A6D" w:rsidRDefault="00EC4983" w:rsidP="00226415">
      <w:pPr>
        <w:pStyle w:val="NoSpacing"/>
        <w:spacing w:line="276" w:lineRule="auto"/>
        <w:jc w:val="both"/>
        <w:rPr>
          <w:rFonts w:ascii="Times New Roman" w:hAnsi="Times New Roman" w:cs="Times New Roman"/>
          <w:b/>
          <w:sz w:val="28"/>
          <w:szCs w:val="28"/>
        </w:rPr>
      </w:pPr>
    </w:p>
    <w:p w:rsidR="00EC4983" w:rsidRPr="00842A6D" w:rsidRDefault="00EC4983"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55. </w:t>
      </w:r>
      <w:r w:rsidR="00111E90" w:rsidRPr="00842A6D">
        <w:rPr>
          <w:rFonts w:ascii="Times New Roman" w:hAnsi="Times New Roman" w:cs="Times New Roman"/>
          <w:b/>
          <w:sz w:val="28"/>
          <w:szCs w:val="28"/>
        </w:rPr>
        <w:t>Illustrate</w:t>
      </w:r>
      <w:r w:rsidRPr="00842A6D">
        <w:rPr>
          <w:rFonts w:ascii="Times New Roman" w:hAnsi="Times New Roman" w:cs="Times New Roman"/>
          <w:b/>
          <w:sz w:val="28"/>
          <w:szCs w:val="28"/>
        </w:rPr>
        <w:t xml:space="preserve"> the </w:t>
      </w:r>
      <w:r w:rsidR="00111E90" w:rsidRPr="00842A6D">
        <w:rPr>
          <w:rFonts w:ascii="Times New Roman" w:hAnsi="Times New Roman" w:cs="Times New Roman"/>
          <w:b/>
          <w:sz w:val="28"/>
          <w:szCs w:val="28"/>
        </w:rPr>
        <w:t>structures</w:t>
      </w:r>
      <w:r w:rsidRPr="00842A6D">
        <w:rPr>
          <w:rFonts w:ascii="Times New Roman" w:hAnsi="Times New Roman" w:cs="Times New Roman"/>
          <w:b/>
          <w:sz w:val="28"/>
          <w:szCs w:val="28"/>
        </w:rPr>
        <w:t xml:space="preserve"> of </w:t>
      </w:r>
      <w:r w:rsidR="00111E90" w:rsidRPr="00842A6D">
        <w:rPr>
          <w:rFonts w:ascii="Times New Roman" w:hAnsi="Times New Roman" w:cs="Times New Roman"/>
          <w:b/>
          <w:sz w:val="28"/>
          <w:szCs w:val="28"/>
        </w:rPr>
        <w:t>Greek</w:t>
      </w:r>
      <w:r w:rsidRPr="00842A6D">
        <w:rPr>
          <w:rFonts w:ascii="Times New Roman" w:hAnsi="Times New Roman" w:cs="Times New Roman"/>
          <w:b/>
          <w:sz w:val="28"/>
          <w:szCs w:val="28"/>
        </w:rPr>
        <w:t xml:space="preserve"> orders.</w:t>
      </w:r>
    </w:p>
    <w:p w:rsidR="00287A47" w:rsidRPr="00842A6D" w:rsidRDefault="00EC4983" w:rsidP="00226415">
      <w:pPr>
        <w:pStyle w:val="NoSpacing"/>
        <w:numPr>
          <w:ilvl w:val="0"/>
          <w:numId w:val="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Doric order, has a heavy column with un decorated capital without fluting and the column stood directly on the stylobate.</w:t>
      </w:r>
    </w:p>
    <w:p w:rsidR="00EC4983" w:rsidRPr="00842A6D" w:rsidRDefault="00EC4983" w:rsidP="00226415">
      <w:pPr>
        <w:pStyle w:val="NoSpacing"/>
        <w:numPr>
          <w:ilvl w:val="0"/>
          <w:numId w:val="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Ionic order owes its name to the Ionian Islands where it was developed.</w:t>
      </w:r>
    </w:p>
    <w:p w:rsidR="00EC4983" w:rsidRPr="00842A6D" w:rsidRDefault="00EC4983" w:rsidP="00226415">
      <w:pPr>
        <w:pStyle w:val="NoSpacing"/>
        <w:numPr>
          <w:ilvl w:val="0"/>
          <w:numId w:val="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ionic column has decorations at its capital with volutes and </w:t>
      </w:r>
      <w:r w:rsidR="00111E90" w:rsidRPr="00842A6D">
        <w:rPr>
          <w:rFonts w:ascii="Times New Roman" w:hAnsi="Times New Roman" w:cs="Times New Roman"/>
          <w:sz w:val="28"/>
          <w:szCs w:val="28"/>
        </w:rPr>
        <w:t>flutings</w:t>
      </w:r>
      <w:r w:rsidRPr="00842A6D">
        <w:rPr>
          <w:rFonts w:ascii="Times New Roman" w:hAnsi="Times New Roman" w:cs="Times New Roman"/>
          <w:sz w:val="28"/>
          <w:szCs w:val="28"/>
        </w:rPr>
        <w:t xml:space="preserve"> at the shaft and without triglyphs and metopes.</w:t>
      </w:r>
    </w:p>
    <w:p w:rsidR="00EC4983" w:rsidRPr="00842A6D" w:rsidRDefault="00EC4983" w:rsidP="00226415">
      <w:pPr>
        <w:pStyle w:val="NoSpacing"/>
        <w:numPr>
          <w:ilvl w:val="0"/>
          <w:numId w:val="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Corinthian order was invented from the city of Corinth and it has similar feather with the Ionic order in its base, column and entablature a part from the acanthus leaves at its capital</w:t>
      </w:r>
      <w:r w:rsidR="00884EAF" w:rsidRPr="00842A6D">
        <w:rPr>
          <w:rFonts w:ascii="Times New Roman" w:hAnsi="Times New Roman" w:cs="Times New Roman"/>
          <w:sz w:val="28"/>
          <w:szCs w:val="28"/>
        </w:rPr>
        <w:t>.</w:t>
      </w:r>
    </w:p>
    <w:p w:rsidR="00884EAF" w:rsidRPr="00842A6D" w:rsidRDefault="00884EAF" w:rsidP="00226415">
      <w:pPr>
        <w:pStyle w:val="NoSpacing"/>
        <w:spacing w:line="276" w:lineRule="auto"/>
        <w:jc w:val="both"/>
        <w:rPr>
          <w:rFonts w:ascii="Times New Roman" w:hAnsi="Times New Roman" w:cs="Times New Roman"/>
          <w:sz w:val="28"/>
          <w:szCs w:val="28"/>
        </w:rPr>
      </w:pP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56. </w:t>
      </w:r>
      <w:r w:rsidR="00111E90" w:rsidRPr="00842A6D">
        <w:rPr>
          <w:rFonts w:ascii="Times New Roman" w:hAnsi="Times New Roman" w:cs="Times New Roman"/>
          <w:b/>
          <w:sz w:val="28"/>
          <w:szCs w:val="28"/>
        </w:rPr>
        <w:t>Write</w:t>
      </w:r>
      <w:r w:rsidRPr="00842A6D">
        <w:rPr>
          <w:rFonts w:ascii="Times New Roman" w:hAnsi="Times New Roman" w:cs="Times New Roman"/>
          <w:b/>
          <w:sz w:val="28"/>
          <w:szCs w:val="28"/>
        </w:rPr>
        <w:t xml:space="preserve"> short notes about the following terms.</w:t>
      </w: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 cornice</w:t>
      </w: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ii. </w:t>
      </w:r>
      <w:r w:rsidR="00111E90" w:rsidRPr="00842A6D">
        <w:rPr>
          <w:rFonts w:ascii="Times New Roman" w:hAnsi="Times New Roman" w:cs="Times New Roman"/>
          <w:b/>
          <w:sz w:val="28"/>
          <w:szCs w:val="28"/>
        </w:rPr>
        <w:t>Frieze</w:t>
      </w: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iii. </w:t>
      </w:r>
      <w:r w:rsidR="00111E90" w:rsidRPr="00842A6D">
        <w:rPr>
          <w:rFonts w:ascii="Times New Roman" w:hAnsi="Times New Roman" w:cs="Times New Roman"/>
          <w:b/>
          <w:sz w:val="28"/>
          <w:szCs w:val="28"/>
        </w:rPr>
        <w:t>Triglyphs</w:t>
      </w: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iv. </w:t>
      </w:r>
      <w:r w:rsidR="00111E90" w:rsidRPr="00842A6D">
        <w:rPr>
          <w:rFonts w:ascii="Times New Roman" w:hAnsi="Times New Roman" w:cs="Times New Roman"/>
          <w:b/>
          <w:sz w:val="28"/>
          <w:szCs w:val="28"/>
        </w:rPr>
        <w:t>Architrave</w:t>
      </w:r>
    </w:p>
    <w:p w:rsidR="00FE023A"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v. entablature</w:t>
      </w: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vi. </w:t>
      </w:r>
      <w:r w:rsidR="00111E90" w:rsidRPr="00842A6D">
        <w:rPr>
          <w:rFonts w:ascii="Times New Roman" w:hAnsi="Times New Roman" w:cs="Times New Roman"/>
          <w:b/>
          <w:sz w:val="28"/>
          <w:szCs w:val="28"/>
        </w:rPr>
        <w:t>Column</w:t>
      </w:r>
    </w:p>
    <w:p w:rsidR="00884EAF" w:rsidRPr="00842A6D" w:rsidRDefault="00884EA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vii. </w:t>
      </w:r>
      <w:r w:rsidR="00111E90" w:rsidRPr="00842A6D">
        <w:rPr>
          <w:rFonts w:ascii="Times New Roman" w:hAnsi="Times New Roman" w:cs="Times New Roman"/>
          <w:b/>
          <w:sz w:val="28"/>
          <w:szCs w:val="28"/>
        </w:rPr>
        <w:t>Pediment</w:t>
      </w:r>
    </w:p>
    <w:p w:rsidR="00884EAF" w:rsidRPr="00842A6D" w:rsidRDefault="00884EAF" w:rsidP="00226415">
      <w:pPr>
        <w:pStyle w:val="NoSpacing"/>
        <w:spacing w:line="276" w:lineRule="auto"/>
        <w:jc w:val="both"/>
        <w:rPr>
          <w:rFonts w:ascii="Times New Roman" w:hAnsi="Times New Roman" w:cs="Times New Roman"/>
          <w:b/>
          <w:sz w:val="28"/>
          <w:szCs w:val="28"/>
        </w:rPr>
      </w:pPr>
    </w:p>
    <w:p w:rsidR="00884EAF" w:rsidRPr="00842A6D" w:rsidRDefault="00884EAF" w:rsidP="00226415">
      <w:pPr>
        <w:pStyle w:val="NoSpacing"/>
        <w:numPr>
          <w:ilvl w:val="0"/>
          <w:numId w:val="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cornice </w:t>
      </w:r>
      <w:r w:rsidRPr="00842A6D">
        <w:rPr>
          <w:rFonts w:ascii="Times New Roman" w:hAnsi="Times New Roman" w:cs="Times New Roman"/>
          <w:sz w:val="28"/>
          <w:szCs w:val="28"/>
        </w:rPr>
        <w:t>is a proprojecting crowning part of the entablature framing the pediment above the frieze.</w:t>
      </w:r>
    </w:p>
    <w:p w:rsidR="00884EAF" w:rsidRPr="00842A6D" w:rsidRDefault="00884EAF" w:rsidP="00226415">
      <w:pPr>
        <w:pStyle w:val="NoSpacing"/>
        <w:numPr>
          <w:ilvl w:val="0"/>
          <w:numId w:val="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frieze </w:t>
      </w:r>
      <w:r w:rsidRPr="00842A6D">
        <w:rPr>
          <w:rFonts w:ascii="Times New Roman" w:hAnsi="Times New Roman" w:cs="Times New Roman"/>
          <w:sz w:val="28"/>
          <w:szCs w:val="28"/>
        </w:rPr>
        <w:t>is the middle part of the entablature with decorations in reliefs. The frieze has two parts; the metopes and the triglyphs.</w:t>
      </w:r>
    </w:p>
    <w:p w:rsidR="00884EAF" w:rsidRPr="00842A6D" w:rsidRDefault="00884EAF" w:rsidP="00226415">
      <w:pPr>
        <w:pStyle w:val="NoSpacing"/>
        <w:numPr>
          <w:ilvl w:val="0"/>
          <w:numId w:val="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Metopes </w:t>
      </w:r>
      <w:r w:rsidRPr="00842A6D">
        <w:rPr>
          <w:rFonts w:ascii="Times New Roman" w:hAnsi="Times New Roman" w:cs="Times New Roman"/>
          <w:sz w:val="28"/>
          <w:szCs w:val="28"/>
        </w:rPr>
        <w:t>are panels between the</w:t>
      </w:r>
      <w:r w:rsidR="00111E90">
        <w:rPr>
          <w:rFonts w:ascii="Times New Roman" w:hAnsi="Times New Roman" w:cs="Times New Roman"/>
          <w:sz w:val="28"/>
          <w:szCs w:val="28"/>
        </w:rPr>
        <w:t xml:space="preserve"> </w:t>
      </w:r>
      <w:r w:rsidR="009145C7" w:rsidRPr="00842A6D">
        <w:rPr>
          <w:rFonts w:ascii="Times New Roman" w:hAnsi="Times New Roman" w:cs="Times New Roman"/>
          <w:sz w:val="28"/>
          <w:szCs w:val="28"/>
        </w:rPr>
        <w:t xml:space="preserve">triglyphs in a </w:t>
      </w:r>
      <w:r w:rsidR="00111E90" w:rsidRPr="00842A6D">
        <w:rPr>
          <w:rFonts w:ascii="Times New Roman" w:hAnsi="Times New Roman" w:cs="Times New Roman"/>
          <w:sz w:val="28"/>
          <w:szCs w:val="28"/>
        </w:rPr>
        <w:t>Doric</w:t>
      </w:r>
      <w:r w:rsidR="009145C7" w:rsidRPr="00842A6D">
        <w:rPr>
          <w:rFonts w:ascii="Times New Roman" w:hAnsi="Times New Roman" w:cs="Times New Roman"/>
          <w:sz w:val="28"/>
          <w:szCs w:val="28"/>
        </w:rPr>
        <w:t xml:space="preserve"> frieze.</w:t>
      </w:r>
    </w:p>
    <w:p w:rsidR="009145C7" w:rsidRPr="00842A6D" w:rsidRDefault="009145C7" w:rsidP="00226415">
      <w:pPr>
        <w:pStyle w:val="NoSpacing"/>
        <w:numPr>
          <w:ilvl w:val="0"/>
          <w:numId w:val="56"/>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Triglyphs </w:t>
      </w:r>
      <w:r w:rsidRPr="00842A6D">
        <w:rPr>
          <w:rFonts w:ascii="Times New Roman" w:hAnsi="Times New Roman" w:cs="Times New Roman"/>
          <w:sz w:val="28"/>
          <w:szCs w:val="28"/>
        </w:rPr>
        <w:t>are vertical grooves that alternate with metopes (decorative bands) or are vertical rectangular blocks which are separated with metopes.</w:t>
      </w:r>
    </w:p>
    <w:p w:rsidR="00E809D7" w:rsidRPr="00842A6D" w:rsidRDefault="00111E90" w:rsidP="00226415">
      <w:pPr>
        <w:pStyle w:val="NoSpacing"/>
        <w:numPr>
          <w:ilvl w:val="0"/>
          <w:numId w:val="56"/>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Architrave</w:t>
      </w:r>
      <w:r w:rsidRPr="00842A6D">
        <w:rPr>
          <w:rFonts w:ascii="Times New Roman" w:hAnsi="Times New Roman" w:cs="Times New Roman"/>
          <w:sz w:val="28"/>
          <w:szCs w:val="28"/>
        </w:rPr>
        <w:t xml:space="preserve"> </w:t>
      </w:r>
      <w:r w:rsidRPr="00842A6D">
        <w:rPr>
          <w:rFonts w:ascii="Times New Roman" w:hAnsi="Times New Roman" w:cs="Times New Roman"/>
          <w:b/>
          <w:sz w:val="28"/>
          <w:szCs w:val="28"/>
        </w:rPr>
        <w:t>is</w:t>
      </w:r>
      <w:r w:rsidR="009145C7" w:rsidRPr="00842A6D">
        <w:rPr>
          <w:rFonts w:ascii="Times New Roman" w:hAnsi="Times New Roman" w:cs="Times New Roman"/>
          <w:sz w:val="28"/>
          <w:szCs w:val="28"/>
        </w:rPr>
        <w:t xml:space="preserve"> the lowest division of the </w:t>
      </w:r>
      <w:r w:rsidRPr="00842A6D">
        <w:rPr>
          <w:rFonts w:ascii="Times New Roman" w:hAnsi="Times New Roman" w:cs="Times New Roman"/>
          <w:sz w:val="28"/>
          <w:szCs w:val="28"/>
        </w:rPr>
        <w:t>entablature</w:t>
      </w:r>
      <w:r w:rsidR="009145C7" w:rsidRPr="00842A6D">
        <w:rPr>
          <w:rFonts w:ascii="Times New Roman" w:hAnsi="Times New Roman" w:cs="Times New Roman"/>
          <w:sz w:val="28"/>
          <w:szCs w:val="28"/>
        </w:rPr>
        <w:t xml:space="preserve"> resting directly on the column.</w:t>
      </w:r>
    </w:p>
    <w:p w:rsidR="00E809D7" w:rsidRPr="00842A6D" w:rsidRDefault="00E809D7" w:rsidP="00226415">
      <w:pPr>
        <w:pStyle w:val="NoSpacing"/>
        <w:numPr>
          <w:ilvl w:val="0"/>
          <w:numId w:val="5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entablature </w:t>
      </w:r>
      <w:r w:rsidRPr="00842A6D">
        <w:rPr>
          <w:rFonts w:ascii="Times New Roman" w:hAnsi="Times New Roman" w:cs="Times New Roman"/>
          <w:sz w:val="28"/>
          <w:szCs w:val="28"/>
        </w:rPr>
        <w:t xml:space="preserve">is made up of three parts; the top most </w:t>
      </w:r>
      <w:r w:rsidR="00111E90" w:rsidRPr="00842A6D">
        <w:rPr>
          <w:rFonts w:ascii="Times New Roman" w:hAnsi="Times New Roman" w:cs="Times New Roman"/>
          <w:b/>
          <w:sz w:val="28"/>
          <w:szCs w:val="28"/>
        </w:rPr>
        <w:t>cornice,</w:t>
      </w:r>
      <w:r w:rsidRPr="00842A6D">
        <w:rPr>
          <w:rFonts w:ascii="Times New Roman" w:hAnsi="Times New Roman" w:cs="Times New Roman"/>
          <w:sz w:val="28"/>
          <w:szCs w:val="28"/>
        </w:rPr>
        <w:t xml:space="preserve"> the middle part </w:t>
      </w:r>
      <w:r w:rsidRPr="00842A6D">
        <w:rPr>
          <w:rFonts w:ascii="Times New Roman" w:hAnsi="Times New Roman" w:cs="Times New Roman"/>
          <w:b/>
          <w:sz w:val="28"/>
          <w:szCs w:val="28"/>
        </w:rPr>
        <w:t xml:space="preserve">frieze, </w:t>
      </w:r>
      <w:r w:rsidRPr="00842A6D">
        <w:rPr>
          <w:rFonts w:ascii="Times New Roman" w:hAnsi="Times New Roman" w:cs="Times New Roman"/>
          <w:sz w:val="28"/>
          <w:szCs w:val="28"/>
        </w:rPr>
        <w:t xml:space="preserve">and the lower part </w:t>
      </w:r>
      <w:r w:rsidRPr="00842A6D">
        <w:rPr>
          <w:rFonts w:ascii="Times New Roman" w:hAnsi="Times New Roman" w:cs="Times New Roman"/>
          <w:b/>
          <w:sz w:val="28"/>
          <w:szCs w:val="28"/>
        </w:rPr>
        <w:t>Architrave.</w:t>
      </w:r>
    </w:p>
    <w:p w:rsidR="00E809D7" w:rsidRPr="00842A6D" w:rsidRDefault="00E809D7" w:rsidP="00226415">
      <w:pPr>
        <w:pStyle w:val="NoSpacing"/>
        <w:numPr>
          <w:ilvl w:val="0"/>
          <w:numId w:val="5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00111E90" w:rsidRPr="00842A6D">
        <w:rPr>
          <w:rFonts w:ascii="Times New Roman" w:hAnsi="Times New Roman" w:cs="Times New Roman"/>
          <w:b/>
          <w:sz w:val="28"/>
          <w:szCs w:val="28"/>
        </w:rPr>
        <w:t xml:space="preserve">column </w:t>
      </w:r>
      <w:r w:rsidR="00111E90" w:rsidRPr="00842A6D">
        <w:rPr>
          <w:rFonts w:ascii="Times New Roman" w:hAnsi="Times New Roman" w:cs="Times New Roman"/>
          <w:sz w:val="28"/>
          <w:szCs w:val="28"/>
        </w:rPr>
        <w:t>consists</w:t>
      </w:r>
      <w:r w:rsidRPr="00842A6D">
        <w:rPr>
          <w:rFonts w:ascii="Times New Roman" w:hAnsi="Times New Roman" w:cs="Times New Roman"/>
          <w:sz w:val="28"/>
          <w:szCs w:val="28"/>
        </w:rPr>
        <w:t xml:space="preserve"> of the </w:t>
      </w:r>
      <w:r w:rsidRPr="00842A6D">
        <w:rPr>
          <w:rFonts w:ascii="Times New Roman" w:hAnsi="Times New Roman" w:cs="Times New Roman"/>
          <w:b/>
          <w:sz w:val="28"/>
          <w:szCs w:val="28"/>
        </w:rPr>
        <w:t xml:space="preserve">capital </w:t>
      </w:r>
      <w:r w:rsidRPr="00842A6D">
        <w:rPr>
          <w:rFonts w:ascii="Times New Roman" w:hAnsi="Times New Roman" w:cs="Times New Roman"/>
          <w:sz w:val="28"/>
          <w:szCs w:val="28"/>
        </w:rPr>
        <w:t>at the top, the</w:t>
      </w:r>
      <w:r w:rsidRPr="00842A6D">
        <w:rPr>
          <w:rFonts w:ascii="Times New Roman" w:hAnsi="Times New Roman" w:cs="Times New Roman"/>
          <w:b/>
          <w:sz w:val="28"/>
          <w:szCs w:val="28"/>
        </w:rPr>
        <w:t xml:space="preserve"> shaft </w:t>
      </w:r>
      <w:r w:rsidRPr="00842A6D">
        <w:rPr>
          <w:rFonts w:ascii="Times New Roman" w:hAnsi="Times New Roman" w:cs="Times New Roman"/>
          <w:sz w:val="28"/>
          <w:szCs w:val="28"/>
        </w:rPr>
        <w:t xml:space="preserve">in the mind the </w:t>
      </w:r>
      <w:r w:rsidRPr="00842A6D">
        <w:rPr>
          <w:rFonts w:ascii="Times New Roman" w:hAnsi="Times New Roman" w:cs="Times New Roman"/>
          <w:b/>
          <w:sz w:val="28"/>
          <w:szCs w:val="28"/>
        </w:rPr>
        <w:t>base.</w:t>
      </w:r>
    </w:p>
    <w:p w:rsidR="00E809D7" w:rsidRPr="00842A6D" w:rsidRDefault="00E809D7" w:rsidP="00226415">
      <w:pPr>
        <w:pStyle w:val="NoSpacing"/>
        <w:numPr>
          <w:ilvl w:val="0"/>
          <w:numId w:val="5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Pr="00842A6D">
        <w:rPr>
          <w:rFonts w:ascii="Times New Roman" w:hAnsi="Times New Roman" w:cs="Times New Roman"/>
          <w:b/>
          <w:sz w:val="28"/>
          <w:szCs w:val="28"/>
        </w:rPr>
        <w:t xml:space="preserve">pediment </w:t>
      </w:r>
      <w:r w:rsidRPr="00842A6D">
        <w:rPr>
          <w:rFonts w:ascii="Times New Roman" w:hAnsi="Times New Roman" w:cs="Times New Roman"/>
          <w:sz w:val="28"/>
          <w:szCs w:val="28"/>
        </w:rPr>
        <w:t>is a triangular structure of the Greek building with architectural sculptures which carries the roof and is supported by the entablature.</w:t>
      </w:r>
    </w:p>
    <w:p w:rsidR="00E809D7" w:rsidRPr="00842A6D" w:rsidRDefault="00E809D7" w:rsidP="00226415">
      <w:pPr>
        <w:pStyle w:val="NoSpacing"/>
        <w:spacing w:line="276" w:lineRule="auto"/>
        <w:jc w:val="both"/>
        <w:rPr>
          <w:rFonts w:ascii="Times New Roman" w:hAnsi="Times New Roman" w:cs="Times New Roman"/>
          <w:sz w:val="28"/>
          <w:szCs w:val="28"/>
        </w:rPr>
      </w:pPr>
    </w:p>
    <w:p w:rsidR="00E809D7" w:rsidRPr="00842A6D" w:rsidRDefault="00E809D7"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57. </w:t>
      </w:r>
      <w:r w:rsidR="00111E90"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Doric order.</w:t>
      </w:r>
    </w:p>
    <w:p w:rsidR="00E809D7" w:rsidRPr="00842A6D" w:rsidRDefault="00E809D7"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Columns are place close</w:t>
      </w:r>
      <w:r w:rsidR="00B07B4E" w:rsidRPr="00842A6D">
        <w:rPr>
          <w:rFonts w:ascii="Times New Roman" w:hAnsi="Times New Roman" w:cs="Times New Roman"/>
          <w:sz w:val="28"/>
          <w:szCs w:val="28"/>
        </w:rPr>
        <w:t xml:space="preserve"> together to support the weight of building material.</w:t>
      </w:r>
    </w:p>
    <w:p w:rsidR="00B07B4E" w:rsidRPr="00842A6D" w:rsidRDefault="00B07B4E"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Columns sit directly on the stylobate.</w:t>
      </w:r>
    </w:p>
    <w:p w:rsidR="00B07B4E" w:rsidRPr="00842A6D" w:rsidRDefault="00B07B4E"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capitals are plain with rounded section at the bottom (echinus) squared at the top (abacus)</w:t>
      </w:r>
    </w:p>
    <w:p w:rsidR="00B07B4E" w:rsidRPr="00842A6D" w:rsidRDefault="00B07B4E"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Entablature has a distinctive frieze from the architrave.</w:t>
      </w:r>
    </w:p>
    <w:p w:rsidR="00B07B4E" w:rsidRPr="00842A6D" w:rsidRDefault="00B07B4E"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Column almost cut with grooves (fluting which run the length of the column)</w:t>
      </w:r>
    </w:p>
    <w:p w:rsidR="00B07B4E" w:rsidRPr="00842A6D" w:rsidRDefault="00B07B4E"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Pediments are decorated with relief figures almost free standing.</w:t>
      </w:r>
    </w:p>
    <w:p w:rsidR="00B07B4E" w:rsidRPr="00842A6D" w:rsidRDefault="00B07B4E" w:rsidP="00226415">
      <w:pPr>
        <w:pStyle w:val="NoSpacing"/>
        <w:numPr>
          <w:ilvl w:val="0"/>
          <w:numId w:val="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architrave is a continuous undecorated flat surface (</w:t>
      </w:r>
      <w:r w:rsidR="00111E90" w:rsidRPr="00842A6D">
        <w:rPr>
          <w:rFonts w:ascii="Times New Roman" w:hAnsi="Times New Roman" w:cs="Times New Roman"/>
          <w:sz w:val="28"/>
          <w:szCs w:val="28"/>
        </w:rPr>
        <w:t>e.g.</w:t>
      </w:r>
      <w:r w:rsidRPr="00842A6D">
        <w:rPr>
          <w:rFonts w:ascii="Times New Roman" w:hAnsi="Times New Roman" w:cs="Times New Roman"/>
          <w:sz w:val="28"/>
          <w:szCs w:val="28"/>
        </w:rPr>
        <w:t xml:space="preserve"> the Parthenon on Acropolis hill)</w:t>
      </w:r>
    </w:p>
    <w:p w:rsidR="00B07B4E" w:rsidRPr="00842A6D" w:rsidRDefault="00B07B4E" w:rsidP="00226415">
      <w:pPr>
        <w:pStyle w:val="NoSpacing"/>
        <w:spacing w:line="276" w:lineRule="auto"/>
        <w:jc w:val="both"/>
        <w:rPr>
          <w:rFonts w:ascii="Times New Roman" w:hAnsi="Times New Roman" w:cs="Times New Roman"/>
          <w:sz w:val="28"/>
          <w:szCs w:val="28"/>
        </w:rPr>
      </w:pPr>
    </w:p>
    <w:p w:rsidR="00B07B4E" w:rsidRPr="00842A6D" w:rsidRDefault="00B07B4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58. </w:t>
      </w:r>
      <w:r w:rsidR="00111E90" w:rsidRPr="00842A6D">
        <w:rPr>
          <w:rFonts w:ascii="Times New Roman" w:hAnsi="Times New Roman" w:cs="Times New Roman"/>
          <w:b/>
          <w:sz w:val="28"/>
          <w:szCs w:val="28"/>
        </w:rPr>
        <w:t>State</w:t>
      </w:r>
      <w:r w:rsidRPr="00842A6D">
        <w:rPr>
          <w:rFonts w:ascii="Times New Roman" w:hAnsi="Times New Roman" w:cs="Times New Roman"/>
          <w:b/>
          <w:sz w:val="28"/>
          <w:szCs w:val="28"/>
        </w:rPr>
        <w:t xml:space="preserve"> the characteristics of Ionic order.</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is a column base which is round and horizontally fluted</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Triglyphs and metopes are absent</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Ionic columns are widely spaced than Doric</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Ionic order is lighter and slender than the Doric.</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entablature is lighter than that of the Doric.</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Columns have two scrolls (volutes) at their capital.</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oval decorations known as eggs and dart between the volutes.</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architrave is three raised steps overlapping </w:t>
      </w:r>
      <w:r w:rsidR="00111E90" w:rsidRPr="00842A6D">
        <w:rPr>
          <w:rFonts w:ascii="Times New Roman" w:hAnsi="Times New Roman" w:cs="Times New Roman"/>
          <w:sz w:val="28"/>
          <w:szCs w:val="28"/>
        </w:rPr>
        <w:t>each other</w:t>
      </w:r>
      <w:r w:rsidRPr="00842A6D">
        <w:rPr>
          <w:rFonts w:ascii="Times New Roman" w:hAnsi="Times New Roman" w:cs="Times New Roman"/>
          <w:sz w:val="28"/>
          <w:szCs w:val="28"/>
        </w:rPr>
        <w:t>.</w:t>
      </w:r>
    </w:p>
    <w:p w:rsidR="00B07B4E" w:rsidRPr="00842A6D" w:rsidRDefault="00B07B4E" w:rsidP="00226415">
      <w:pPr>
        <w:pStyle w:val="NoSpacing"/>
        <w:numPr>
          <w:ilvl w:val="0"/>
          <w:numId w:val="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111E90" w:rsidRPr="00842A6D">
        <w:rPr>
          <w:rFonts w:ascii="Times New Roman" w:hAnsi="Times New Roman" w:cs="Times New Roman"/>
          <w:sz w:val="28"/>
          <w:szCs w:val="28"/>
        </w:rPr>
        <w:t>Corinthian</w:t>
      </w:r>
      <w:r w:rsidRPr="00842A6D">
        <w:rPr>
          <w:rFonts w:ascii="Times New Roman" w:hAnsi="Times New Roman" w:cs="Times New Roman"/>
          <w:sz w:val="28"/>
          <w:szCs w:val="28"/>
        </w:rPr>
        <w:t xml:space="preserve"> order</w:t>
      </w:r>
      <w:r w:rsidR="00B41F59" w:rsidRPr="00842A6D">
        <w:rPr>
          <w:rFonts w:ascii="Times New Roman" w:hAnsi="Times New Roman" w:cs="Times New Roman"/>
          <w:sz w:val="28"/>
          <w:szCs w:val="28"/>
        </w:rPr>
        <w:t xml:space="preserve"> has similar characteristics with Ionic order except on the acanthus leaves at their capital on the Corinthian order.</w:t>
      </w:r>
    </w:p>
    <w:p w:rsidR="00B41F59" w:rsidRPr="00842A6D" w:rsidRDefault="00B41F59" w:rsidP="00226415">
      <w:pPr>
        <w:pStyle w:val="NoSpacing"/>
        <w:spacing w:line="276" w:lineRule="auto"/>
        <w:jc w:val="both"/>
        <w:rPr>
          <w:rFonts w:ascii="Times New Roman" w:hAnsi="Times New Roman" w:cs="Times New Roman"/>
          <w:sz w:val="28"/>
          <w:szCs w:val="28"/>
        </w:rPr>
      </w:pPr>
    </w:p>
    <w:p w:rsidR="00B41F59" w:rsidRPr="00842A6D" w:rsidRDefault="00B41F59"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59. </w:t>
      </w:r>
      <w:r w:rsidR="00111E90"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down the examples of temples in Archaic period</w:t>
      </w:r>
    </w:p>
    <w:p w:rsidR="00B41F59" w:rsidRPr="00842A6D" w:rsidRDefault="00B41F59" w:rsidP="00226415">
      <w:pPr>
        <w:pStyle w:val="NoSpacing"/>
        <w:numPr>
          <w:ilvl w:val="0"/>
          <w:numId w:val="5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temple of Hera I (Doric 9 by 18 columns)</w:t>
      </w:r>
      <w:r w:rsidR="00370824" w:rsidRPr="00842A6D">
        <w:rPr>
          <w:rFonts w:ascii="Times New Roman" w:hAnsi="Times New Roman" w:cs="Times New Roman"/>
          <w:sz w:val="28"/>
          <w:szCs w:val="28"/>
        </w:rPr>
        <w:t xml:space="preserve"> Basilica</w:t>
      </w:r>
    </w:p>
    <w:p w:rsidR="00370824" w:rsidRPr="00842A6D" w:rsidRDefault="00370824" w:rsidP="00226415">
      <w:pPr>
        <w:pStyle w:val="NoSpacing"/>
        <w:numPr>
          <w:ilvl w:val="0"/>
          <w:numId w:val="5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temple of</w:t>
      </w:r>
      <w:r w:rsidR="00111E90">
        <w:rPr>
          <w:rFonts w:ascii="Times New Roman" w:hAnsi="Times New Roman" w:cs="Times New Roman"/>
          <w:sz w:val="28"/>
          <w:szCs w:val="28"/>
        </w:rPr>
        <w:t xml:space="preserve"> </w:t>
      </w:r>
      <w:r w:rsidRPr="00842A6D">
        <w:rPr>
          <w:rFonts w:ascii="Times New Roman" w:hAnsi="Times New Roman" w:cs="Times New Roman"/>
          <w:sz w:val="28"/>
          <w:szCs w:val="28"/>
        </w:rPr>
        <w:t>Artemis. (Corfu) (8 by 17)</w:t>
      </w:r>
    </w:p>
    <w:p w:rsidR="00370824" w:rsidRPr="00842A6D" w:rsidRDefault="00370824" w:rsidP="00226415">
      <w:pPr>
        <w:pStyle w:val="NoSpacing"/>
        <w:numPr>
          <w:ilvl w:val="0"/>
          <w:numId w:val="5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Aphaia temple II (6</w:t>
      </w:r>
      <w:r w:rsidR="005655EB" w:rsidRPr="00842A6D">
        <w:rPr>
          <w:rFonts w:ascii="Times New Roman" w:hAnsi="Times New Roman" w:cs="Times New Roman"/>
          <w:sz w:val="28"/>
          <w:szCs w:val="28"/>
        </w:rPr>
        <w:t xml:space="preserve"> by 12 column Doric style)</w:t>
      </w:r>
    </w:p>
    <w:p w:rsidR="005655EB" w:rsidRPr="00842A6D" w:rsidRDefault="005655EB" w:rsidP="00226415">
      <w:pPr>
        <w:pStyle w:val="NoSpacing"/>
        <w:numPr>
          <w:ilvl w:val="0"/>
          <w:numId w:val="5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Siphinian Treasury, (Delphi) (8.9mx6.3m) Ionic</w:t>
      </w:r>
    </w:p>
    <w:p w:rsidR="005655EB" w:rsidRPr="00842A6D" w:rsidRDefault="005655EB" w:rsidP="00226415">
      <w:pPr>
        <w:pStyle w:val="NoSpacing"/>
        <w:spacing w:line="276" w:lineRule="auto"/>
        <w:jc w:val="both"/>
        <w:rPr>
          <w:rFonts w:ascii="Times New Roman" w:hAnsi="Times New Roman" w:cs="Times New Roman"/>
          <w:sz w:val="28"/>
          <w:szCs w:val="28"/>
        </w:rPr>
      </w:pPr>
    </w:p>
    <w:p w:rsidR="005655EB" w:rsidRPr="00842A6D" w:rsidRDefault="005655EB"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60. </w:t>
      </w:r>
      <w:r w:rsidR="0072349B"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theme is depicted on west pediment of the temple of Aphaia, Aegina?</w:t>
      </w:r>
    </w:p>
    <w:p w:rsidR="005655EB" w:rsidRPr="00842A6D" w:rsidRDefault="005655EB" w:rsidP="00226415">
      <w:pPr>
        <w:pStyle w:val="NoSpacing"/>
        <w:numPr>
          <w:ilvl w:val="0"/>
          <w:numId w:val="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second Trojan</w:t>
      </w:r>
    </w:p>
    <w:p w:rsidR="005655EB" w:rsidRPr="00842A6D" w:rsidRDefault="0072349B" w:rsidP="00226415">
      <w:pPr>
        <w:pStyle w:val="NoSpacing"/>
        <w:numPr>
          <w:ilvl w:val="0"/>
          <w:numId w:val="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5655EB" w:rsidRPr="00842A6D">
        <w:rPr>
          <w:rFonts w:ascii="Times New Roman" w:hAnsi="Times New Roman" w:cs="Times New Roman"/>
          <w:sz w:val="28"/>
          <w:szCs w:val="28"/>
        </w:rPr>
        <w:t xml:space="preserve"> dying warrior with beaded hair and archaic smile.</w:t>
      </w:r>
    </w:p>
    <w:p w:rsidR="005655EB" w:rsidRPr="00842A6D" w:rsidRDefault="005655EB" w:rsidP="00226415">
      <w:pPr>
        <w:pStyle w:val="NoSpacing"/>
        <w:spacing w:line="276" w:lineRule="auto"/>
        <w:jc w:val="both"/>
        <w:rPr>
          <w:rFonts w:ascii="Times New Roman" w:hAnsi="Times New Roman" w:cs="Times New Roman"/>
          <w:sz w:val="28"/>
          <w:szCs w:val="28"/>
        </w:rPr>
      </w:pPr>
    </w:p>
    <w:p w:rsidR="005655EB" w:rsidRPr="00842A6D" w:rsidRDefault="005655EB"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61. </w:t>
      </w:r>
      <w:r w:rsidR="0072349B"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ancient Greek archite</w:t>
      </w:r>
      <w:r w:rsidR="00254010" w:rsidRPr="00842A6D">
        <w:rPr>
          <w:rFonts w:ascii="Times New Roman" w:hAnsi="Times New Roman" w:cs="Times New Roman"/>
          <w:b/>
          <w:sz w:val="28"/>
          <w:szCs w:val="28"/>
        </w:rPr>
        <w:t>cture.</w:t>
      </w:r>
    </w:p>
    <w:p w:rsidR="00254010" w:rsidRPr="00842A6D" w:rsidRDefault="00254010"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used posts and lintel system</w:t>
      </w:r>
    </w:p>
    <w:p w:rsidR="00254010" w:rsidRPr="00842A6D" w:rsidRDefault="0072349B"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w:t>
      </w:r>
      <w:r w:rsidR="00254010" w:rsidRPr="00842A6D">
        <w:rPr>
          <w:rFonts w:ascii="Times New Roman" w:hAnsi="Times New Roman" w:cs="Times New Roman"/>
          <w:sz w:val="28"/>
          <w:szCs w:val="28"/>
        </w:rPr>
        <w:t xml:space="preserve"> were rectangular and organized on a ri</w:t>
      </w:r>
      <w:r w:rsidR="0041109E" w:rsidRPr="00842A6D">
        <w:rPr>
          <w:rFonts w:ascii="Times New Roman" w:hAnsi="Times New Roman" w:cs="Times New Roman"/>
          <w:sz w:val="28"/>
          <w:szCs w:val="28"/>
        </w:rPr>
        <w:t>gid set of geometric principles.</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Pediments always projected over the columns.</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Temples housed sculptures of their gods and heroes.</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cornice separated the upper and lower parts of most temples.</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Domes were small facades to limit light entering.</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main building materials were large masonry stone blocks.</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Architecture concentrated mainly on public building.</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Their structures were windowless limiting light inside.</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Architecture based on formulated mathematical system of construction known as ‘order’</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Always the architectural sculptures were rectangular apart from the theatres and Tholoi.</w:t>
      </w:r>
    </w:p>
    <w:p w:rsidR="0041109E" w:rsidRPr="00842A6D" w:rsidRDefault="0041109E" w:rsidP="00226415">
      <w:pPr>
        <w:pStyle w:val="NoSpacing"/>
        <w:numPr>
          <w:ilvl w:val="0"/>
          <w:numId w:val="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Temples were facing east to trap sunlight.</w:t>
      </w:r>
    </w:p>
    <w:p w:rsidR="0041109E" w:rsidRPr="00842A6D" w:rsidRDefault="0041109E" w:rsidP="00226415">
      <w:pPr>
        <w:pStyle w:val="NoSpacing"/>
        <w:spacing w:line="276" w:lineRule="auto"/>
        <w:jc w:val="both"/>
        <w:rPr>
          <w:rFonts w:ascii="Times New Roman" w:hAnsi="Times New Roman" w:cs="Times New Roman"/>
          <w:sz w:val="28"/>
          <w:szCs w:val="28"/>
        </w:rPr>
      </w:pPr>
    </w:p>
    <w:p w:rsidR="0041109E" w:rsidRPr="00842A6D" w:rsidRDefault="0041109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62. </w:t>
      </w:r>
      <w:r w:rsidR="0072349B"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architectural sculpture of the siphinian Treasury, Delphi.</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Architecture sculpture is alight relief with its deep undercutting (almost free standing)</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are spatial possibilities offered by the technique.</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arms and legs are carved completely in the round</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is dramatic relationship between the figures.</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story of Heracles stealing Apollo’s tripod is depicted on the pediment.</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frieze runs around the whole building with Greek mythological theme.</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west frieze depicts the story of judgement of </w:t>
      </w:r>
      <w:r w:rsidR="0072349B" w:rsidRPr="00842A6D">
        <w:rPr>
          <w:rFonts w:ascii="Times New Roman" w:hAnsi="Times New Roman" w:cs="Times New Roman"/>
          <w:sz w:val="28"/>
          <w:szCs w:val="28"/>
        </w:rPr>
        <w:t>Paris</w:t>
      </w:r>
      <w:r w:rsidRPr="00842A6D">
        <w:rPr>
          <w:rFonts w:ascii="Times New Roman" w:hAnsi="Times New Roman" w:cs="Times New Roman"/>
          <w:sz w:val="28"/>
          <w:szCs w:val="28"/>
        </w:rPr>
        <w:t>.</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Two lions pull the chariot tearing apart an anguished giant.</w:t>
      </w:r>
    </w:p>
    <w:p w:rsidR="0041109E" w:rsidRPr="00842A6D" w:rsidRDefault="0041109E" w:rsidP="00226415">
      <w:pPr>
        <w:pStyle w:val="NoSpacing"/>
        <w:numPr>
          <w:ilvl w:val="0"/>
          <w:numId w:val="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north pediment </w:t>
      </w:r>
      <w:r w:rsidR="0072349B" w:rsidRPr="00842A6D">
        <w:rPr>
          <w:rFonts w:ascii="Times New Roman" w:hAnsi="Times New Roman" w:cs="Times New Roman"/>
          <w:sz w:val="28"/>
          <w:szCs w:val="28"/>
        </w:rPr>
        <w:t>depicted</w:t>
      </w:r>
      <w:r w:rsidRPr="00842A6D">
        <w:rPr>
          <w:rFonts w:ascii="Times New Roman" w:hAnsi="Times New Roman" w:cs="Times New Roman"/>
          <w:sz w:val="28"/>
          <w:szCs w:val="28"/>
        </w:rPr>
        <w:t xml:space="preserve"> the Gigantomachy.</w:t>
      </w:r>
    </w:p>
    <w:p w:rsidR="0041109E" w:rsidRPr="00842A6D" w:rsidRDefault="0041109E" w:rsidP="00226415">
      <w:pPr>
        <w:pStyle w:val="NoSpacing"/>
        <w:spacing w:line="276" w:lineRule="auto"/>
        <w:jc w:val="both"/>
        <w:rPr>
          <w:rFonts w:ascii="Times New Roman" w:hAnsi="Times New Roman" w:cs="Times New Roman"/>
          <w:sz w:val="28"/>
          <w:szCs w:val="28"/>
        </w:rPr>
      </w:pPr>
    </w:p>
    <w:p w:rsidR="0041109E" w:rsidRPr="00842A6D" w:rsidRDefault="0041109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63. </w:t>
      </w:r>
      <w:r w:rsidR="0072349B"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‘Dying warrior’ from the East pediment of the Temple of Aphaia Aegina.</w:t>
      </w:r>
    </w:p>
    <w:p w:rsidR="0041109E"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theme for the East pediment is the </w:t>
      </w:r>
      <w:r w:rsidRPr="00842A6D">
        <w:rPr>
          <w:rFonts w:ascii="Times New Roman" w:hAnsi="Times New Roman" w:cs="Times New Roman"/>
          <w:b/>
          <w:sz w:val="28"/>
          <w:szCs w:val="28"/>
        </w:rPr>
        <w:t xml:space="preserve">first </w:t>
      </w:r>
      <w:r w:rsidRPr="00842A6D">
        <w:rPr>
          <w:rFonts w:ascii="Times New Roman" w:hAnsi="Times New Roman" w:cs="Times New Roman"/>
          <w:sz w:val="28"/>
          <w:szCs w:val="28"/>
        </w:rPr>
        <w:t>Trojan War.</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statues here show a dynamic posture particularly the statue of Athena.</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Dying warrior is fallen in a posture quite dramatic.</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His pose is more natural and </w:t>
      </w:r>
      <w:r w:rsidR="00BE5DFA" w:rsidRPr="00842A6D">
        <w:rPr>
          <w:rFonts w:ascii="Times New Roman" w:hAnsi="Times New Roman" w:cs="Times New Roman"/>
          <w:sz w:val="28"/>
          <w:szCs w:val="28"/>
        </w:rPr>
        <w:t>complex</w:t>
      </w:r>
      <w:r w:rsidRPr="00842A6D">
        <w:rPr>
          <w:rFonts w:ascii="Times New Roman" w:hAnsi="Times New Roman" w:cs="Times New Roman"/>
          <w:sz w:val="28"/>
          <w:szCs w:val="28"/>
        </w:rPr>
        <w:t xml:space="preserve"> especially the torso placed at an angle to the viewer.</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His face is graced or lit with a smile probably the archaic smile.</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Unlike the dying </w:t>
      </w:r>
      <w:r w:rsidR="00BE5DFA" w:rsidRPr="00842A6D">
        <w:rPr>
          <w:rFonts w:ascii="Times New Roman" w:hAnsi="Times New Roman" w:cs="Times New Roman"/>
          <w:sz w:val="28"/>
          <w:szCs w:val="28"/>
        </w:rPr>
        <w:t>warrior</w:t>
      </w:r>
      <w:r w:rsidRPr="00842A6D">
        <w:rPr>
          <w:rFonts w:ascii="Times New Roman" w:hAnsi="Times New Roman" w:cs="Times New Roman"/>
          <w:sz w:val="28"/>
          <w:szCs w:val="28"/>
        </w:rPr>
        <w:t xml:space="preserve"> on the west prominent he reacts to his wound like every day humans.</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With a sword (now missing) in hand, the fallen warrior’s life- giving sprit seems to slowly depart his body.</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His eyes are narrow as his consciousness fades.</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He is starting at the </w:t>
      </w:r>
      <w:r w:rsidR="00BE5DFA" w:rsidRPr="00842A6D">
        <w:rPr>
          <w:rFonts w:ascii="Times New Roman" w:hAnsi="Times New Roman" w:cs="Times New Roman"/>
          <w:sz w:val="28"/>
          <w:szCs w:val="28"/>
        </w:rPr>
        <w:t>earth</w:t>
      </w:r>
      <w:r w:rsidRPr="00842A6D">
        <w:rPr>
          <w:rFonts w:ascii="Times New Roman" w:hAnsi="Times New Roman" w:cs="Times New Roman"/>
          <w:sz w:val="28"/>
          <w:szCs w:val="28"/>
        </w:rPr>
        <w:t xml:space="preserve"> his weakened movement contrasts with his massive physique.</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mortally wounded ‘dying warrior’ shows an intense desire to go on like Trojan.</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His twisted </w:t>
      </w:r>
      <w:r w:rsidR="00BE5DFA" w:rsidRPr="00842A6D">
        <w:rPr>
          <w:rFonts w:ascii="Times New Roman" w:hAnsi="Times New Roman" w:cs="Times New Roman"/>
          <w:sz w:val="28"/>
          <w:szCs w:val="28"/>
        </w:rPr>
        <w:t>body</w:t>
      </w:r>
      <w:r w:rsidRPr="00842A6D">
        <w:rPr>
          <w:rFonts w:ascii="Times New Roman" w:hAnsi="Times New Roman" w:cs="Times New Roman"/>
          <w:sz w:val="28"/>
          <w:szCs w:val="28"/>
        </w:rPr>
        <w:t xml:space="preserve"> part supported by his shield but he no longer ha strength to lift it.</w:t>
      </w:r>
    </w:p>
    <w:p w:rsidR="001457F4" w:rsidRPr="00842A6D" w:rsidRDefault="001457F4" w:rsidP="00226415">
      <w:pPr>
        <w:pStyle w:val="NoSpacing"/>
        <w:numPr>
          <w:ilvl w:val="0"/>
          <w:numId w:val="6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body is typically of a real athlete, the real brave warrior.</w:t>
      </w:r>
    </w:p>
    <w:p w:rsidR="001457F4" w:rsidRPr="00842A6D" w:rsidRDefault="001457F4" w:rsidP="00226415">
      <w:pPr>
        <w:pStyle w:val="NoSpacing"/>
        <w:spacing w:line="276" w:lineRule="auto"/>
        <w:jc w:val="both"/>
        <w:rPr>
          <w:rFonts w:ascii="Times New Roman" w:hAnsi="Times New Roman" w:cs="Times New Roman"/>
          <w:sz w:val="28"/>
          <w:szCs w:val="28"/>
        </w:rPr>
      </w:pPr>
    </w:p>
    <w:p w:rsidR="001457F4" w:rsidRPr="00842A6D" w:rsidRDefault="001457F4"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64. </w:t>
      </w:r>
      <w:r w:rsidR="00BE5DFA"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“Gorgon Medusa” on the west pediment of temple of </w:t>
      </w:r>
      <w:r w:rsidR="00BE5DFA" w:rsidRPr="00842A6D">
        <w:rPr>
          <w:rFonts w:ascii="Times New Roman" w:hAnsi="Times New Roman" w:cs="Times New Roman"/>
          <w:b/>
          <w:sz w:val="28"/>
          <w:szCs w:val="28"/>
        </w:rPr>
        <w:t>Artemis,</w:t>
      </w:r>
      <w:r w:rsidRPr="00842A6D">
        <w:rPr>
          <w:rFonts w:ascii="Times New Roman" w:hAnsi="Times New Roman" w:cs="Times New Roman"/>
          <w:b/>
          <w:sz w:val="28"/>
          <w:szCs w:val="28"/>
        </w:rPr>
        <w:t xml:space="preserve"> Corfu.</w:t>
      </w:r>
    </w:p>
    <w:p w:rsidR="001457F4" w:rsidRPr="00842A6D" w:rsidRDefault="001457F4"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She is the central figure, depicted running and her hair is serpentine.</w:t>
      </w:r>
    </w:p>
    <w:p w:rsidR="001457F4" w:rsidRPr="00842A6D" w:rsidRDefault="001457F4"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She is clothed in short Chiton with a snake belt.</w:t>
      </w:r>
    </w:p>
    <w:p w:rsidR="001457F4" w:rsidRPr="00842A6D" w:rsidRDefault="001457F4"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Her </w:t>
      </w:r>
      <w:r w:rsidR="00BE5DFA" w:rsidRPr="00842A6D">
        <w:rPr>
          <w:rFonts w:ascii="Times New Roman" w:hAnsi="Times New Roman" w:cs="Times New Roman"/>
          <w:sz w:val="28"/>
          <w:szCs w:val="28"/>
        </w:rPr>
        <w:t>purpose</w:t>
      </w:r>
      <w:r w:rsidRPr="00842A6D">
        <w:rPr>
          <w:rFonts w:ascii="Times New Roman" w:hAnsi="Times New Roman" w:cs="Times New Roman"/>
          <w:sz w:val="28"/>
          <w:szCs w:val="28"/>
        </w:rPr>
        <w:t xml:space="preserve"> here is to serve as </w:t>
      </w:r>
      <w:r w:rsidR="00BE5DFA" w:rsidRPr="00842A6D">
        <w:rPr>
          <w:rFonts w:ascii="Times New Roman" w:hAnsi="Times New Roman" w:cs="Times New Roman"/>
          <w:sz w:val="28"/>
          <w:szCs w:val="28"/>
        </w:rPr>
        <w:t>a guardian</w:t>
      </w:r>
      <w:r w:rsidRPr="00842A6D">
        <w:rPr>
          <w:rFonts w:ascii="Times New Roman" w:hAnsi="Times New Roman" w:cs="Times New Roman"/>
          <w:sz w:val="28"/>
          <w:szCs w:val="28"/>
        </w:rPr>
        <w:t>.</w:t>
      </w:r>
    </w:p>
    <w:p w:rsidR="001457F4" w:rsidRPr="00842A6D" w:rsidRDefault="001457F4"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She has the Archaic smile on her face.</w:t>
      </w:r>
    </w:p>
    <w:p w:rsidR="001457F4" w:rsidRPr="00842A6D" w:rsidRDefault="001457F4"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Her children </w:t>
      </w:r>
      <w:r w:rsidR="005A5DB1" w:rsidRPr="00842A6D">
        <w:rPr>
          <w:rFonts w:ascii="Times New Roman" w:hAnsi="Times New Roman" w:cs="Times New Roman"/>
          <w:sz w:val="28"/>
          <w:szCs w:val="28"/>
        </w:rPr>
        <w:t xml:space="preserve"> (two Lions)</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Born after her death</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two lions serve as guards to the temple and ward off spirits.</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Next Medusa’s children are flanked.</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artist has tried filling the reducing corners.</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running Gorgon shows a violent movement of the wild and ferocious side </w:t>
      </w:r>
      <w:r w:rsidR="00BE5DFA" w:rsidRPr="00842A6D">
        <w:rPr>
          <w:rFonts w:ascii="Times New Roman" w:hAnsi="Times New Roman" w:cs="Times New Roman"/>
          <w:sz w:val="28"/>
          <w:szCs w:val="28"/>
        </w:rPr>
        <w:t xml:space="preserve">of </w:t>
      </w:r>
      <w:r w:rsidR="00BE5DFA" w:rsidRPr="00842A6D">
        <w:rPr>
          <w:rFonts w:ascii="Times New Roman" w:hAnsi="Times New Roman" w:cs="Times New Roman"/>
          <w:b/>
          <w:sz w:val="28"/>
          <w:szCs w:val="28"/>
        </w:rPr>
        <w:t>Gorgon</w:t>
      </w:r>
      <w:r w:rsidRPr="00842A6D">
        <w:rPr>
          <w:rFonts w:ascii="Times New Roman" w:hAnsi="Times New Roman" w:cs="Times New Roman"/>
          <w:b/>
          <w:sz w:val="28"/>
          <w:szCs w:val="28"/>
        </w:rPr>
        <w:t>.</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On her right, Zeus attacks a giant (Gigantomachy)</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On left Priam is dying at the hand </w:t>
      </w:r>
      <w:r w:rsidR="00BE5DFA" w:rsidRPr="00842A6D">
        <w:rPr>
          <w:rFonts w:ascii="Times New Roman" w:hAnsi="Times New Roman" w:cs="Times New Roman"/>
          <w:sz w:val="28"/>
          <w:szCs w:val="28"/>
        </w:rPr>
        <w:t xml:space="preserve">of </w:t>
      </w:r>
      <w:r w:rsidR="00BE5DFA" w:rsidRPr="00842A6D">
        <w:rPr>
          <w:rFonts w:ascii="Times New Roman" w:hAnsi="Times New Roman" w:cs="Times New Roman"/>
          <w:b/>
          <w:sz w:val="28"/>
          <w:szCs w:val="28"/>
        </w:rPr>
        <w:t>Neoptoleos</w:t>
      </w:r>
      <w:r w:rsidRPr="00842A6D">
        <w:rPr>
          <w:rFonts w:ascii="Times New Roman" w:hAnsi="Times New Roman" w:cs="Times New Roman"/>
          <w:b/>
          <w:sz w:val="28"/>
          <w:szCs w:val="28"/>
        </w:rPr>
        <w:t>.</w:t>
      </w:r>
    </w:p>
    <w:p w:rsidR="005A5DB1" w:rsidRPr="00842A6D" w:rsidRDefault="005A5DB1" w:rsidP="00226415">
      <w:pPr>
        <w:pStyle w:val="NoSpacing"/>
        <w:numPr>
          <w:ilvl w:val="0"/>
          <w:numId w:val="6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Two scenes at the edge are completely out of proportion compared to the rest of the composition</w:t>
      </w:r>
      <w:r w:rsidRPr="00842A6D">
        <w:rPr>
          <w:rFonts w:ascii="Times New Roman" w:hAnsi="Times New Roman" w:cs="Times New Roman"/>
          <w:b/>
          <w:sz w:val="28"/>
          <w:szCs w:val="28"/>
        </w:rPr>
        <w:t>.</w:t>
      </w:r>
    </w:p>
    <w:p w:rsidR="005A5DB1" w:rsidRPr="00842A6D" w:rsidRDefault="005A5DB1" w:rsidP="00226415">
      <w:pPr>
        <w:pStyle w:val="NoSpacing"/>
        <w:spacing w:line="276" w:lineRule="auto"/>
        <w:jc w:val="both"/>
        <w:rPr>
          <w:rFonts w:ascii="Times New Roman" w:hAnsi="Times New Roman" w:cs="Times New Roman"/>
          <w:b/>
          <w:sz w:val="28"/>
          <w:szCs w:val="28"/>
        </w:rPr>
      </w:pPr>
    </w:p>
    <w:p w:rsidR="005A5DB1" w:rsidRPr="00842A6D" w:rsidRDefault="005A5DB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65. </w:t>
      </w:r>
      <w:r w:rsidR="00BE5DFA"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classical architectural buildings.</w:t>
      </w:r>
    </w:p>
    <w:p w:rsidR="005A5DB1" w:rsidRPr="00842A6D" w:rsidRDefault="005A5DB1"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Temple of Zeus, Olympia (Doric-470-456BC) by Phidias.</w:t>
      </w:r>
    </w:p>
    <w:p w:rsidR="005A5DB1" w:rsidRPr="00842A6D" w:rsidRDefault="005A5DB1"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Parthenon (440 BC) by </w:t>
      </w:r>
      <w:r w:rsidR="00BE5DFA" w:rsidRPr="00842A6D">
        <w:rPr>
          <w:rFonts w:ascii="Times New Roman" w:hAnsi="Times New Roman" w:cs="Times New Roman"/>
          <w:sz w:val="28"/>
          <w:szCs w:val="28"/>
        </w:rPr>
        <w:t>Pericles</w:t>
      </w:r>
      <w:r w:rsidRPr="00842A6D">
        <w:rPr>
          <w:rFonts w:ascii="Times New Roman" w:hAnsi="Times New Roman" w:cs="Times New Roman"/>
          <w:sz w:val="28"/>
          <w:szCs w:val="28"/>
        </w:rPr>
        <w:t>, (D.L.T.F) Dalian leaf</w:t>
      </w:r>
    </w:p>
    <w:p w:rsidR="005A5DB1" w:rsidRPr="00842A6D" w:rsidRDefault="00BE5DFA"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Propylaea</w:t>
      </w:r>
      <w:r w:rsidR="005A5DB1" w:rsidRPr="00842A6D">
        <w:rPr>
          <w:rFonts w:ascii="Times New Roman" w:hAnsi="Times New Roman" w:cs="Times New Roman"/>
          <w:sz w:val="28"/>
          <w:szCs w:val="28"/>
        </w:rPr>
        <w:t xml:space="preserve"> (437-432) Doric and Ionic (Column)</w:t>
      </w:r>
    </w:p>
    <w:p w:rsidR="00343A1B" w:rsidRPr="00842A6D" w:rsidRDefault="00343A1B"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temple of Nike Athenian (Nike Aptera) 427-424 (Ionic)</w:t>
      </w:r>
    </w:p>
    <w:p w:rsidR="00343A1B" w:rsidRPr="00842A6D" w:rsidRDefault="00D443D6"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BE5DFA" w:rsidRPr="00842A6D">
        <w:rPr>
          <w:rFonts w:ascii="Times New Roman" w:hAnsi="Times New Roman" w:cs="Times New Roman"/>
          <w:b/>
          <w:sz w:val="28"/>
          <w:szCs w:val="28"/>
        </w:rPr>
        <w:t>Erechtheion temple</w:t>
      </w:r>
      <w:r w:rsidR="0062026A" w:rsidRPr="00842A6D">
        <w:rPr>
          <w:rFonts w:ascii="Times New Roman" w:hAnsi="Times New Roman" w:cs="Times New Roman"/>
          <w:sz w:val="28"/>
          <w:szCs w:val="28"/>
        </w:rPr>
        <w:t xml:space="preserve"> (421BC Ionic by </w:t>
      </w:r>
      <w:r w:rsidR="0062026A" w:rsidRPr="00842A6D">
        <w:rPr>
          <w:rFonts w:ascii="Times New Roman" w:hAnsi="Times New Roman" w:cs="Times New Roman"/>
          <w:b/>
          <w:sz w:val="28"/>
          <w:szCs w:val="28"/>
        </w:rPr>
        <w:t xml:space="preserve">Mnesicles </w:t>
      </w:r>
      <w:r w:rsidR="0062026A" w:rsidRPr="00842A6D">
        <w:rPr>
          <w:rFonts w:ascii="Times New Roman" w:hAnsi="Times New Roman" w:cs="Times New Roman"/>
          <w:sz w:val="28"/>
          <w:szCs w:val="28"/>
        </w:rPr>
        <w:t>and Phidias as a sculptor.</w:t>
      </w:r>
    </w:p>
    <w:p w:rsidR="0062026A" w:rsidRPr="00842A6D" w:rsidRDefault="0062026A"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Greek theatres at Epidaurus Polycleitus the younger.</w:t>
      </w:r>
    </w:p>
    <w:p w:rsidR="0062026A" w:rsidRPr="00842A6D" w:rsidRDefault="0062026A" w:rsidP="00226415">
      <w:pPr>
        <w:pStyle w:val="NoSpacing"/>
        <w:numPr>
          <w:ilvl w:val="0"/>
          <w:numId w:val="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Greek Tholos by Theodoros of Phokaia in Delphi. (375BC)</w:t>
      </w:r>
    </w:p>
    <w:p w:rsidR="0062026A" w:rsidRPr="00842A6D" w:rsidRDefault="0062026A" w:rsidP="00226415">
      <w:pPr>
        <w:pStyle w:val="NoSpacing"/>
        <w:spacing w:line="276" w:lineRule="auto"/>
        <w:jc w:val="both"/>
        <w:rPr>
          <w:rFonts w:ascii="Times New Roman" w:hAnsi="Times New Roman" w:cs="Times New Roman"/>
          <w:sz w:val="28"/>
          <w:szCs w:val="28"/>
        </w:rPr>
      </w:pPr>
    </w:p>
    <w:p w:rsidR="0062026A" w:rsidRPr="00842A6D" w:rsidRDefault="0062026A"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66. </w:t>
      </w:r>
      <w:r w:rsidR="00BE5DFA"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statue of Athena Parthenon.</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stood in the main cell of the Parthenon</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made by Sculptor Phidias having 12m tall.</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Made out of stone, </w:t>
      </w:r>
      <w:r w:rsidR="00BE5DFA" w:rsidRPr="00842A6D">
        <w:rPr>
          <w:rFonts w:ascii="Times New Roman" w:hAnsi="Times New Roman" w:cs="Times New Roman"/>
          <w:sz w:val="28"/>
          <w:szCs w:val="28"/>
        </w:rPr>
        <w:t>bronze</w:t>
      </w:r>
      <w:r w:rsidRPr="00842A6D">
        <w:rPr>
          <w:rFonts w:ascii="Times New Roman" w:hAnsi="Times New Roman" w:cs="Times New Roman"/>
          <w:sz w:val="28"/>
          <w:szCs w:val="28"/>
        </w:rPr>
        <w:t>, ivory, gold, ebony and cypress wood.</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flesh was covered in ivory which the cloth (drapery) and arm are in solid gold.</w:t>
      </w:r>
    </w:p>
    <w:p w:rsidR="0062026A" w:rsidRPr="00842A6D" w:rsidRDefault="00BE5DF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Athena</w:t>
      </w:r>
      <w:r w:rsidR="0062026A" w:rsidRPr="00842A6D">
        <w:rPr>
          <w:rFonts w:ascii="Times New Roman" w:hAnsi="Times New Roman" w:cs="Times New Roman"/>
          <w:sz w:val="28"/>
          <w:szCs w:val="28"/>
        </w:rPr>
        <w:t xml:space="preserve"> is depicted wearing military gear/ helmet breastplate, spear and shield like a warrior.</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She holds a Nike figure in her right hand which represents Greek victory over the Persians.</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Gorgon to ward off evils on her upper-chest.</w:t>
      </w:r>
    </w:p>
    <w:p w:rsidR="0062026A" w:rsidRPr="00842A6D" w:rsidRDefault="0062026A"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DA2DA0" w:rsidRPr="00842A6D">
        <w:rPr>
          <w:rFonts w:ascii="Times New Roman" w:hAnsi="Times New Roman" w:cs="Times New Roman"/>
          <w:sz w:val="28"/>
          <w:szCs w:val="28"/>
        </w:rPr>
        <w:t>Athena’s sandals bore representations of the battle between the Lapiths and Centaurs(</w:t>
      </w:r>
      <w:r w:rsidR="00DA2DA0" w:rsidRPr="00842A6D">
        <w:rPr>
          <w:rFonts w:ascii="Times New Roman" w:hAnsi="Times New Roman" w:cs="Times New Roman"/>
          <w:b/>
          <w:sz w:val="28"/>
          <w:szCs w:val="28"/>
        </w:rPr>
        <w:t>centauromachy</w:t>
      </w:r>
      <w:r w:rsidR="00DA2DA0" w:rsidRPr="00842A6D">
        <w:rPr>
          <w:rFonts w:ascii="Times New Roman" w:hAnsi="Times New Roman" w:cs="Times New Roman"/>
          <w:sz w:val="28"/>
          <w:szCs w:val="28"/>
        </w:rPr>
        <w:t>)</w:t>
      </w:r>
    </w:p>
    <w:p w:rsidR="00DA2DA0" w:rsidRPr="00842A6D" w:rsidRDefault="00DA2DA0"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inside of the shield was painted with images of the battle of gods and giants (</w:t>
      </w:r>
      <w:r w:rsidRPr="00842A6D">
        <w:rPr>
          <w:rFonts w:ascii="Times New Roman" w:hAnsi="Times New Roman" w:cs="Times New Roman"/>
          <w:b/>
          <w:sz w:val="28"/>
          <w:szCs w:val="28"/>
        </w:rPr>
        <w:t>Gigantomachy</w:t>
      </w:r>
      <w:r w:rsidRPr="00842A6D">
        <w:rPr>
          <w:rFonts w:ascii="Times New Roman" w:hAnsi="Times New Roman" w:cs="Times New Roman"/>
          <w:sz w:val="28"/>
          <w:szCs w:val="28"/>
        </w:rPr>
        <w:t>)</w:t>
      </w:r>
    </w:p>
    <w:p w:rsidR="00DA2DA0" w:rsidRPr="00842A6D" w:rsidRDefault="00DA2DA0"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relief on the base of the Athena Parthenon depicts the creation of </w:t>
      </w:r>
      <w:r w:rsidRPr="00842A6D">
        <w:rPr>
          <w:rFonts w:ascii="Times New Roman" w:hAnsi="Times New Roman" w:cs="Times New Roman"/>
          <w:b/>
          <w:sz w:val="28"/>
          <w:szCs w:val="28"/>
        </w:rPr>
        <w:t xml:space="preserve">Pandora </w:t>
      </w:r>
      <w:r w:rsidRPr="00842A6D">
        <w:rPr>
          <w:rFonts w:ascii="Times New Roman" w:hAnsi="Times New Roman" w:cs="Times New Roman"/>
          <w:sz w:val="28"/>
          <w:szCs w:val="28"/>
        </w:rPr>
        <w:t>the first woman.</w:t>
      </w:r>
    </w:p>
    <w:p w:rsidR="00DA2DA0" w:rsidRPr="00842A6D" w:rsidRDefault="00DA2DA0" w:rsidP="00226415">
      <w:pPr>
        <w:pStyle w:val="NoSpacing"/>
        <w:numPr>
          <w:ilvl w:val="0"/>
          <w:numId w:val="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Athena as the warrior has character of both male and female.</w:t>
      </w:r>
    </w:p>
    <w:p w:rsidR="00DA2DA0" w:rsidRPr="00842A6D" w:rsidRDefault="00DA2DA0" w:rsidP="00226415">
      <w:pPr>
        <w:pStyle w:val="NoSpacing"/>
        <w:spacing w:line="276" w:lineRule="auto"/>
        <w:jc w:val="both"/>
        <w:rPr>
          <w:rFonts w:ascii="Times New Roman" w:hAnsi="Times New Roman" w:cs="Times New Roman"/>
          <w:sz w:val="28"/>
          <w:szCs w:val="28"/>
        </w:rPr>
      </w:pP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67. </w:t>
      </w:r>
      <w:r w:rsidR="00BE5DFA"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following terms.</w:t>
      </w: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a) </w:t>
      </w:r>
      <w:r w:rsidR="00BE5DFA" w:rsidRPr="00842A6D">
        <w:rPr>
          <w:rFonts w:ascii="Times New Roman" w:hAnsi="Times New Roman" w:cs="Times New Roman"/>
          <w:b/>
          <w:sz w:val="28"/>
          <w:szCs w:val="28"/>
        </w:rPr>
        <w:t>Orchestra</w:t>
      </w: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 Amazonomzchy</w:t>
      </w: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 Gigantomachy</w:t>
      </w: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 Centauromachy</w:t>
      </w: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e) Centaurs</w:t>
      </w:r>
    </w:p>
    <w:p w:rsidR="00DA2DA0" w:rsidRPr="00842A6D" w:rsidRDefault="00DA2DA0" w:rsidP="00226415">
      <w:pPr>
        <w:pStyle w:val="NoSpacing"/>
        <w:numPr>
          <w:ilvl w:val="0"/>
          <w:numId w:val="67"/>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Orchestra </w:t>
      </w:r>
      <w:r w:rsidRPr="00842A6D">
        <w:rPr>
          <w:rFonts w:ascii="Times New Roman" w:hAnsi="Times New Roman" w:cs="Times New Roman"/>
          <w:sz w:val="28"/>
          <w:szCs w:val="28"/>
        </w:rPr>
        <w:t>means a dancing place in a Greek theatre.</w:t>
      </w:r>
    </w:p>
    <w:p w:rsidR="00DA2DA0" w:rsidRPr="00842A6D" w:rsidRDefault="00DA2DA0" w:rsidP="00226415">
      <w:pPr>
        <w:pStyle w:val="NoSpacing"/>
        <w:numPr>
          <w:ilvl w:val="0"/>
          <w:numId w:val="67"/>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Amazonomchy</w:t>
      </w:r>
      <w:r w:rsidRPr="00842A6D">
        <w:rPr>
          <w:rFonts w:ascii="Times New Roman" w:hAnsi="Times New Roman" w:cs="Times New Roman"/>
          <w:sz w:val="28"/>
          <w:szCs w:val="28"/>
        </w:rPr>
        <w:t xml:space="preserve"> is an ancient legendary battle between the Greek and Amazons.</w:t>
      </w:r>
    </w:p>
    <w:p w:rsidR="00DA2DA0" w:rsidRPr="00842A6D" w:rsidRDefault="00DA2DA0" w:rsidP="00226415">
      <w:pPr>
        <w:pStyle w:val="NoSpacing"/>
        <w:numPr>
          <w:ilvl w:val="0"/>
          <w:numId w:val="67"/>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Gigantomachy </w:t>
      </w:r>
      <w:r w:rsidRPr="00842A6D">
        <w:rPr>
          <w:rFonts w:ascii="Times New Roman" w:hAnsi="Times New Roman" w:cs="Times New Roman"/>
          <w:sz w:val="28"/>
          <w:szCs w:val="28"/>
        </w:rPr>
        <w:t xml:space="preserve">is a Greek theological </w:t>
      </w:r>
      <w:r w:rsidR="00BE5DFA" w:rsidRPr="00842A6D">
        <w:rPr>
          <w:rFonts w:ascii="Times New Roman" w:hAnsi="Times New Roman" w:cs="Times New Roman"/>
          <w:sz w:val="28"/>
          <w:szCs w:val="28"/>
        </w:rPr>
        <w:t>battle</w:t>
      </w:r>
      <w:r w:rsidRPr="00842A6D">
        <w:rPr>
          <w:rFonts w:ascii="Times New Roman" w:hAnsi="Times New Roman" w:cs="Times New Roman"/>
          <w:sz w:val="28"/>
          <w:szCs w:val="28"/>
        </w:rPr>
        <w:t xml:space="preserve"> between gods and giants.</w:t>
      </w:r>
    </w:p>
    <w:p w:rsidR="00DA2DA0" w:rsidRPr="00842A6D" w:rsidRDefault="00DA2DA0" w:rsidP="00226415">
      <w:pPr>
        <w:pStyle w:val="NoSpacing"/>
        <w:numPr>
          <w:ilvl w:val="0"/>
          <w:numId w:val="67"/>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Centauromachy </w:t>
      </w:r>
      <w:r w:rsidRPr="00842A6D">
        <w:rPr>
          <w:rFonts w:ascii="Times New Roman" w:hAnsi="Times New Roman" w:cs="Times New Roman"/>
          <w:sz w:val="28"/>
          <w:szCs w:val="28"/>
        </w:rPr>
        <w:t>is a battle between the Greeks and the centaurs</w:t>
      </w:r>
    </w:p>
    <w:p w:rsidR="00DA2DA0" w:rsidRPr="00842A6D" w:rsidRDefault="00BE5DFA" w:rsidP="00226415">
      <w:pPr>
        <w:pStyle w:val="NoSpacing"/>
        <w:numPr>
          <w:ilvl w:val="0"/>
          <w:numId w:val="67"/>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Centaurs </w:t>
      </w:r>
      <w:r w:rsidRPr="00842A6D">
        <w:rPr>
          <w:rFonts w:ascii="Times New Roman" w:hAnsi="Times New Roman" w:cs="Times New Roman"/>
          <w:sz w:val="28"/>
          <w:szCs w:val="28"/>
        </w:rPr>
        <w:t>are</w:t>
      </w:r>
      <w:r w:rsidR="00DA2DA0" w:rsidRPr="00842A6D">
        <w:rPr>
          <w:rFonts w:ascii="Times New Roman" w:hAnsi="Times New Roman" w:cs="Times New Roman"/>
          <w:sz w:val="28"/>
          <w:szCs w:val="28"/>
        </w:rPr>
        <w:t xml:space="preserve"> </w:t>
      </w:r>
      <w:r w:rsidRPr="00842A6D">
        <w:rPr>
          <w:rFonts w:ascii="Times New Roman" w:hAnsi="Times New Roman" w:cs="Times New Roman"/>
          <w:sz w:val="28"/>
          <w:szCs w:val="28"/>
        </w:rPr>
        <w:t>Greek</w:t>
      </w:r>
      <w:r w:rsidR="00DA2DA0" w:rsidRPr="00842A6D">
        <w:rPr>
          <w:rFonts w:ascii="Times New Roman" w:hAnsi="Times New Roman" w:cs="Times New Roman"/>
          <w:sz w:val="28"/>
          <w:szCs w:val="28"/>
        </w:rPr>
        <w:t xml:space="preserve"> theological/ imaginary creatures that are half human and half horse.</w:t>
      </w:r>
    </w:p>
    <w:p w:rsidR="00DA2DA0" w:rsidRPr="00842A6D" w:rsidRDefault="00DA2DA0" w:rsidP="00226415">
      <w:pPr>
        <w:pStyle w:val="NoSpacing"/>
        <w:spacing w:line="276" w:lineRule="auto"/>
        <w:jc w:val="both"/>
        <w:rPr>
          <w:rFonts w:ascii="Times New Roman" w:hAnsi="Times New Roman" w:cs="Times New Roman"/>
          <w:b/>
          <w:sz w:val="28"/>
          <w:szCs w:val="28"/>
        </w:rPr>
      </w:pPr>
    </w:p>
    <w:p w:rsidR="00DA2DA0" w:rsidRPr="00842A6D" w:rsidRDefault="00DA2DA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68. </w:t>
      </w:r>
      <w:r w:rsidR="00BE5DFA"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Hellenistic architecture.</w:t>
      </w:r>
    </w:p>
    <w:p w:rsidR="00DA2DA0" w:rsidRPr="00842A6D" w:rsidRDefault="001B4351" w:rsidP="00226415">
      <w:pPr>
        <w:pStyle w:val="NoSpacing"/>
        <w:numPr>
          <w:ilvl w:val="0"/>
          <w:numId w:val="6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was complex special planning and attention was pai</w:t>
      </w:r>
      <w:r w:rsidR="006C30A0" w:rsidRPr="00842A6D">
        <w:rPr>
          <w:rFonts w:ascii="Times New Roman" w:hAnsi="Times New Roman" w:cs="Times New Roman"/>
          <w:sz w:val="28"/>
          <w:szCs w:val="28"/>
        </w:rPr>
        <w:t xml:space="preserve">d </w:t>
      </w:r>
      <w:r w:rsidR="00E21940" w:rsidRPr="00842A6D">
        <w:rPr>
          <w:rFonts w:ascii="Times New Roman" w:hAnsi="Times New Roman" w:cs="Times New Roman"/>
          <w:sz w:val="28"/>
          <w:szCs w:val="28"/>
        </w:rPr>
        <w:t>to interior decoration.</w:t>
      </w:r>
    </w:p>
    <w:p w:rsidR="00E21940" w:rsidRPr="00842A6D" w:rsidRDefault="00E21940" w:rsidP="00226415">
      <w:pPr>
        <w:pStyle w:val="NoSpacing"/>
        <w:numPr>
          <w:ilvl w:val="0"/>
          <w:numId w:val="6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was construction of every day homes for wealthy Hellenistic emperors.</w:t>
      </w:r>
    </w:p>
    <w:p w:rsidR="00E21940" w:rsidRPr="00842A6D" w:rsidRDefault="00E21940" w:rsidP="00226415">
      <w:pPr>
        <w:pStyle w:val="NoSpacing"/>
        <w:numPr>
          <w:ilvl w:val="0"/>
          <w:numId w:val="6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Increased use of more than one order in one building.</w:t>
      </w:r>
    </w:p>
    <w:p w:rsidR="00E21940" w:rsidRPr="00842A6D" w:rsidRDefault="00E21940" w:rsidP="00226415">
      <w:pPr>
        <w:pStyle w:val="NoSpacing"/>
        <w:numPr>
          <w:ilvl w:val="0"/>
          <w:numId w:val="6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Columns are far widely </w:t>
      </w:r>
      <w:r w:rsidR="00BE5DFA" w:rsidRPr="00842A6D">
        <w:rPr>
          <w:rFonts w:ascii="Times New Roman" w:hAnsi="Times New Roman" w:cs="Times New Roman"/>
          <w:sz w:val="28"/>
          <w:szCs w:val="28"/>
        </w:rPr>
        <w:t>spaced</w:t>
      </w:r>
      <w:r w:rsidRPr="00842A6D">
        <w:rPr>
          <w:rFonts w:ascii="Times New Roman" w:hAnsi="Times New Roman" w:cs="Times New Roman"/>
          <w:sz w:val="28"/>
          <w:szCs w:val="28"/>
        </w:rPr>
        <w:t xml:space="preserve"> to allow easy access than in the period before.</w:t>
      </w:r>
    </w:p>
    <w:p w:rsidR="00E21940" w:rsidRPr="00842A6D" w:rsidRDefault="00E21940" w:rsidP="00226415">
      <w:pPr>
        <w:pStyle w:val="NoSpacing"/>
        <w:spacing w:line="276" w:lineRule="auto"/>
        <w:jc w:val="both"/>
        <w:rPr>
          <w:rFonts w:ascii="Times New Roman" w:hAnsi="Times New Roman" w:cs="Times New Roman"/>
          <w:b/>
          <w:sz w:val="28"/>
          <w:szCs w:val="28"/>
        </w:rPr>
      </w:pPr>
    </w:p>
    <w:p w:rsidR="00E21940" w:rsidRPr="00842A6D" w:rsidRDefault="00E21940" w:rsidP="00226415">
      <w:pPr>
        <w:pStyle w:val="NoSpacing"/>
        <w:spacing w:line="276" w:lineRule="auto"/>
        <w:jc w:val="both"/>
        <w:rPr>
          <w:rFonts w:ascii="Times New Roman" w:hAnsi="Times New Roman" w:cs="Times New Roman"/>
          <w:b/>
          <w:sz w:val="28"/>
          <w:szCs w:val="28"/>
        </w:rPr>
      </w:pPr>
    </w:p>
    <w:p w:rsidR="00E21940" w:rsidRPr="00842A6D" w:rsidRDefault="00E2194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THE ANCIENT ROMAN ART</w:t>
      </w:r>
    </w:p>
    <w:p w:rsidR="00E21940" w:rsidRPr="00842A6D" w:rsidRDefault="00E2194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 </w:t>
      </w:r>
      <w:r w:rsidR="00BE5DFA"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Roman civilization stages.</w:t>
      </w:r>
    </w:p>
    <w:p w:rsidR="00E21940" w:rsidRPr="00842A6D" w:rsidRDefault="00E21940" w:rsidP="00226415">
      <w:pPr>
        <w:pStyle w:val="NoSpacing"/>
        <w:numPr>
          <w:ilvl w:val="0"/>
          <w:numId w:val="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Etruscan period  (753-510 BC)</w:t>
      </w:r>
    </w:p>
    <w:p w:rsidR="00E21940" w:rsidRPr="00842A6D" w:rsidRDefault="00E21940" w:rsidP="00226415">
      <w:pPr>
        <w:pStyle w:val="NoSpacing"/>
        <w:numPr>
          <w:ilvl w:val="0"/>
          <w:numId w:val="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republic (509-27 BC)</w:t>
      </w:r>
    </w:p>
    <w:p w:rsidR="00E21940" w:rsidRPr="00842A6D" w:rsidRDefault="00E21940" w:rsidP="00226415">
      <w:pPr>
        <w:pStyle w:val="NoSpacing"/>
        <w:numPr>
          <w:ilvl w:val="0"/>
          <w:numId w:val="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Early Empire period (27-96 CE)</w:t>
      </w:r>
    </w:p>
    <w:p w:rsidR="00E21940" w:rsidRPr="00842A6D" w:rsidRDefault="00E21940" w:rsidP="00226415">
      <w:pPr>
        <w:pStyle w:val="NoSpacing"/>
        <w:numPr>
          <w:ilvl w:val="0"/>
          <w:numId w:val="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High Empire period (97 – 192 CE)</w:t>
      </w:r>
    </w:p>
    <w:p w:rsidR="00A3565E" w:rsidRPr="00842A6D" w:rsidRDefault="00A3565E" w:rsidP="00226415">
      <w:pPr>
        <w:pStyle w:val="NoSpacing"/>
        <w:numPr>
          <w:ilvl w:val="0"/>
          <w:numId w:val="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Late Empire period (193-395 CE)</w:t>
      </w:r>
    </w:p>
    <w:p w:rsidR="00A3565E" w:rsidRPr="00842A6D" w:rsidRDefault="00A3565E" w:rsidP="00226415">
      <w:pPr>
        <w:pStyle w:val="NoSpacing"/>
        <w:spacing w:line="276" w:lineRule="auto"/>
        <w:jc w:val="both"/>
        <w:rPr>
          <w:rFonts w:ascii="Times New Roman" w:hAnsi="Times New Roman" w:cs="Times New Roman"/>
          <w:sz w:val="28"/>
          <w:szCs w:val="28"/>
        </w:rPr>
      </w:pPr>
    </w:p>
    <w:p w:rsidR="00A3565E" w:rsidRPr="00842A6D" w:rsidRDefault="00A3565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 </w:t>
      </w:r>
      <w:r w:rsidR="00BE5DFA"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down the roman dynasties and mention their leaders.</w:t>
      </w:r>
    </w:p>
    <w:p w:rsidR="00A3565E" w:rsidRPr="00842A6D" w:rsidRDefault="00A3565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Julio Claudian dynasty</w:t>
      </w:r>
    </w:p>
    <w:p w:rsidR="00A3565E" w:rsidRPr="00842A6D" w:rsidRDefault="00A3565E" w:rsidP="00226415">
      <w:pPr>
        <w:pStyle w:val="NoSpacing"/>
        <w:numPr>
          <w:ilvl w:val="0"/>
          <w:numId w:val="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Julius </w:t>
      </w:r>
      <w:r w:rsidR="00BE5DFA" w:rsidRPr="00842A6D">
        <w:rPr>
          <w:rFonts w:ascii="Times New Roman" w:hAnsi="Times New Roman" w:cs="Times New Roman"/>
          <w:sz w:val="28"/>
          <w:szCs w:val="28"/>
        </w:rPr>
        <w:t>Caesar</w:t>
      </w:r>
      <w:r w:rsidRPr="00842A6D">
        <w:rPr>
          <w:rFonts w:ascii="Times New Roman" w:hAnsi="Times New Roman" w:cs="Times New Roman"/>
          <w:sz w:val="28"/>
          <w:szCs w:val="28"/>
        </w:rPr>
        <w:t xml:space="preserve"> </w:t>
      </w:r>
    </w:p>
    <w:p w:rsidR="00A3565E" w:rsidRPr="00842A6D" w:rsidRDefault="00A3565E" w:rsidP="00226415">
      <w:pPr>
        <w:pStyle w:val="NoSpacing"/>
        <w:numPr>
          <w:ilvl w:val="0"/>
          <w:numId w:val="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Caesar Augustus</w:t>
      </w:r>
    </w:p>
    <w:p w:rsidR="00A3565E" w:rsidRPr="00842A6D" w:rsidRDefault="00A3565E" w:rsidP="00226415">
      <w:pPr>
        <w:pStyle w:val="NoSpacing"/>
        <w:numPr>
          <w:ilvl w:val="0"/>
          <w:numId w:val="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Emperor Nero</w:t>
      </w:r>
    </w:p>
    <w:p w:rsidR="00A3565E" w:rsidRPr="00842A6D" w:rsidRDefault="00A3565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Flavian dynasty</w:t>
      </w:r>
    </w:p>
    <w:p w:rsidR="00A3565E" w:rsidRPr="00842A6D" w:rsidRDefault="00A3565E" w:rsidP="00226415">
      <w:pPr>
        <w:pStyle w:val="NoSpacing"/>
        <w:numPr>
          <w:ilvl w:val="0"/>
          <w:numId w:val="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Titus flavius Vespasianus</w:t>
      </w:r>
    </w:p>
    <w:p w:rsidR="00A3565E" w:rsidRPr="00842A6D" w:rsidRDefault="00A3565E" w:rsidP="00226415">
      <w:pPr>
        <w:pStyle w:val="NoSpacing"/>
        <w:numPr>
          <w:ilvl w:val="0"/>
          <w:numId w:val="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Titus</w:t>
      </w:r>
    </w:p>
    <w:p w:rsidR="00A3565E" w:rsidRPr="00842A6D" w:rsidRDefault="00A3565E" w:rsidP="00226415">
      <w:pPr>
        <w:pStyle w:val="NoSpacing"/>
        <w:numPr>
          <w:ilvl w:val="0"/>
          <w:numId w:val="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Domitian</w:t>
      </w:r>
    </w:p>
    <w:p w:rsidR="00A3565E" w:rsidRPr="00842A6D" w:rsidRDefault="00A3565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Antonine dynasty (</w:t>
      </w:r>
      <w:r w:rsidR="00BE5DFA" w:rsidRPr="00842A6D">
        <w:rPr>
          <w:rFonts w:ascii="Times New Roman" w:hAnsi="Times New Roman" w:cs="Times New Roman"/>
          <w:b/>
          <w:sz w:val="28"/>
          <w:szCs w:val="28"/>
        </w:rPr>
        <w:t>good</w:t>
      </w:r>
      <w:r w:rsidRPr="00842A6D">
        <w:rPr>
          <w:rFonts w:ascii="Times New Roman" w:hAnsi="Times New Roman" w:cs="Times New Roman"/>
          <w:b/>
          <w:sz w:val="28"/>
          <w:szCs w:val="28"/>
        </w:rPr>
        <w:t xml:space="preserve"> emperors)</w:t>
      </w:r>
    </w:p>
    <w:p w:rsidR="00A3565E" w:rsidRPr="00842A6D" w:rsidRDefault="00A3565E" w:rsidP="00226415">
      <w:pPr>
        <w:pStyle w:val="NoSpacing"/>
        <w:numPr>
          <w:ilvl w:val="0"/>
          <w:numId w:val="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Marcus Cocceius Nerva</w:t>
      </w:r>
    </w:p>
    <w:p w:rsidR="00A3565E" w:rsidRPr="00842A6D" w:rsidRDefault="00A3565E" w:rsidP="00226415">
      <w:pPr>
        <w:pStyle w:val="NoSpacing"/>
        <w:numPr>
          <w:ilvl w:val="0"/>
          <w:numId w:val="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Marcus U</w:t>
      </w:r>
      <w:r w:rsidR="00452E69" w:rsidRPr="00842A6D">
        <w:rPr>
          <w:rFonts w:ascii="Times New Roman" w:hAnsi="Times New Roman" w:cs="Times New Roman"/>
          <w:sz w:val="28"/>
          <w:szCs w:val="28"/>
        </w:rPr>
        <w:t>lpius  Trajanus</w:t>
      </w:r>
    </w:p>
    <w:p w:rsidR="00452E69" w:rsidRPr="00842A6D" w:rsidRDefault="00452E69" w:rsidP="00226415">
      <w:pPr>
        <w:pStyle w:val="NoSpacing"/>
        <w:numPr>
          <w:ilvl w:val="0"/>
          <w:numId w:val="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Hadrian</w:t>
      </w:r>
    </w:p>
    <w:p w:rsidR="00452E69" w:rsidRPr="00842A6D" w:rsidRDefault="00452E69" w:rsidP="00226415">
      <w:pPr>
        <w:pStyle w:val="NoSpacing"/>
        <w:numPr>
          <w:ilvl w:val="0"/>
          <w:numId w:val="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Antonines</w:t>
      </w:r>
    </w:p>
    <w:p w:rsidR="00452E69" w:rsidRPr="00842A6D" w:rsidRDefault="00452E69" w:rsidP="00226415">
      <w:pPr>
        <w:pStyle w:val="NoSpacing"/>
        <w:numPr>
          <w:ilvl w:val="0"/>
          <w:numId w:val="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Marcus aurelius</w:t>
      </w:r>
    </w:p>
    <w:p w:rsidR="00452E69" w:rsidRPr="00842A6D" w:rsidRDefault="00452E69" w:rsidP="00226415">
      <w:pPr>
        <w:pStyle w:val="NoSpacing"/>
        <w:numPr>
          <w:ilvl w:val="0"/>
          <w:numId w:val="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Commodus </w:t>
      </w:r>
    </w:p>
    <w:p w:rsidR="00452E69" w:rsidRPr="00842A6D" w:rsidRDefault="00452E69"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Severans dynasty</w:t>
      </w:r>
    </w:p>
    <w:p w:rsidR="00452E69" w:rsidRPr="00842A6D" w:rsidRDefault="00452E69" w:rsidP="00226415">
      <w:pPr>
        <w:pStyle w:val="NoSpacing"/>
        <w:numPr>
          <w:ilvl w:val="0"/>
          <w:numId w:val="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septimius Severus</w:t>
      </w:r>
    </w:p>
    <w:p w:rsidR="00452E69" w:rsidRPr="00842A6D" w:rsidRDefault="00452E69" w:rsidP="00226415">
      <w:pPr>
        <w:pStyle w:val="NoSpacing"/>
        <w:numPr>
          <w:ilvl w:val="0"/>
          <w:numId w:val="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Caracalla</w:t>
      </w:r>
    </w:p>
    <w:p w:rsidR="00452E69" w:rsidRPr="00842A6D" w:rsidRDefault="00452E69" w:rsidP="00226415">
      <w:pPr>
        <w:pStyle w:val="NoSpacing"/>
        <w:numPr>
          <w:ilvl w:val="0"/>
          <w:numId w:val="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Severus Alexander</w:t>
      </w:r>
    </w:p>
    <w:p w:rsidR="00452E69" w:rsidRPr="00842A6D" w:rsidRDefault="00452E69"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Tetrarchy (rule by four)</w:t>
      </w:r>
    </w:p>
    <w:p w:rsidR="00452E69" w:rsidRPr="00842A6D" w:rsidRDefault="00452E69" w:rsidP="00226415">
      <w:pPr>
        <w:pStyle w:val="NoSpacing"/>
        <w:numPr>
          <w:ilvl w:val="0"/>
          <w:numId w:val="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Diocletian (founder)</w:t>
      </w:r>
    </w:p>
    <w:p w:rsidR="00452E69" w:rsidRPr="00842A6D" w:rsidRDefault="00452E69" w:rsidP="00226415">
      <w:pPr>
        <w:pStyle w:val="NoSpacing"/>
        <w:numPr>
          <w:ilvl w:val="0"/>
          <w:numId w:val="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Constantine</w:t>
      </w:r>
    </w:p>
    <w:p w:rsidR="00452E69" w:rsidRPr="00842A6D" w:rsidRDefault="00452E69" w:rsidP="00226415">
      <w:pPr>
        <w:pStyle w:val="NoSpacing"/>
        <w:spacing w:line="276" w:lineRule="auto"/>
        <w:jc w:val="both"/>
        <w:rPr>
          <w:rFonts w:ascii="Times New Roman" w:hAnsi="Times New Roman" w:cs="Times New Roman"/>
          <w:sz w:val="28"/>
          <w:szCs w:val="28"/>
        </w:rPr>
      </w:pPr>
    </w:p>
    <w:p w:rsidR="00452E69" w:rsidRPr="00842A6D" w:rsidRDefault="00452E69"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 </w:t>
      </w:r>
      <w:r w:rsidR="00CA7BD8"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is the meaning of the word Pax Romana?</w:t>
      </w:r>
    </w:p>
    <w:p w:rsidR="00452E69" w:rsidRPr="00842A6D" w:rsidRDefault="00452E69" w:rsidP="00226415">
      <w:pPr>
        <w:pStyle w:val="NoSpacing"/>
        <w:numPr>
          <w:ilvl w:val="0"/>
          <w:numId w:val="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Pax Romana means roman peace. The empire had a very peaceful and great prosperity under Julio Claudian dynasty.</w:t>
      </w:r>
    </w:p>
    <w:p w:rsidR="00452E69" w:rsidRPr="00842A6D" w:rsidRDefault="00452E69" w:rsidP="00226415">
      <w:pPr>
        <w:pStyle w:val="NoSpacing"/>
        <w:spacing w:line="276" w:lineRule="auto"/>
        <w:jc w:val="both"/>
        <w:rPr>
          <w:rFonts w:ascii="Times New Roman" w:hAnsi="Times New Roman" w:cs="Times New Roman"/>
          <w:sz w:val="28"/>
          <w:szCs w:val="28"/>
        </w:rPr>
      </w:pPr>
    </w:p>
    <w:p w:rsidR="00452E69" w:rsidRPr="00842A6D" w:rsidRDefault="00452E69"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4. </w:t>
      </w:r>
      <w:r w:rsidR="00CA7BD8" w:rsidRPr="00842A6D">
        <w:rPr>
          <w:rFonts w:ascii="Times New Roman" w:hAnsi="Times New Roman" w:cs="Times New Roman"/>
          <w:b/>
          <w:sz w:val="28"/>
          <w:szCs w:val="28"/>
        </w:rPr>
        <w:t>Name</w:t>
      </w:r>
      <w:r w:rsidRPr="00842A6D">
        <w:rPr>
          <w:rFonts w:ascii="Times New Roman" w:hAnsi="Times New Roman" w:cs="Times New Roman"/>
          <w:b/>
          <w:sz w:val="28"/>
          <w:szCs w:val="28"/>
        </w:rPr>
        <w:t xml:space="preserve"> the two cultures which influenced the roman architecture.</w:t>
      </w:r>
    </w:p>
    <w:p w:rsidR="00452E69" w:rsidRPr="00842A6D" w:rsidRDefault="00452E69" w:rsidP="00226415">
      <w:pPr>
        <w:pStyle w:val="NoSpacing"/>
        <w:numPr>
          <w:ilvl w:val="0"/>
          <w:numId w:val="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Etruscan culture</w:t>
      </w:r>
    </w:p>
    <w:p w:rsidR="00452E69" w:rsidRPr="00842A6D" w:rsidRDefault="00452E69" w:rsidP="00226415">
      <w:pPr>
        <w:pStyle w:val="NoSpacing"/>
        <w:numPr>
          <w:ilvl w:val="0"/>
          <w:numId w:val="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CA7BD8" w:rsidRPr="00842A6D">
        <w:rPr>
          <w:rFonts w:ascii="Times New Roman" w:hAnsi="Times New Roman" w:cs="Times New Roman"/>
          <w:sz w:val="28"/>
          <w:szCs w:val="28"/>
        </w:rPr>
        <w:t>Greek</w:t>
      </w:r>
      <w:r w:rsidRPr="00842A6D">
        <w:rPr>
          <w:rFonts w:ascii="Times New Roman" w:hAnsi="Times New Roman" w:cs="Times New Roman"/>
          <w:sz w:val="28"/>
          <w:szCs w:val="28"/>
        </w:rPr>
        <w:t xml:space="preserve"> cultures.</w:t>
      </w:r>
    </w:p>
    <w:p w:rsidR="00452E69" w:rsidRPr="00842A6D" w:rsidRDefault="00452E69" w:rsidP="00226415">
      <w:pPr>
        <w:pStyle w:val="NoSpacing"/>
        <w:spacing w:line="276" w:lineRule="auto"/>
        <w:jc w:val="both"/>
        <w:rPr>
          <w:rFonts w:ascii="Times New Roman" w:hAnsi="Times New Roman" w:cs="Times New Roman"/>
          <w:sz w:val="28"/>
          <w:szCs w:val="28"/>
        </w:rPr>
      </w:pPr>
    </w:p>
    <w:p w:rsidR="00452E69" w:rsidRPr="00842A6D" w:rsidRDefault="00452E69"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 </w:t>
      </w:r>
      <w:r w:rsidR="00CA7BD8"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forms of art produced by the ancient Romans.</w:t>
      </w:r>
    </w:p>
    <w:p w:rsidR="00452E69" w:rsidRPr="00842A6D" w:rsidRDefault="00452E69" w:rsidP="00226415">
      <w:pPr>
        <w:pStyle w:val="NoSpacing"/>
        <w:numPr>
          <w:ilvl w:val="0"/>
          <w:numId w:val="7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w:t>
      </w:r>
    </w:p>
    <w:p w:rsidR="00452E69" w:rsidRPr="00842A6D" w:rsidRDefault="00452E69" w:rsidP="00226415">
      <w:pPr>
        <w:pStyle w:val="NoSpacing"/>
        <w:numPr>
          <w:ilvl w:val="0"/>
          <w:numId w:val="7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Painting</w:t>
      </w:r>
    </w:p>
    <w:p w:rsidR="00452E69" w:rsidRPr="00842A6D" w:rsidRDefault="00452E69" w:rsidP="00226415">
      <w:pPr>
        <w:pStyle w:val="NoSpacing"/>
        <w:numPr>
          <w:ilvl w:val="0"/>
          <w:numId w:val="7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Architecture</w:t>
      </w:r>
    </w:p>
    <w:p w:rsidR="00452E69" w:rsidRPr="00842A6D" w:rsidRDefault="00452E69" w:rsidP="00226415">
      <w:pPr>
        <w:pStyle w:val="NoSpacing"/>
        <w:numPr>
          <w:ilvl w:val="0"/>
          <w:numId w:val="7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handicraft/pottery</w:t>
      </w:r>
    </w:p>
    <w:p w:rsidR="00452E69" w:rsidRPr="00842A6D" w:rsidRDefault="00452E69" w:rsidP="00226415">
      <w:pPr>
        <w:pStyle w:val="NoSpacing"/>
        <w:spacing w:line="276" w:lineRule="auto"/>
        <w:jc w:val="both"/>
        <w:rPr>
          <w:rFonts w:ascii="Times New Roman" w:hAnsi="Times New Roman" w:cs="Times New Roman"/>
          <w:sz w:val="28"/>
          <w:szCs w:val="28"/>
        </w:rPr>
      </w:pPr>
    </w:p>
    <w:p w:rsidR="00DD789E" w:rsidRPr="00842A6D" w:rsidRDefault="00DD789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 </w:t>
      </w:r>
      <w:r w:rsidR="00CA7BD8" w:rsidRPr="00842A6D">
        <w:rPr>
          <w:rFonts w:ascii="Times New Roman" w:hAnsi="Times New Roman" w:cs="Times New Roman"/>
          <w:b/>
          <w:sz w:val="28"/>
          <w:szCs w:val="28"/>
        </w:rPr>
        <w:t>Name</w:t>
      </w:r>
      <w:r w:rsidRPr="00842A6D">
        <w:rPr>
          <w:rFonts w:ascii="Times New Roman" w:hAnsi="Times New Roman" w:cs="Times New Roman"/>
          <w:b/>
          <w:sz w:val="28"/>
          <w:szCs w:val="28"/>
        </w:rPr>
        <w:t xml:space="preserve"> the two people who regarded the founder of the city of Rome.</w:t>
      </w:r>
    </w:p>
    <w:p w:rsidR="00DD789E" w:rsidRPr="00842A6D" w:rsidRDefault="00DD789E" w:rsidP="00226415">
      <w:pPr>
        <w:pStyle w:val="NoSpacing"/>
        <w:numPr>
          <w:ilvl w:val="0"/>
          <w:numId w:val="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Romulus</w:t>
      </w:r>
    </w:p>
    <w:p w:rsidR="00DD789E" w:rsidRPr="00842A6D" w:rsidRDefault="00DD789E" w:rsidP="00226415">
      <w:pPr>
        <w:pStyle w:val="NoSpacing"/>
        <w:numPr>
          <w:ilvl w:val="0"/>
          <w:numId w:val="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Remus</w:t>
      </w:r>
    </w:p>
    <w:p w:rsidR="00DD789E" w:rsidRPr="00842A6D" w:rsidRDefault="00DD789E" w:rsidP="00226415">
      <w:pPr>
        <w:pStyle w:val="NoSpacing"/>
        <w:spacing w:line="276" w:lineRule="auto"/>
        <w:jc w:val="both"/>
        <w:rPr>
          <w:rFonts w:ascii="Times New Roman" w:hAnsi="Times New Roman" w:cs="Times New Roman"/>
          <w:sz w:val="28"/>
          <w:szCs w:val="28"/>
        </w:rPr>
      </w:pPr>
    </w:p>
    <w:p w:rsidR="00DD789E" w:rsidRPr="00842A6D" w:rsidRDefault="00DD789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 </w:t>
      </w:r>
      <w:r w:rsidR="00CA7BD8"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down the four class divisions of roman society.</w:t>
      </w:r>
    </w:p>
    <w:p w:rsidR="00DD789E" w:rsidRPr="00842A6D" w:rsidRDefault="00DD789E" w:rsidP="00226415">
      <w:pPr>
        <w:pStyle w:val="NoSpacing"/>
        <w:numPr>
          <w:ilvl w:val="0"/>
          <w:numId w:val="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slaves (peasants)</w:t>
      </w:r>
    </w:p>
    <w:p w:rsidR="00DD789E" w:rsidRPr="00842A6D" w:rsidRDefault="00DD789E" w:rsidP="00226415">
      <w:pPr>
        <w:pStyle w:val="NoSpacing"/>
        <w:numPr>
          <w:ilvl w:val="0"/>
          <w:numId w:val="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plebeians</w:t>
      </w:r>
    </w:p>
    <w:p w:rsidR="00DD789E" w:rsidRPr="00842A6D" w:rsidRDefault="00DD789E" w:rsidP="00226415">
      <w:pPr>
        <w:pStyle w:val="NoSpacing"/>
        <w:numPr>
          <w:ilvl w:val="0"/>
          <w:numId w:val="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equestrians (middleclass)</w:t>
      </w:r>
    </w:p>
    <w:p w:rsidR="00DD789E" w:rsidRPr="00842A6D" w:rsidRDefault="00DD789E" w:rsidP="00226415">
      <w:pPr>
        <w:pStyle w:val="NoSpacing"/>
        <w:numPr>
          <w:ilvl w:val="0"/>
          <w:numId w:val="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nobles of Rome (patricians)</w:t>
      </w:r>
    </w:p>
    <w:p w:rsidR="00DD789E" w:rsidRPr="00842A6D" w:rsidRDefault="00DD789E" w:rsidP="00226415">
      <w:pPr>
        <w:pStyle w:val="NoSpacing"/>
        <w:spacing w:line="276" w:lineRule="auto"/>
        <w:jc w:val="both"/>
        <w:rPr>
          <w:rFonts w:ascii="Times New Roman" w:hAnsi="Times New Roman" w:cs="Times New Roman"/>
          <w:sz w:val="28"/>
          <w:szCs w:val="28"/>
        </w:rPr>
      </w:pPr>
    </w:p>
    <w:p w:rsidR="00DD789E" w:rsidRPr="00842A6D" w:rsidRDefault="00DD789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 </w:t>
      </w:r>
      <w:r w:rsidR="00CA7BD8"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ancient roman sculpture.</w:t>
      </w:r>
    </w:p>
    <w:p w:rsidR="00DD789E" w:rsidRPr="00842A6D" w:rsidRDefault="00DD789E" w:rsidP="00226415">
      <w:pPr>
        <w:pStyle w:val="NoSpacing"/>
        <w:numPr>
          <w:ilvl w:val="0"/>
          <w:numId w:val="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Romans produced many sculptures and their original sculptures of humans were more realistic.</w:t>
      </w:r>
    </w:p>
    <w:p w:rsidR="00DD789E" w:rsidRPr="00842A6D" w:rsidRDefault="00DD789E" w:rsidP="00226415">
      <w:pPr>
        <w:pStyle w:val="NoSpacing"/>
        <w:numPr>
          <w:ilvl w:val="0"/>
          <w:numId w:val="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sculptures were heavily influenced by Greek sculptures</w:t>
      </w:r>
    </w:p>
    <w:p w:rsidR="00DD789E" w:rsidRPr="00842A6D" w:rsidRDefault="00DD789E" w:rsidP="00226415">
      <w:pPr>
        <w:pStyle w:val="NoSpacing"/>
        <w:numPr>
          <w:ilvl w:val="0"/>
          <w:numId w:val="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Roman sculpture is further divided into five </w:t>
      </w:r>
      <w:r w:rsidR="00CA7BD8" w:rsidRPr="00842A6D">
        <w:rPr>
          <w:rFonts w:ascii="Times New Roman" w:hAnsi="Times New Roman" w:cs="Times New Roman"/>
          <w:sz w:val="28"/>
          <w:szCs w:val="28"/>
        </w:rPr>
        <w:t>categories</w:t>
      </w:r>
      <w:r w:rsidRPr="00842A6D">
        <w:rPr>
          <w:rFonts w:ascii="Times New Roman" w:hAnsi="Times New Roman" w:cs="Times New Roman"/>
          <w:sz w:val="28"/>
          <w:szCs w:val="28"/>
        </w:rPr>
        <w:t>.</w:t>
      </w:r>
    </w:p>
    <w:p w:rsidR="00DD789E" w:rsidRPr="00842A6D" w:rsidRDefault="00DD789E" w:rsidP="00226415">
      <w:pPr>
        <w:pStyle w:val="NoSpacing"/>
        <w:numPr>
          <w:ilvl w:val="0"/>
          <w:numId w:val="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produced portraiture</w:t>
      </w:r>
    </w:p>
    <w:p w:rsidR="00DD789E" w:rsidRPr="00842A6D" w:rsidRDefault="00DD789E" w:rsidP="00226415">
      <w:pPr>
        <w:pStyle w:val="NoSpacing"/>
        <w:numPr>
          <w:ilvl w:val="0"/>
          <w:numId w:val="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Historical reliefs</w:t>
      </w:r>
    </w:p>
    <w:p w:rsidR="00DD789E" w:rsidRPr="00842A6D" w:rsidRDefault="00DD789E" w:rsidP="00226415">
      <w:pPr>
        <w:pStyle w:val="NoSpacing"/>
        <w:numPr>
          <w:ilvl w:val="0"/>
          <w:numId w:val="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Funerary reliefs were also produced</w:t>
      </w:r>
    </w:p>
    <w:p w:rsidR="00DD789E" w:rsidRPr="00842A6D" w:rsidRDefault="00DD789E" w:rsidP="00226415">
      <w:pPr>
        <w:pStyle w:val="NoSpacing"/>
        <w:numPr>
          <w:ilvl w:val="0"/>
          <w:numId w:val="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Sarcophagi (stone coffins)</w:t>
      </w:r>
    </w:p>
    <w:p w:rsidR="00DD789E" w:rsidRPr="00842A6D" w:rsidRDefault="00DD789E" w:rsidP="00226415">
      <w:pPr>
        <w:pStyle w:val="NoSpacing"/>
        <w:numPr>
          <w:ilvl w:val="0"/>
          <w:numId w:val="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Copies of Greek works (</w:t>
      </w:r>
      <w:r w:rsidRPr="00842A6D">
        <w:rPr>
          <w:rFonts w:ascii="Times New Roman" w:hAnsi="Times New Roman" w:cs="Times New Roman"/>
          <w:b/>
          <w:sz w:val="28"/>
          <w:szCs w:val="28"/>
        </w:rPr>
        <w:t>these five were the types of roman sculptures)</w:t>
      </w:r>
    </w:p>
    <w:p w:rsidR="00DD789E" w:rsidRPr="00842A6D" w:rsidRDefault="00DD789E" w:rsidP="00226415">
      <w:pPr>
        <w:pStyle w:val="NoSpacing"/>
        <w:spacing w:line="276" w:lineRule="auto"/>
        <w:jc w:val="both"/>
        <w:rPr>
          <w:rFonts w:ascii="Times New Roman" w:hAnsi="Times New Roman" w:cs="Times New Roman"/>
          <w:b/>
          <w:sz w:val="28"/>
          <w:szCs w:val="28"/>
        </w:rPr>
      </w:pPr>
    </w:p>
    <w:p w:rsidR="00DD789E" w:rsidRPr="00842A6D" w:rsidRDefault="00DD789E"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9. </w:t>
      </w:r>
      <w:r w:rsidR="00CA7BD8"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was the subject matter of roman sculpture?</w:t>
      </w:r>
    </w:p>
    <w:p w:rsidR="00DD789E" w:rsidRPr="00842A6D" w:rsidRDefault="00DD789E" w:rsidP="00226415">
      <w:pPr>
        <w:pStyle w:val="NoSpacing"/>
        <w:numPr>
          <w:ilvl w:val="0"/>
          <w:numId w:val="8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They depicted people from the </w:t>
      </w:r>
      <w:r w:rsidR="00A17AF0" w:rsidRPr="00842A6D">
        <w:rPr>
          <w:rFonts w:ascii="Times New Roman" w:hAnsi="Times New Roman" w:cs="Times New Roman"/>
          <w:sz w:val="28"/>
          <w:szCs w:val="28"/>
        </w:rPr>
        <w:t>roman society from everyday men to politicians.</w:t>
      </w:r>
    </w:p>
    <w:p w:rsidR="00A17AF0" w:rsidRPr="00842A6D" w:rsidRDefault="00A17AF0" w:rsidP="00226415">
      <w:pPr>
        <w:pStyle w:val="NoSpacing"/>
        <w:numPr>
          <w:ilvl w:val="0"/>
          <w:numId w:val="8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They also depicted Emperors</w:t>
      </w:r>
    </w:p>
    <w:p w:rsidR="00A17AF0" w:rsidRPr="00842A6D" w:rsidRDefault="00A17AF0" w:rsidP="00226415">
      <w:pPr>
        <w:pStyle w:val="NoSpacing"/>
        <w:numPr>
          <w:ilvl w:val="0"/>
          <w:numId w:val="8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Their </w:t>
      </w:r>
      <w:r w:rsidR="00CA7BD8" w:rsidRPr="00842A6D">
        <w:rPr>
          <w:rFonts w:ascii="Times New Roman" w:hAnsi="Times New Roman" w:cs="Times New Roman"/>
          <w:sz w:val="28"/>
          <w:szCs w:val="28"/>
        </w:rPr>
        <w:t>sculptures</w:t>
      </w:r>
      <w:r w:rsidRPr="00842A6D">
        <w:rPr>
          <w:rFonts w:ascii="Times New Roman" w:hAnsi="Times New Roman" w:cs="Times New Roman"/>
          <w:sz w:val="28"/>
          <w:szCs w:val="28"/>
        </w:rPr>
        <w:t xml:space="preserve"> included military general as a subject matter.</w:t>
      </w:r>
    </w:p>
    <w:p w:rsidR="00A17AF0" w:rsidRPr="00842A6D" w:rsidRDefault="00A17AF0" w:rsidP="00226415">
      <w:pPr>
        <w:pStyle w:val="NoSpacing"/>
        <w:numPr>
          <w:ilvl w:val="0"/>
          <w:numId w:val="8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Some were statues of rich senators</w:t>
      </w:r>
    </w:p>
    <w:p w:rsidR="00A17AF0" w:rsidRPr="00842A6D" w:rsidRDefault="00A17AF0" w:rsidP="00226415">
      <w:pPr>
        <w:pStyle w:val="NoSpacing"/>
        <w:numPr>
          <w:ilvl w:val="0"/>
          <w:numId w:val="8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Others were showing merchants who commissioned artists.</w:t>
      </w:r>
    </w:p>
    <w:p w:rsidR="00A17AF0" w:rsidRPr="00842A6D" w:rsidRDefault="00A17AF0" w:rsidP="00226415">
      <w:pPr>
        <w:pStyle w:val="NoSpacing"/>
        <w:spacing w:line="276" w:lineRule="auto"/>
        <w:jc w:val="both"/>
        <w:rPr>
          <w:rFonts w:ascii="Times New Roman" w:hAnsi="Times New Roman" w:cs="Times New Roman"/>
          <w:sz w:val="28"/>
          <w:szCs w:val="28"/>
        </w:rPr>
      </w:pPr>
    </w:p>
    <w:p w:rsidR="00A17AF0" w:rsidRPr="00842A6D" w:rsidRDefault="00A17AF0"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10. </w:t>
      </w:r>
      <w:r w:rsidR="00CA7BD8" w:rsidRPr="00842A6D">
        <w:rPr>
          <w:rFonts w:ascii="Times New Roman" w:hAnsi="Times New Roman" w:cs="Times New Roman"/>
          <w:b/>
          <w:sz w:val="28"/>
          <w:szCs w:val="28"/>
        </w:rPr>
        <w:t>Which</w:t>
      </w:r>
      <w:r w:rsidRPr="00842A6D">
        <w:rPr>
          <w:rFonts w:ascii="Times New Roman" w:hAnsi="Times New Roman" w:cs="Times New Roman"/>
          <w:b/>
          <w:sz w:val="28"/>
          <w:szCs w:val="28"/>
        </w:rPr>
        <w:t xml:space="preserve"> material, tools and </w:t>
      </w:r>
      <w:r w:rsidR="00CA7BD8" w:rsidRPr="00842A6D">
        <w:rPr>
          <w:rFonts w:ascii="Times New Roman" w:hAnsi="Times New Roman" w:cs="Times New Roman"/>
          <w:b/>
          <w:sz w:val="28"/>
          <w:szCs w:val="28"/>
        </w:rPr>
        <w:t>methods</w:t>
      </w:r>
      <w:r w:rsidRPr="00842A6D">
        <w:rPr>
          <w:rFonts w:ascii="Times New Roman" w:hAnsi="Times New Roman" w:cs="Times New Roman"/>
          <w:b/>
          <w:sz w:val="28"/>
          <w:szCs w:val="28"/>
        </w:rPr>
        <w:t xml:space="preserve"> did the romans use on their sculptures?</w:t>
      </w:r>
      <w:r w:rsidR="003C6631" w:rsidRPr="00842A6D">
        <w:rPr>
          <w:rFonts w:ascii="Times New Roman" w:hAnsi="Times New Roman" w:cs="Times New Roman"/>
          <w:b/>
          <w:sz w:val="28"/>
          <w:szCs w:val="28"/>
        </w:rPr>
        <w:t xml:space="preserve">  Among the materials, they used;</w:t>
      </w:r>
    </w:p>
    <w:p w:rsidR="003C6631" w:rsidRPr="00842A6D" w:rsidRDefault="003C6631" w:rsidP="00226415">
      <w:pPr>
        <w:pStyle w:val="NoSpacing"/>
        <w:numPr>
          <w:ilvl w:val="0"/>
          <w:numId w:val="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Terracotta</w:t>
      </w:r>
    </w:p>
    <w:p w:rsidR="003C6631" w:rsidRPr="00842A6D" w:rsidRDefault="003C6631" w:rsidP="00226415">
      <w:pPr>
        <w:pStyle w:val="NoSpacing"/>
        <w:numPr>
          <w:ilvl w:val="0"/>
          <w:numId w:val="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Bronze</w:t>
      </w:r>
    </w:p>
    <w:p w:rsidR="003C6631" w:rsidRPr="00842A6D" w:rsidRDefault="003C6631" w:rsidP="00226415">
      <w:pPr>
        <w:pStyle w:val="NoSpacing"/>
        <w:numPr>
          <w:ilvl w:val="0"/>
          <w:numId w:val="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Marble</w:t>
      </w:r>
    </w:p>
    <w:p w:rsidR="003C6631" w:rsidRPr="00842A6D" w:rsidRDefault="003C6631" w:rsidP="00226415">
      <w:pPr>
        <w:pStyle w:val="NoSpacing"/>
        <w:numPr>
          <w:ilvl w:val="0"/>
          <w:numId w:val="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Stones</w:t>
      </w:r>
    </w:p>
    <w:p w:rsidR="003C6631" w:rsidRPr="00842A6D" w:rsidRDefault="003C6631" w:rsidP="00226415">
      <w:pPr>
        <w:pStyle w:val="NoSpacing"/>
        <w:numPr>
          <w:ilvl w:val="0"/>
          <w:numId w:val="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Wood</w:t>
      </w:r>
    </w:p>
    <w:p w:rsidR="003C6631" w:rsidRPr="00842A6D" w:rsidRDefault="003C663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Tools included;</w:t>
      </w:r>
    </w:p>
    <w:p w:rsidR="003C6631" w:rsidRPr="00842A6D" w:rsidRDefault="003C6631" w:rsidP="00226415">
      <w:pPr>
        <w:pStyle w:val="NoSpacing"/>
        <w:numPr>
          <w:ilvl w:val="0"/>
          <w:numId w:val="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Chisels</w:t>
      </w:r>
    </w:p>
    <w:p w:rsidR="003C6631" w:rsidRPr="00842A6D" w:rsidRDefault="003C6631" w:rsidP="00226415">
      <w:pPr>
        <w:pStyle w:val="NoSpacing"/>
        <w:numPr>
          <w:ilvl w:val="0"/>
          <w:numId w:val="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Hammers</w:t>
      </w:r>
    </w:p>
    <w:p w:rsidR="003C6631" w:rsidRPr="00842A6D" w:rsidRDefault="003C6631" w:rsidP="00226415">
      <w:pPr>
        <w:pStyle w:val="NoSpacing"/>
        <w:numPr>
          <w:ilvl w:val="0"/>
          <w:numId w:val="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Brushes</w:t>
      </w:r>
    </w:p>
    <w:p w:rsidR="003C6631" w:rsidRPr="00842A6D" w:rsidRDefault="003C663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Methods were;</w:t>
      </w:r>
    </w:p>
    <w:p w:rsidR="003C6631" w:rsidRPr="00842A6D" w:rsidRDefault="003C6631" w:rsidP="00226415">
      <w:pPr>
        <w:pStyle w:val="NoSpacing"/>
        <w:numPr>
          <w:ilvl w:val="0"/>
          <w:numId w:val="8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Hammering</w:t>
      </w:r>
    </w:p>
    <w:p w:rsidR="003C6631" w:rsidRPr="00842A6D" w:rsidRDefault="003C6631" w:rsidP="00226415">
      <w:pPr>
        <w:pStyle w:val="NoSpacing"/>
        <w:numPr>
          <w:ilvl w:val="0"/>
          <w:numId w:val="8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Chiseling</w:t>
      </w:r>
    </w:p>
    <w:p w:rsidR="003C6631" w:rsidRPr="00842A6D" w:rsidRDefault="003C6631" w:rsidP="00226415">
      <w:pPr>
        <w:pStyle w:val="NoSpacing"/>
        <w:numPr>
          <w:ilvl w:val="0"/>
          <w:numId w:val="8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Polishing inside small workshop</w:t>
      </w:r>
    </w:p>
    <w:p w:rsidR="003C6631" w:rsidRPr="00842A6D" w:rsidRDefault="003C6631" w:rsidP="00226415">
      <w:pPr>
        <w:pStyle w:val="NoSpacing"/>
        <w:spacing w:line="276" w:lineRule="auto"/>
        <w:jc w:val="both"/>
        <w:rPr>
          <w:rFonts w:ascii="Times New Roman" w:hAnsi="Times New Roman" w:cs="Times New Roman"/>
          <w:sz w:val="28"/>
          <w:szCs w:val="28"/>
        </w:rPr>
      </w:pPr>
    </w:p>
    <w:p w:rsidR="003C6631" w:rsidRPr="00842A6D" w:rsidRDefault="003C663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11. </w:t>
      </w:r>
      <w:r w:rsidR="00CA7BD8"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major characteristics of the roman sculpture.</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major materials were marble and stone</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w:t>
      </w:r>
      <w:r w:rsidR="00CA7BD8" w:rsidRPr="00842A6D">
        <w:rPr>
          <w:rFonts w:ascii="Times New Roman" w:hAnsi="Times New Roman" w:cs="Times New Roman"/>
          <w:sz w:val="28"/>
          <w:szCs w:val="28"/>
        </w:rPr>
        <w:t>sculptures</w:t>
      </w:r>
      <w:r w:rsidRPr="00842A6D">
        <w:rPr>
          <w:rFonts w:ascii="Times New Roman" w:hAnsi="Times New Roman" w:cs="Times New Roman"/>
          <w:sz w:val="28"/>
          <w:szCs w:val="28"/>
        </w:rPr>
        <w:t xml:space="preserve"> were public art designed to impress the public.</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Their reliefs were highly decorated (military scene)</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statues were often unsmiling and expressionless.</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natural un</w:t>
      </w:r>
      <w:r w:rsidR="00CA7BD8">
        <w:rPr>
          <w:rFonts w:ascii="Times New Roman" w:hAnsi="Times New Roman" w:cs="Times New Roman"/>
          <w:sz w:val="28"/>
          <w:szCs w:val="28"/>
        </w:rPr>
        <w:t xml:space="preserve"> </w:t>
      </w:r>
      <w:r w:rsidRPr="00842A6D">
        <w:rPr>
          <w:rFonts w:ascii="Times New Roman" w:hAnsi="Times New Roman" w:cs="Times New Roman"/>
          <w:sz w:val="28"/>
          <w:szCs w:val="28"/>
        </w:rPr>
        <w:t>idealized and life-like.</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marble sculptures remained unplaited.</w:t>
      </w:r>
    </w:p>
    <w:p w:rsidR="003C6631" w:rsidRPr="00842A6D" w:rsidRDefault="003C6631" w:rsidP="00226415">
      <w:pPr>
        <w:pStyle w:val="NoSpacing"/>
        <w:numPr>
          <w:ilvl w:val="0"/>
          <w:numId w:val="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veristic in nature. (they recoded all the details)</w:t>
      </w:r>
    </w:p>
    <w:p w:rsidR="003C6631" w:rsidRPr="00842A6D" w:rsidRDefault="003C6631" w:rsidP="00226415">
      <w:pPr>
        <w:pStyle w:val="NoSpacing"/>
        <w:spacing w:line="276" w:lineRule="auto"/>
        <w:jc w:val="both"/>
        <w:rPr>
          <w:rFonts w:ascii="Times New Roman" w:hAnsi="Times New Roman" w:cs="Times New Roman"/>
          <w:sz w:val="28"/>
          <w:szCs w:val="28"/>
        </w:rPr>
      </w:pPr>
    </w:p>
    <w:p w:rsidR="003C6631" w:rsidRPr="00842A6D" w:rsidRDefault="003C663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12. </w:t>
      </w:r>
      <w:r w:rsidR="00CA7BD8"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uses of roman portraits?</w:t>
      </w:r>
    </w:p>
    <w:p w:rsidR="003C6631" w:rsidRPr="00842A6D" w:rsidRDefault="00CA7BD8" w:rsidP="00226415">
      <w:pPr>
        <w:pStyle w:val="NoSpacing"/>
        <w:numPr>
          <w:ilvl w:val="0"/>
          <w:numId w:val="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Portraits</w:t>
      </w:r>
      <w:r w:rsidR="003C6631" w:rsidRPr="00842A6D">
        <w:rPr>
          <w:rFonts w:ascii="Times New Roman" w:hAnsi="Times New Roman" w:cs="Times New Roman"/>
          <w:sz w:val="28"/>
          <w:szCs w:val="28"/>
        </w:rPr>
        <w:t xml:space="preserve"> were used to honor important personalities in the society.</w:t>
      </w:r>
    </w:p>
    <w:p w:rsidR="003C6631" w:rsidRPr="00842A6D" w:rsidRDefault="003C6631" w:rsidP="00226415">
      <w:pPr>
        <w:pStyle w:val="NoSpacing"/>
        <w:numPr>
          <w:ilvl w:val="0"/>
          <w:numId w:val="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Royal families had funerary alter adorned with por</w:t>
      </w:r>
      <w:r w:rsidR="00286F8F" w:rsidRPr="00842A6D">
        <w:rPr>
          <w:rFonts w:ascii="Times New Roman" w:hAnsi="Times New Roman" w:cs="Times New Roman"/>
          <w:sz w:val="28"/>
          <w:szCs w:val="28"/>
        </w:rPr>
        <w:t>traits</w:t>
      </w:r>
    </w:p>
    <w:p w:rsidR="00286F8F" w:rsidRPr="00842A6D" w:rsidRDefault="00286F8F" w:rsidP="00226415">
      <w:pPr>
        <w:pStyle w:val="NoSpacing"/>
        <w:numPr>
          <w:ilvl w:val="0"/>
          <w:numId w:val="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Ancestral portraits were kept to show ancestral lineage.</w:t>
      </w:r>
    </w:p>
    <w:p w:rsidR="00286F8F" w:rsidRPr="00842A6D" w:rsidRDefault="00286F8F" w:rsidP="00226415">
      <w:pPr>
        <w:pStyle w:val="NoSpacing"/>
        <w:numPr>
          <w:ilvl w:val="0"/>
          <w:numId w:val="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portraits were used for imperial purposes. (they were erected in public places)</w:t>
      </w:r>
    </w:p>
    <w:p w:rsidR="00286F8F" w:rsidRPr="00842A6D" w:rsidRDefault="00286F8F" w:rsidP="00226415">
      <w:pPr>
        <w:pStyle w:val="NoSpacing"/>
        <w:spacing w:line="276" w:lineRule="auto"/>
        <w:jc w:val="both"/>
        <w:rPr>
          <w:rFonts w:ascii="Times New Roman" w:hAnsi="Times New Roman" w:cs="Times New Roman"/>
          <w:sz w:val="28"/>
          <w:szCs w:val="28"/>
        </w:rPr>
      </w:pPr>
    </w:p>
    <w:p w:rsidR="00286F8F" w:rsidRPr="00842A6D" w:rsidRDefault="00286F8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13. compare the Greek and roman sculptures</w:t>
      </w:r>
    </w:p>
    <w:p w:rsidR="00286F8F" w:rsidRPr="00842A6D" w:rsidRDefault="00286F8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Similarities;</w:t>
      </w:r>
    </w:p>
    <w:p w:rsidR="00286F8F" w:rsidRPr="00842A6D" w:rsidRDefault="00286F8F" w:rsidP="00226415">
      <w:pPr>
        <w:pStyle w:val="NoSpacing"/>
        <w:numPr>
          <w:ilvl w:val="0"/>
          <w:numId w:val="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both used marbles</w:t>
      </w:r>
    </w:p>
    <w:p w:rsidR="00286F8F" w:rsidRPr="00842A6D" w:rsidRDefault="00286F8F" w:rsidP="00226415">
      <w:pPr>
        <w:pStyle w:val="NoSpacing"/>
        <w:numPr>
          <w:ilvl w:val="0"/>
          <w:numId w:val="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They were both interested in mythological scenes.</w:t>
      </w:r>
    </w:p>
    <w:p w:rsidR="00286F8F" w:rsidRPr="00842A6D" w:rsidRDefault="00286F8F" w:rsidP="00226415">
      <w:pPr>
        <w:pStyle w:val="NoSpacing"/>
        <w:numPr>
          <w:ilvl w:val="0"/>
          <w:numId w:val="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showed unequal weight distribution to make the people look more natural.</w:t>
      </w:r>
    </w:p>
    <w:p w:rsidR="00286F8F" w:rsidRPr="00842A6D" w:rsidRDefault="00286F8F" w:rsidP="00226415">
      <w:pPr>
        <w:pStyle w:val="NoSpacing"/>
        <w:numPr>
          <w:ilvl w:val="0"/>
          <w:numId w:val="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both produced free standing sculpture</w:t>
      </w:r>
    </w:p>
    <w:p w:rsidR="00286F8F" w:rsidRPr="00842A6D" w:rsidRDefault="00286F8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Differences;</w:t>
      </w:r>
    </w:p>
    <w:p w:rsidR="00286F8F" w:rsidRPr="00842A6D" w:rsidRDefault="00286F8F" w:rsidP="00226415">
      <w:pPr>
        <w:pStyle w:val="NoSpacing"/>
        <w:numPr>
          <w:ilvl w:val="0"/>
          <w:numId w:val="8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Roman white marbles were never painted while </w:t>
      </w:r>
      <w:r w:rsidR="00CA7BD8" w:rsidRPr="00842A6D">
        <w:rPr>
          <w:rFonts w:ascii="Times New Roman" w:hAnsi="Times New Roman" w:cs="Times New Roman"/>
          <w:sz w:val="28"/>
          <w:szCs w:val="28"/>
        </w:rPr>
        <w:t>Greeks</w:t>
      </w:r>
      <w:r w:rsidRPr="00842A6D">
        <w:rPr>
          <w:rFonts w:ascii="Times New Roman" w:hAnsi="Times New Roman" w:cs="Times New Roman"/>
          <w:sz w:val="28"/>
          <w:szCs w:val="28"/>
        </w:rPr>
        <w:t xml:space="preserve"> painted them.</w:t>
      </w:r>
    </w:p>
    <w:p w:rsidR="00286F8F" w:rsidRPr="00842A6D" w:rsidRDefault="00286F8F" w:rsidP="00226415">
      <w:pPr>
        <w:pStyle w:val="NoSpacing"/>
        <w:numPr>
          <w:ilvl w:val="0"/>
          <w:numId w:val="8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Most Greek sculptures were made in bronze while Romans used marbles</w:t>
      </w:r>
    </w:p>
    <w:p w:rsidR="00286F8F" w:rsidRPr="00842A6D" w:rsidRDefault="00286F8F" w:rsidP="00226415">
      <w:pPr>
        <w:pStyle w:val="NoSpacing"/>
        <w:numPr>
          <w:ilvl w:val="0"/>
          <w:numId w:val="8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Greeks depicted idealized and heroic nude male figures while romans featured emperors and naturalistic upper individuals.</w:t>
      </w:r>
    </w:p>
    <w:p w:rsidR="00286F8F" w:rsidRPr="00842A6D" w:rsidRDefault="00286F8F" w:rsidP="00226415">
      <w:pPr>
        <w:pStyle w:val="NoSpacing"/>
        <w:numPr>
          <w:ilvl w:val="0"/>
          <w:numId w:val="8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Roman sculpture had a more direct approach where every detail, wrinkle and pimple on the person’s face was captured.</w:t>
      </w:r>
    </w:p>
    <w:p w:rsidR="00286F8F" w:rsidRPr="00842A6D" w:rsidRDefault="00286F8F" w:rsidP="00226415">
      <w:pPr>
        <w:pStyle w:val="NoSpacing"/>
        <w:numPr>
          <w:ilvl w:val="0"/>
          <w:numId w:val="8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Roman sculptures often depicted men in their prime years (not too young or old) than the youthful Greek statues (kouros and kore)</w:t>
      </w:r>
    </w:p>
    <w:p w:rsidR="00286F8F" w:rsidRPr="00842A6D" w:rsidRDefault="00286F8F" w:rsidP="00226415">
      <w:pPr>
        <w:pStyle w:val="NoSpacing"/>
        <w:spacing w:line="276" w:lineRule="auto"/>
        <w:jc w:val="both"/>
        <w:rPr>
          <w:rFonts w:ascii="Times New Roman" w:hAnsi="Times New Roman" w:cs="Times New Roman"/>
          <w:sz w:val="28"/>
          <w:szCs w:val="28"/>
        </w:rPr>
      </w:pPr>
    </w:p>
    <w:p w:rsidR="00286F8F" w:rsidRPr="00842A6D" w:rsidRDefault="00286F8F"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14. </w:t>
      </w:r>
      <w:r w:rsidR="00CA7BD8"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the roman republic sculpture.</w:t>
      </w:r>
    </w:p>
    <w:p w:rsidR="00286F8F" w:rsidRPr="00842A6D" w:rsidRDefault="00CA7BD8"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286F8F" w:rsidRPr="00842A6D">
        <w:rPr>
          <w:rFonts w:ascii="Times New Roman" w:hAnsi="Times New Roman" w:cs="Times New Roman"/>
          <w:sz w:val="28"/>
          <w:szCs w:val="28"/>
        </w:rPr>
        <w:t xml:space="preserve"> roman sculptor here recoded every facial detail. (verism)</w:t>
      </w:r>
    </w:p>
    <w:p w:rsidR="00286F8F" w:rsidRPr="00842A6D" w:rsidRDefault="00286F8F"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personal character was recoded the way it was not made to look better or worse (realistic)</w:t>
      </w:r>
    </w:p>
    <w:p w:rsidR="00286F8F" w:rsidRPr="00842A6D" w:rsidRDefault="00CA7BD8"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w:t>
      </w:r>
      <w:r w:rsidR="00286F8F" w:rsidRPr="00842A6D">
        <w:rPr>
          <w:rFonts w:ascii="Times New Roman" w:hAnsi="Times New Roman" w:cs="Times New Roman"/>
          <w:sz w:val="28"/>
          <w:szCs w:val="28"/>
        </w:rPr>
        <w:t xml:space="preserve"> of them were </w:t>
      </w:r>
      <w:r w:rsidRPr="00842A6D">
        <w:rPr>
          <w:rFonts w:ascii="Times New Roman" w:hAnsi="Times New Roman" w:cs="Times New Roman"/>
          <w:sz w:val="28"/>
          <w:szCs w:val="28"/>
        </w:rPr>
        <w:t>portraits</w:t>
      </w:r>
      <w:r w:rsidR="00286F8F" w:rsidRPr="00842A6D">
        <w:rPr>
          <w:rFonts w:ascii="Times New Roman" w:hAnsi="Times New Roman" w:cs="Times New Roman"/>
          <w:sz w:val="28"/>
          <w:szCs w:val="28"/>
        </w:rPr>
        <w:t xml:space="preserve"> of important people of roman republic.</w:t>
      </w:r>
    </w:p>
    <w:p w:rsidR="00286F8F" w:rsidRPr="00842A6D" w:rsidRDefault="00286F8F"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were veristic and super- realistic </w:t>
      </w:r>
      <w:r w:rsidR="00CA7BD8"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with details and blemish.</w:t>
      </w:r>
    </w:p>
    <w:p w:rsidR="00286F8F" w:rsidRPr="00842A6D" w:rsidRDefault="00286F8F"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Ancestral portraits were kept in homes at family alters.</w:t>
      </w:r>
    </w:p>
    <w:p w:rsidR="00286F8F" w:rsidRPr="00842A6D" w:rsidRDefault="00286F8F"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depicted </w:t>
      </w:r>
      <w:r w:rsidR="00CA7BD8" w:rsidRPr="00842A6D">
        <w:rPr>
          <w:rFonts w:ascii="Times New Roman" w:hAnsi="Times New Roman" w:cs="Times New Roman"/>
          <w:sz w:val="28"/>
          <w:szCs w:val="28"/>
        </w:rPr>
        <w:t>men</w:t>
      </w:r>
      <w:r w:rsidRPr="00842A6D">
        <w:rPr>
          <w:rFonts w:ascii="Times New Roman" w:hAnsi="Times New Roman" w:cs="Times New Roman"/>
          <w:sz w:val="28"/>
          <w:szCs w:val="28"/>
        </w:rPr>
        <w:t xml:space="preserve"> of advanced age (prime years)</w:t>
      </w:r>
    </w:p>
    <w:p w:rsidR="00286F8F" w:rsidRPr="00842A6D" w:rsidRDefault="00286F8F"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mostly</w:t>
      </w:r>
      <w:r w:rsidR="005102F7" w:rsidRPr="00842A6D">
        <w:rPr>
          <w:rFonts w:ascii="Times New Roman" w:hAnsi="Times New Roman" w:cs="Times New Roman"/>
          <w:sz w:val="28"/>
          <w:szCs w:val="28"/>
        </w:rPr>
        <w:t xml:space="preserve"> depicted the head and just part of the shoulders</w:t>
      </w:r>
    </w:p>
    <w:p w:rsidR="005102F7" w:rsidRPr="00842A6D" w:rsidRDefault="005102F7" w:rsidP="00226415">
      <w:pPr>
        <w:pStyle w:val="NoSpacing"/>
        <w:numPr>
          <w:ilvl w:val="0"/>
          <w:numId w:val="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the statues depict individual faces.</w:t>
      </w:r>
    </w:p>
    <w:p w:rsidR="005102F7" w:rsidRPr="00842A6D" w:rsidRDefault="005102F7" w:rsidP="00226415">
      <w:pPr>
        <w:pStyle w:val="NoSpacing"/>
        <w:spacing w:line="276" w:lineRule="auto"/>
        <w:jc w:val="both"/>
        <w:rPr>
          <w:rFonts w:ascii="Times New Roman" w:hAnsi="Times New Roman" w:cs="Times New Roman"/>
          <w:sz w:val="28"/>
          <w:szCs w:val="28"/>
        </w:rPr>
      </w:pPr>
    </w:p>
    <w:p w:rsidR="005102F7" w:rsidRPr="00842A6D" w:rsidRDefault="005102F7"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15. </w:t>
      </w:r>
      <w:r w:rsidR="00CA7BD8" w:rsidRPr="00842A6D">
        <w:rPr>
          <w:rFonts w:ascii="Times New Roman" w:hAnsi="Times New Roman" w:cs="Times New Roman"/>
          <w:b/>
          <w:sz w:val="28"/>
          <w:szCs w:val="28"/>
        </w:rPr>
        <w:t>Outline</w:t>
      </w:r>
      <w:r w:rsidR="00E23FA1" w:rsidRPr="00842A6D">
        <w:rPr>
          <w:rFonts w:ascii="Times New Roman" w:hAnsi="Times New Roman" w:cs="Times New Roman"/>
          <w:b/>
          <w:sz w:val="28"/>
          <w:szCs w:val="28"/>
        </w:rPr>
        <w:t xml:space="preserve"> the major </w:t>
      </w:r>
      <w:r w:rsidR="00CA7BD8" w:rsidRPr="00842A6D">
        <w:rPr>
          <w:rFonts w:ascii="Times New Roman" w:hAnsi="Times New Roman" w:cs="Times New Roman"/>
          <w:b/>
          <w:sz w:val="28"/>
          <w:szCs w:val="28"/>
        </w:rPr>
        <w:t>uses</w:t>
      </w:r>
      <w:r w:rsidR="00E23FA1" w:rsidRPr="00842A6D">
        <w:rPr>
          <w:rFonts w:ascii="Times New Roman" w:hAnsi="Times New Roman" w:cs="Times New Roman"/>
          <w:b/>
          <w:sz w:val="28"/>
          <w:szCs w:val="28"/>
        </w:rPr>
        <w:t xml:space="preserve"> of portrait sculpture during republic Rome.</w:t>
      </w:r>
    </w:p>
    <w:p w:rsidR="00E23FA1" w:rsidRPr="00842A6D" w:rsidRDefault="00CA7BD8" w:rsidP="00226415">
      <w:pPr>
        <w:pStyle w:val="NoSpacing"/>
        <w:numPr>
          <w:ilvl w:val="0"/>
          <w:numId w:val="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w:t>
      </w:r>
      <w:r w:rsidR="00E23FA1" w:rsidRPr="00842A6D">
        <w:rPr>
          <w:rFonts w:ascii="Times New Roman" w:hAnsi="Times New Roman" w:cs="Times New Roman"/>
          <w:sz w:val="28"/>
          <w:szCs w:val="28"/>
        </w:rPr>
        <w:t xml:space="preserve"> were used for political pro</w:t>
      </w:r>
      <w:r>
        <w:rPr>
          <w:rFonts w:ascii="Times New Roman" w:hAnsi="Times New Roman" w:cs="Times New Roman"/>
          <w:sz w:val="28"/>
          <w:szCs w:val="28"/>
        </w:rPr>
        <w:t>pa</w:t>
      </w:r>
      <w:r w:rsidR="00E23FA1" w:rsidRPr="00842A6D">
        <w:rPr>
          <w:rFonts w:ascii="Times New Roman" w:hAnsi="Times New Roman" w:cs="Times New Roman"/>
          <w:sz w:val="28"/>
          <w:szCs w:val="28"/>
        </w:rPr>
        <w:t xml:space="preserve">ganda such as the use of </w:t>
      </w:r>
      <w:r w:rsidRPr="00842A6D">
        <w:rPr>
          <w:rFonts w:ascii="Times New Roman" w:hAnsi="Times New Roman" w:cs="Times New Roman"/>
          <w:sz w:val="28"/>
          <w:szCs w:val="28"/>
        </w:rPr>
        <w:t>portraits</w:t>
      </w:r>
      <w:r w:rsidR="00E23FA1" w:rsidRPr="00842A6D">
        <w:rPr>
          <w:rFonts w:ascii="Times New Roman" w:hAnsi="Times New Roman" w:cs="Times New Roman"/>
          <w:sz w:val="28"/>
          <w:szCs w:val="28"/>
        </w:rPr>
        <w:t xml:space="preserve"> on the </w:t>
      </w:r>
      <w:r w:rsidR="00E23FA1" w:rsidRPr="00842A6D">
        <w:rPr>
          <w:rFonts w:ascii="Times New Roman" w:hAnsi="Times New Roman" w:cs="Times New Roman"/>
          <w:b/>
          <w:sz w:val="28"/>
          <w:szCs w:val="28"/>
        </w:rPr>
        <w:t xml:space="preserve">Denarius. </w:t>
      </w:r>
      <w:r w:rsidR="00E23FA1" w:rsidRPr="00842A6D">
        <w:rPr>
          <w:rFonts w:ascii="Times New Roman" w:hAnsi="Times New Roman" w:cs="Times New Roman"/>
          <w:sz w:val="28"/>
          <w:szCs w:val="28"/>
        </w:rPr>
        <w:t>(coin)</w:t>
      </w:r>
    </w:p>
    <w:p w:rsidR="00E23FA1" w:rsidRPr="00842A6D" w:rsidRDefault="00CA7BD8" w:rsidP="00226415">
      <w:pPr>
        <w:pStyle w:val="NoSpacing"/>
        <w:numPr>
          <w:ilvl w:val="0"/>
          <w:numId w:val="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Patricians</w:t>
      </w:r>
      <w:r w:rsidR="00E23FA1" w:rsidRPr="00842A6D">
        <w:rPr>
          <w:rFonts w:ascii="Times New Roman" w:hAnsi="Times New Roman" w:cs="Times New Roman"/>
          <w:sz w:val="28"/>
          <w:szCs w:val="28"/>
        </w:rPr>
        <w:t xml:space="preserve"> used portraits of their ancestor to use in funerary functions.</w:t>
      </w:r>
    </w:p>
    <w:p w:rsidR="00E23FA1" w:rsidRPr="00842A6D" w:rsidRDefault="00E23FA1" w:rsidP="00226415">
      <w:pPr>
        <w:pStyle w:val="NoSpacing"/>
        <w:numPr>
          <w:ilvl w:val="0"/>
          <w:numId w:val="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used to honor important people like military generals, senator and emperors.</w:t>
      </w:r>
    </w:p>
    <w:p w:rsidR="00E23FA1" w:rsidRPr="00CA7BD8" w:rsidRDefault="00E23FA1" w:rsidP="00226415">
      <w:pPr>
        <w:pStyle w:val="NoSpacing"/>
        <w:numPr>
          <w:ilvl w:val="0"/>
          <w:numId w:val="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Freed slaves ordered for </w:t>
      </w:r>
      <w:r w:rsidR="00CA7BD8"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to celebrate their elevated position in the roman society.</w:t>
      </w:r>
    </w:p>
    <w:p w:rsidR="00CA7BD8" w:rsidRDefault="00CA7BD8" w:rsidP="00CA7BD8">
      <w:pPr>
        <w:pStyle w:val="NoSpacing"/>
        <w:spacing w:line="276" w:lineRule="auto"/>
        <w:ind w:left="720"/>
        <w:jc w:val="both"/>
        <w:rPr>
          <w:rFonts w:ascii="Times New Roman" w:hAnsi="Times New Roman" w:cs="Times New Roman"/>
          <w:sz w:val="28"/>
          <w:szCs w:val="28"/>
        </w:rPr>
      </w:pPr>
    </w:p>
    <w:p w:rsidR="00CA7BD8" w:rsidRDefault="00CA7BD8" w:rsidP="00CA7BD8">
      <w:pPr>
        <w:pStyle w:val="NoSpacing"/>
        <w:spacing w:line="276" w:lineRule="auto"/>
        <w:ind w:left="720"/>
        <w:jc w:val="both"/>
        <w:rPr>
          <w:rFonts w:ascii="Times New Roman" w:hAnsi="Times New Roman" w:cs="Times New Roman"/>
          <w:sz w:val="28"/>
          <w:szCs w:val="28"/>
        </w:rPr>
      </w:pPr>
    </w:p>
    <w:p w:rsidR="00CA7BD8" w:rsidRPr="00842A6D" w:rsidRDefault="00CA7BD8" w:rsidP="00CA7BD8">
      <w:pPr>
        <w:pStyle w:val="NoSpacing"/>
        <w:spacing w:line="276" w:lineRule="auto"/>
        <w:ind w:left="720"/>
        <w:jc w:val="both"/>
        <w:rPr>
          <w:rFonts w:ascii="Times New Roman" w:hAnsi="Times New Roman" w:cs="Times New Roman"/>
          <w:b/>
          <w:sz w:val="28"/>
          <w:szCs w:val="28"/>
        </w:rPr>
      </w:pPr>
    </w:p>
    <w:p w:rsidR="00E23FA1" w:rsidRPr="00842A6D" w:rsidRDefault="00E23FA1" w:rsidP="00226415">
      <w:pPr>
        <w:pStyle w:val="NoSpacing"/>
        <w:spacing w:line="276" w:lineRule="auto"/>
        <w:jc w:val="both"/>
        <w:rPr>
          <w:rFonts w:ascii="Times New Roman" w:hAnsi="Times New Roman" w:cs="Times New Roman"/>
          <w:sz w:val="28"/>
          <w:szCs w:val="28"/>
        </w:rPr>
      </w:pPr>
    </w:p>
    <w:p w:rsidR="00E23FA1" w:rsidRPr="00842A6D" w:rsidRDefault="00E23FA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16. </w:t>
      </w:r>
      <w:r w:rsidR="00CA7BD8"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does the word verism mean in roman art?</w:t>
      </w:r>
    </w:p>
    <w:p w:rsidR="00E23FA1" w:rsidRPr="00842A6D" w:rsidRDefault="00E23FA1" w:rsidP="00226415">
      <w:pPr>
        <w:pStyle w:val="NoSpacing"/>
        <w:numPr>
          <w:ilvl w:val="0"/>
          <w:numId w:val="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word </w:t>
      </w:r>
      <w:r w:rsidRPr="00842A6D">
        <w:rPr>
          <w:rFonts w:ascii="Times New Roman" w:hAnsi="Times New Roman" w:cs="Times New Roman"/>
          <w:b/>
          <w:sz w:val="28"/>
          <w:szCs w:val="28"/>
        </w:rPr>
        <w:t xml:space="preserve">verism </w:t>
      </w:r>
      <w:r w:rsidRPr="00842A6D">
        <w:rPr>
          <w:rFonts w:ascii="Times New Roman" w:hAnsi="Times New Roman" w:cs="Times New Roman"/>
          <w:sz w:val="28"/>
          <w:szCs w:val="28"/>
        </w:rPr>
        <w:t xml:space="preserve">is used in roman art to refer to sculptures which were made and recoded every detail and blemish on persons face. In other </w:t>
      </w:r>
      <w:r w:rsidR="00CA7BD8" w:rsidRPr="00842A6D">
        <w:rPr>
          <w:rFonts w:ascii="Times New Roman" w:hAnsi="Times New Roman" w:cs="Times New Roman"/>
          <w:sz w:val="28"/>
          <w:szCs w:val="28"/>
        </w:rPr>
        <w:t>words</w:t>
      </w:r>
      <w:r w:rsidRPr="00842A6D">
        <w:rPr>
          <w:rFonts w:ascii="Times New Roman" w:hAnsi="Times New Roman" w:cs="Times New Roman"/>
          <w:sz w:val="28"/>
          <w:szCs w:val="28"/>
        </w:rPr>
        <w:t>, the sculptures were-super realistic.</w:t>
      </w:r>
    </w:p>
    <w:p w:rsidR="00E23FA1" w:rsidRPr="00842A6D" w:rsidRDefault="00E23FA1" w:rsidP="00226415">
      <w:pPr>
        <w:pStyle w:val="NoSpacing"/>
        <w:spacing w:line="276" w:lineRule="auto"/>
        <w:jc w:val="both"/>
        <w:rPr>
          <w:rFonts w:ascii="Times New Roman" w:hAnsi="Times New Roman" w:cs="Times New Roman"/>
          <w:sz w:val="28"/>
          <w:szCs w:val="28"/>
        </w:rPr>
      </w:pPr>
    </w:p>
    <w:p w:rsidR="00E23FA1" w:rsidRPr="00842A6D" w:rsidRDefault="00E23FA1" w:rsidP="00226415">
      <w:pPr>
        <w:pStyle w:val="NoSpacing"/>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17. </w:t>
      </w:r>
      <w:r w:rsidR="00CA7BD8"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relief sculptures of Ara Pasis.</w:t>
      </w:r>
    </w:p>
    <w:p w:rsidR="00E23FA1" w:rsidRPr="00842A6D" w:rsidRDefault="00E23FA1"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Ara Pasis also known as AraPasisAugustae or alter of Augustan Peace</w:t>
      </w:r>
    </w:p>
    <w:p w:rsidR="00E23FA1" w:rsidRPr="00842A6D" w:rsidRDefault="00E23FA1"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commissioned by the Roman emperor Augustus.</w:t>
      </w:r>
    </w:p>
    <w:p w:rsidR="00E23FA1" w:rsidRPr="00842A6D" w:rsidRDefault="00E23FA1"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awarded to him by Roman senate after he had successfully returned from Gaul and spin</w:t>
      </w:r>
    </w:p>
    <w:p w:rsidR="00E23FA1" w:rsidRPr="00842A6D" w:rsidRDefault="00E23FA1"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is an </w:t>
      </w:r>
      <w:r w:rsidR="00CA7BD8" w:rsidRPr="00842A6D">
        <w:rPr>
          <w:rFonts w:ascii="Times New Roman" w:hAnsi="Times New Roman" w:cs="Times New Roman"/>
          <w:sz w:val="28"/>
          <w:szCs w:val="28"/>
        </w:rPr>
        <w:t>altar</w:t>
      </w:r>
      <w:r w:rsidRPr="00842A6D">
        <w:rPr>
          <w:rFonts w:ascii="Times New Roman" w:hAnsi="Times New Roman" w:cs="Times New Roman"/>
          <w:sz w:val="28"/>
          <w:szCs w:val="28"/>
        </w:rPr>
        <w:t xml:space="preserve"> piece made in around 13-9 BC</w:t>
      </w:r>
    </w:p>
    <w:p w:rsidR="00E23FA1" w:rsidRPr="00842A6D" w:rsidRDefault="00E23FA1"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north frieze shows </w:t>
      </w:r>
      <w:r w:rsidR="0069510A" w:rsidRPr="00842A6D">
        <w:rPr>
          <w:rFonts w:ascii="Times New Roman" w:hAnsi="Times New Roman" w:cs="Times New Roman"/>
          <w:sz w:val="28"/>
          <w:szCs w:val="28"/>
        </w:rPr>
        <w:t>senator wearing wreaths</w:t>
      </w:r>
    </w:p>
    <w:p w:rsidR="0069510A" w:rsidRPr="00842A6D" w:rsidRDefault="0069510A"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shows members of Rome’s most priests, men and children at each end of the procession.</w:t>
      </w:r>
    </w:p>
    <w:p w:rsidR="0069510A" w:rsidRPr="00842A6D" w:rsidRDefault="0069510A"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south frieze, Augustus s about to sacrifice and his head is covered</w:t>
      </w:r>
    </w:p>
    <w:p w:rsidR="0069510A" w:rsidRPr="00842A6D" w:rsidRDefault="0069510A"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Around Augustus, there are priests and members of Augustus </w:t>
      </w:r>
      <w:r w:rsidR="00CA7BD8" w:rsidRPr="00842A6D">
        <w:rPr>
          <w:rFonts w:ascii="Times New Roman" w:hAnsi="Times New Roman" w:cs="Times New Roman"/>
          <w:sz w:val="28"/>
          <w:szCs w:val="28"/>
        </w:rPr>
        <w:t>family</w:t>
      </w:r>
    </w:p>
    <w:p w:rsidR="0069510A" w:rsidRPr="00842A6D" w:rsidRDefault="0069510A"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Leaders of Roman aristocracy are in the background.</w:t>
      </w:r>
    </w:p>
    <w:p w:rsidR="0069510A" w:rsidRPr="00842A6D" w:rsidRDefault="0069510A"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Artistically, figures have natural gestures and relaxed poses</w:t>
      </w:r>
    </w:p>
    <w:p w:rsidR="00715642" w:rsidRPr="00842A6D" w:rsidRDefault="00715642"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procession was got from Panathenaic procession frieze of the </w:t>
      </w:r>
      <w:r w:rsidR="00CA7BD8" w:rsidRPr="00842A6D">
        <w:rPr>
          <w:rFonts w:ascii="Times New Roman" w:hAnsi="Times New Roman" w:cs="Times New Roman"/>
          <w:sz w:val="28"/>
          <w:szCs w:val="28"/>
        </w:rPr>
        <w:t>Parthenon</w:t>
      </w:r>
      <w:r w:rsidRPr="00842A6D">
        <w:rPr>
          <w:rFonts w:ascii="Times New Roman" w:hAnsi="Times New Roman" w:cs="Times New Roman"/>
          <w:sz w:val="28"/>
          <w:szCs w:val="28"/>
        </w:rPr>
        <w:t xml:space="preserve"> and re-used.</w:t>
      </w:r>
    </w:p>
    <w:p w:rsidR="00715642" w:rsidRPr="00842A6D" w:rsidRDefault="00715642"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Figures are varied like Parthenon showing restless and movement.</w:t>
      </w:r>
    </w:p>
    <w:p w:rsidR="00715642" w:rsidRPr="00842A6D" w:rsidRDefault="00715642"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From the east frieze, the Tellus panel.</w:t>
      </w:r>
    </w:p>
    <w:p w:rsidR="00715642" w:rsidRPr="00842A6D" w:rsidRDefault="00877E17"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shows mother earth, holding two infants probably Romulus and Remus</w:t>
      </w:r>
    </w:p>
    <w:p w:rsidR="00877E17" w:rsidRPr="00842A6D" w:rsidRDefault="00877E17"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Stalks of wheat, fruits and a cow, sheep for fertility </w:t>
      </w:r>
      <w:r w:rsidR="00CA7BD8" w:rsidRPr="00842A6D">
        <w:rPr>
          <w:rFonts w:ascii="Times New Roman" w:hAnsi="Times New Roman" w:cs="Times New Roman"/>
          <w:sz w:val="28"/>
          <w:szCs w:val="28"/>
        </w:rPr>
        <w:t>and prosperity</w:t>
      </w:r>
      <w:r w:rsidRPr="00842A6D">
        <w:rPr>
          <w:rFonts w:ascii="Times New Roman" w:hAnsi="Times New Roman" w:cs="Times New Roman"/>
          <w:sz w:val="28"/>
          <w:szCs w:val="28"/>
        </w:rPr>
        <w:t xml:space="preserve"> from peace.</w:t>
      </w:r>
    </w:p>
    <w:p w:rsidR="00877E17" w:rsidRPr="00842A6D" w:rsidRDefault="00877E17"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Left figures represent land winds and sea winds for the right figures (swan and </w:t>
      </w:r>
      <w:r w:rsidR="00CA7BD8" w:rsidRPr="00842A6D">
        <w:rPr>
          <w:rFonts w:ascii="Times New Roman" w:hAnsi="Times New Roman" w:cs="Times New Roman"/>
          <w:sz w:val="28"/>
          <w:szCs w:val="28"/>
        </w:rPr>
        <w:t>sea</w:t>
      </w:r>
      <w:r w:rsidRPr="00842A6D">
        <w:rPr>
          <w:rFonts w:ascii="Times New Roman" w:hAnsi="Times New Roman" w:cs="Times New Roman"/>
          <w:sz w:val="28"/>
          <w:szCs w:val="28"/>
        </w:rPr>
        <w:t xml:space="preserve"> serpent) this frieze sends powerful message </w:t>
      </w:r>
      <w:r w:rsidR="00CA7BD8" w:rsidRPr="00842A6D">
        <w:rPr>
          <w:rFonts w:ascii="Times New Roman" w:hAnsi="Times New Roman" w:cs="Times New Roman"/>
          <w:sz w:val="28"/>
          <w:szCs w:val="28"/>
        </w:rPr>
        <w:t>for</w:t>
      </w:r>
      <w:r w:rsidRPr="00842A6D">
        <w:rPr>
          <w:rFonts w:ascii="Times New Roman" w:hAnsi="Times New Roman" w:cs="Times New Roman"/>
          <w:sz w:val="28"/>
          <w:szCs w:val="28"/>
        </w:rPr>
        <w:t xml:space="preserve"> </w:t>
      </w:r>
      <w:r w:rsidR="00CA7BD8" w:rsidRPr="00842A6D">
        <w:rPr>
          <w:rFonts w:ascii="Times New Roman" w:hAnsi="Times New Roman" w:cs="Times New Roman"/>
          <w:sz w:val="28"/>
          <w:szCs w:val="28"/>
        </w:rPr>
        <w:t>telling</w:t>
      </w:r>
      <w:r w:rsidRPr="00842A6D">
        <w:rPr>
          <w:rFonts w:ascii="Times New Roman" w:hAnsi="Times New Roman" w:cs="Times New Roman"/>
          <w:sz w:val="28"/>
          <w:szCs w:val="28"/>
        </w:rPr>
        <w:t xml:space="preserve"> the peace and plenty roman citizens will enjoy in the </w:t>
      </w:r>
      <w:r w:rsidRPr="00842A6D">
        <w:rPr>
          <w:rFonts w:ascii="Times New Roman" w:hAnsi="Times New Roman" w:cs="Times New Roman"/>
          <w:b/>
          <w:sz w:val="28"/>
          <w:szCs w:val="28"/>
        </w:rPr>
        <w:t xml:space="preserve"> Pax Augustae.</w:t>
      </w:r>
    </w:p>
    <w:p w:rsidR="00877E17" w:rsidRPr="00842A6D" w:rsidRDefault="00877E17"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Romulus and Remus frieze show them suckled by the she-wolf while the god Mars watches.</w:t>
      </w:r>
    </w:p>
    <w:p w:rsidR="00877E17" w:rsidRPr="00842A6D" w:rsidRDefault="00877E17"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is roman foundation myth aimed at reminding romans of </w:t>
      </w:r>
      <w:r w:rsidR="006073B9" w:rsidRPr="00842A6D">
        <w:rPr>
          <w:rFonts w:ascii="Times New Roman" w:hAnsi="Times New Roman" w:cs="Times New Roman"/>
          <w:sz w:val="28"/>
          <w:szCs w:val="28"/>
        </w:rPr>
        <w:t>returning to the roots of roman society.</w:t>
      </w:r>
    </w:p>
    <w:p w:rsidR="006073B9" w:rsidRPr="00842A6D" w:rsidRDefault="006073B9" w:rsidP="00226415">
      <w:pPr>
        <w:pStyle w:val="ListParagraph"/>
        <w:numPr>
          <w:ilvl w:val="0"/>
          <w:numId w:val="9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also propaganda for the roman glorious past.</w:t>
      </w:r>
    </w:p>
    <w:p w:rsidR="006073B9" w:rsidRPr="00842A6D" w:rsidRDefault="006073B9" w:rsidP="00226415">
      <w:pPr>
        <w:spacing w:line="276" w:lineRule="auto"/>
        <w:jc w:val="both"/>
        <w:rPr>
          <w:rFonts w:ascii="Times New Roman" w:hAnsi="Times New Roman" w:cs="Times New Roman"/>
          <w:sz w:val="28"/>
          <w:szCs w:val="28"/>
        </w:rPr>
      </w:pPr>
    </w:p>
    <w:p w:rsidR="006073B9" w:rsidRPr="00842A6D" w:rsidRDefault="006073B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18. </w:t>
      </w:r>
      <w:r w:rsidR="00CA7BD8"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head of roman patrician from Otricoli.</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t>
      </w:r>
      <w:r w:rsidR="00CA7BD8" w:rsidRPr="00842A6D">
        <w:rPr>
          <w:rFonts w:ascii="Times New Roman" w:hAnsi="Times New Roman" w:cs="Times New Roman"/>
          <w:sz w:val="28"/>
          <w:szCs w:val="28"/>
        </w:rPr>
        <w:t>is</w:t>
      </w:r>
      <w:r w:rsidRPr="00842A6D">
        <w:rPr>
          <w:rFonts w:ascii="Times New Roman" w:hAnsi="Times New Roman" w:cs="Times New Roman"/>
          <w:sz w:val="28"/>
          <w:szCs w:val="28"/>
        </w:rPr>
        <w:t xml:space="preserve"> a portrait of roman patrician</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It is a veristic portrait or super-realistic with rise and fall, </w:t>
      </w:r>
      <w:r w:rsidR="00CA7BD8" w:rsidRPr="00842A6D">
        <w:rPr>
          <w:rFonts w:ascii="Times New Roman" w:hAnsi="Times New Roman" w:cs="Times New Roman"/>
          <w:sz w:val="28"/>
          <w:szCs w:val="28"/>
        </w:rPr>
        <w:t>bulge</w:t>
      </w:r>
      <w:r w:rsidRPr="00842A6D">
        <w:rPr>
          <w:rFonts w:ascii="Times New Roman" w:hAnsi="Times New Roman" w:cs="Times New Roman"/>
          <w:sz w:val="28"/>
          <w:szCs w:val="28"/>
        </w:rPr>
        <w:t xml:space="preserve"> and fold.</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a burst form or capturing the head and part of the shoulders.</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a blunt record of the sitters’ features.</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depicts the sitters’ personality of seriousness, experience and determination.</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a marble sculpture made in round 75-50BC from Otricoli</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patrician is a roman ruler from the noble class.</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Dressed in a traditional draped </w:t>
      </w:r>
      <w:r w:rsidRPr="00842A6D">
        <w:rPr>
          <w:rFonts w:ascii="Times New Roman" w:hAnsi="Times New Roman" w:cs="Times New Roman"/>
          <w:b/>
          <w:sz w:val="28"/>
          <w:szCs w:val="28"/>
        </w:rPr>
        <w:t xml:space="preserve">toga, </w:t>
      </w:r>
      <w:r w:rsidR="00CA7BD8">
        <w:rPr>
          <w:rFonts w:ascii="Times New Roman" w:hAnsi="Times New Roman" w:cs="Times New Roman"/>
          <w:sz w:val="28"/>
          <w:szCs w:val="28"/>
        </w:rPr>
        <w:t>Aulus metell</w:t>
      </w:r>
      <w:r w:rsidRPr="00842A6D">
        <w:rPr>
          <w:rFonts w:ascii="Times New Roman" w:hAnsi="Times New Roman" w:cs="Times New Roman"/>
          <w:sz w:val="28"/>
          <w:szCs w:val="28"/>
        </w:rPr>
        <w:t>us poses with authority and persuasiveness.</w:t>
      </w:r>
    </w:p>
    <w:p w:rsidR="006073B9" w:rsidRPr="00842A6D" w:rsidRDefault="006073B9" w:rsidP="00226415">
      <w:pPr>
        <w:pStyle w:val="ListParagraph"/>
        <w:numPr>
          <w:ilvl w:val="0"/>
          <w:numId w:val="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t>
      </w:r>
      <w:r w:rsidR="003E24D1" w:rsidRPr="00842A6D">
        <w:rPr>
          <w:rFonts w:ascii="Times New Roman" w:hAnsi="Times New Roman" w:cs="Times New Roman"/>
          <w:sz w:val="28"/>
          <w:szCs w:val="28"/>
        </w:rPr>
        <w:t>depicts</w:t>
      </w:r>
      <w:r w:rsidRPr="00842A6D">
        <w:rPr>
          <w:rFonts w:ascii="Times New Roman" w:hAnsi="Times New Roman" w:cs="Times New Roman"/>
          <w:sz w:val="28"/>
          <w:szCs w:val="28"/>
        </w:rPr>
        <w:t xml:space="preserve"> and old roman in prime years.</w:t>
      </w:r>
    </w:p>
    <w:p w:rsidR="006073B9" w:rsidRPr="00842A6D" w:rsidRDefault="006073B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19. </w:t>
      </w:r>
      <w:r w:rsidR="003E24D1"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characteristics of early empire roman sculpture.</w:t>
      </w:r>
    </w:p>
    <w:p w:rsidR="006073B9" w:rsidRPr="00842A6D" w:rsidRDefault="003E24D1" w:rsidP="00226415">
      <w:pPr>
        <w:pStyle w:val="ListParagraph"/>
        <w:numPr>
          <w:ilvl w:val="0"/>
          <w:numId w:val="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Portraits</w:t>
      </w:r>
      <w:r w:rsidR="006073B9" w:rsidRPr="00842A6D">
        <w:rPr>
          <w:rFonts w:ascii="Times New Roman" w:hAnsi="Times New Roman" w:cs="Times New Roman"/>
          <w:sz w:val="28"/>
          <w:szCs w:val="28"/>
        </w:rPr>
        <w:t xml:space="preserve"> of ages were depicted in early empire.</w:t>
      </w:r>
    </w:p>
    <w:p w:rsidR="006073B9" w:rsidRPr="00842A6D" w:rsidRDefault="006073B9" w:rsidP="00226415">
      <w:pPr>
        <w:pStyle w:val="ListParagraph"/>
        <w:numPr>
          <w:ilvl w:val="0"/>
          <w:numId w:val="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Statues were idealized</w:t>
      </w:r>
    </w:p>
    <w:p w:rsidR="006073B9" w:rsidRPr="00842A6D" w:rsidRDefault="006073B9" w:rsidP="00226415">
      <w:pPr>
        <w:pStyle w:val="ListParagraph"/>
        <w:numPr>
          <w:ilvl w:val="0"/>
          <w:numId w:val="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is a return of Greek classical ideals in sculpture (young and handsome)</w:t>
      </w:r>
    </w:p>
    <w:p w:rsidR="006073B9" w:rsidRPr="00842A6D" w:rsidRDefault="006073B9" w:rsidP="00226415">
      <w:pPr>
        <w:pStyle w:val="ListParagraph"/>
        <w:numPr>
          <w:ilvl w:val="0"/>
          <w:numId w:val="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Women became part of the subject matter.</w:t>
      </w:r>
    </w:p>
    <w:p w:rsidR="006073B9" w:rsidRPr="00842A6D" w:rsidRDefault="00762AD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20. </w:t>
      </w:r>
      <w:r w:rsidR="003E24D1"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portrait of Augustus as a general from Primaporta.</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the best example of early roman empire</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portrait is idealized and reminds us of </w:t>
      </w:r>
      <w:r w:rsidR="003E24D1" w:rsidRPr="00842A6D">
        <w:rPr>
          <w:rFonts w:ascii="Times New Roman" w:hAnsi="Times New Roman" w:cs="Times New Roman"/>
          <w:sz w:val="28"/>
          <w:szCs w:val="28"/>
        </w:rPr>
        <w:t>classical</w:t>
      </w:r>
      <w:r w:rsidRPr="00842A6D">
        <w:rPr>
          <w:rFonts w:ascii="Times New Roman" w:hAnsi="Times New Roman" w:cs="Times New Roman"/>
          <w:sz w:val="28"/>
          <w:szCs w:val="28"/>
        </w:rPr>
        <w:t xml:space="preserve"> Greece statues</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sculpted based on Polycleitus “Doryphoros”</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Augutus holding out his arm as he addresses his troops was inspired by the statue of Orator Aule metele.</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small statue at the base of the portrait acts a s a reminder of Augustus’ divine lineage</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On his breastplates there are a number of gods participating in the return of roman </w:t>
      </w:r>
      <w:r w:rsidR="003E24D1" w:rsidRPr="00842A6D">
        <w:rPr>
          <w:rFonts w:ascii="Times New Roman" w:hAnsi="Times New Roman" w:cs="Times New Roman"/>
          <w:sz w:val="28"/>
          <w:szCs w:val="28"/>
        </w:rPr>
        <w:t>standards</w:t>
      </w:r>
      <w:r w:rsidRPr="00842A6D">
        <w:rPr>
          <w:rFonts w:ascii="Times New Roman" w:hAnsi="Times New Roman" w:cs="Times New Roman"/>
          <w:sz w:val="28"/>
          <w:szCs w:val="28"/>
        </w:rPr>
        <w:t>.</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images depict the empire as warriors.</w:t>
      </w:r>
    </w:p>
    <w:p w:rsidR="00762AD4" w:rsidRPr="00842A6D" w:rsidRDefault="00762AD4" w:rsidP="00226415">
      <w:pPr>
        <w:pStyle w:val="ListParagraph"/>
        <w:numPr>
          <w:ilvl w:val="0"/>
          <w:numId w:val="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judge’s robes are meant to show Augustus as a civic ruler.</w:t>
      </w:r>
    </w:p>
    <w:p w:rsidR="00762AD4" w:rsidRPr="00842A6D" w:rsidRDefault="00762AD4" w:rsidP="00226415">
      <w:pPr>
        <w:spacing w:line="276" w:lineRule="auto"/>
        <w:ind w:left="360"/>
        <w:jc w:val="both"/>
        <w:rPr>
          <w:rFonts w:ascii="Times New Roman" w:hAnsi="Times New Roman" w:cs="Times New Roman"/>
          <w:b/>
          <w:sz w:val="28"/>
          <w:szCs w:val="28"/>
        </w:rPr>
      </w:pPr>
    </w:p>
    <w:p w:rsidR="00762AD4" w:rsidRPr="00842A6D" w:rsidRDefault="00762AD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21. </w:t>
      </w:r>
      <w:r w:rsidR="003E24D1"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sculptures which were produced by the Romans.</w:t>
      </w:r>
    </w:p>
    <w:p w:rsidR="00762AD4" w:rsidRPr="00842A6D" w:rsidRDefault="00762AD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The roman republic (realism)</w:t>
      </w:r>
    </w:p>
    <w:p w:rsidR="00762AD4" w:rsidRPr="00842A6D" w:rsidRDefault="00762AD4" w:rsidP="00226415">
      <w:pPr>
        <w:pStyle w:val="ListParagraph"/>
        <w:numPr>
          <w:ilvl w:val="0"/>
          <w:numId w:val="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 of a roman patrician (75-50BC)</w:t>
      </w:r>
    </w:p>
    <w:p w:rsidR="00762AD4" w:rsidRPr="00842A6D" w:rsidRDefault="00762AD4" w:rsidP="00226415">
      <w:pPr>
        <w:pStyle w:val="ListParagraph"/>
        <w:numPr>
          <w:ilvl w:val="0"/>
          <w:numId w:val="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Denarius with a portrait of Julius Caesar</w:t>
      </w:r>
    </w:p>
    <w:p w:rsidR="00762AD4" w:rsidRPr="00842A6D" w:rsidRDefault="00762AD4" w:rsidP="00226415">
      <w:pPr>
        <w:pStyle w:val="ListParagraph"/>
        <w:numPr>
          <w:ilvl w:val="0"/>
          <w:numId w:val="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 of roman general from the sanctuary of Hercules, Tivoli in marble (975-50)</w:t>
      </w:r>
    </w:p>
    <w:p w:rsidR="00762AD4" w:rsidRPr="00842A6D" w:rsidRDefault="00762AD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Early empire (idealized)</w:t>
      </w:r>
    </w:p>
    <w:p w:rsidR="00762AD4" w:rsidRPr="00842A6D" w:rsidRDefault="00762AD4" w:rsidP="00226415">
      <w:pPr>
        <w:pStyle w:val="ListParagraph"/>
        <w:numPr>
          <w:ilvl w:val="0"/>
          <w:numId w:val="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 of Augustus Primaporta</w:t>
      </w:r>
    </w:p>
    <w:p w:rsidR="00762AD4" w:rsidRPr="00842A6D" w:rsidRDefault="00762AD4" w:rsidP="00226415">
      <w:pPr>
        <w:pStyle w:val="ListParagraph"/>
        <w:numPr>
          <w:ilvl w:val="0"/>
          <w:numId w:val="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 of Livia</w:t>
      </w:r>
    </w:p>
    <w:p w:rsidR="00762AD4" w:rsidRPr="00842A6D" w:rsidRDefault="003E24D1" w:rsidP="00226415">
      <w:pPr>
        <w:pStyle w:val="ListParagraph"/>
        <w:numPr>
          <w:ilvl w:val="0"/>
          <w:numId w:val="96"/>
        </w:numPr>
        <w:spacing w:line="276" w:lineRule="auto"/>
        <w:jc w:val="both"/>
        <w:rPr>
          <w:rFonts w:ascii="Times New Roman" w:hAnsi="Times New Roman" w:cs="Times New Roman"/>
          <w:b/>
          <w:sz w:val="28"/>
          <w:szCs w:val="28"/>
        </w:rPr>
      </w:pPr>
      <w:r>
        <w:rPr>
          <w:rFonts w:ascii="Times New Roman" w:hAnsi="Times New Roman" w:cs="Times New Roman"/>
          <w:sz w:val="28"/>
          <w:szCs w:val="28"/>
        </w:rPr>
        <w:t>The Ara Pasis A</w:t>
      </w:r>
      <w:r w:rsidR="00762AD4" w:rsidRPr="00842A6D">
        <w:rPr>
          <w:rFonts w:ascii="Times New Roman" w:hAnsi="Times New Roman" w:cs="Times New Roman"/>
          <w:sz w:val="28"/>
          <w:szCs w:val="28"/>
        </w:rPr>
        <w:t>ugustae</w:t>
      </w:r>
    </w:p>
    <w:p w:rsidR="00762AD4" w:rsidRPr="00842A6D" w:rsidRDefault="00762AD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Under flavian (realism)</w:t>
      </w:r>
    </w:p>
    <w:p w:rsidR="00762AD4" w:rsidRPr="00842A6D" w:rsidRDefault="00762AD4" w:rsidP="00226415">
      <w:pPr>
        <w:pStyle w:val="ListParagraph"/>
        <w:numPr>
          <w:ilvl w:val="0"/>
          <w:numId w:val="9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Vespasian  burst</w:t>
      </w:r>
    </w:p>
    <w:p w:rsidR="00762AD4" w:rsidRPr="00842A6D" w:rsidRDefault="00762AD4" w:rsidP="00226415">
      <w:pPr>
        <w:pStyle w:val="ListParagraph"/>
        <w:numPr>
          <w:ilvl w:val="0"/>
          <w:numId w:val="9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Young flavian woman</w:t>
      </w:r>
    </w:p>
    <w:p w:rsidR="00762AD4" w:rsidRPr="00842A6D" w:rsidRDefault="00762AD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High empire (</w:t>
      </w:r>
      <w:r w:rsidR="00BE1DCD" w:rsidRPr="00842A6D">
        <w:rPr>
          <w:rFonts w:ascii="Times New Roman" w:hAnsi="Times New Roman" w:cs="Times New Roman"/>
          <w:b/>
          <w:sz w:val="28"/>
          <w:szCs w:val="28"/>
        </w:rPr>
        <w:t>idealized and based on character)</w:t>
      </w:r>
    </w:p>
    <w:p w:rsidR="00BE1DCD" w:rsidRPr="00842A6D" w:rsidRDefault="003E24D1" w:rsidP="00226415">
      <w:pPr>
        <w:pStyle w:val="ListParagraph"/>
        <w:numPr>
          <w:ilvl w:val="0"/>
          <w:numId w:val="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w:t>
      </w:r>
      <w:r w:rsidR="000F3C3A" w:rsidRPr="00842A6D">
        <w:rPr>
          <w:rFonts w:ascii="Times New Roman" w:hAnsi="Times New Roman" w:cs="Times New Roman"/>
          <w:sz w:val="28"/>
          <w:szCs w:val="28"/>
        </w:rPr>
        <w:t xml:space="preserve"> bust of Hadrian as general</w:t>
      </w:r>
    </w:p>
    <w:p w:rsidR="000F3C3A" w:rsidRPr="00842A6D" w:rsidRDefault="000F3C3A" w:rsidP="00226415">
      <w:pPr>
        <w:pStyle w:val="ListParagraph"/>
        <w:numPr>
          <w:ilvl w:val="0"/>
          <w:numId w:val="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Equestrian statue of Arcus Aurelius (in bronze 1</w:t>
      </w:r>
      <w:r w:rsidR="00100594" w:rsidRPr="00842A6D">
        <w:rPr>
          <w:rFonts w:ascii="Times New Roman" w:hAnsi="Times New Roman" w:cs="Times New Roman"/>
          <w:sz w:val="28"/>
          <w:szCs w:val="28"/>
        </w:rPr>
        <w:t>75CE)</w:t>
      </w:r>
    </w:p>
    <w:p w:rsidR="00100594" w:rsidRPr="00842A6D" w:rsidRDefault="00100594" w:rsidP="00226415">
      <w:pPr>
        <w:pStyle w:val="ListParagraph"/>
        <w:numPr>
          <w:ilvl w:val="0"/>
          <w:numId w:val="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 of Marcus Aurelius (161-180CE)</w:t>
      </w:r>
    </w:p>
    <w:p w:rsidR="00100594" w:rsidRPr="00842A6D" w:rsidRDefault="00100594" w:rsidP="00226415">
      <w:pPr>
        <w:pStyle w:val="ListParagraph"/>
        <w:numPr>
          <w:ilvl w:val="0"/>
          <w:numId w:val="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sarcophagi (</w:t>
      </w:r>
      <w:r w:rsidR="003E24D1" w:rsidRPr="00842A6D">
        <w:rPr>
          <w:rFonts w:ascii="Times New Roman" w:hAnsi="Times New Roman" w:cs="Times New Roman"/>
          <w:sz w:val="28"/>
          <w:szCs w:val="28"/>
        </w:rPr>
        <w:t>myth</w:t>
      </w:r>
      <w:r w:rsidRPr="00842A6D">
        <w:rPr>
          <w:rFonts w:ascii="Times New Roman" w:hAnsi="Times New Roman" w:cs="Times New Roman"/>
          <w:sz w:val="28"/>
          <w:szCs w:val="28"/>
        </w:rPr>
        <w:t xml:space="preserve"> of Orestes in marble 140-150)</w:t>
      </w:r>
    </w:p>
    <w:p w:rsidR="00100594" w:rsidRPr="00842A6D" w:rsidRDefault="0010059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Late empire sculpture</w:t>
      </w:r>
    </w:p>
    <w:p w:rsidR="004A24F3" w:rsidRPr="00842A6D" w:rsidRDefault="004A24F3" w:rsidP="00226415">
      <w:pPr>
        <w:pStyle w:val="ListParagraph"/>
        <w:numPr>
          <w:ilvl w:val="0"/>
          <w:numId w:val="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Portrait of Caracalla</w:t>
      </w:r>
    </w:p>
    <w:p w:rsidR="004A24F3" w:rsidRPr="00842A6D" w:rsidRDefault="004A24F3" w:rsidP="00226415">
      <w:pPr>
        <w:pStyle w:val="ListParagraph"/>
        <w:numPr>
          <w:ilvl w:val="0"/>
          <w:numId w:val="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Heroic portrait of Trebonianus Gallus (has both Greek ideal and roman realism heroes and classism)</w:t>
      </w:r>
    </w:p>
    <w:p w:rsidR="004A24F3" w:rsidRPr="00842A6D" w:rsidRDefault="004A24F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22. </w:t>
      </w:r>
      <w:r w:rsidR="003E24D1"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down the forms of roman painting</w:t>
      </w:r>
    </w:p>
    <w:p w:rsidR="004A24F3" w:rsidRPr="00842A6D" w:rsidRDefault="004A24F3" w:rsidP="00226415">
      <w:pPr>
        <w:pStyle w:val="ListParagraph"/>
        <w:numPr>
          <w:ilvl w:val="0"/>
          <w:numId w:val="10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Panel painting</w:t>
      </w:r>
    </w:p>
    <w:p w:rsidR="004A24F3" w:rsidRPr="00842A6D" w:rsidRDefault="004A24F3" w:rsidP="00226415">
      <w:pPr>
        <w:pStyle w:val="ListParagraph"/>
        <w:numPr>
          <w:ilvl w:val="0"/>
          <w:numId w:val="10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Mural painting</w:t>
      </w:r>
    </w:p>
    <w:p w:rsidR="004A24F3" w:rsidRPr="00842A6D" w:rsidRDefault="004A24F3" w:rsidP="00226415">
      <w:pPr>
        <w:pStyle w:val="ListParagraph"/>
        <w:numPr>
          <w:ilvl w:val="0"/>
          <w:numId w:val="10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Triumphal painting</w:t>
      </w:r>
    </w:p>
    <w:p w:rsidR="004A24F3" w:rsidRPr="00842A6D" w:rsidRDefault="004A24F3" w:rsidP="00226415">
      <w:pPr>
        <w:pStyle w:val="ListParagraph"/>
        <w:numPr>
          <w:ilvl w:val="0"/>
          <w:numId w:val="10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NB like ancient Greece, most roman paintings </w:t>
      </w:r>
      <w:r w:rsidR="003E24D1"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destroyed , the remains were found in Pompeii and Herculaneum</w:t>
      </w:r>
    </w:p>
    <w:p w:rsidR="004A24F3" w:rsidRPr="00842A6D" w:rsidRDefault="003E24D1" w:rsidP="00226415">
      <w:pPr>
        <w:spacing w:line="276" w:lineRule="auto"/>
        <w:jc w:val="both"/>
        <w:rPr>
          <w:rFonts w:ascii="Times New Roman" w:hAnsi="Times New Roman" w:cs="Times New Roman"/>
          <w:b/>
          <w:sz w:val="28"/>
          <w:szCs w:val="28"/>
        </w:rPr>
      </w:pPr>
      <w:r>
        <w:rPr>
          <w:rFonts w:ascii="Times New Roman" w:hAnsi="Times New Roman" w:cs="Times New Roman"/>
          <w:b/>
          <w:sz w:val="28"/>
          <w:szCs w:val="28"/>
        </w:rPr>
        <w:t>23. What</w:t>
      </w:r>
      <w:r w:rsidR="004A24F3" w:rsidRPr="00842A6D">
        <w:rPr>
          <w:rFonts w:ascii="Times New Roman" w:hAnsi="Times New Roman" w:cs="Times New Roman"/>
          <w:b/>
          <w:sz w:val="28"/>
          <w:szCs w:val="28"/>
        </w:rPr>
        <w:t xml:space="preserve"> is the subject matter for the roman painting?</w:t>
      </w:r>
    </w:p>
    <w:p w:rsidR="004A24F3" w:rsidRPr="00842A6D" w:rsidRDefault="004A24F3" w:rsidP="00226415">
      <w:pPr>
        <w:pStyle w:val="ListParagraph"/>
        <w:numPr>
          <w:ilvl w:val="0"/>
          <w:numId w:val="10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Mythological themes</w:t>
      </w:r>
    </w:p>
    <w:p w:rsidR="004A24F3" w:rsidRPr="00842A6D" w:rsidRDefault="004A24F3" w:rsidP="00226415">
      <w:pPr>
        <w:pStyle w:val="ListParagraph"/>
        <w:numPr>
          <w:ilvl w:val="0"/>
          <w:numId w:val="10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Landscapes</w:t>
      </w:r>
    </w:p>
    <w:p w:rsidR="004A24F3" w:rsidRPr="00842A6D" w:rsidRDefault="004A24F3" w:rsidP="00226415">
      <w:pPr>
        <w:pStyle w:val="ListParagraph"/>
        <w:numPr>
          <w:ilvl w:val="0"/>
          <w:numId w:val="10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Human figures</w:t>
      </w:r>
    </w:p>
    <w:p w:rsidR="004A24F3" w:rsidRPr="00842A6D" w:rsidRDefault="003E24D1" w:rsidP="00226415">
      <w:pPr>
        <w:pStyle w:val="ListParagraph"/>
        <w:numPr>
          <w:ilvl w:val="0"/>
          <w:numId w:val="10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Portraits</w:t>
      </w:r>
    </w:p>
    <w:p w:rsidR="004A24F3" w:rsidRPr="00842A6D" w:rsidRDefault="004A24F3" w:rsidP="00226415">
      <w:pPr>
        <w:pStyle w:val="ListParagraph"/>
        <w:numPr>
          <w:ilvl w:val="0"/>
          <w:numId w:val="10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Still-life</w:t>
      </w:r>
    </w:p>
    <w:p w:rsidR="004A24F3" w:rsidRPr="00842A6D" w:rsidRDefault="003E24D1" w:rsidP="00226415">
      <w:pPr>
        <w:pStyle w:val="ListParagraph"/>
        <w:numPr>
          <w:ilvl w:val="0"/>
          <w:numId w:val="10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Strange</w:t>
      </w:r>
      <w:r w:rsidR="004A24F3" w:rsidRPr="00842A6D">
        <w:rPr>
          <w:rFonts w:ascii="Times New Roman" w:hAnsi="Times New Roman" w:cs="Times New Roman"/>
          <w:sz w:val="28"/>
          <w:szCs w:val="28"/>
        </w:rPr>
        <w:t xml:space="preserve"> animals and swirling plants.</w:t>
      </w:r>
    </w:p>
    <w:p w:rsidR="00F75ACB" w:rsidRPr="00842A6D" w:rsidRDefault="00F75ACB" w:rsidP="00226415">
      <w:pPr>
        <w:pStyle w:val="ListParagraph"/>
        <w:spacing w:line="276" w:lineRule="auto"/>
        <w:ind w:left="775"/>
        <w:jc w:val="both"/>
        <w:rPr>
          <w:rFonts w:ascii="Times New Roman" w:hAnsi="Times New Roman" w:cs="Times New Roman"/>
          <w:sz w:val="28"/>
          <w:szCs w:val="28"/>
        </w:rPr>
      </w:pPr>
    </w:p>
    <w:p w:rsidR="00F75ACB" w:rsidRPr="00842A6D" w:rsidRDefault="00F75ACB" w:rsidP="00226415">
      <w:pPr>
        <w:pStyle w:val="ListParagraph"/>
        <w:spacing w:line="276" w:lineRule="auto"/>
        <w:ind w:left="775"/>
        <w:jc w:val="both"/>
        <w:rPr>
          <w:rFonts w:ascii="Times New Roman" w:hAnsi="Times New Roman" w:cs="Times New Roman"/>
          <w:sz w:val="28"/>
          <w:szCs w:val="28"/>
        </w:rPr>
      </w:pPr>
    </w:p>
    <w:p w:rsidR="004A24F3" w:rsidRPr="00842A6D" w:rsidRDefault="00F75AC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24. </w:t>
      </w:r>
      <w:r w:rsidR="003E24D1"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styles of ancient roman painting.</w:t>
      </w:r>
    </w:p>
    <w:p w:rsidR="00F75ACB" w:rsidRPr="00842A6D" w:rsidRDefault="00F75ACB" w:rsidP="00226415">
      <w:pPr>
        <w:pStyle w:val="ListParagraph"/>
        <w:numPr>
          <w:ilvl w:val="0"/>
          <w:numId w:val="1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first </w:t>
      </w:r>
      <w:r w:rsidR="003E24D1" w:rsidRPr="00842A6D">
        <w:rPr>
          <w:rFonts w:ascii="Times New Roman" w:hAnsi="Times New Roman" w:cs="Times New Roman"/>
          <w:sz w:val="28"/>
          <w:szCs w:val="28"/>
        </w:rPr>
        <w:t>style</w:t>
      </w:r>
      <w:r w:rsidRPr="00842A6D">
        <w:rPr>
          <w:rFonts w:ascii="Times New Roman" w:hAnsi="Times New Roman" w:cs="Times New Roman"/>
          <w:sz w:val="28"/>
          <w:szCs w:val="28"/>
        </w:rPr>
        <w:t xml:space="preserve"> (200-80BC) masonry style</w:t>
      </w:r>
    </w:p>
    <w:p w:rsidR="00F75ACB" w:rsidRPr="00842A6D" w:rsidRDefault="00F75ACB" w:rsidP="00226415">
      <w:pPr>
        <w:pStyle w:val="ListParagraph"/>
        <w:numPr>
          <w:ilvl w:val="0"/>
          <w:numId w:val="1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second style (80 BC) illusionistic style</w:t>
      </w:r>
    </w:p>
    <w:p w:rsidR="00F75ACB" w:rsidRPr="00842A6D" w:rsidRDefault="00F75ACB" w:rsidP="00226415">
      <w:pPr>
        <w:pStyle w:val="ListParagraph"/>
        <w:numPr>
          <w:ilvl w:val="0"/>
          <w:numId w:val="1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third (20 BC) ornate style</w:t>
      </w:r>
    </w:p>
    <w:p w:rsidR="00F75ACB" w:rsidRPr="00842A6D" w:rsidRDefault="00F75ACB" w:rsidP="00226415">
      <w:pPr>
        <w:pStyle w:val="ListParagraph"/>
        <w:numPr>
          <w:ilvl w:val="0"/>
          <w:numId w:val="1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fourth style (62-72 CE) the Baroque or intricate style</w:t>
      </w:r>
    </w:p>
    <w:p w:rsidR="00F75ACB" w:rsidRPr="00842A6D" w:rsidRDefault="00F75AC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25. </w:t>
      </w:r>
      <w:r w:rsidR="003E24D1"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examples of painted </w:t>
      </w:r>
      <w:r w:rsidR="003E24D1" w:rsidRPr="00842A6D">
        <w:rPr>
          <w:rFonts w:ascii="Times New Roman" w:hAnsi="Times New Roman" w:cs="Times New Roman"/>
          <w:b/>
          <w:sz w:val="28"/>
          <w:szCs w:val="28"/>
        </w:rPr>
        <w:t>portraits</w:t>
      </w:r>
      <w:r w:rsidRPr="00842A6D">
        <w:rPr>
          <w:rFonts w:ascii="Times New Roman" w:hAnsi="Times New Roman" w:cs="Times New Roman"/>
          <w:b/>
          <w:sz w:val="28"/>
          <w:szCs w:val="28"/>
        </w:rPr>
        <w:t>.</w:t>
      </w:r>
    </w:p>
    <w:p w:rsidR="00F75ACB" w:rsidRPr="00842A6D" w:rsidRDefault="00F75ACB" w:rsidP="00226415">
      <w:pPr>
        <w:pStyle w:val="ListParagraph"/>
        <w:numPr>
          <w:ilvl w:val="0"/>
          <w:numId w:val="1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Portrait of a man and a woman (Terentius xeus)</w:t>
      </w:r>
    </w:p>
    <w:p w:rsidR="00F75ACB" w:rsidRPr="00842A6D" w:rsidRDefault="00F75ACB" w:rsidP="00226415">
      <w:pPr>
        <w:pStyle w:val="ListParagraph"/>
        <w:numPr>
          <w:ilvl w:val="0"/>
          <w:numId w:val="1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Severans Yondo (emperor Septimus Severus with family members)</w:t>
      </w:r>
    </w:p>
    <w:p w:rsidR="00F75ACB" w:rsidRPr="00842A6D" w:rsidRDefault="00F75ACB" w:rsidP="00226415">
      <w:pPr>
        <w:pStyle w:val="ListParagraph"/>
        <w:numPr>
          <w:ilvl w:val="0"/>
          <w:numId w:val="1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Faiyum mummy portrait.</w:t>
      </w:r>
    </w:p>
    <w:p w:rsidR="00F75ACB" w:rsidRPr="00842A6D" w:rsidRDefault="00F75AC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26. </w:t>
      </w:r>
      <w:r w:rsidR="003E24D1"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 you understand by </w:t>
      </w:r>
      <w:r w:rsidR="003E24D1" w:rsidRPr="00842A6D">
        <w:rPr>
          <w:rFonts w:ascii="Times New Roman" w:hAnsi="Times New Roman" w:cs="Times New Roman"/>
          <w:b/>
          <w:sz w:val="28"/>
          <w:szCs w:val="28"/>
        </w:rPr>
        <w:t>scenography</w:t>
      </w:r>
      <w:r w:rsidRPr="00842A6D">
        <w:rPr>
          <w:rFonts w:ascii="Times New Roman" w:hAnsi="Times New Roman" w:cs="Times New Roman"/>
          <w:b/>
          <w:sz w:val="28"/>
          <w:szCs w:val="28"/>
        </w:rPr>
        <w:t>?</w:t>
      </w:r>
    </w:p>
    <w:p w:rsidR="00F75ACB" w:rsidRPr="00842A6D" w:rsidRDefault="00F75ACB" w:rsidP="00226415">
      <w:pPr>
        <w:pStyle w:val="ListParagraph"/>
        <w:numPr>
          <w:ilvl w:val="0"/>
          <w:numId w:val="10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is the earliest form of perspective in painting also known as </w:t>
      </w:r>
      <w:r w:rsidRPr="00842A6D">
        <w:rPr>
          <w:rFonts w:ascii="Times New Roman" w:hAnsi="Times New Roman" w:cs="Times New Roman"/>
          <w:b/>
          <w:sz w:val="28"/>
          <w:szCs w:val="28"/>
        </w:rPr>
        <w:t>scene painting</w:t>
      </w:r>
    </w:p>
    <w:p w:rsidR="00F75ACB" w:rsidRPr="00842A6D" w:rsidRDefault="00F75AC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27. </w:t>
      </w:r>
      <w:r w:rsidR="003E24D1"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examples of painting walls for the </w:t>
      </w:r>
      <w:r w:rsidR="003E24D1" w:rsidRPr="00842A6D">
        <w:rPr>
          <w:rFonts w:ascii="Times New Roman" w:hAnsi="Times New Roman" w:cs="Times New Roman"/>
          <w:b/>
          <w:sz w:val="28"/>
          <w:szCs w:val="28"/>
        </w:rPr>
        <w:t>Romans</w:t>
      </w:r>
      <w:r w:rsidRPr="00842A6D">
        <w:rPr>
          <w:rFonts w:ascii="Times New Roman" w:hAnsi="Times New Roman" w:cs="Times New Roman"/>
          <w:b/>
          <w:sz w:val="28"/>
          <w:szCs w:val="28"/>
        </w:rPr>
        <w:t>.</w:t>
      </w:r>
    </w:p>
    <w:p w:rsidR="00F75ACB" w:rsidRPr="00842A6D" w:rsidRDefault="00F75ACB"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Wall painting from a Samnite house, Herculaneum (incrustation style)</w:t>
      </w:r>
    </w:p>
    <w:p w:rsidR="00F75ACB" w:rsidRPr="00842A6D" w:rsidRDefault="00F75ACB"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Dionysiac mystery frieze from the villa of the mysteries (Pompeii 50BC)</w:t>
      </w:r>
    </w:p>
    <w:p w:rsidR="00F75ACB" w:rsidRPr="00842A6D" w:rsidRDefault="00F75ACB"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Villa of Publius Synistor from cubical M (second style 50-40BC)</w:t>
      </w:r>
    </w:p>
    <w:p w:rsidR="00F75ACB" w:rsidRPr="00842A6D" w:rsidRDefault="00F75ACB"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Villa of Livia, Primaporta Italy Gardenscape</w:t>
      </w:r>
    </w:p>
    <w:p w:rsidR="00F75ACB" w:rsidRPr="00842A6D" w:rsidRDefault="00F75ACB"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Wall painting from Cubiculum 15 of the Villa of </w:t>
      </w:r>
      <w:r w:rsidRPr="00842A6D">
        <w:rPr>
          <w:rFonts w:ascii="Times New Roman" w:hAnsi="Times New Roman" w:cs="Times New Roman"/>
          <w:b/>
          <w:sz w:val="28"/>
          <w:szCs w:val="28"/>
        </w:rPr>
        <w:t>Agrippa</w:t>
      </w:r>
    </w:p>
    <w:p w:rsidR="00F75ACB" w:rsidRPr="00842A6D" w:rsidRDefault="00F75ACB"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Wall painting in the Ixion Room (</w:t>
      </w:r>
      <w:r w:rsidR="003E24D1" w:rsidRPr="00842A6D">
        <w:rPr>
          <w:rFonts w:ascii="Times New Roman" w:hAnsi="Times New Roman" w:cs="Times New Roman"/>
          <w:sz w:val="28"/>
          <w:szCs w:val="28"/>
        </w:rPr>
        <w:t>triclinium</w:t>
      </w:r>
      <w:r w:rsidRPr="00842A6D">
        <w:rPr>
          <w:rFonts w:ascii="Times New Roman" w:hAnsi="Times New Roman" w:cs="Times New Roman"/>
          <w:sz w:val="28"/>
          <w:szCs w:val="28"/>
        </w:rPr>
        <w:t>) of the house of the Vettii, Pompeii (70-79</w:t>
      </w:r>
      <w:r w:rsidR="00305463" w:rsidRPr="00842A6D">
        <w:rPr>
          <w:rFonts w:ascii="Times New Roman" w:hAnsi="Times New Roman" w:cs="Times New Roman"/>
          <w:sz w:val="28"/>
          <w:szCs w:val="28"/>
        </w:rPr>
        <w:t>CE)</w:t>
      </w:r>
    </w:p>
    <w:p w:rsidR="00305463" w:rsidRPr="00842A6D" w:rsidRDefault="00305463"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Golden house of Nero, wall painting in Room 78 of the Domus Aurea.</w:t>
      </w:r>
    </w:p>
    <w:p w:rsidR="00305463" w:rsidRPr="00842A6D" w:rsidRDefault="00305463" w:rsidP="00226415">
      <w:pPr>
        <w:pStyle w:val="ListParagraph"/>
        <w:numPr>
          <w:ilvl w:val="0"/>
          <w:numId w:val="1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Still life with peaches, wall painting </w:t>
      </w:r>
      <w:r w:rsidR="003E24D1" w:rsidRPr="00842A6D">
        <w:rPr>
          <w:rFonts w:ascii="Times New Roman" w:hAnsi="Times New Roman" w:cs="Times New Roman"/>
          <w:sz w:val="28"/>
          <w:szCs w:val="28"/>
        </w:rPr>
        <w:t>from Herculaneum</w:t>
      </w:r>
      <w:r w:rsidRPr="00842A6D">
        <w:rPr>
          <w:rFonts w:ascii="Times New Roman" w:hAnsi="Times New Roman" w:cs="Times New Roman"/>
          <w:sz w:val="28"/>
          <w:szCs w:val="28"/>
        </w:rPr>
        <w:t xml:space="preserve"> 62-79CE</w:t>
      </w:r>
    </w:p>
    <w:p w:rsidR="00305463" w:rsidRPr="00842A6D" w:rsidRDefault="0030546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28. </w:t>
      </w:r>
      <w:r w:rsidR="003E24D1" w:rsidRPr="00842A6D">
        <w:rPr>
          <w:rFonts w:ascii="Times New Roman" w:hAnsi="Times New Roman" w:cs="Times New Roman"/>
          <w:b/>
          <w:sz w:val="28"/>
          <w:szCs w:val="28"/>
        </w:rPr>
        <w:t>With</w:t>
      </w:r>
      <w:r w:rsidRPr="00842A6D">
        <w:rPr>
          <w:rFonts w:ascii="Times New Roman" w:hAnsi="Times New Roman" w:cs="Times New Roman"/>
          <w:b/>
          <w:sz w:val="28"/>
          <w:szCs w:val="28"/>
        </w:rPr>
        <w:t xml:space="preserve"> specific examples, compare the second and fourth styles of roman painting.</w:t>
      </w:r>
    </w:p>
    <w:p w:rsidR="00305463" w:rsidRPr="00842A6D" w:rsidRDefault="00305463" w:rsidP="00226415">
      <w:pPr>
        <w:pStyle w:val="ListParagraph"/>
        <w:numPr>
          <w:ilvl w:val="0"/>
          <w:numId w:val="10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Basing on </w:t>
      </w:r>
      <w:r w:rsidR="003E24D1" w:rsidRPr="00842A6D">
        <w:rPr>
          <w:rFonts w:ascii="Times New Roman" w:hAnsi="Times New Roman" w:cs="Times New Roman"/>
          <w:sz w:val="28"/>
          <w:szCs w:val="28"/>
        </w:rPr>
        <w:t>the fourth</w:t>
      </w:r>
      <w:r w:rsidRPr="00842A6D">
        <w:rPr>
          <w:rFonts w:ascii="Times New Roman" w:hAnsi="Times New Roman" w:cs="Times New Roman"/>
          <w:sz w:val="28"/>
          <w:szCs w:val="28"/>
        </w:rPr>
        <w:t xml:space="preserve"> style, the painting in the Ixion Room (</w:t>
      </w:r>
      <w:r w:rsidR="003E24D1" w:rsidRPr="00842A6D">
        <w:rPr>
          <w:rFonts w:ascii="Times New Roman" w:hAnsi="Times New Roman" w:cs="Times New Roman"/>
          <w:sz w:val="28"/>
          <w:szCs w:val="28"/>
        </w:rPr>
        <w:t>triclinium</w:t>
      </w:r>
      <w:r w:rsidRPr="00842A6D">
        <w:rPr>
          <w:rFonts w:ascii="Times New Roman" w:hAnsi="Times New Roman" w:cs="Times New Roman"/>
          <w:sz w:val="28"/>
          <w:szCs w:val="28"/>
        </w:rPr>
        <w:t>) of the Vettii, Pompeii, there is return of architectural illusionism of the second style.</w:t>
      </w:r>
    </w:p>
    <w:p w:rsidR="00305463" w:rsidRPr="00842A6D" w:rsidRDefault="00305463" w:rsidP="00226415">
      <w:pPr>
        <w:pStyle w:val="ListParagraph"/>
        <w:numPr>
          <w:ilvl w:val="0"/>
          <w:numId w:val="10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Landscapes are present and depicted as the painting hang against the wall as it was the case with the beautiful and natural composition of the second style</w:t>
      </w:r>
    </w:p>
    <w:p w:rsidR="00305463" w:rsidRPr="00842A6D" w:rsidRDefault="00305463" w:rsidP="00226415">
      <w:pPr>
        <w:pStyle w:val="ListParagraph"/>
        <w:numPr>
          <w:ilvl w:val="0"/>
          <w:numId w:val="10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In both styles </w:t>
      </w:r>
      <w:r w:rsidR="003E24D1" w:rsidRPr="00842A6D">
        <w:rPr>
          <w:rFonts w:ascii="Times New Roman" w:hAnsi="Times New Roman" w:cs="Times New Roman"/>
          <w:sz w:val="28"/>
          <w:szCs w:val="28"/>
        </w:rPr>
        <w:t>scenography</w:t>
      </w:r>
      <w:r w:rsidRPr="00842A6D">
        <w:rPr>
          <w:rFonts w:ascii="Times New Roman" w:hAnsi="Times New Roman" w:cs="Times New Roman"/>
          <w:sz w:val="28"/>
          <w:szCs w:val="28"/>
        </w:rPr>
        <w:t xml:space="preserve"> was used to show the illusion of </w:t>
      </w:r>
      <w:r w:rsidR="003E24D1" w:rsidRPr="00842A6D">
        <w:rPr>
          <w:rFonts w:ascii="Times New Roman" w:hAnsi="Times New Roman" w:cs="Times New Roman"/>
          <w:sz w:val="28"/>
          <w:szCs w:val="28"/>
        </w:rPr>
        <w:t>their</w:t>
      </w:r>
      <w:r w:rsidRPr="00842A6D">
        <w:rPr>
          <w:rFonts w:ascii="Times New Roman" w:hAnsi="Times New Roman" w:cs="Times New Roman"/>
          <w:sz w:val="28"/>
          <w:szCs w:val="28"/>
        </w:rPr>
        <w:t xml:space="preserve"> dimensionality.</w:t>
      </w:r>
    </w:p>
    <w:p w:rsidR="00305463" w:rsidRPr="00842A6D" w:rsidRDefault="00305463" w:rsidP="00226415">
      <w:pPr>
        <w:pStyle w:val="ListParagraph"/>
        <w:numPr>
          <w:ilvl w:val="0"/>
          <w:numId w:val="10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In both the colors are solid.</w:t>
      </w:r>
    </w:p>
    <w:p w:rsidR="00305463" w:rsidRPr="00842A6D" w:rsidRDefault="00305463" w:rsidP="00226415">
      <w:pPr>
        <w:pStyle w:val="ListParagraph"/>
        <w:numPr>
          <w:ilvl w:val="0"/>
          <w:numId w:val="10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walls in both look like picture gallery</w:t>
      </w:r>
    </w:p>
    <w:p w:rsidR="00305463" w:rsidRPr="00842A6D" w:rsidRDefault="00305463" w:rsidP="00226415">
      <w:pPr>
        <w:pStyle w:val="ListParagraph"/>
        <w:numPr>
          <w:ilvl w:val="0"/>
          <w:numId w:val="10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Walls are divided into panels of different sizes (</w:t>
      </w:r>
      <w:r w:rsidR="003E24D1" w:rsidRPr="00842A6D">
        <w:rPr>
          <w:rFonts w:ascii="Times New Roman" w:hAnsi="Times New Roman" w:cs="Times New Roman"/>
          <w:sz w:val="28"/>
          <w:szCs w:val="28"/>
        </w:rPr>
        <w:t>e.g.</w:t>
      </w:r>
      <w:r w:rsidRPr="00842A6D">
        <w:rPr>
          <w:rFonts w:ascii="Times New Roman" w:hAnsi="Times New Roman" w:cs="Times New Roman"/>
          <w:sz w:val="28"/>
          <w:szCs w:val="28"/>
        </w:rPr>
        <w:t xml:space="preserve"> peaches and jar) in Herculaneum</w:t>
      </w:r>
    </w:p>
    <w:p w:rsidR="00305463" w:rsidRPr="00842A6D" w:rsidRDefault="0030546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29. </w:t>
      </w:r>
      <w:r w:rsidR="003E24D1"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major characteristics of each of the four Pompeii painting.</w:t>
      </w:r>
    </w:p>
    <w:p w:rsidR="00305463" w:rsidRPr="00842A6D" w:rsidRDefault="0030546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The first </w:t>
      </w:r>
      <w:r w:rsidR="003E24D1" w:rsidRPr="00842A6D">
        <w:rPr>
          <w:rFonts w:ascii="Times New Roman" w:hAnsi="Times New Roman" w:cs="Times New Roman"/>
          <w:b/>
          <w:sz w:val="28"/>
          <w:szCs w:val="28"/>
        </w:rPr>
        <w:t>style</w:t>
      </w:r>
      <w:r w:rsidRPr="00842A6D">
        <w:rPr>
          <w:rFonts w:ascii="Times New Roman" w:hAnsi="Times New Roman" w:cs="Times New Roman"/>
          <w:b/>
          <w:sz w:val="28"/>
          <w:szCs w:val="28"/>
        </w:rPr>
        <w:t xml:space="preserve"> (20-80BC)</w:t>
      </w:r>
    </w:p>
    <w:p w:rsidR="006651D9" w:rsidRPr="00842A6D" w:rsidRDefault="006651D9" w:rsidP="00226415">
      <w:pPr>
        <w:pStyle w:val="ListParagraph"/>
        <w:numPr>
          <w:ilvl w:val="0"/>
          <w:numId w:val="1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walls were divided into </w:t>
      </w:r>
      <w:r w:rsidR="003E24D1" w:rsidRPr="00842A6D">
        <w:rPr>
          <w:rFonts w:ascii="Times New Roman" w:hAnsi="Times New Roman" w:cs="Times New Roman"/>
          <w:sz w:val="28"/>
          <w:szCs w:val="28"/>
        </w:rPr>
        <w:t>marble</w:t>
      </w:r>
      <w:r w:rsidRPr="00842A6D">
        <w:rPr>
          <w:rFonts w:ascii="Times New Roman" w:hAnsi="Times New Roman" w:cs="Times New Roman"/>
          <w:sz w:val="28"/>
          <w:szCs w:val="28"/>
        </w:rPr>
        <w:t>-like panels</w:t>
      </w:r>
    </w:p>
    <w:p w:rsidR="006651D9" w:rsidRPr="00842A6D" w:rsidRDefault="006651D9" w:rsidP="00226415">
      <w:pPr>
        <w:pStyle w:val="ListParagraph"/>
        <w:numPr>
          <w:ilvl w:val="0"/>
          <w:numId w:val="1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Marble dust was used sometimes mixed in plaster</w:t>
      </w:r>
    </w:p>
    <w:p w:rsidR="006651D9" w:rsidRPr="00842A6D" w:rsidRDefault="006651D9" w:rsidP="00226415">
      <w:pPr>
        <w:pStyle w:val="ListParagraph"/>
        <w:numPr>
          <w:ilvl w:val="0"/>
          <w:numId w:val="1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Frescoes were used as painting technique</w:t>
      </w:r>
    </w:p>
    <w:p w:rsidR="006651D9" w:rsidRPr="00842A6D" w:rsidRDefault="006651D9" w:rsidP="00226415">
      <w:pPr>
        <w:pStyle w:val="ListParagraph"/>
        <w:numPr>
          <w:ilvl w:val="0"/>
          <w:numId w:val="1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3E24D1" w:rsidRPr="00842A6D">
        <w:rPr>
          <w:rFonts w:ascii="Times New Roman" w:hAnsi="Times New Roman" w:cs="Times New Roman"/>
          <w:sz w:val="28"/>
          <w:szCs w:val="28"/>
        </w:rPr>
        <w:t>style</w:t>
      </w:r>
      <w:r w:rsidRPr="00842A6D">
        <w:rPr>
          <w:rFonts w:ascii="Times New Roman" w:hAnsi="Times New Roman" w:cs="Times New Roman"/>
          <w:sz w:val="28"/>
          <w:szCs w:val="28"/>
        </w:rPr>
        <w:t xml:space="preserve"> aimed at imitating the marble paneled walls of the wealthy.</w:t>
      </w:r>
    </w:p>
    <w:p w:rsidR="006651D9" w:rsidRPr="00842A6D" w:rsidRDefault="006651D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The second style (80)</w:t>
      </w:r>
    </w:p>
    <w:p w:rsidR="006651D9" w:rsidRPr="00842A6D" w:rsidRDefault="008273AD" w:rsidP="00226415">
      <w:pPr>
        <w:pStyle w:val="ListParagraph"/>
        <w:numPr>
          <w:ilvl w:val="0"/>
          <w:numId w:val="10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Architectural columns that made windows to create depth were used in the composition</w:t>
      </w:r>
    </w:p>
    <w:p w:rsidR="008273AD" w:rsidRPr="00842A6D" w:rsidRDefault="008273AD" w:rsidP="00226415">
      <w:pPr>
        <w:pStyle w:val="ListParagraph"/>
        <w:numPr>
          <w:ilvl w:val="0"/>
          <w:numId w:val="10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Beautiful landscapes and nature were painted</w:t>
      </w:r>
    </w:p>
    <w:p w:rsidR="008273AD" w:rsidRPr="00842A6D" w:rsidRDefault="008273AD" w:rsidP="00226415">
      <w:pPr>
        <w:pStyle w:val="ListParagraph"/>
        <w:numPr>
          <w:ilvl w:val="0"/>
          <w:numId w:val="10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Mythological themes or figures </w:t>
      </w:r>
      <w:r w:rsidR="003E24D1">
        <w:rPr>
          <w:rFonts w:ascii="Times New Roman" w:hAnsi="Times New Roman" w:cs="Times New Roman"/>
          <w:sz w:val="28"/>
          <w:szCs w:val="28"/>
        </w:rPr>
        <w:t>ar</w:t>
      </w:r>
      <w:r w:rsidRPr="00842A6D">
        <w:rPr>
          <w:rFonts w:ascii="Times New Roman" w:hAnsi="Times New Roman" w:cs="Times New Roman"/>
          <w:sz w:val="28"/>
          <w:szCs w:val="28"/>
        </w:rPr>
        <w:t xml:space="preserve">e </w:t>
      </w:r>
      <w:r w:rsidR="003E24D1" w:rsidRPr="00842A6D">
        <w:rPr>
          <w:rFonts w:ascii="Times New Roman" w:hAnsi="Times New Roman" w:cs="Times New Roman"/>
          <w:sz w:val="28"/>
          <w:szCs w:val="28"/>
        </w:rPr>
        <w:t>depicted</w:t>
      </w:r>
    </w:p>
    <w:p w:rsidR="008273AD" w:rsidRPr="00842A6D" w:rsidRDefault="008273AD" w:rsidP="00226415">
      <w:pPr>
        <w:pStyle w:val="ListParagraph"/>
        <w:numPr>
          <w:ilvl w:val="0"/>
          <w:numId w:val="10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Skigraphia is used (dark and light or shadow)</w:t>
      </w:r>
    </w:p>
    <w:p w:rsidR="008273AD" w:rsidRPr="00842A6D" w:rsidRDefault="008273AD" w:rsidP="00226415">
      <w:pPr>
        <w:pStyle w:val="ListParagraph"/>
        <w:numPr>
          <w:ilvl w:val="0"/>
          <w:numId w:val="10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Figures have backdrop background that makes them look like stages.</w:t>
      </w:r>
    </w:p>
    <w:p w:rsidR="008273AD" w:rsidRPr="00842A6D" w:rsidRDefault="008273AD" w:rsidP="00226415">
      <w:pPr>
        <w:pStyle w:val="ListParagraph"/>
        <w:numPr>
          <w:ilvl w:val="0"/>
          <w:numId w:val="10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Very bright colours were used. </w:t>
      </w:r>
    </w:p>
    <w:p w:rsidR="008273AD" w:rsidRPr="00842A6D" w:rsidRDefault="002D4E9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The third style (20)</w:t>
      </w:r>
    </w:p>
    <w:p w:rsidR="002D4E9B" w:rsidRPr="00842A6D" w:rsidRDefault="002D4E9B" w:rsidP="00226415">
      <w:pPr>
        <w:pStyle w:val="ListParagraph"/>
        <w:numPr>
          <w:ilvl w:val="0"/>
          <w:numId w:val="1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style was more ornamented with less illusion of depth</w:t>
      </w:r>
    </w:p>
    <w:p w:rsidR="002D4E9B" w:rsidRPr="00842A6D" w:rsidRDefault="002D4E9B" w:rsidP="00226415">
      <w:pPr>
        <w:pStyle w:val="ListParagraph"/>
        <w:numPr>
          <w:ilvl w:val="0"/>
          <w:numId w:val="1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Walls were divided into precise sizes, using </w:t>
      </w:r>
      <w:r w:rsidR="003E24D1" w:rsidRPr="00842A6D">
        <w:rPr>
          <w:rFonts w:ascii="Times New Roman" w:hAnsi="Times New Roman" w:cs="Times New Roman"/>
          <w:sz w:val="28"/>
          <w:szCs w:val="28"/>
        </w:rPr>
        <w:t>pictures</w:t>
      </w:r>
      <w:r w:rsidRPr="00842A6D">
        <w:rPr>
          <w:rFonts w:ascii="Times New Roman" w:hAnsi="Times New Roman" w:cs="Times New Roman"/>
          <w:sz w:val="28"/>
          <w:szCs w:val="28"/>
        </w:rPr>
        <w:t xml:space="preserve"> of columns.</w:t>
      </w:r>
    </w:p>
    <w:p w:rsidR="002D4E9B" w:rsidRPr="00842A6D" w:rsidRDefault="002D4E9B" w:rsidP="00226415">
      <w:pPr>
        <w:pStyle w:val="ListParagraph"/>
        <w:numPr>
          <w:ilvl w:val="0"/>
          <w:numId w:val="1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Architecture is slender, fine and un-realistic</w:t>
      </w:r>
    </w:p>
    <w:p w:rsidR="002D4E9B" w:rsidRPr="00842A6D" w:rsidRDefault="003E24D1" w:rsidP="00226415">
      <w:pPr>
        <w:pStyle w:val="ListParagraph"/>
        <w:numPr>
          <w:ilvl w:val="0"/>
          <w:numId w:val="1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Landscapes</w:t>
      </w:r>
      <w:r w:rsidR="002D4E9B" w:rsidRPr="00842A6D">
        <w:rPr>
          <w:rFonts w:ascii="Times New Roman" w:hAnsi="Times New Roman" w:cs="Times New Roman"/>
          <w:sz w:val="28"/>
          <w:szCs w:val="28"/>
        </w:rPr>
        <w:t xml:space="preserve"> are tiny and look floating.</w:t>
      </w:r>
    </w:p>
    <w:p w:rsidR="002D4E9B" w:rsidRPr="00842A6D" w:rsidRDefault="002D4E9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The fourth </w:t>
      </w:r>
      <w:r w:rsidR="003E24D1" w:rsidRPr="00842A6D">
        <w:rPr>
          <w:rFonts w:ascii="Times New Roman" w:hAnsi="Times New Roman" w:cs="Times New Roman"/>
          <w:b/>
          <w:sz w:val="28"/>
          <w:szCs w:val="28"/>
        </w:rPr>
        <w:t>style (</w:t>
      </w:r>
      <w:r w:rsidRPr="00842A6D">
        <w:rPr>
          <w:rFonts w:ascii="Times New Roman" w:hAnsi="Times New Roman" w:cs="Times New Roman"/>
          <w:b/>
          <w:sz w:val="28"/>
          <w:szCs w:val="28"/>
        </w:rPr>
        <w:t>62-79CE)</w:t>
      </w:r>
    </w:p>
    <w:p w:rsidR="002D4E9B" w:rsidRPr="00842A6D" w:rsidRDefault="00EF2DF6" w:rsidP="00226415">
      <w:pPr>
        <w:pStyle w:val="ListParagraph"/>
        <w:numPr>
          <w:ilvl w:val="0"/>
          <w:numId w:val="1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is return of architectural illusion of 3 dimension</w:t>
      </w:r>
    </w:p>
    <w:p w:rsidR="00EF2DF6" w:rsidRPr="00842A6D" w:rsidRDefault="00EF2DF6" w:rsidP="00226415">
      <w:pPr>
        <w:pStyle w:val="ListParagraph"/>
        <w:numPr>
          <w:ilvl w:val="0"/>
          <w:numId w:val="1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Landscapes depict </w:t>
      </w:r>
      <w:r w:rsidR="003E24D1" w:rsidRPr="00842A6D">
        <w:rPr>
          <w:rFonts w:ascii="Times New Roman" w:hAnsi="Times New Roman" w:cs="Times New Roman"/>
          <w:sz w:val="28"/>
          <w:szCs w:val="28"/>
        </w:rPr>
        <w:t>paintings</w:t>
      </w:r>
      <w:r w:rsidRPr="00842A6D">
        <w:rPr>
          <w:rFonts w:ascii="Times New Roman" w:hAnsi="Times New Roman" w:cs="Times New Roman"/>
          <w:sz w:val="28"/>
          <w:szCs w:val="28"/>
        </w:rPr>
        <w:t xml:space="preserve"> which hang against the walls</w:t>
      </w:r>
    </w:p>
    <w:p w:rsidR="00EF2DF6" w:rsidRPr="00842A6D" w:rsidRDefault="003E24D1" w:rsidP="00226415">
      <w:pPr>
        <w:pStyle w:val="ListParagraph"/>
        <w:numPr>
          <w:ilvl w:val="0"/>
          <w:numId w:val="1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Colors</w:t>
      </w:r>
      <w:r w:rsidR="00EF2DF6" w:rsidRPr="00842A6D">
        <w:rPr>
          <w:rFonts w:ascii="Times New Roman" w:hAnsi="Times New Roman" w:cs="Times New Roman"/>
          <w:sz w:val="28"/>
          <w:szCs w:val="28"/>
        </w:rPr>
        <w:t xml:space="preserve"> used are mostly solid</w:t>
      </w:r>
    </w:p>
    <w:p w:rsidR="00EF2DF6" w:rsidRPr="00842A6D" w:rsidRDefault="00EF2DF6" w:rsidP="00226415">
      <w:pPr>
        <w:pStyle w:val="ListParagraph"/>
        <w:numPr>
          <w:ilvl w:val="0"/>
          <w:numId w:val="1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Walls are congested with very many frames of pictures of columns</w:t>
      </w:r>
    </w:p>
    <w:p w:rsidR="00EF2DF6" w:rsidRPr="00842A6D" w:rsidRDefault="00EF2DF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30. </w:t>
      </w:r>
      <w:r w:rsidR="003E24D1"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uses of roman portrait paintings.</w:t>
      </w:r>
    </w:p>
    <w:p w:rsidR="00EF2DF6" w:rsidRPr="00842A6D" w:rsidRDefault="00EF2DF6" w:rsidP="00226415">
      <w:pPr>
        <w:pStyle w:val="ListParagraph"/>
        <w:numPr>
          <w:ilvl w:val="0"/>
          <w:numId w:val="1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used to decorate homes of wealthy Romans</w:t>
      </w:r>
    </w:p>
    <w:p w:rsidR="00EF2DF6" w:rsidRPr="00842A6D" w:rsidRDefault="00EF2DF6" w:rsidP="00226415">
      <w:pPr>
        <w:pStyle w:val="ListParagraph"/>
        <w:numPr>
          <w:ilvl w:val="0"/>
          <w:numId w:val="1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attached to burial mummies at the face, from which almost all have now been detached.</w:t>
      </w:r>
    </w:p>
    <w:p w:rsidR="00EF2DF6" w:rsidRPr="003E24D1" w:rsidRDefault="00EF2DF6" w:rsidP="00226415">
      <w:pPr>
        <w:pStyle w:val="ListParagraph"/>
        <w:numPr>
          <w:ilvl w:val="0"/>
          <w:numId w:val="1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were used for political purposes such as the Severus Tondo portrait that was hung in most government offices.</w:t>
      </w:r>
    </w:p>
    <w:p w:rsidR="003E24D1" w:rsidRPr="003E24D1" w:rsidRDefault="003E24D1" w:rsidP="003E24D1">
      <w:pPr>
        <w:spacing w:line="276" w:lineRule="auto"/>
        <w:jc w:val="both"/>
        <w:rPr>
          <w:rFonts w:ascii="Times New Roman" w:hAnsi="Times New Roman" w:cs="Times New Roman"/>
          <w:b/>
          <w:sz w:val="28"/>
          <w:szCs w:val="28"/>
        </w:rPr>
      </w:pPr>
    </w:p>
    <w:p w:rsidR="00EF2DF6" w:rsidRPr="00842A6D" w:rsidRDefault="00EF2DF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31. </w:t>
      </w:r>
      <w:r w:rsidR="003E24D1"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four major building materials used by the ancient romans in the architecture.</w:t>
      </w:r>
    </w:p>
    <w:p w:rsidR="00EF2DF6" w:rsidRPr="00842A6D" w:rsidRDefault="00EF2DF6" w:rsidP="00226415">
      <w:pPr>
        <w:pStyle w:val="ListParagraph"/>
        <w:numPr>
          <w:ilvl w:val="0"/>
          <w:numId w:val="11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Marbles</w:t>
      </w:r>
    </w:p>
    <w:p w:rsidR="00EF2DF6" w:rsidRPr="00842A6D" w:rsidRDefault="00EF2DF6" w:rsidP="00226415">
      <w:pPr>
        <w:pStyle w:val="ListParagraph"/>
        <w:numPr>
          <w:ilvl w:val="0"/>
          <w:numId w:val="11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Stones</w:t>
      </w:r>
    </w:p>
    <w:p w:rsidR="00EF2DF6" w:rsidRPr="00842A6D" w:rsidRDefault="00EF2DF6" w:rsidP="00226415">
      <w:pPr>
        <w:pStyle w:val="ListParagraph"/>
        <w:numPr>
          <w:ilvl w:val="0"/>
          <w:numId w:val="11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Fire bricks</w:t>
      </w:r>
    </w:p>
    <w:p w:rsidR="00EF2DF6" w:rsidRPr="00842A6D" w:rsidRDefault="00EF2DF6" w:rsidP="00226415">
      <w:pPr>
        <w:pStyle w:val="ListParagraph"/>
        <w:numPr>
          <w:ilvl w:val="0"/>
          <w:numId w:val="11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Wood (timber)</w:t>
      </w:r>
    </w:p>
    <w:p w:rsidR="00EF2DF6" w:rsidRPr="00842A6D" w:rsidRDefault="00EF2DF6" w:rsidP="00226415">
      <w:pPr>
        <w:pStyle w:val="ListParagraph"/>
        <w:numPr>
          <w:ilvl w:val="0"/>
          <w:numId w:val="11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Concrete</w:t>
      </w:r>
    </w:p>
    <w:p w:rsidR="00EF2DF6" w:rsidRPr="00842A6D" w:rsidRDefault="00EF2DF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32. </w:t>
      </w:r>
      <w:r w:rsidR="003E24D1"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types of building did the Romans build?</w:t>
      </w:r>
    </w:p>
    <w:p w:rsidR="00EF2DF6" w:rsidRPr="00842A6D" w:rsidRDefault="00EF2DF6" w:rsidP="00226415">
      <w:pPr>
        <w:pStyle w:val="ListParagraph"/>
        <w:numPr>
          <w:ilvl w:val="0"/>
          <w:numId w:val="11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Temples (places of worship for their gods and goddesses)</w:t>
      </w:r>
    </w:p>
    <w:p w:rsidR="00AE1CFF" w:rsidRPr="00842A6D" w:rsidRDefault="00AE1CFF"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Forums (main market places and business </w:t>
      </w:r>
      <w:r w:rsidR="00A50792" w:rsidRPr="00842A6D">
        <w:rPr>
          <w:rFonts w:ascii="Times New Roman" w:hAnsi="Times New Roman" w:cs="Times New Roman"/>
          <w:sz w:val="28"/>
          <w:szCs w:val="28"/>
        </w:rPr>
        <w:t>centers</w:t>
      </w:r>
      <w:r w:rsidRPr="00842A6D">
        <w:rPr>
          <w:rFonts w:ascii="Times New Roman" w:hAnsi="Times New Roman" w:cs="Times New Roman"/>
          <w:sz w:val="28"/>
          <w:szCs w:val="28"/>
        </w:rPr>
        <w:t>)</w:t>
      </w:r>
    </w:p>
    <w:p w:rsidR="00AE1CFF" w:rsidRPr="00842A6D" w:rsidRDefault="00AE1CFF"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Basilicas (public building) rectangular in shape</w:t>
      </w:r>
    </w:p>
    <w:p w:rsidR="00AE1CFF" w:rsidRPr="00842A6D" w:rsidRDefault="00AE1CFF"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Markets (with shops for </w:t>
      </w:r>
      <w:r w:rsidR="00A50792" w:rsidRPr="00842A6D">
        <w:rPr>
          <w:rFonts w:ascii="Times New Roman" w:hAnsi="Times New Roman" w:cs="Times New Roman"/>
          <w:sz w:val="28"/>
          <w:szCs w:val="28"/>
        </w:rPr>
        <w:t>households</w:t>
      </w:r>
      <w:r w:rsidRPr="00842A6D">
        <w:rPr>
          <w:rFonts w:ascii="Times New Roman" w:hAnsi="Times New Roman" w:cs="Times New Roman"/>
          <w:sz w:val="28"/>
          <w:szCs w:val="28"/>
        </w:rPr>
        <w:t xml:space="preserve">) </w:t>
      </w:r>
      <w:r w:rsidR="00A50792" w:rsidRPr="00842A6D">
        <w:rPr>
          <w:rFonts w:ascii="Times New Roman" w:hAnsi="Times New Roman" w:cs="Times New Roman"/>
          <w:sz w:val="28"/>
          <w:szCs w:val="28"/>
        </w:rPr>
        <w:t>e.g.</w:t>
      </w:r>
      <w:r w:rsidRPr="00842A6D">
        <w:rPr>
          <w:rFonts w:ascii="Times New Roman" w:hAnsi="Times New Roman" w:cs="Times New Roman"/>
          <w:sz w:val="28"/>
          <w:szCs w:val="28"/>
        </w:rPr>
        <w:t xml:space="preserve"> the Trojan market.</w:t>
      </w:r>
    </w:p>
    <w:p w:rsidR="00AE1CFF" w:rsidRPr="00842A6D" w:rsidRDefault="00A50792"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Amphitheaters</w:t>
      </w:r>
      <w:r w:rsidR="00AE1CFF" w:rsidRPr="00842A6D">
        <w:rPr>
          <w:rFonts w:ascii="Times New Roman" w:hAnsi="Times New Roman" w:cs="Times New Roman"/>
          <w:sz w:val="28"/>
          <w:szCs w:val="28"/>
        </w:rPr>
        <w:t xml:space="preserve"> and arenas (double thea</w:t>
      </w:r>
      <w:r>
        <w:rPr>
          <w:rFonts w:ascii="Times New Roman" w:hAnsi="Times New Roman" w:cs="Times New Roman"/>
          <w:sz w:val="28"/>
          <w:szCs w:val="28"/>
        </w:rPr>
        <w:t>t</w:t>
      </w:r>
      <w:r w:rsidR="00AE1CFF" w:rsidRPr="00842A6D">
        <w:rPr>
          <w:rFonts w:ascii="Times New Roman" w:hAnsi="Times New Roman" w:cs="Times New Roman"/>
          <w:sz w:val="28"/>
          <w:szCs w:val="28"/>
        </w:rPr>
        <w:t>res)</w:t>
      </w:r>
    </w:p>
    <w:p w:rsidR="00AE1CFF" w:rsidRPr="00842A6D" w:rsidRDefault="00AE1CFF"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theaters (half circle level ground)</w:t>
      </w:r>
    </w:p>
    <w:p w:rsidR="00AE1CFF" w:rsidRPr="00842A6D" w:rsidRDefault="00AE1CFF"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Baths (swimming pools or washing places)</w:t>
      </w:r>
    </w:p>
    <w:p w:rsidR="00AE1CFF" w:rsidRPr="00842A6D" w:rsidRDefault="00AE1CFF" w:rsidP="00226415">
      <w:pPr>
        <w:pStyle w:val="ListParagraph"/>
        <w:numPr>
          <w:ilvl w:val="0"/>
          <w:numId w:val="1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Residential buildings (Insula, Domus,Villas)</w:t>
      </w:r>
    </w:p>
    <w:p w:rsidR="00AE1CFF" w:rsidRPr="00842A6D" w:rsidRDefault="00AE1CFF" w:rsidP="00226415">
      <w:pPr>
        <w:pStyle w:val="ListParagraph"/>
        <w:numPr>
          <w:ilvl w:val="0"/>
          <w:numId w:val="11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Triumphal arches and columns (double landmarks for navigation around Rome)</w:t>
      </w:r>
    </w:p>
    <w:p w:rsidR="00AE1CFF" w:rsidRPr="00842A6D" w:rsidRDefault="00AE1CFF" w:rsidP="00226415">
      <w:pPr>
        <w:pStyle w:val="ListParagraph"/>
        <w:spacing w:line="276" w:lineRule="auto"/>
        <w:jc w:val="both"/>
        <w:rPr>
          <w:rFonts w:ascii="Times New Roman" w:hAnsi="Times New Roman" w:cs="Times New Roman"/>
          <w:sz w:val="28"/>
          <w:szCs w:val="28"/>
        </w:rPr>
      </w:pPr>
    </w:p>
    <w:p w:rsidR="00AE1CFF" w:rsidRPr="00842A6D" w:rsidRDefault="00AE1CF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33. </w:t>
      </w:r>
      <w:r w:rsidR="00A50792"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characteristics of the roman architecture.</w:t>
      </w:r>
    </w:p>
    <w:p w:rsidR="00AE1CFF" w:rsidRPr="00842A6D" w:rsidRDefault="00AE1CFF" w:rsidP="00226415">
      <w:pPr>
        <w:pStyle w:val="ListParagraph"/>
        <w:numPr>
          <w:ilvl w:val="0"/>
          <w:numId w:val="1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Romans used concrete to construct tall, strong structures.</w:t>
      </w:r>
    </w:p>
    <w:p w:rsidR="00AE1CFF" w:rsidRPr="00842A6D" w:rsidRDefault="00AE1CFF" w:rsidP="00226415">
      <w:pPr>
        <w:pStyle w:val="ListParagraph"/>
        <w:numPr>
          <w:ilvl w:val="0"/>
          <w:numId w:val="1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used arches, vaults and domes for wider </w:t>
      </w:r>
      <w:r w:rsidR="00A50792" w:rsidRPr="00842A6D">
        <w:rPr>
          <w:rFonts w:ascii="Times New Roman" w:hAnsi="Times New Roman" w:cs="Times New Roman"/>
          <w:sz w:val="28"/>
          <w:szCs w:val="28"/>
        </w:rPr>
        <w:t>spaces</w:t>
      </w:r>
      <w:r w:rsidRPr="00842A6D">
        <w:rPr>
          <w:rFonts w:ascii="Times New Roman" w:hAnsi="Times New Roman" w:cs="Times New Roman"/>
          <w:sz w:val="28"/>
          <w:szCs w:val="28"/>
        </w:rPr>
        <w:t>.</w:t>
      </w:r>
    </w:p>
    <w:p w:rsidR="00AE1CFF" w:rsidRPr="00842A6D" w:rsidRDefault="00AE1CFF" w:rsidP="00226415">
      <w:pPr>
        <w:pStyle w:val="ListParagraph"/>
        <w:numPr>
          <w:ilvl w:val="0"/>
          <w:numId w:val="1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architecture emphasized interior space</w:t>
      </w:r>
    </w:p>
    <w:p w:rsidR="00AE1CFF" w:rsidRPr="00842A6D" w:rsidRDefault="00AE1CFF" w:rsidP="00226415">
      <w:pPr>
        <w:pStyle w:val="ListParagraph"/>
        <w:numPr>
          <w:ilvl w:val="0"/>
          <w:numId w:val="1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Columns were both functional and decorative</w:t>
      </w:r>
    </w:p>
    <w:p w:rsidR="00AE1CFF" w:rsidRPr="00842A6D" w:rsidRDefault="00AE1CFF" w:rsidP="00226415">
      <w:pPr>
        <w:pStyle w:val="ListParagraph"/>
        <w:numPr>
          <w:ilvl w:val="0"/>
          <w:numId w:val="1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Their building had elaborate interior decoration</w:t>
      </w:r>
    </w:p>
    <w:p w:rsidR="00AE1CFF" w:rsidRPr="00842A6D" w:rsidRDefault="00AE1CFF" w:rsidP="00226415">
      <w:pPr>
        <w:pStyle w:val="ListParagraph"/>
        <w:numPr>
          <w:ilvl w:val="0"/>
          <w:numId w:val="1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them were decorated with mosaic either on the floor or walls.</w:t>
      </w:r>
    </w:p>
    <w:p w:rsidR="00AE1CFF" w:rsidRPr="00842A6D" w:rsidRDefault="00AE1CF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34. </w:t>
      </w:r>
      <w:r w:rsidR="00A50792"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advantages of the discovery of concrete in roman architecture.</w:t>
      </w:r>
    </w:p>
    <w:p w:rsidR="00AE1CFF" w:rsidRPr="00842A6D" w:rsidRDefault="00AE1CFF"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With concrete, the shaping and transportation of huge stone ended.</w:t>
      </w:r>
    </w:p>
    <w:p w:rsidR="00AE1CFF" w:rsidRPr="00842A6D" w:rsidRDefault="00AE1CFF"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Concrete was easily cast into any desired shape and size unlike the huge blacks of stones.</w:t>
      </w:r>
    </w:p>
    <w:p w:rsidR="00AE1CFF" w:rsidRPr="00842A6D" w:rsidRDefault="00AE1CFF"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With concrete, it was possible to construct monolithic vaults and arches</w:t>
      </w:r>
    </w:p>
    <w:p w:rsidR="00AE1CFF" w:rsidRPr="00842A6D" w:rsidRDefault="004930AA"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Concrete was cheaper since it never required quarrying, shaping and transporting.</w:t>
      </w:r>
    </w:p>
    <w:p w:rsidR="004930AA" w:rsidRPr="00842A6D" w:rsidRDefault="004930AA"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Arches and vaults could be economically fabricated.</w:t>
      </w:r>
    </w:p>
    <w:p w:rsidR="004930AA" w:rsidRPr="00842A6D" w:rsidRDefault="004930AA"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was no highly skilled labour needed to prepare the concrete.</w:t>
      </w:r>
    </w:p>
    <w:p w:rsidR="004930AA" w:rsidRPr="00842A6D" w:rsidRDefault="004930AA" w:rsidP="00226415">
      <w:pPr>
        <w:pStyle w:val="ListParagraph"/>
        <w:numPr>
          <w:ilvl w:val="0"/>
          <w:numId w:val="1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Expensive skills needed in stone masonry were not required any more.</w:t>
      </w:r>
    </w:p>
    <w:p w:rsidR="004930AA" w:rsidRPr="00842A6D" w:rsidRDefault="004930A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35. </w:t>
      </w:r>
      <w:r w:rsidR="00A50792"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the following terms as used in roman architecture.</w:t>
      </w:r>
    </w:p>
    <w:p w:rsidR="004930AA" w:rsidRPr="00842A6D" w:rsidRDefault="004930AA"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 arch, vault, Barrel vault, Groin/cross volt, aqueducts and Domes</w:t>
      </w:r>
    </w:p>
    <w:p w:rsidR="004930AA" w:rsidRPr="00842A6D" w:rsidRDefault="004930AA"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 arch is a curved structure that spans an opening of a building</w:t>
      </w:r>
    </w:p>
    <w:p w:rsidR="004930AA" w:rsidRPr="00842A6D" w:rsidRDefault="004930AA"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Vaults are simple structures that cover and area as a roof</w:t>
      </w:r>
    </w:p>
    <w:p w:rsidR="004930AA" w:rsidRPr="00842A6D" w:rsidRDefault="00A50792"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Barrel</w:t>
      </w:r>
      <w:r w:rsidR="004930AA" w:rsidRPr="00842A6D">
        <w:rPr>
          <w:rFonts w:ascii="Times New Roman" w:hAnsi="Times New Roman" w:cs="Times New Roman"/>
          <w:sz w:val="28"/>
          <w:szCs w:val="28"/>
        </w:rPr>
        <w:t xml:space="preserve"> vault is a continuous surface of </w:t>
      </w:r>
      <w:r w:rsidRPr="00842A6D">
        <w:rPr>
          <w:rFonts w:ascii="Times New Roman" w:hAnsi="Times New Roman" w:cs="Times New Roman"/>
          <w:sz w:val="28"/>
          <w:szCs w:val="28"/>
        </w:rPr>
        <w:t>semicircular</w:t>
      </w:r>
      <w:r w:rsidR="004930AA" w:rsidRPr="00842A6D">
        <w:rPr>
          <w:rFonts w:ascii="Times New Roman" w:hAnsi="Times New Roman" w:cs="Times New Roman"/>
          <w:sz w:val="28"/>
          <w:szCs w:val="28"/>
        </w:rPr>
        <w:t xml:space="preserve"> or pointed sections.</w:t>
      </w:r>
    </w:p>
    <w:p w:rsidR="004930AA" w:rsidRPr="00842A6D" w:rsidRDefault="004930AA"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Groin or cross vault is a vault formed by intersecting two barrel vaults at right angles</w:t>
      </w:r>
    </w:p>
    <w:p w:rsidR="004930AA" w:rsidRPr="00842A6D" w:rsidRDefault="004930AA"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Aqueducts restructures or tunnels of water supply</w:t>
      </w:r>
    </w:p>
    <w:p w:rsidR="004930AA" w:rsidRPr="00842A6D" w:rsidRDefault="004930AA" w:rsidP="00226415">
      <w:pPr>
        <w:pStyle w:val="ListParagraph"/>
        <w:numPr>
          <w:ilvl w:val="0"/>
          <w:numId w:val="1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 dome is a rounded structure at the top of a building.</w:t>
      </w:r>
    </w:p>
    <w:p w:rsidR="004930AA" w:rsidRPr="00842A6D" w:rsidRDefault="004930A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36. </w:t>
      </w:r>
      <w:r w:rsidR="00A50792"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roman architectural styles or orders.</w:t>
      </w:r>
    </w:p>
    <w:p w:rsidR="004930AA" w:rsidRPr="00842A6D" w:rsidRDefault="004930AA" w:rsidP="00226415">
      <w:pPr>
        <w:pStyle w:val="ListParagraph"/>
        <w:numPr>
          <w:ilvl w:val="0"/>
          <w:numId w:val="11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Tuscan order (no ornament and flutings)</w:t>
      </w:r>
    </w:p>
    <w:p w:rsidR="004930AA" w:rsidRPr="00842A6D" w:rsidRDefault="004930AA" w:rsidP="00226415">
      <w:pPr>
        <w:pStyle w:val="ListParagraph"/>
        <w:numPr>
          <w:ilvl w:val="0"/>
          <w:numId w:val="11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Doric order (</w:t>
      </w:r>
      <w:r w:rsidR="00A50792" w:rsidRPr="00842A6D">
        <w:rPr>
          <w:rFonts w:ascii="Times New Roman" w:hAnsi="Times New Roman" w:cs="Times New Roman"/>
          <w:sz w:val="28"/>
          <w:szCs w:val="28"/>
        </w:rPr>
        <w:t>Greek</w:t>
      </w:r>
      <w:r w:rsidRPr="00842A6D">
        <w:rPr>
          <w:rFonts w:ascii="Times New Roman" w:hAnsi="Times New Roman" w:cs="Times New Roman"/>
          <w:sz w:val="28"/>
          <w:szCs w:val="28"/>
        </w:rPr>
        <w:t xml:space="preserve"> Doric)</w:t>
      </w:r>
    </w:p>
    <w:p w:rsidR="004930AA" w:rsidRPr="00842A6D" w:rsidRDefault="004930AA" w:rsidP="00226415">
      <w:pPr>
        <w:pStyle w:val="ListParagraph"/>
        <w:numPr>
          <w:ilvl w:val="0"/>
          <w:numId w:val="11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roman Ionic order (Greek Ionic and with 4 diagonal volutes and sides of the abacus are curved)</w:t>
      </w:r>
    </w:p>
    <w:p w:rsidR="004930AA" w:rsidRPr="00842A6D" w:rsidRDefault="004930AA" w:rsidP="00226415">
      <w:pPr>
        <w:pStyle w:val="ListParagraph"/>
        <w:numPr>
          <w:ilvl w:val="0"/>
          <w:numId w:val="11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roman </w:t>
      </w:r>
      <w:r w:rsidR="00A50792" w:rsidRPr="00842A6D">
        <w:rPr>
          <w:rFonts w:ascii="Times New Roman" w:hAnsi="Times New Roman" w:cs="Times New Roman"/>
          <w:sz w:val="28"/>
          <w:szCs w:val="28"/>
        </w:rPr>
        <w:t>Corinthian</w:t>
      </w:r>
      <w:r w:rsidRPr="00842A6D">
        <w:rPr>
          <w:rFonts w:ascii="Times New Roman" w:hAnsi="Times New Roman" w:cs="Times New Roman"/>
          <w:sz w:val="28"/>
          <w:szCs w:val="28"/>
        </w:rPr>
        <w:t xml:space="preserve"> (most ornamented and slender and garlands of acanthus leaves)</w:t>
      </w:r>
    </w:p>
    <w:p w:rsidR="004930AA" w:rsidRPr="00842A6D" w:rsidRDefault="00017C68" w:rsidP="00226415">
      <w:pPr>
        <w:pStyle w:val="ListParagraph"/>
        <w:numPr>
          <w:ilvl w:val="0"/>
          <w:numId w:val="11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composite style (Tuscan</w:t>
      </w:r>
      <w:r w:rsidR="00A50792" w:rsidRPr="00842A6D">
        <w:rPr>
          <w:rFonts w:ascii="Times New Roman" w:hAnsi="Times New Roman" w:cs="Times New Roman"/>
          <w:sz w:val="28"/>
          <w:szCs w:val="28"/>
        </w:rPr>
        <w:t>, Doric, ionic</w:t>
      </w:r>
      <w:r w:rsidRPr="00842A6D">
        <w:rPr>
          <w:rFonts w:ascii="Times New Roman" w:hAnsi="Times New Roman" w:cs="Times New Roman"/>
          <w:sz w:val="28"/>
          <w:szCs w:val="28"/>
        </w:rPr>
        <w:t xml:space="preserve"> and Corinthian characters.</w:t>
      </w:r>
    </w:p>
    <w:p w:rsidR="00017C68" w:rsidRPr="00842A6D" w:rsidRDefault="00017C6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37. </w:t>
      </w:r>
      <w:r w:rsidR="00A50792"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similarities between the Greek and Roman architecture</w:t>
      </w:r>
    </w:p>
    <w:p w:rsidR="00017C68" w:rsidRPr="00842A6D" w:rsidRDefault="00017C68" w:rsidP="00226415">
      <w:pPr>
        <w:spacing w:line="276" w:lineRule="auto"/>
        <w:jc w:val="both"/>
        <w:rPr>
          <w:rFonts w:ascii="Times New Roman" w:hAnsi="Times New Roman" w:cs="Times New Roman"/>
          <w:b/>
          <w:sz w:val="28"/>
          <w:szCs w:val="28"/>
          <w:u w:val="single"/>
        </w:rPr>
      </w:pPr>
      <w:r w:rsidRPr="00842A6D">
        <w:rPr>
          <w:rFonts w:ascii="Times New Roman" w:hAnsi="Times New Roman" w:cs="Times New Roman"/>
          <w:b/>
          <w:sz w:val="28"/>
          <w:szCs w:val="28"/>
          <w:u w:val="single"/>
        </w:rPr>
        <w:t>Similarities</w:t>
      </w:r>
    </w:p>
    <w:p w:rsidR="00017C68" w:rsidRPr="00842A6D" w:rsidRDefault="00017C68" w:rsidP="00226415">
      <w:pPr>
        <w:pStyle w:val="ListParagraph"/>
        <w:numPr>
          <w:ilvl w:val="0"/>
          <w:numId w:val="1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In both they used similar building materials in early stages </w:t>
      </w:r>
      <w:r w:rsidR="00A50792" w:rsidRPr="00842A6D">
        <w:rPr>
          <w:rFonts w:ascii="Times New Roman" w:hAnsi="Times New Roman" w:cs="Times New Roman"/>
          <w:sz w:val="28"/>
          <w:szCs w:val="28"/>
        </w:rPr>
        <w:t>e.g.</w:t>
      </w:r>
      <w:r w:rsidRPr="00842A6D">
        <w:rPr>
          <w:rFonts w:ascii="Times New Roman" w:hAnsi="Times New Roman" w:cs="Times New Roman"/>
          <w:sz w:val="28"/>
          <w:szCs w:val="28"/>
        </w:rPr>
        <w:t xml:space="preserve"> mud, wood. Plaster and stones.</w:t>
      </w:r>
    </w:p>
    <w:p w:rsidR="00017C68" w:rsidRPr="00842A6D" w:rsidRDefault="00017C68" w:rsidP="00226415">
      <w:pPr>
        <w:pStyle w:val="ListParagraph"/>
        <w:numPr>
          <w:ilvl w:val="0"/>
          <w:numId w:val="1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Temples were constructed with marble or limestone</w:t>
      </w:r>
    </w:p>
    <w:p w:rsidR="00017C68" w:rsidRPr="00842A6D" w:rsidRDefault="00017C68" w:rsidP="00226415">
      <w:pPr>
        <w:pStyle w:val="ListParagraph"/>
        <w:numPr>
          <w:ilvl w:val="0"/>
          <w:numId w:val="1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Temple buildings were </w:t>
      </w:r>
      <w:r w:rsidR="00A50792" w:rsidRPr="00842A6D">
        <w:rPr>
          <w:rFonts w:ascii="Times New Roman" w:hAnsi="Times New Roman" w:cs="Times New Roman"/>
          <w:sz w:val="28"/>
          <w:szCs w:val="28"/>
        </w:rPr>
        <w:t>important</w:t>
      </w:r>
      <w:r w:rsidRPr="00842A6D">
        <w:rPr>
          <w:rFonts w:ascii="Times New Roman" w:hAnsi="Times New Roman" w:cs="Times New Roman"/>
          <w:sz w:val="28"/>
          <w:szCs w:val="28"/>
        </w:rPr>
        <w:t xml:space="preserve"> to honor their gods</w:t>
      </w:r>
    </w:p>
    <w:p w:rsidR="00017C68" w:rsidRPr="00842A6D" w:rsidRDefault="00017C68" w:rsidP="00226415">
      <w:pPr>
        <w:pStyle w:val="ListParagraph"/>
        <w:numPr>
          <w:ilvl w:val="0"/>
          <w:numId w:val="117"/>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They both used columns in their architecture.</w:t>
      </w:r>
    </w:p>
    <w:p w:rsidR="00017C68" w:rsidRPr="00842A6D" w:rsidRDefault="00017C68" w:rsidP="00226415">
      <w:pPr>
        <w:spacing w:line="276" w:lineRule="auto"/>
        <w:jc w:val="both"/>
        <w:rPr>
          <w:rFonts w:ascii="Times New Roman" w:hAnsi="Times New Roman" w:cs="Times New Roman"/>
          <w:b/>
          <w:sz w:val="28"/>
          <w:szCs w:val="28"/>
          <w:u w:val="single"/>
        </w:rPr>
      </w:pPr>
      <w:r w:rsidRPr="00842A6D">
        <w:rPr>
          <w:rFonts w:ascii="Times New Roman" w:hAnsi="Times New Roman" w:cs="Times New Roman"/>
          <w:b/>
          <w:sz w:val="28"/>
          <w:szCs w:val="28"/>
          <w:u w:val="single"/>
        </w:rPr>
        <w:t>Differences</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Romans used more advanced materials and technology especially concrete</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Roman structures were richly decorated on both the outside and inside</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Greeks used post and lintel while the Romans used arches, vaults and concrete domes.</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Romans made aqueducts, vaults bridges and triumphal arches which were possible due to concrete</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Greeks used three major columns: Doric, ionic and </w:t>
      </w:r>
      <w:r w:rsidR="00A50792" w:rsidRPr="00842A6D">
        <w:rPr>
          <w:rFonts w:ascii="Times New Roman" w:hAnsi="Times New Roman" w:cs="Times New Roman"/>
          <w:sz w:val="28"/>
          <w:szCs w:val="28"/>
        </w:rPr>
        <w:t>Corinthian</w:t>
      </w:r>
      <w:r w:rsidRPr="00842A6D">
        <w:rPr>
          <w:rFonts w:ascii="Times New Roman" w:hAnsi="Times New Roman" w:cs="Times New Roman"/>
          <w:sz w:val="28"/>
          <w:szCs w:val="28"/>
        </w:rPr>
        <w:t xml:space="preserve"> while the Romans used five type: Doric, ionic, </w:t>
      </w:r>
      <w:r w:rsidR="00A50792" w:rsidRPr="00842A6D">
        <w:rPr>
          <w:rFonts w:ascii="Times New Roman" w:hAnsi="Times New Roman" w:cs="Times New Roman"/>
          <w:sz w:val="28"/>
          <w:szCs w:val="28"/>
        </w:rPr>
        <w:t>Corinthian</w:t>
      </w:r>
      <w:r w:rsidRPr="00842A6D">
        <w:rPr>
          <w:rFonts w:ascii="Times New Roman" w:hAnsi="Times New Roman" w:cs="Times New Roman"/>
          <w:sz w:val="28"/>
          <w:szCs w:val="28"/>
        </w:rPr>
        <w:t>, Tuscan and composite</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Greek columns were supportive (carried weight) while Romans were decorative</w:t>
      </w:r>
    </w:p>
    <w:p w:rsidR="00017C68" w:rsidRPr="00842A6D" w:rsidRDefault="00017C68" w:rsidP="00226415">
      <w:pPr>
        <w:pStyle w:val="ListParagraph"/>
        <w:numPr>
          <w:ilvl w:val="0"/>
          <w:numId w:val="11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Roman architecture aimed at creating enough interior space than the Greeks.</w:t>
      </w:r>
    </w:p>
    <w:p w:rsidR="00017C68" w:rsidRPr="00842A6D" w:rsidRDefault="00017C6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38. </w:t>
      </w:r>
      <w:r w:rsidR="00A50792" w:rsidRPr="00842A6D">
        <w:rPr>
          <w:rFonts w:ascii="Times New Roman" w:hAnsi="Times New Roman" w:cs="Times New Roman"/>
          <w:b/>
          <w:sz w:val="28"/>
          <w:szCs w:val="28"/>
        </w:rPr>
        <w:t>Make</w:t>
      </w:r>
      <w:r w:rsidRPr="00842A6D">
        <w:rPr>
          <w:rFonts w:ascii="Times New Roman" w:hAnsi="Times New Roman" w:cs="Times New Roman"/>
          <w:b/>
          <w:sz w:val="28"/>
          <w:szCs w:val="28"/>
        </w:rPr>
        <w:t xml:space="preserve"> illustrations of the following.</w:t>
      </w:r>
    </w:p>
    <w:p w:rsidR="00017C68" w:rsidRPr="00842A6D" w:rsidRDefault="00017C68" w:rsidP="00226415">
      <w:pPr>
        <w:spacing w:line="276" w:lineRule="auto"/>
        <w:ind w:left="360"/>
        <w:jc w:val="both"/>
        <w:rPr>
          <w:rFonts w:ascii="Times New Roman" w:hAnsi="Times New Roman" w:cs="Times New Roman"/>
          <w:b/>
          <w:sz w:val="28"/>
          <w:szCs w:val="28"/>
          <w:u w:val="single"/>
        </w:rPr>
      </w:pPr>
      <w:r w:rsidRPr="00842A6D">
        <w:rPr>
          <w:rFonts w:ascii="Times New Roman" w:hAnsi="Times New Roman" w:cs="Times New Roman"/>
          <w:b/>
          <w:sz w:val="28"/>
          <w:szCs w:val="28"/>
        </w:rPr>
        <w:t xml:space="preserve">a) </w:t>
      </w:r>
      <w:r w:rsidRPr="00842A6D">
        <w:rPr>
          <w:rFonts w:ascii="Times New Roman" w:hAnsi="Times New Roman" w:cs="Times New Roman"/>
          <w:b/>
          <w:sz w:val="28"/>
          <w:szCs w:val="28"/>
          <w:u w:val="single"/>
        </w:rPr>
        <w:t>Tuscan order</w:t>
      </w:r>
    </w:p>
    <w:p w:rsidR="00017C68" w:rsidRPr="00842A6D" w:rsidRDefault="00017C68" w:rsidP="00226415">
      <w:pPr>
        <w:spacing w:line="276" w:lineRule="auto"/>
        <w:ind w:left="360"/>
        <w:jc w:val="both"/>
        <w:rPr>
          <w:rFonts w:ascii="Times New Roman" w:hAnsi="Times New Roman" w:cs="Times New Roman"/>
          <w:b/>
          <w:sz w:val="28"/>
          <w:szCs w:val="28"/>
          <w:u w:val="single"/>
        </w:rPr>
      </w:pPr>
    </w:p>
    <w:p w:rsidR="00D2677A" w:rsidRPr="00842A6D" w:rsidRDefault="00D2677A" w:rsidP="00226415">
      <w:pPr>
        <w:spacing w:line="276" w:lineRule="auto"/>
        <w:ind w:left="360"/>
        <w:jc w:val="both"/>
        <w:rPr>
          <w:rFonts w:ascii="Times New Roman" w:hAnsi="Times New Roman" w:cs="Times New Roman"/>
          <w:b/>
          <w:sz w:val="28"/>
          <w:szCs w:val="28"/>
          <w:u w:val="single"/>
        </w:rPr>
      </w:pPr>
    </w:p>
    <w:p w:rsidR="00D2677A" w:rsidRPr="00842A6D" w:rsidRDefault="00D2677A" w:rsidP="00226415">
      <w:pPr>
        <w:spacing w:line="276" w:lineRule="auto"/>
        <w:ind w:left="360"/>
        <w:jc w:val="both"/>
        <w:rPr>
          <w:rFonts w:ascii="Times New Roman" w:hAnsi="Times New Roman" w:cs="Times New Roman"/>
          <w:b/>
          <w:sz w:val="28"/>
          <w:szCs w:val="28"/>
          <w:u w:val="single"/>
        </w:rPr>
      </w:pPr>
    </w:p>
    <w:p w:rsidR="00D2677A" w:rsidRPr="00842A6D" w:rsidRDefault="00D2677A" w:rsidP="00226415">
      <w:pPr>
        <w:spacing w:line="276" w:lineRule="auto"/>
        <w:ind w:left="360"/>
        <w:jc w:val="both"/>
        <w:rPr>
          <w:rFonts w:ascii="Times New Roman" w:hAnsi="Times New Roman" w:cs="Times New Roman"/>
          <w:b/>
          <w:sz w:val="28"/>
          <w:szCs w:val="28"/>
          <w:u w:val="single"/>
        </w:rPr>
      </w:pPr>
      <w:r w:rsidRPr="00842A6D">
        <w:rPr>
          <w:rFonts w:ascii="Times New Roman" w:hAnsi="Times New Roman" w:cs="Times New Roman"/>
          <w:b/>
          <w:sz w:val="28"/>
          <w:szCs w:val="28"/>
        </w:rPr>
        <w:t xml:space="preserve">b) </w:t>
      </w:r>
      <w:r w:rsidR="00A50792" w:rsidRPr="00842A6D">
        <w:rPr>
          <w:rFonts w:ascii="Times New Roman" w:hAnsi="Times New Roman" w:cs="Times New Roman"/>
          <w:b/>
          <w:sz w:val="28"/>
          <w:szCs w:val="28"/>
          <w:u w:val="single"/>
        </w:rPr>
        <w:t>Composite</w:t>
      </w:r>
      <w:r w:rsidRPr="00842A6D">
        <w:rPr>
          <w:rFonts w:ascii="Times New Roman" w:hAnsi="Times New Roman" w:cs="Times New Roman"/>
          <w:b/>
          <w:sz w:val="28"/>
          <w:szCs w:val="28"/>
          <w:u w:val="single"/>
        </w:rPr>
        <w:t xml:space="preserve"> order</w:t>
      </w:r>
    </w:p>
    <w:p w:rsidR="00D2677A" w:rsidRPr="00842A6D" w:rsidRDefault="00D2677A" w:rsidP="00226415">
      <w:pPr>
        <w:spacing w:line="276" w:lineRule="auto"/>
        <w:ind w:left="360"/>
        <w:jc w:val="both"/>
        <w:rPr>
          <w:rFonts w:ascii="Times New Roman" w:hAnsi="Times New Roman" w:cs="Times New Roman"/>
          <w:b/>
          <w:sz w:val="28"/>
          <w:szCs w:val="28"/>
          <w:u w:val="single"/>
        </w:rPr>
      </w:pPr>
    </w:p>
    <w:p w:rsidR="00D2677A" w:rsidRPr="00842A6D" w:rsidRDefault="00D2677A" w:rsidP="00226415">
      <w:pPr>
        <w:spacing w:line="276" w:lineRule="auto"/>
        <w:ind w:left="360"/>
        <w:jc w:val="both"/>
        <w:rPr>
          <w:rFonts w:ascii="Times New Roman" w:hAnsi="Times New Roman" w:cs="Times New Roman"/>
          <w:b/>
          <w:sz w:val="28"/>
          <w:szCs w:val="28"/>
          <w:u w:val="single"/>
        </w:rPr>
      </w:pPr>
    </w:p>
    <w:p w:rsidR="00D2677A" w:rsidRPr="00842A6D" w:rsidRDefault="00D2677A" w:rsidP="00226415">
      <w:pPr>
        <w:spacing w:line="276" w:lineRule="auto"/>
        <w:ind w:left="360"/>
        <w:jc w:val="both"/>
        <w:rPr>
          <w:rFonts w:ascii="Times New Roman" w:hAnsi="Times New Roman" w:cs="Times New Roman"/>
          <w:b/>
          <w:sz w:val="28"/>
          <w:szCs w:val="28"/>
          <w:u w:val="single"/>
        </w:rPr>
      </w:pPr>
    </w:p>
    <w:p w:rsidR="00D2677A" w:rsidRPr="00842A6D" w:rsidRDefault="00D2677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39. </w:t>
      </w:r>
      <w:r w:rsidR="00A50792" w:rsidRPr="00842A6D">
        <w:rPr>
          <w:rFonts w:ascii="Times New Roman" w:hAnsi="Times New Roman" w:cs="Times New Roman"/>
          <w:b/>
          <w:sz w:val="28"/>
          <w:szCs w:val="28"/>
        </w:rPr>
        <w:t>How</w:t>
      </w:r>
      <w:r w:rsidRPr="00842A6D">
        <w:rPr>
          <w:rFonts w:ascii="Times New Roman" w:hAnsi="Times New Roman" w:cs="Times New Roman"/>
          <w:b/>
          <w:sz w:val="28"/>
          <w:szCs w:val="28"/>
        </w:rPr>
        <w:t xml:space="preserve"> does the temple of Portunus (Fortuna virillis) show influence of </w:t>
      </w:r>
    </w:p>
    <w:p w:rsidR="00D2677A" w:rsidRPr="00842A6D" w:rsidRDefault="00D2677A" w:rsidP="00226415">
      <w:pPr>
        <w:spacing w:line="276" w:lineRule="auto"/>
        <w:ind w:left="360"/>
        <w:jc w:val="both"/>
        <w:rPr>
          <w:rFonts w:ascii="Times New Roman" w:hAnsi="Times New Roman" w:cs="Times New Roman"/>
          <w:b/>
          <w:sz w:val="28"/>
          <w:szCs w:val="28"/>
        </w:rPr>
      </w:pPr>
      <w:r w:rsidRPr="00842A6D">
        <w:rPr>
          <w:rFonts w:ascii="Times New Roman" w:hAnsi="Times New Roman" w:cs="Times New Roman"/>
          <w:b/>
          <w:sz w:val="28"/>
          <w:szCs w:val="28"/>
        </w:rPr>
        <w:t>a) Etruscans style?</w:t>
      </w:r>
    </w:p>
    <w:p w:rsidR="00A50792" w:rsidRDefault="00D2677A" w:rsidP="00A50792">
      <w:pPr>
        <w:spacing w:line="276" w:lineRule="auto"/>
        <w:ind w:left="360"/>
        <w:jc w:val="both"/>
        <w:rPr>
          <w:rFonts w:ascii="Times New Roman" w:hAnsi="Times New Roman" w:cs="Times New Roman"/>
          <w:b/>
          <w:sz w:val="28"/>
          <w:szCs w:val="28"/>
        </w:rPr>
      </w:pPr>
      <w:r w:rsidRPr="00842A6D">
        <w:rPr>
          <w:rFonts w:ascii="Times New Roman" w:hAnsi="Times New Roman" w:cs="Times New Roman"/>
          <w:b/>
          <w:sz w:val="28"/>
          <w:szCs w:val="28"/>
        </w:rPr>
        <w:t>b) Greek style?</w:t>
      </w:r>
    </w:p>
    <w:p w:rsidR="00D2677A" w:rsidRPr="00A50792" w:rsidRDefault="00D2677A" w:rsidP="00A50792">
      <w:pPr>
        <w:pStyle w:val="ListParagraph"/>
        <w:numPr>
          <w:ilvl w:val="0"/>
          <w:numId w:val="264"/>
        </w:numPr>
        <w:spacing w:line="276" w:lineRule="auto"/>
        <w:jc w:val="both"/>
        <w:rPr>
          <w:rFonts w:ascii="Times New Roman" w:hAnsi="Times New Roman" w:cs="Times New Roman"/>
          <w:b/>
          <w:sz w:val="28"/>
          <w:szCs w:val="28"/>
        </w:rPr>
      </w:pPr>
      <w:r w:rsidRPr="00A50792">
        <w:rPr>
          <w:rFonts w:ascii="Times New Roman" w:hAnsi="Times New Roman" w:cs="Times New Roman"/>
          <w:sz w:val="28"/>
          <w:szCs w:val="28"/>
        </w:rPr>
        <w:t>The temple of Portunus was built in late 2</w:t>
      </w:r>
      <w:r w:rsidRPr="00A50792">
        <w:rPr>
          <w:rFonts w:ascii="Times New Roman" w:hAnsi="Times New Roman" w:cs="Times New Roman"/>
          <w:sz w:val="28"/>
          <w:szCs w:val="28"/>
          <w:vertAlign w:val="superscript"/>
        </w:rPr>
        <w:t>nd</w:t>
      </w:r>
      <w:r w:rsidRPr="00A50792">
        <w:rPr>
          <w:rFonts w:ascii="Times New Roman" w:hAnsi="Times New Roman" w:cs="Times New Roman"/>
          <w:sz w:val="28"/>
          <w:szCs w:val="28"/>
        </w:rPr>
        <w:t xml:space="preserve"> century BC</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 roman gods of habour and sea</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built of Tufa and Travertine over laid with Stucco</w:t>
      </w:r>
    </w:p>
    <w:p w:rsidR="00AE1CFF"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temple had both </w:t>
      </w:r>
      <w:r w:rsidRPr="00842A6D">
        <w:rPr>
          <w:rFonts w:ascii="Times New Roman" w:hAnsi="Times New Roman" w:cs="Times New Roman"/>
          <w:b/>
          <w:sz w:val="28"/>
          <w:szCs w:val="28"/>
        </w:rPr>
        <w:t xml:space="preserve">Etruscan </w:t>
      </w:r>
      <w:r w:rsidRPr="00842A6D">
        <w:rPr>
          <w:rFonts w:ascii="Times New Roman" w:hAnsi="Times New Roman" w:cs="Times New Roman"/>
          <w:sz w:val="28"/>
          <w:szCs w:val="28"/>
        </w:rPr>
        <w:t xml:space="preserve">and </w:t>
      </w:r>
      <w:r w:rsidRPr="00842A6D">
        <w:rPr>
          <w:rFonts w:ascii="Times New Roman" w:hAnsi="Times New Roman" w:cs="Times New Roman"/>
          <w:b/>
          <w:sz w:val="28"/>
          <w:szCs w:val="28"/>
        </w:rPr>
        <w:t xml:space="preserve">Greek </w:t>
      </w:r>
      <w:r w:rsidRPr="00842A6D">
        <w:rPr>
          <w:rFonts w:ascii="Times New Roman" w:hAnsi="Times New Roman" w:cs="Times New Roman"/>
          <w:sz w:val="28"/>
          <w:szCs w:val="28"/>
        </w:rPr>
        <w:t>qualities</w:t>
      </w:r>
      <w:r w:rsidRPr="00842A6D">
        <w:rPr>
          <w:rFonts w:ascii="Times New Roman" w:hAnsi="Times New Roman" w:cs="Times New Roman"/>
          <w:b/>
          <w:sz w:val="28"/>
          <w:szCs w:val="28"/>
        </w:rPr>
        <w:t xml:space="preserve"> roman </w:t>
      </w:r>
      <w:r w:rsidR="00BC3DA0" w:rsidRPr="00842A6D">
        <w:rPr>
          <w:rFonts w:ascii="Times New Roman" w:hAnsi="Times New Roman" w:cs="Times New Roman"/>
          <w:sz w:val="28"/>
          <w:szCs w:val="28"/>
        </w:rPr>
        <w:t>styles</w:t>
      </w:r>
      <w:r w:rsidRPr="00842A6D">
        <w:rPr>
          <w:rFonts w:ascii="Times New Roman" w:hAnsi="Times New Roman" w:cs="Times New Roman"/>
          <w:sz w:val="28"/>
          <w:szCs w:val="28"/>
        </w:rPr>
        <w:t>.</w:t>
      </w:r>
    </w:p>
    <w:p w:rsidR="00D2677A" w:rsidRPr="00842A6D" w:rsidRDefault="00D2677A" w:rsidP="00226415">
      <w:pPr>
        <w:pStyle w:val="ListParagraph"/>
        <w:spacing w:line="276" w:lineRule="auto"/>
        <w:ind w:left="1080"/>
        <w:jc w:val="both"/>
        <w:rPr>
          <w:rFonts w:ascii="Times New Roman" w:hAnsi="Times New Roman" w:cs="Times New Roman"/>
          <w:b/>
          <w:sz w:val="28"/>
          <w:szCs w:val="28"/>
        </w:rPr>
      </w:pPr>
      <w:r w:rsidRPr="00842A6D">
        <w:rPr>
          <w:rFonts w:ascii="Times New Roman" w:hAnsi="Times New Roman" w:cs="Times New Roman"/>
          <w:b/>
          <w:sz w:val="28"/>
          <w:szCs w:val="28"/>
        </w:rPr>
        <w:t>It’s Etruscan in that;</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Its plan of high </w:t>
      </w:r>
      <w:r w:rsidRPr="00842A6D">
        <w:rPr>
          <w:rFonts w:ascii="Times New Roman" w:hAnsi="Times New Roman" w:cs="Times New Roman"/>
          <w:b/>
          <w:sz w:val="28"/>
          <w:szCs w:val="28"/>
        </w:rPr>
        <w:t xml:space="preserve">Podium </w:t>
      </w:r>
      <w:r w:rsidRPr="00842A6D">
        <w:rPr>
          <w:rFonts w:ascii="Times New Roman" w:hAnsi="Times New Roman" w:cs="Times New Roman"/>
          <w:sz w:val="28"/>
          <w:szCs w:val="28"/>
        </w:rPr>
        <w:t>is Etruscan in origin</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is only accessible by front steps that led </w:t>
      </w:r>
      <w:r w:rsidR="00BC3DA0" w:rsidRPr="00842A6D">
        <w:rPr>
          <w:rFonts w:ascii="Times New Roman" w:hAnsi="Times New Roman" w:cs="Times New Roman"/>
          <w:sz w:val="28"/>
          <w:szCs w:val="28"/>
        </w:rPr>
        <w:t>to</w:t>
      </w:r>
      <w:r w:rsidRPr="00842A6D">
        <w:rPr>
          <w:rFonts w:ascii="Times New Roman" w:hAnsi="Times New Roman" w:cs="Times New Roman"/>
          <w:sz w:val="28"/>
          <w:szCs w:val="28"/>
        </w:rPr>
        <w:t xml:space="preserve"> the door on high podium which is in Etruscan style</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freestanding column confined only to the porch is also an Etruscan</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deeper porch is in Etruscan</w:t>
      </w:r>
    </w:p>
    <w:p w:rsidR="00D2677A" w:rsidRPr="00842A6D" w:rsidRDefault="00D2677A" w:rsidP="00226415">
      <w:pPr>
        <w:pStyle w:val="ListParagraph"/>
        <w:spacing w:line="276" w:lineRule="auto"/>
        <w:ind w:left="1080"/>
        <w:jc w:val="both"/>
        <w:rPr>
          <w:rFonts w:ascii="Times New Roman" w:hAnsi="Times New Roman" w:cs="Times New Roman"/>
          <w:b/>
          <w:sz w:val="28"/>
          <w:szCs w:val="28"/>
        </w:rPr>
      </w:pPr>
      <w:r w:rsidRPr="00842A6D">
        <w:rPr>
          <w:rFonts w:ascii="Times New Roman" w:hAnsi="Times New Roman" w:cs="Times New Roman"/>
          <w:b/>
          <w:sz w:val="28"/>
          <w:szCs w:val="28"/>
        </w:rPr>
        <w:t>It’s Greek style in that;</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slender ionic columns are typically Greek with flutes and bases</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Its basic </w:t>
      </w:r>
      <w:r w:rsidR="00BC3DA0" w:rsidRPr="00842A6D">
        <w:rPr>
          <w:rFonts w:ascii="Times New Roman" w:hAnsi="Times New Roman" w:cs="Times New Roman"/>
          <w:sz w:val="28"/>
          <w:szCs w:val="28"/>
        </w:rPr>
        <w:t>design</w:t>
      </w:r>
      <w:r w:rsidRPr="00842A6D">
        <w:rPr>
          <w:rFonts w:ascii="Times New Roman" w:hAnsi="Times New Roman" w:cs="Times New Roman"/>
          <w:sz w:val="28"/>
          <w:szCs w:val="28"/>
        </w:rPr>
        <w:t xml:space="preserve"> was derived from the styles of Greek Peripteros styles</w:t>
      </w:r>
    </w:p>
    <w:p w:rsidR="00D2677A" w:rsidRPr="00842A6D" w:rsidRDefault="00D2677A" w:rsidP="00226415">
      <w:pPr>
        <w:pStyle w:val="ListParagraph"/>
        <w:numPr>
          <w:ilvl w:val="0"/>
          <w:numId w:val="1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Although the building was made of Tufa and travertine, it was over laid with stucco to imitate the Greek marbled architecture</w:t>
      </w:r>
    </w:p>
    <w:p w:rsidR="00D12EC1" w:rsidRPr="00842A6D" w:rsidRDefault="00D12EC1" w:rsidP="00226415">
      <w:pPr>
        <w:spacing w:line="276" w:lineRule="auto"/>
        <w:jc w:val="both"/>
        <w:rPr>
          <w:rFonts w:ascii="Times New Roman" w:hAnsi="Times New Roman" w:cs="Times New Roman"/>
          <w:b/>
          <w:sz w:val="28"/>
          <w:szCs w:val="28"/>
        </w:rPr>
      </w:pPr>
    </w:p>
    <w:p w:rsidR="00D12EC1" w:rsidRPr="00842A6D" w:rsidRDefault="00D12EC1" w:rsidP="00226415">
      <w:pPr>
        <w:spacing w:line="276" w:lineRule="auto"/>
        <w:jc w:val="both"/>
        <w:rPr>
          <w:rFonts w:ascii="Times New Roman" w:hAnsi="Times New Roman" w:cs="Times New Roman"/>
          <w:sz w:val="28"/>
          <w:szCs w:val="28"/>
        </w:rPr>
      </w:pPr>
    </w:p>
    <w:p w:rsidR="00D12EC1" w:rsidRPr="00842A6D" w:rsidRDefault="00D12EC1"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40. </w:t>
      </w:r>
      <w:r w:rsidR="00BC3DA0" w:rsidRPr="00842A6D">
        <w:rPr>
          <w:rFonts w:ascii="Times New Roman" w:hAnsi="Times New Roman" w:cs="Times New Roman"/>
          <w:b/>
          <w:sz w:val="28"/>
          <w:szCs w:val="28"/>
        </w:rPr>
        <w:t>Define</w:t>
      </w:r>
      <w:r w:rsidRPr="00842A6D">
        <w:rPr>
          <w:rFonts w:ascii="Times New Roman" w:hAnsi="Times New Roman" w:cs="Times New Roman"/>
          <w:b/>
          <w:sz w:val="28"/>
          <w:szCs w:val="28"/>
        </w:rPr>
        <w:t xml:space="preserve"> and illustrate the following terms; Fauces, Impluvium, Cubicula, Triclinium, Peristyle, Artrium, Compluvium</w:t>
      </w:r>
    </w:p>
    <w:p w:rsidR="00D12EC1" w:rsidRPr="00842A6D" w:rsidRDefault="00D12EC1" w:rsidP="00226415">
      <w:pPr>
        <w:pStyle w:val="ListParagraph"/>
        <w:numPr>
          <w:ilvl w:val="0"/>
          <w:numId w:val="120"/>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Fauces: </w:t>
      </w:r>
      <w:r w:rsidRPr="00842A6D">
        <w:rPr>
          <w:rFonts w:ascii="Times New Roman" w:hAnsi="Times New Roman" w:cs="Times New Roman"/>
          <w:sz w:val="28"/>
          <w:szCs w:val="28"/>
        </w:rPr>
        <w:t xml:space="preserve">a narrow foyer which led to the central reception (atrium) in typical </w:t>
      </w:r>
      <w:r w:rsidR="00BC3DA0" w:rsidRPr="00842A6D">
        <w:rPr>
          <w:rFonts w:ascii="Times New Roman" w:hAnsi="Times New Roman" w:cs="Times New Roman"/>
          <w:sz w:val="28"/>
          <w:szCs w:val="28"/>
        </w:rPr>
        <w:t>roman</w:t>
      </w:r>
      <w:r w:rsidRPr="00842A6D">
        <w:rPr>
          <w:rFonts w:ascii="Times New Roman" w:hAnsi="Times New Roman" w:cs="Times New Roman"/>
          <w:sz w:val="28"/>
          <w:szCs w:val="28"/>
        </w:rPr>
        <w:t xml:space="preserve"> home.</w:t>
      </w:r>
    </w:p>
    <w:p w:rsidR="00D12EC1" w:rsidRPr="00842A6D" w:rsidRDefault="00BC3DA0" w:rsidP="00226415">
      <w:pPr>
        <w:pStyle w:val="ListParagraph"/>
        <w:numPr>
          <w:ilvl w:val="0"/>
          <w:numId w:val="120"/>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Impluvium:</w:t>
      </w:r>
      <w:r w:rsidR="00877A1A" w:rsidRPr="00842A6D">
        <w:rPr>
          <w:rFonts w:ascii="Times New Roman" w:hAnsi="Times New Roman" w:cs="Times New Roman"/>
          <w:b/>
          <w:sz w:val="28"/>
          <w:szCs w:val="28"/>
        </w:rPr>
        <w:t xml:space="preserve"> </w:t>
      </w:r>
      <w:r w:rsidR="00877A1A" w:rsidRPr="00842A6D">
        <w:rPr>
          <w:rFonts w:ascii="Times New Roman" w:hAnsi="Times New Roman" w:cs="Times New Roman"/>
          <w:sz w:val="28"/>
          <w:szCs w:val="28"/>
        </w:rPr>
        <w:t>is a pool designed to catch rain water falling through the compluvium in roman home.</w:t>
      </w:r>
    </w:p>
    <w:p w:rsidR="00877A1A" w:rsidRPr="00842A6D" w:rsidRDefault="00877A1A" w:rsidP="00226415">
      <w:pPr>
        <w:pStyle w:val="ListParagraph"/>
        <w:numPr>
          <w:ilvl w:val="0"/>
          <w:numId w:val="120"/>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Cubiculum: </w:t>
      </w:r>
      <w:r w:rsidRPr="00842A6D">
        <w:rPr>
          <w:rFonts w:ascii="Times New Roman" w:hAnsi="Times New Roman" w:cs="Times New Roman"/>
          <w:sz w:val="28"/>
          <w:szCs w:val="28"/>
        </w:rPr>
        <w:t>these were numerous small rooms or cubicles not for just sleeping but private spaces particularly for the woman of the household.</w:t>
      </w:r>
    </w:p>
    <w:p w:rsidR="00877A1A" w:rsidRPr="00842A6D" w:rsidRDefault="00877A1A" w:rsidP="00226415">
      <w:pPr>
        <w:pStyle w:val="ListParagraph"/>
        <w:numPr>
          <w:ilvl w:val="0"/>
          <w:numId w:val="120"/>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Triclinium: </w:t>
      </w:r>
      <w:r w:rsidRPr="00842A6D">
        <w:rPr>
          <w:rFonts w:ascii="Times New Roman" w:hAnsi="Times New Roman" w:cs="Times New Roman"/>
          <w:sz w:val="28"/>
          <w:szCs w:val="28"/>
        </w:rPr>
        <w:t xml:space="preserve">was the </w:t>
      </w:r>
      <w:r w:rsidR="00BC3DA0" w:rsidRPr="00842A6D">
        <w:rPr>
          <w:rFonts w:ascii="Times New Roman" w:hAnsi="Times New Roman" w:cs="Times New Roman"/>
          <w:sz w:val="28"/>
          <w:szCs w:val="28"/>
        </w:rPr>
        <w:t>dining</w:t>
      </w:r>
      <w:r w:rsidRPr="00842A6D">
        <w:rPr>
          <w:rFonts w:ascii="Times New Roman" w:hAnsi="Times New Roman" w:cs="Times New Roman"/>
          <w:sz w:val="28"/>
          <w:szCs w:val="28"/>
        </w:rPr>
        <w:t xml:space="preserve"> room it usually contained three</w:t>
      </w:r>
      <w:r w:rsidR="0024590E" w:rsidRPr="00842A6D">
        <w:rPr>
          <w:rFonts w:ascii="Times New Roman" w:hAnsi="Times New Roman" w:cs="Times New Roman"/>
          <w:sz w:val="28"/>
          <w:szCs w:val="28"/>
        </w:rPr>
        <w:t xml:space="preserve"> couches.</w:t>
      </w:r>
    </w:p>
    <w:p w:rsidR="0024590E" w:rsidRPr="00842A6D" w:rsidRDefault="0024590E" w:rsidP="00226415">
      <w:pPr>
        <w:pStyle w:val="ListParagraph"/>
        <w:numPr>
          <w:ilvl w:val="0"/>
          <w:numId w:val="120"/>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Peristyle</w:t>
      </w:r>
      <w:r w:rsidRPr="00842A6D">
        <w:rPr>
          <w:rFonts w:ascii="Times New Roman" w:hAnsi="Times New Roman" w:cs="Times New Roman"/>
          <w:sz w:val="28"/>
          <w:szCs w:val="28"/>
        </w:rPr>
        <w:t>: the colonnade around peripteral building or around court.</w:t>
      </w:r>
    </w:p>
    <w:p w:rsidR="0024590E" w:rsidRPr="00842A6D" w:rsidRDefault="0024590E" w:rsidP="00226415">
      <w:pPr>
        <w:pStyle w:val="ListParagraph"/>
        <w:numPr>
          <w:ilvl w:val="0"/>
          <w:numId w:val="120"/>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Atrium</w:t>
      </w:r>
      <w:r w:rsidRPr="00842A6D">
        <w:rPr>
          <w:rFonts w:ascii="Times New Roman" w:hAnsi="Times New Roman" w:cs="Times New Roman"/>
          <w:sz w:val="28"/>
          <w:szCs w:val="28"/>
        </w:rPr>
        <w:t>: is a central room of a traditional roman house surrounded by smaller rooms.</w:t>
      </w:r>
    </w:p>
    <w:p w:rsidR="0024590E" w:rsidRPr="00842A6D" w:rsidRDefault="0024590E" w:rsidP="00226415">
      <w:pPr>
        <w:pStyle w:val="ListParagraph"/>
        <w:numPr>
          <w:ilvl w:val="0"/>
          <w:numId w:val="120"/>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Compluvium</w:t>
      </w:r>
      <w:r w:rsidRPr="00842A6D">
        <w:rPr>
          <w:rFonts w:ascii="Times New Roman" w:hAnsi="Times New Roman" w:cs="Times New Roman"/>
          <w:sz w:val="28"/>
          <w:szCs w:val="28"/>
        </w:rPr>
        <w:t>: is an opening in the roof of a roman house.</w:t>
      </w:r>
    </w:p>
    <w:p w:rsidR="0024590E" w:rsidRPr="00842A6D" w:rsidRDefault="0024590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41. </w:t>
      </w:r>
      <w:r w:rsidR="00BC3DA0" w:rsidRPr="00842A6D">
        <w:rPr>
          <w:rFonts w:ascii="Times New Roman" w:hAnsi="Times New Roman" w:cs="Times New Roman"/>
          <w:b/>
          <w:sz w:val="28"/>
          <w:szCs w:val="28"/>
        </w:rPr>
        <w:t>Draw</w:t>
      </w:r>
      <w:r w:rsidRPr="00842A6D">
        <w:rPr>
          <w:rFonts w:ascii="Times New Roman" w:hAnsi="Times New Roman" w:cs="Times New Roman"/>
          <w:b/>
          <w:sz w:val="28"/>
          <w:szCs w:val="28"/>
        </w:rPr>
        <w:t xml:space="preserve"> an illustration of a typical Pompeii home showing the features</w:t>
      </w:r>
    </w:p>
    <w:p w:rsidR="0024590E" w:rsidRPr="00842A6D" w:rsidRDefault="0024590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 PLAN OF TYPICAL POMPEII HOME (E.G THE HOUSE VETTII)</w:t>
      </w:r>
    </w:p>
    <w:p w:rsidR="0024590E" w:rsidRPr="00842A6D" w:rsidRDefault="0024590E" w:rsidP="00226415">
      <w:pPr>
        <w:spacing w:line="276" w:lineRule="auto"/>
        <w:jc w:val="both"/>
        <w:rPr>
          <w:rFonts w:ascii="Times New Roman" w:hAnsi="Times New Roman" w:cs="Times New Roman"/>
          <w:b/>
          <w:sz w:val="28"/>
          <w:szCs w:val="28"/>
        </w:rPr>
      </w:pPr>
    </w:p>
    <w:p w:rsidR="0024590E" w:rsidRPr="00842A6D" w:rsidRDefault="0024590E" w:rsidP="00226415">
      <w:pPr>
        <w:spacing w:line="276" w:lineRule="auto"/>
        <w:jc w:val="both"/>
        <w:rPr>
          <w:rFonts w:ascii="Times New Roman" w:hAnsi="Times New Roman" w:cs="Times New Roman"/>
          <w:b/>
          <w:sz w:val="28"/>
          <w:szCs w:val="28"/>
        </w:rPr>
      </w:pPr>
    </w:p>
    <w:p w:rsidR="0024590E"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O</w:t>
      </w:r>
      <w:r w:rsidR="00BC08AD" w:rsidRPr="00842A6D">
        <w:rPr>
          <w:rFonts w:ascii="Times New Roman" w:hAnsi="Times New Roman" w:cs="Times New Roman"/>
          <w:b/>
          <w:sz w:val="28"/>
          <w:szCs w:val="28"/>
        </w:rPr>
        <w:t>--- Atrium (reception area)</w:t>
      </w:r>
    </w:p>
    <w:p w:rsidR="0024590E" w:rsidRPr="00842A6D" w:rsidRDefault="0024590E" w:rsidP="00226415">
      <w:pPr>
        <w:spacing w:line="276" w:lineRule="auto"/>
        <w:ind w:left="5760"/>
        <w:jc w:val="both"/>
        <w:rPr>
          <w:rFonts w:ascii="Times New Roman" w:hAnsi="Times New Roman" w:cs="Times New Roman"/>
          <w:b/>
          <w:sz w:val="28"/>
          <w:szCs w:val="28"/>
        </w:rPr>
      </w:pPr>
      <w:r w:rsidRPr="00842A6D">
        <w:rPr>
          <w:rFonts w:ascii="Times New Roman" w:hAnsi="Times New Roman" w:cs="Times New Roman"/>
          <w:b/>
          <w:sz w:val="28"/>
          <w:szCs w:val="28"/>
        </w:rPr>
        <w:t>B---</w:t>
      </w:r>
      <w:r w:rsidR="00BC08AD" w:rsidRPr="00842A6D">
        <w:rPr>
          <w:rFonts w:ascii="Times New Roman" w:hAnsi="Times New Roman" w:cs="Times New Roman"/>
          <w:b/>
          <w:sz w:val="28"/>
          <w:szCs w:val="28"/>
        </w:rPr>
        <w:t xml:space="preserve"> Impluvium (rain water pool)</w:t>
      </w:r>
    </w:p>
    <w:p w:rsidR="0024590E"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C---</w:t>
      </w:r>
      <w:r w:rsidR="00BC08AD" w:rsidRPr="00842A6D">
        <w:rPr>
          <w:rFonts w:ascii="Times New Roman" w:hAnsi="Times New Roman" w:cs="Times New Roman"/>
          <w:b/>
          <w:sz w:val="28"/>
          <w:szCs w:val="28"/>
        </w:rPr>
        <w:t xml:space="preserve"> Cubiculum (bedroom)</w:t>
      </w:r>
    </w:p>
    <w:p w:rsidR="0024590E"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D---</w:t>
      </w:r>
      <w:r w:rsidR="00BC08AD" w:rsidRPr="00842A6D">
        <w:rPr>
          <w:rFonts w:ascii="Times New Roman" w:hAnsi="Times New Roman" w:cs="Times New Roman"/>
          <w:b/>
          <w:sz w:val="28"/>
          <w:szCs w:val="28"/>
        </w:rPr>
        <w:t xml:space="preserve"> Triclinium (dining room)</w:t>
      </w:r>
    </w:p>
    <w:p w:rsidR="0024590E"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E---</w:t>
      </w:r>
      <w:r w:rsidR="00BC08AD" w:rsidRPr="00842A6D">
        <w:rPr>
          <w:rFonts w:ascii="Times New Roman" w:hAnsi="Times New Roman" w:cs="Times New Roman"/>
          <w:b/>
          <w:sz w:val="28"/>
          <w:szCs w:val="28"/>
        </w:rPr>
        <w:t xml:space="preserve"> Tabilinum (study room)</w:t>
      </w:r>
    </w:p>
    <w:p w:rsidR="0024590E"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F---</w:t>
      </w:r>
      <w:r w:rsidR="00BC08AD" w:rsidRPr="00842A6D">
        <w:rPr>
          <w:rFonts w:ascii="Times New Roman" w:hAnsi="Times New Roman" w:cs="Times New Roman"/>
          <w:b/>
          <w:sz w:val="28"/>
          <w:szCs w:val="28"/>
        </w:rPr>
        <w:t xml:space="preserve"> Fauces (entrance hall)</w:t>
      </w:r>
    </w:p>
    <w:p w:rsidR="00BC08AD"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G---</w:t>
      </w:r>
      <w:r w:rsidR="00BC08AD" w:rsidRPr="00842A6D">
        <w:rPr>
          <w:rFonts w:ascii="Times New Roman" w:hAnsi="Times New Roman" w:cs="Times New Roman"/>
          <w:b/>
          <w:sz w:val="28"/>
          <w:szCs w:val="28"/>
        </w:rPr>
        <w:t xml:space="preserve"> Peristyle (garden court)</w:t>
      </w:r>
    </w:p>
    <w:p w:rsidR="0024590E" w:rsidRPr="00842A6D" w:rsidRDefault="0024590E" w:rsidP="00226415">
      <w:pPr>
        <w:spacing w:line="276" w:lineRule="auto"/>
        <w:ind w:left="5040" w:firstLine="720"/>
        <w:jc w:val="both"/>
        <w:rPr>
          <w:rFonts w:ascii="Times New Roman" w:hAnsi="Times New Roman" w:cs="Times New Roman"/>
          <w:b/>
          <w:sz w:val="28"/>
          <w:szCs w:val="28"/>
        </w:rPr>
      </w:pPr>
      <w:r w:rsidRPr="00842A6D">
        <w:rPr>
          <w:rFonts w:ascii="Times New Roman" w:hAnsi="Times New Roman" w:cs="Times New Roman"/>
          <w:b/>
          <w:sz w:val="28"/>
          <w:szCs w:val="28"/>
        </w:rPr>
        <w:t>H---</w:t>
      </w:r>
      <w:r w:rsidR="00BC08AD" w:rsidRPr="00842A6D">
        <w:rPr>
          <w:rFonts w:ascii="Times New Roman" w:hAnsi="Times New Roman" w:cs="Times New Roman"/>
          <w:b/>
          <w:sz w:val="28"/>
          <w:szCs w:val="28"/>
        </w:rPr>
        <w:t xml:space="preserve"> </w:t>
      </w:r>
      <w:r w:rsidR="00BC3DA0" w:rsidRPr="00842A6D">
        <w:rPr>
          <w:rFonts w:ascii="Times New Roman" w:hAnsi="Times New Roman" w:cs="Times New Roman"/>
          <w:b/>
          <w:sz w:val="28"/>
          <w:szCs w:val="28"/>
        </w:rPr>
        <w:t>Shop</w:t>
      </w:r>
    </w:p>
    <w:p w:rsidR="00BC08AD" w:rsidRPr="00842A6D" w:rsidRDefault="00BC08A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42. </w:t>
      </w:r>
      <w:r w:rsidR="00BC3DA0"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Maison carree showing how it was influenced by both Etruscan and Greek styles.</w:t>
      </w:r>
    </w:p>
    <w:p w:rsidR="00BC08AD" w:rsidRPr="00842A6D" w:rsidRDefault="00BC08AD"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Maison carree </w:t>
      </w:r>
      <w:r w:rsidR="00BC3DA0" w:rsidRPr="00842A6D">
        <w:rPr>
          <w:rFonts w:ascii="Times New Roman" w:hAnsi="Times New Roman" w:cs="Times New Roman"/>
          <w:sz w:val="28"/>
          <w:szCs w:val="28"/>
        </w:rPr>
        <w:t>is</w:t>
      </w:r>
      <w:r w:rsidRPr="00842A6D">
        <w:rPr>
          <w:rFonts w:ascii="Times New Roman" w:hAnsi="Times New Roman" w:cs="Times New Roman"/>
          <w:sz w:val="28"/>
          <w:szCs w:val="28"/>
        </w:rPr>
        <w:t xml:space="preserve"> the b</w:t>
      </w:r>
      <w:r w:rsidR="00081AFE" w:rsidRPr="00842A6D">
        <w:rPr>
          <w:rFonts w:ascii="Times New Roman" w:hAnsi="Times New Roman" w:cs="Times New Roman"/>
          <w:sz w:val="28"/>
          <w:szCs w:val="28"/>
        </w:rPr>
        <w:t xml:space="preserve">est preserved Greek </w:t>
      </w:r>
      <w:r w:rsidR="00BC3DA0" w:rsidRPr="00842A6D">
        <w:rPr>
          <w:rFonts w:ascii="Times New Roman" w:hAnsi="Times New Roman" w:cs="Times New Roman"/>
          <w:sz w:val="28"/>
          <w:szCs w:val="28"/>
        </w:rPr>
        <w:t>style</w:t>
      </w:r>
      <w:r w:rsidR="00081AFE" w:rsidRPr="00842A6D">
        <w:rPr>
          <w:rFonts w:ascii="Times New Roman" w:hAnsi="Times New Roman" w:cs="Times New Roman"/>
          <w:sz w:val="28"/>
          <w:szCs w:val="28"/>
        </w:rPr>
        <w:t xml:space="preserve"> roman temple.</w:t>
      </w:r>
    </w:p>
    <w:p w:rsidR="00081AFE" w:rsidRPr="00842A6D" w:rsidRDefault="00081AF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in Nimes France and was built. In about 2019 BC by Marcus Vipsanius Agrippa Augustus, son-in-law.</w:t>
      </w:r>
    </w:p>
    <w:p w:rsidR="00081AFE" w:rsidRPr="00842A6D" w:rsidRDefault="00081AF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temple has cell decorated with engaged columns</w:t>
      </w:r>
    </w:p>
    <w:p w:rsidR="00081AFE" w:rsidRPr="00842A6D" w:rsidRDefault="00081AF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Its plan is similar</w:t>
      </w:r>
      <w:r w:rsidR="001849AE" w:rsidRPr="00842A6D">
        <w:rPr>
          <w:rFonts w:ascii="Times New Roman" w:hAnsi="Times New Roman" w:cs="Times New Roman"/>
          <w:sz w:val="28"/>
          <w:szCs w:val="28"/>
        </w:rPr>
        <w:t xml:space="preserve"> to that of Fortuna Virillis.</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west end cell had carvings along the cornice.</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typical Corinthian entablature with three bands on the bottom of the architrave.</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frieze was decorated with series of </w:t>
      </w:r>
      <w:r w:rsidR="00BC3DA0" w:rsidRPr="00842A6D">
        <w:rPr>
          <w:rFonts w:ascii="Times New Roman" w:hAnsi="Times New Roman" w:cs="Times New Roman"/>
          <w:sz w:val="28"/>
          <w:szCs w:val="28"/>
        </w:rPr>
        <w:t>floral</w:t>
      </w:r>
      <w:r w:rsidRPr="00842A6D">
        <w:rPr>
          <w:rFonts w:ascii="Times New Roman" w:hAnsi="Times New Roman" w:cs="Times New Roman"/>
          <w:sz w:val="28"/>
          <w:szCs w:val="28"/>
        </w:rPr>
        <w:t xml:space="preserve"> designs intertwined in vines.</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capital are Corinthian with very small leaves shaped volutes and acanthus leaves Greek style.</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pseudoperpteros temple with 6 Corinthian columns in front style influenced by Greek temple styles.</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Its </w:t>
      </w:r>
      <w:r w:rsidR="00BC3DA0" w:rsidRPr="00842A6D">
        <w:rPr>
          <w:rFonts w:ascii="Times New Roman" w:hAnsi="Times New Roman" w:cs="Times New Roman"/>
          <w:sz w:val="28"/>
          <w:szCs w:val="28"/>
        </w:rPr>
        <w:t>Corinthian</w:t>
      </w:r>
      <w:r w:rsidRPr="00842A6D">
        <w:rPr>
          <w:rFonts w:ascii="Times New Roman" w:hAnsi="Times New Roman" w:cs="Times New Roman"/>
          <w:sz w:val="28"/>
          <w:szCs w:val="28"/>
        </w:rPr>
        <w:t xml:space="preserve"> column with moldings is typically Greek.</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Its </w:t>
      </w:r>
      <w:r w:rsidR="00BC3DA0" w:rsidRPr="00842A6D">
        <w:rPr>
          <w:rFonts w:ascii="Times New Roman" w:hAnsi="Times New Roman" w:cs="Times New Roman"/>
          <w:sz w:val="28"/>
          <w:szCs w:val="28"/>
        </w:rPr>
        <w:t>Corinthian</w:t>
      </w:r>
      <w:r w:rsidRPr="00842A6D">
        <w:rPr>
          <w:rFonts w:ascii="Times New Roman" w:hAnsi="Times New Roman" w:cs="Times New Roman"/>
          <w:sz w:val="28"/>
          <w:szCs w:val="28"/>
        </w:rPr>
        <w:t xml:space="preserve"> entablatures with three bands on the bottom of the architrave are also Greek style.</w:t>
      </w:r>
    </w:p>
    <w:p w:rsidR="001849AE" w:rsidRPr="00842A6D" w:rsidRDefault="00BC3DA0"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w:t>
      </w:r>
      <w:r w:rsidR="001849AE" w:rsidRPr="00842A6D">
        <w:rPr>
          <w:rFonts w:ascii="Times New Roman" w:hAnsi="Times New Roman" w:cs="Times New Roman"/>
          <w:sz w:val="28"/>
          <w:szCs w:val="28"/>
        </w:rPr>
        <w:t xml:space="preserve"> also Etruscan in that its cell is fronted by deep porch.</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strong frontal aspect which is in Etruscans character.</w:t>
      </w:r>
    </w:p>
    <w:p w:rsidR="001849AE" w:rsidRPr="00842A6D" w:rsidRDefault="001849AE" w:rsidP="00226415">
      <w:pPr>
        <w:pStyle w:val="ListParagraph"/>
        <w:numPr>
          <w:ilvl w:val="0"/>
          <w:numId w:val="1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raised on high podium style of E</w:t>
      </w:r>
      <w:r w:rsidR="00D32C57" w:rsidRPr="00842A6D">
        <w:rPr>
          <w:rFonts w:ascii="Times New Roman" w:hAnsi="Times New Roman" w:cs="Times New Roman"/>
          <w:sz w:val="28"/>
          <w:szCs w:val="28"/>
        </w:rPr>
        <w:t>truscan temples.</w:t>
      </w:r>
    </w:p>
    <w:p w:rsidR="00D32C57" w:rsidRPr="00842A6D" w:rsidRDefault="00D32C5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43. </w:t>
      </w:r>
      <w:r w:rsidR="00BC3DA0"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is the roman Colosseum and why was it built?</w:t>
      </w:r>
    </w:p>
    <w:p w:rsidR="00D32C57" w:rsidRPr="00842A6D" w:rsidRDefault="00BC3DA0"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D32C57" w:rsidRPr="00842A6D">
        <w:rPr>
          <w:rFonts w:ascii="Times New Roman" w:hAnsi="Times New Roman" w:cs="Times New Roman"/>
          <w:sz w:val="28"/>
          <w:szCs w:val="28"/>
        </w:rPr>
        <w:t xml:space="preserve"> roman colosseum is probably the greatest work of </w:t>
      </w:r>
      <w:r w:rsidRPr="00842A6D">
        <w:rPr>
          <w:rFonts w:ascii="Times New Roman" w:hAnsi="Times New Roman" w:cs="Times New Roman"/>
          <w:sz w:val="28"/>
          <w:szCs w:val="28"/>
        </w:rPr>
        <w:t>architectural</w:t>
      </w:r>
      <w:r w:rsidR="00D32C57" w:rsidRPr="00842A6D">
        <w:rPr>
          <w:rFonts w:ascii="Times New Roman" w:hAnsi="Times New Roman" w:cs="Times New Roman"/>
          <w:sz w:val="28"/>
          <w:szCs w:val="28"/>
        </w:rPr>
        <w:t xml:space="preserve"> engineering from the ancient roman architecture.</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is one of the famous building in the world.</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Its name colosseum comes from colossal statue of Emperor Nero that once stood near the </w:t>
      </w:r>
      <w:r w:rsidR="00BC3DA0" w:rsidRPr="00842A6D">
        <w:rPr>
          <w:rFonts w:ascii="Times New Roman" w:hAnsi="Times New Roman" w:cs="Times New Roman"/>
          <w:sz w:val="28"/>
          <w:szCs w:val="28"/>
        </w:rPr>
        <w:t>amphitheater</w:t>
      </w:r>
      <w:r w:rsidRPr="00842A6D">
        <w:rPr>
          <w:rFonts w:ascii="Times New Roman" w:hAnsi="Times New Roman" w:cs="Times New Roman"/>
          <w:sz w:val="28"/>
          <w:szCs w:val="28"/>
        </w:rPr>
        <w:t>(this building)</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built by the Flavian emperors, Vespasian, Titus and Domitian.</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Originally it was known as the Flavian </w:t>
      </w:r>
      <w:r w:rsidR="00BC3DA0" w:rsidRPr="00842A6D">
        <w:rPr>
          <w:rFonts w:ascii="Times New Roman" w:hAnsi="Times New Roman" w:cs="Times New Roman"/>
          <w:sz w:val="28"/>
          <w:szCs w:val="28"/>
        </w:rPr>
        <w:t>amphitheater</w:t>
      </w:r>
      <w:r w:rsidRPr="00842A6D">
        <w:rPr>
          <w:rFonts w:ascii="Times New Roman" w:hAnsi="Times New Roman" w:cs="Times New Roman"/>
          <w:sz w:val="28"/>
          <w:szCs w:val="28"/>
        </w:rPr>
        <w:t xml:space="preserve"> named after the flavian family.</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started by Vespasian in 70Ce and Titus completed it in 80CE and Domitian included series of underground passages and rooms to accommodate the slaves and wild animals.</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was built to honor </w:t>
      </w:r>
      <w:r w:rsidR="00BC3DA0" w:rsidRPr="00842A6D">
        <w:rPr>
          <w:rFonts w:ascii="Times New Roman" w:hAnsi="Times New Roman" w:cs="Times New Roman"/>
          <w:sz w:val="28"/>
          <w:szCs w:val="28"/>
        </w:rPr>
        <w:t>the</w:t>
      </w:r>
      <w:r w:rsidRPr="00842A6D">
        <w:rPr>
          <w:rFonts w:ascii="Times New Roman" w:hAnsi="Times New Roman" w:cs="Times New Roman"/>
          <w:sz w:val="28"/>
          <w:szCs w:val="28"/>
        </w:rPr>
        <w:t xml:space="preserve"> three emperors who built it.</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Emperor Vespasian wanted to give Romans the </w:t>
      </w:r>
      <w:r w:rsidR="00BC3DA0" w:rsidRPr="00842A6D">
        <w:rPr>
          <w:rFonts w:ascii="Times New Roman" w:hAnsi="Times New Roman" w:cs="Times New Roman"/>
          <w:sz w:val="28"/>
          <w:szCs w:val="28"/>
        </w:rPr>
        <w:t>largest</w:t>
      </w:r>
      <w:r w:rsidRPr="00842A6D">
        <w:rPr>
          <w:rFonts w:ascii="Times New Roman" w:hAnsi="Times New Roman" w:cs="Times New Roman"/>
          <w:sz w:val="28"/>
          <w:szCs w:val="28"/>
        </w:rPr>
        <w:t xml:space="preserve"> arena </w:t>
      </w:r>
      <w:r w:rsidR="00BC3DA0" w:rsidRPr="00842A6D">
        <w:rPr>
          <w:rFonts w:ascii="Times New Roman" w:hAnsi="Times New Roman" w:cs="Times New Roman"/>
          <w:sz w:val="28"/>
          <w:szCs w:val="28"/>
        </w:rPr>
        <w:t>where they</w:t>
      </w:r>
      <w:r w:rsidRPr="00842A6D">
        <w:rPr>
          <w:rFonts w:ascii="Times New Roman" w:hAnsi="Times New Roman" w:cs="Times New Roman"/>
          <w:sz w:val="28"/>
          <w:szCs w:val="28"/>
        </w:rPr>
        <w:t xml:space="preserve"> would enjoy gladiator games.</w:t>
      </w:r>
    </w:p>
    <w:p w:rsidR="00D32C57" w:rsidRPr="00842A6D"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building was part of the political propaganda intended to distract the Romans from the state nepotism and corruption.</w:t>
      </w:r>
    </w:p>
    <w:p w:rsidR="00D32C57" w:rsidRPr="00BC3DA0" w:rsidRDefault="00D32C57" w:rsidP="00226415">
      <w:pPr>
        <w:pStyle w:val="ListParagraph"/>
        <w:numPr>
          <w:ilvl w:val="0"/>
          <w:numId w:val="1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colosseum was built on the land that was previously confiscated by Nero the former Emperor for his personal gains so Vespasian thus wanted to reclaim this land back to the Romans.</w:t>
      </w:r>
    </w:p>
    <w:p w:rsidR="00BC3DA0" w:rsidRPr="00BC3DA0" w:rsidRDefault="00BC3DA0" w:rsidP="00BC3DA0">
      <w:pPr>
        <w:spacing w:line="276" w:lineRule="auto"/>
        <w:jc w:val="both"/>
        <w:rPr>
          <w:rFonts w:ascii="Times New Roman" w:hAnsi="Times New Roman" w:cs="Times New Roman"/>
          <w:b/>
          <w:sz w:val="28"/>
          <w:szCs w:val="28"/>
        </w:rPr>
      </w:pPr>
    </w:p>
    <w:p w:rsidR="00D32C57" w:rsidRPr="00842A6D" w:rsidRDefault="00D32C5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44. </w:t>
      </w:r>
      <w:r w:rsidR="00BC3DA0"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city plan of Timgad.</w:t>
      </w:r>
    </w:p>
    <w:p w:rsidR="00255B19" w:rsidRPr="00842A6D" w:rsidRDefault="00255B19" w:rsidP="00226415">
      <w:pPr>
        <w:pStyle w:val="ListParagraph"/>
        <w:numPr>
          <w:ilvl w:val="0"/>
          <w:numId w:val="1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Timgad was the roman military colony established by </w:t>
      </w:r>
      <w:r w:rsidR="00BC3DA0" w:rsidRPr="00842A6D">
        <w:rPr>
          <w:rFonts w:ascii="Times New Roman" w:hAnsi="Times New Roman" w:cs="Times New Roman"/>
          <w:sz w:val="28"/>
          <w:szCs w:val="28"/>
        </w:rPr>
        <w:t>Emperor</w:t>
      </w:r>
      <w:r w:rsidRPr="00842A6D">
        <w:rPr>
          <w:rFonts w:ascii="Times New Roman" w:hAnsi="Times New Roman" w:cs="Times New Roman"/>
          <w:sz w:val="28"/>
          <w:szCs w:val="28"/>
        </w:rPr>
        <w:t xml:space="preserve"> Trajan in North Africa today known as Algeria.</w:t>
      </w:r>
    </w:p>
    <w:p w:rsidR="00255B19" w:rsidRPr="00842A6D" w:rsidRDefault="00255B19" w:rsidP="00226415">
      <w:pPr>
        <w:pStyle w:val="ListParagraph"/>
        <w:numPr>
          <w:ilvl w:val="0"/>
          <w:numId w:val="1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was established round 100CE or purpose of serving as bastions against the Berbers in the </w:t>
      </w:r>
      <w:r w:rsidR="00BC3DA0" w:rsidRPr="00842A6D">
        <w:rPr>
          <w:rFonts w:ascii="Times New Roman" w:hAnsi="Times New Roman" w:cs="Times New Roman"/>
          <w:sz w:val="28"/>
          <w:szCs w:val="28"/>
        </w:rPr>
        <w:t>nearby</w:t>
      </w:r>
      <w:r w:rsidRPr="00842A6D">
        <w:rPr>
          <w:rFonts w:ascii="Times New Roman" w:hAnsi="Times New Roman" w:cs="Times New Roman"/>
          <w:sz w:val="28"/>
          <w:szCs w:val="28"/>
        </w:rPr>
        <w:t xml:space="preserve"> Aures Mountains.</w:t>
      </w:r>
    </w:p>
    <w:p w:rsidR="00255B19" w:rsidRPr="00842A6D" w:rsidRDefault="00255B19" w:rsidP="00226415">
      <w:pPr>
        <w:pStyle w:val="ListParagraph"/>
        <w:numPr>
          <w:ilvl w:val="0"/>
          <w:numId w:val="1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was divided into equal quarter by its two </w:t>
      </w:r>
      <w:r w:rsidR="00527465" w:rsidRPr="00842A6D">
        <w:rPr>
          <w:rFonts w:ascii="Times New Roman" w:hAnsi="Times New Roman" w:cs="Times New Roman"/>
          <w:sz w:val="28"/>
          <w:szCs w:val="28"/>
        </w:rPr>
        <w:t>main</w:t>
      </w:r>
      <w:r w:rsidRPr="00842A6D">
        <w:rPr>
          <w:rFonts w:ascii="Times New Roman" w:hAnsi="Times New Roman" w:cs="Times New Roman"/>
          <w:sz w:val="28"/>
          <w:szCs w:val="28"/>
        </w:rPr>
        <w:t xml:space="preserve"> streets which cross at right angles.</w:t>
      </w:r>
    </w:p>
    <w:p w:rsidR="00255B19" w:rsidRPr="00842A6D" w:rsidRDefault="00255B19" w:rsidP="00226415">
      <w:pPr>
        <w:pStyle w:val="ListParagraph"/>
        <w:numPr>
          <w:ilvl w:val="0"/>
          <w:numId w:val="1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Streets are boarded by colonnades and the quarter are each divided into sure blocks.</w:t>
      </w:r>
    </w:p>
    <w:p w:rsidR="00255B19" w:rsidRPr="00842A6D" w:rsidRDefault="00255B1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45. </w:t>
      </w:r>
      <w:r w:rsidR="00BC3DA0" w:rsidRPr="00842A6D">
        <w:rPr>
          <w:rFonts w:ascii="Times New Roman" w:hAnsi="Times New Roman" w:cs="Times New Roman"/>
          <w:b/>
          <w:sz w:val="28"/>
          <w:szCs w:val="28"/>
        </w:rPr>
        <w:t>Where</w:t>
      </w:r>
      <w:r w:rsidRPr="00842A6D">
        <w:rPr>
          <w:rFonts w:ascii="Times New Roman" w:hAnsi="Times New Roman" w:cs="Times New Roman"/>
          <w:b/>
          <w:sz w:val="28"/>
          <w:szCs w:val="28"/>
        </w:rPr>
        <w:t xml:space="preserve"> was the column of Trajan located? Describe this column.</w:t>
      </w:r>
    </w:p>
    <w:p w:rsidR="00D32C57" w:rsidRPr="00842A6D" w:rsidRDefault="00255B19"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column of Trajan was located in Trajan forum between the Basilica </w:t>
      </w:r>
      <w:r w:rsidR="00BC3DA0" w:rsidRPr="00842A6D">
        <w:rPr>
          <w:rFonts w:ascii="Times New Roman" w:hAnsi="Times New Roman" w:cs="Times New Roman"/>
          <w:sz w:val="28"/>
          <w:szCs w:val="28"/>
        </w:rPr>
        <w:t>Ulpian</w:t>
      </w:r>
      <w:r w:rsidRPr="00842A6D">
        <w:rPr>
          <w:rFonts w:ascii="Times New Roman" w:hAnsi="Times New Roman" w:cs="Times New Roman"/>
          <w:sz w:val="28"/>
          <w:szCs w:val="28"/>
        </w:rPr>
        <w:t xml:space="preserve"> and the temple of Trajan</w:t>
      </w:r>
    </w:p>
    <w:p w:rsidR="00255B19" w:rsidRPr="00842A6D" w:rsidRDefault="00255B19"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one of the project building in Timgad projects in North Africa (Algeria)</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Trajan column was built just after 100CE to </w:t>
      </w:r>
      <w:r w:rsidR="00BC3DA0" w:rsidRPr="00842A6D">
        <w:rPr>
          <w:rFonts w:ascii="Times New Roman" w:hAnsi="Times New Roman" w:cs="Times New Roman"/>
          <w:sz w:val="28"/>
          <w:szCs w:val="28"/>
        </w:rPr>
        <w:t>remind</w:t>
      </w:r>
      <w:r w:rsidRPr="00842A6D">
        <w:rPr>
          <w:rFonts w:ascii="Times New Roman" w:hAnsi="Times New Roman" w:cs="Times New Roman"/>
          <w:sz w:val="28"/>
          <w:szCs w:val="28"/>
        </w:rPr>
        <w:t xml:space="preserve"> the people in Rome about the roman emperor Trajan’s victories in a war in Dacia.</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w:t>
      </w:r>
      <w:r w:rsidR="00BC3DA0">
        <w:rPr>
          <w:rFonts w:ascii="Times New Roman" w:hAnsi="Times New Roman" w:cs="Times New Roman"/>
          <w:sz w:val="28"/>
          <w:szCs w:val="28"/>
        </w:rPr>
        <w:t>t</w:t>
      </w:r>
      <w:r w:rsidRPr="00842A6D">
        <w:rPr>
          <w:rFonts w:ascii="Times New Roman" w:hAnsi="Times New Roman" w:cs="Times New Roman"/>
          <w:sz w:val="28"/>
          <w:szCs w:val="28"/>
        </w:rPr>
        <w:t xml:space="preserve"> was </w:t>
      </w:r>
      <w:r w:rsidR="00BC3DA0" w:rsidRPr="00842A6D">
        <w:rPr>
          <w:rFonts w:ascii="Times New Roman" w:hAnsi="Times New Roman" w:cs="Times New Roman"/>
          <w:sz w:val="28"/>
          <w:szCs w:val="28"/>
        </w:rPr>
        <w:t>designed</w:t>
      </w:r>
      <w:r w:rsidRPr="00842A6D">
        <w:rPr>
          <w:rFonts w:ascii="Times New Roman" w:hAnsi="Times New Roman" w:cs="Times New Roman"/>
          <w:sz w:val="28"/>
          <w:szCs w:val="28"/>
        </w:rPr>
        <w:t xml:space="preserve"> by Apollodorus of Damascus.</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column is large stone monument of 128 feet high.</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whole length of the column is decorated with reliefs of the roman </w:t>
      </w:r>
      <w:r w:rsidR="00BC3DA0" w:rsidRPr="00842A6D">
        <w:rPr>
          <w:rFonts w:ascii="Times New Roman" w:hAnsi="Times New Roman" w:cs="Times New Roman"/>
          <w:sz w:val="28"/>
          <w:szCs w:val="28"/>
        </w:rPr>
        <w:t>soldiers</w:t>
      </w:r>
      <w:r w:rsidRPr="00842A6D">
        <w:rPr>
          <w:rFonts w:ascii="Times New Roman" w:hAnsi="Times New Roman" w:cs="Times New Roman"/>
          <w:sz w:val="28"/>
          <w:szCs w:val="28"/>
        </w:rPr>
        <w:t>.</w:t>
      </w:r>
    </w:p>
    <w:p w:rsidR="008F18FD" w:rsidRPr="00842A6D" w:rsidRDefault="00BC3DA0"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w:t>
      </w:r>
      <w:r w:rsidR="008F18FD" w:rsidRPr="00842A6D">
        <w:rPr>
          <w:rFonts w:ascii="Times New Roman" w:hAnsi="Times New Roman" w:cs="Times New Roman"/>
          <w:sz w:val="28"/>
          <w:szCs w:val="28"/>
        </w:rPr>
        <w:t xml:space="preserve"> surface is sculpted with continuous frieze band of </w:t>
      </w:r>
      <w:r w:rsidR="008F18FD" w:rsidRPr="00842A6D">
        <w:rPr>
          <w:rFonts w:ascii="Times New Roman" w:hAnsi="Times New Roman" w:cs="Times New Roman"/>
          <w:b/>
          <w:sz w:val="28"/>
          <w:szCs w:val="28"/>
        </w:rPr>
        <w:t>700-800 feet.</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band increases as it goes up to enable someone standing below to see clearly.</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theme of the image is Trajan’ the successful war campaigns. It contains over </w:t>
      </w:r>
      <w:r w:rsidRPr="00842A6D">
        <w:rPr>
          <w:rFonts w:ascii="Times New Roman" w:hAnsi="Times New Roman" w:cs="Times New Roman"/>
          <w:b/>
          <w:sz w:val="28"/>
          <w:szCs w:val="28"/>
        </w:rPr>
        <w:t xml:space="preserve">250 </w:t>
      </w:r>
      <w:r w:rsidRPr="00842A6D">
        <w:rPr>
          <w:rFonts w:ascii="Times New Roman" w:hAnsi="Times New Roman" w:cs="Times New Roman"/>
          <w:sz w:val="28"/>
          <w:szCs w:val="28"/>
        </w:rPr>
        <w:t xml:space="preserve">figures in </w:t>
      </w:r>
      <w:r w:rsidRPr="00842A6D">
        <w:rPr>
          <w:rFonts w:ascii="Times New Roman" w:hAnsi="Times New Roman" w:cs="Times New Roman"/>
          <w:b/>
          <w:sz w:val="28"/>
          <w:szCs w:val="28"/>
        </w:rPr>
        <w:t xml:space="preserve">150 </w:t>
      </w:r>
      <w:r w:rsidRPr="00842A6D">
        <w:rPr>
          <w:rFonts w:ascii="Times New Roman" w:hAnsi="Times New Roman" w:cs="Times New Roman"/>
          <w:sz w:val="28"/>
          <w:szCs w:val="28"/>
        </w:rPr>
        <w:t xml:space="preserve">episodes in more </w:t>
      </w:r>
      <w:r w:rsidRPr="00842A6D">
        <w:rPr>
          <w:rFonts w:ascii="Times New Roman" w:hAnsi="Times New Roman" w:cs="Times New Roman"/>
          <w:b/>
          <w:sz w:val="28"/>
          <w:szCs w:val="28"/>
        </w:rPr>
        <w:t>625 feet.</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armies are shown building camps and besieging cities while the emperor encourages the troops.</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are also several divine figures depicted.</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figures are relatively shallow relief to keep the shape of the column.</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river Danube portrayed as a person stress at the ships and victory brings a storm to save the Romans from defeat.</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Trajan and his wife were buried under this monument. The square base served as special tomb and contained golden urns for the ashes of Trajan and his wife.</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was once a spiral staircase that runs in the heart of the column all the way to the top.</w:t>
      </w:r>
    </w:p>
    <w:p w:rsidR="008F18FD" w:rsidRPr="00842A6D" w:rsidRDefault="008F18FD" w:rsidP="00226415">
      <w:pPr>
        <w:pStyle w:val="ListParagraph"/>
        <w:numPr>
          <w:ilvl w:val="0"/>
          <w:numId w:val="1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Originally, portrait of Trajan stood on top of the column but today statue of St. Peter appears on the top of the column.</w:t>
      </w:r>
    </w:p>
    <w:p w:rsidR="008F18FD" w:rsidRPr="00842A6D" w:rsidRDefault="008F18F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46. </w:t>
      </w:r>
      <w:r w:rsidR="00BC3DA0"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major building projects were under taken under the reign of Trajan?</w:t>
      </w:r>
    </w:p>
    <w:p w:rsidR="008F18FD" w:rsidRPr="00842A6D" w:rsidRDefault="008F18FD"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reign of Trajan had many building projects which include:</w:t>
      </w:r>
    </w:p>
    <w:p w:rsidR="005C3E5D" w:rsidRPr="00842A6D" w:rsidRDefault="005C3E5D" w:rsidP="00226415">
      <w:pPr>
        <w:pStyle w:val="ListParagraph"/>
        <w:numPr>
          <w:ilvl w:val="0"/>
          <w:numId w:val="125"/>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lastRenderedPageBreak/>
        <w:t>The Timgad projects.</w:t>
      </w:r>
    </w:p>
    <w:p w:rsidR="005C3E5D" w:rsidRPr="00842A6D" w:rsidRDefault="005C3E5D" w:rsidP="00226415">
      <w:pPr>
        <w:pStyle w:val="ListParagraph"/>
        <w:numPr>
          <w:ilvl w:val="0"/>
          <w:numId w:val="125"/>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The forum of Trajan with many structures.</w:t>
      </w:r>
    </w:p>
    <w:p w:rsidR="005C3E5D" w:rsidRPr="00842A6D" w:rsidRDefault="005C3E5D" w:rsidP="00226415">
      <w:pPr>
        <w:pStyle w:val="ListParagraph"/>
        <w:numPr>
          <w:ilvl w:val="0"/>
          <w:numId w:val="1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Basilica Ulpia</w:t>
      </w:r>
    </w:p>
    <w:p w:rsidR="005C3E5D" w:rsidRPr="00842A6D" w:rsidRDefault="005C3E5D" w:rsidP="00226415">
      <w:pPr>
        <w:pStyle w:val="ListParagraph"/>
        <w:numPr>
          <w:ilvl w:val="0"/>
          <w:numId w:val="1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Trajan. Column.</w:t>
      </w:r>
    </w:p>
    <w:p w:rsidR="005C3E5D" w:rsidRPr="00842A6D" w:rsidRDefault="005C3E5D" w:rsidP="00226415">
      <w:pPr>
        <w:pStyle w:val="ListParagraph"/>
        <w:numPr>
          <w:ilvl w:val="0"/>
          <w:numId w:val="1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Library blocks.</w:t>
      </w:r>
    </w:p>
    <w:p w:rsidR="003D205A" w:rsidRPr="00842A6D" w:rsidRDefault="003D205A" w:rsidP="00226415">
      <w:pPr>
        <w:pStyle w:val="ListParagraph"/>
        <w:numPr>
          <w:ilvl w:val="0"/>
          <w:numId w:val="1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Equestrian statue</w:t>
      </w:r>
    </w:p>
    <w:p w:rsidR="003D205A" w:rsidRPr="00842A6D" w:rsidRDefault="003D205A" w:rsidP="00226415">
      <w:pPr>
        <w:pStyle w:val="ListParagraph"/>
        <w:numPr>
          <w:ilvl w:val="0"/>
          <w:numId w:val="1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Main entrance arch (arch of Trajan)</w:t>
      </w:r>
    </w:p>
    <w:p w:rsidR="003D205A" w:rsidRPr="00842A6D" w:rsidRDefault="003D205A" w:rsidP="00226415">
      <w:pPr>
        <w:pStyle w:val="ListParagraph"/>
        <w:numPr>
          <w:ilvl w:val="0"/>
          <w:numId w:val="12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Temple of Trajan</w:t>
      </w:r>
    </w:p>
    <w:p w:rsidR="00A041A4" w:rsidRDefault="005651E3" w:rsidP="00A041A4">
      <w:pPr>
        <w:pStyle w:val="ListParagraph"/>
        <w:numPr>
          <w:ilvl w:val="0"/>
          <w:numId w:val="127"/>
        </w:numPr>
        <w:spacing w:line="276" w:lineRule="auto"/>
        <w:jc w:val="both"/>
        <w:rPr>
          <w:rFonts w:ascii="Times New Roman" w:hAnsi="Times New Roman" w:cs="Times New Roman"/>
          <w:sz w:val="28"/>
          <w:szCs w:val="28"/>
        </w:rPr>
      </w:pPr>
      <w:r>
        <w:rPr>
          <w:rFonts w:ascii="Times New Roman" w:hAnsi="Times New Roman" w:cs="Times New Roman"/>
          <w:sz w:val="28"/>
          <w:szCs w:val="28"/>
        </w:rPr>
        <w:t>Par</w:t>
      </w:r>
      <w:r w:rsidRPr="00842A6D">
        <w:rPr>
          <w:rFonts w:ascii="Times New Roman" w:hAnsi="Times New Roman" w:cs="Times New Roman"/>
          <w:sz w:val="28"/>
          <w:szCs w:val="28"/>
        </w:rPr>
        <w:t>th</w:t>
      </w:r>
      <w:r>
        <w:rPr>
          <w:rFonts w:ascii="Times New Roman" w:hAnsi="Times New Roman" w:cs="Times New Roman"/>
          <w:sz w:val="28"/>
          <w:szCs w:val="28"/>
        </w:rPr>
        <w:t>e</w:t>
      </w:r>
      <w:r w:rsidRPr="00842A6D">
        <w:rPr>
          <w:rFonts w:ascii="Times New Roman" w:hAnsi="Times New Roman" w:cs="Times New Roman"/>
          <w:sz w:val="28"/>
          <w:szCs w:val="28"/>
        </w:rPr>
        <w:t>non</w:t>
      </w:r>
    </w:p>
    <w:p w:rsidR="006921D7" w:rsidRPr="00A041A4" w:rsidRDefault="006921D7" w:rsidP="00A041A4">
      <w:pPr>
        <w:pStyle w:val="ListParagraph"/>
        <w:numPr>
          <w:ilvl w:val="0"/>
          <w:numId w:val="127"/>
        </w:numPr>
        <w:spacing w:line="276" w:lineRule="auto"/>
        <w:jc w:val="both"/>
        <w:rPr>
          <w:rFonts w:ascii="Times New Roman" w:hAnsi="Times New Roman" w:cs="Times New Roman"/>
          <w:sz w:val="28"/>
          <w:szCs w:val="28"/>
        </w:rPr>
      </w:pPr>
      <w:r w:rsidRPr="00A041A4">
        <w:rPr>
          <w:rFonts w:ascii="Times New Roman" w:hAnsi="Times New Roman" w:cs="Times New Roman"/>
          <w:sz w:val="28"/>
          <w:szCs w:val="28"/>
        </w:rPr>
        <w:t xml:space="preserve"> Rome</w:t>
      </w:r>
    </w:p>
    <w:p w:rsidR="006921D7" w:rsidRPr="00842A6D" w:rsidRDefault="006921D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47. </w:t>
      </w:r>
      <w:r w:rsidR="00BC3DA0"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following building projects;</w:t>
      </w:r>
    </w:p>
    <w:p w:rsidR="006921D7" w:rsidRPr="00842A6D" w:rsidRDefault="006921D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 Forum of Trajan</w:t>
      </w:r>
    </w:p>
    <w:p w:rsidR="006921D7" w:rsidRPr="00842A6D" w:rsidRDefault="006921D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 the Basilica</w:t>
      </w:r>
    </w:p>
    <w:p w:rsidR="006921D7" w:rsidRPr="00842A6D" w:rsidRDefault="006921D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 Market of Trajan</w:t>
      </w:r>
    </w:p>
    <w:p w:rsidR="006921D7" w:rsidRPr="00842A6D" w:rsidRDefault="006921D7" w:rsidP="00226415">
      <w:pPr>
        <w:spacing w:line="276" w:lineRule="auto"/>
        <w:ind w:left="360"/>
        <w:jc w:val="both"/>
        <w:rPr>
          <w:rFonts w:ascii="Times New Roman" w:hAnsi="Times New Roman" w:cs="Times New Roman"/>
          <w:b/>
          <w:sz w:val="28"/>
          <w:szCs w:val="28"/>
        </w:rPr>
      </w:pPr>
    </w:p>
    <w:p w:rsidR="006921D7" w:rsidRPr="00842A6D" w:rsidRDefault="006921D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 The forum of Trajan</w:t>
      </w:r>
    </w:p>
    <w:p w:rsidR="006921D7" w:rsidRPr="00842A6D" w:rsidRDefault="00BC3DA0"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6921D7" w:rsidRPr="00842A6D">
        <w:rPr>
          <w:rFonts w:ascii="Times New Roman" w:hAnsi="Times New Roman" w:cs="Times New Roman"/>
          <w:sz w:val="28"/>
          <w:szCs w:val="28"/>
        </w:rPr>
        <w:t xml:space="preserve"> forum of </w:t>
      </w:r>
      <w:r w:rsidRPr="00842A6D">
        <w:rPr>
          <w:rFonts w:ascii="Times New Roman" w:hAnsi="Times New Roman" w:cs="Times New Roman"/>
          <w:sz w:val="28"/>
          <w:szCs w:val="28"/>
        </w:rPr>
        <w:t>Trajan</w:t>
      </w:r>
      <w:r w:rsidR="006921D7" w:rsidRPr="00842A6D">
        <w:rPr>
          <w:rFonts w:ascii="Times New Roman" w:hAnsi="Times New Roman" w:cs="Times New Roman"/>
          <w:sz w:val="28"/>
          <w:szCs w:val="28"/>
        </w:rPr>
        <w:t xml:space="preserve"> was the greatest building project undertaken by Trajan.</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purpose was to glorify Trajan’ two war victories against the Dacia (modern Romans)</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forum of Trajan had many structures such as basilica Ulpia, temple of Trajan, main entrance, </w:t>
      </w:r>
      <w:r w:rsidR="00BC3DA0" w:rsidRPr="00842A6D">
        <w:rPr>
          <w:rFonts w:ascii="Times New Roman" w:hAnsi="Times New Roman" w:cs="Times New Roman"/>
          <w:sz w:val="28"/>
          <w:szCs w:val="28"/>
        </w:rPr>
        <w:t>Tr</w:t>
      </w:r>
      <w:r w:rsidR="00BC3DA0">
        <w:rPr>
          <w:rFonts w:ascii="Times New Roman" w:hAnsi="Times New Roman" w:cs="Times New Roman"/>
          <w:sz w:val="28"/>
          <w:szCs w:val="28"/>
        </w:rPr>
        <w:t>a</w:t>
      </w:r>
      <w:r w:rsidR="00BC3DA0" w:rsidRPr="00842A6D">
        <w:rPr>
          <w:rFonts w:ascii="Times New Roman" w:hAnsi="Times New Roman" w:cs="Times New Roman"/>
          <w:sz w:val="28"/>
          <w:szCs w:val="28"/>
        </w:rPr>
        <w:t>jan</w:t>
      </w:r>
      <w:r w:rsidRPr="00842A6D">
        <w:rPr>
          <w:rFonts w:ascii="Times New Roman" w:hAnsi="Times New Roman" w:cs="Times New Roman"/>
          <w:sz w:val="28"/>
          <w:szCs w:val="28"/>
        </w:rPr>
        <w:t xml:space="preserve"> column, library block, equestrian column, the </w:t>
      </w:r>
      <w:r w:rsidR="00BC3DA0" w:rsidRPr="00842A6D">
        <w:rPr>
          <w:rFonts w:ascii="Times New Roman" w:hAnsi="Times New Roman" w:cs="Times New Roman"/>
          <w:sz w:val="28"/>
          <w:szCs w:val="28"/>
        </w:rPr>
        <w:t>Trajan’s</w:t>
      </w:r>
      <w:r w:rsidRPr="00842A6D">
        <w:rPr>
          <w:rFonts w:ascii="Times New Roman" w:hAnsi="Times New Roman" w:cs="Times New Roman"/>
          <w:sz w:val="28"/>
          <w:szCs w:val="28"/>
        </w:rPr>
        <w:t xml:space="preserve"> market.</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Money from the spoils of these two wars funded this project.</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 architect was Apollodorus of Damascus</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twice the size of Augustus with two semi-domes on the side apses made of white marble.</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basilica dominated the colonnaded open sure.</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forum is best known for the spiral frieze depicting the victory of Trajan over Dacia\the Trajan temple </w:t>
      </w:r>
      <w:r w:rsidR="00BC3DA0" w:rsidRPr="00842A6D">
        <w:rPr>
          <w:rFonts w:ascii="Times New Roman" w:hAnsi="Times New Roman" w:cs="Times New Roman"/>
          <w:sz w:val="28"/>
          <w:szCs w:val="28"/>
        </w:rPr>
        <w:t>located</w:t>
      </w:r>
      <w:r w:rsidRPr="00842A6D">
        <w:rPr>
          <w:rFonts w:ascii="Times New Roman" w:hAnsi="Times New Roman" w:cs="Times New Roman"/>
          <w:sz w:val="28"/>
          <w:szCs w:val="28"/>
        </w:rPr>
        <w:t xml:space="preserve"> behind the basilica was completed after the death of Trajan</w:t>
      </w:r>
    </w:p>
    <w:p w:rsidR="006921D7" w:rsidRPr="00842A6D"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centre of the square is larger than life size equestrian statue of Trajan himself made out of bronze.</w:t>
      </w:r>
    </w:p>
    <w:p w:rsidR="006921D7" w:rsidRPr="00BC3DA0" w:rsidRDefault="006921D7" w:rsidP="00226415">
      <w:pPr>
        <w:pStyle w:val="ListParagraph"/>
        <w:numPr>
          <w:ilvl w:val="0"/>
          <w:numId w:val="1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BC3DA0" w:rsidRPr="00842A6D">
        <w:rPr>
          <w:rFonts w:ascii="Times New Roman" w:hAnsi="Times New Roman" w:cs="Times New Roman"/>
          <w:sz w:val="28"/>
          <w:szCs w:val="28"/>
        </w:rPr>
        <w:t>main</w:t>
      </w:r>
      <w:r w:rsidRPr="00842A6D">
        <w:rPr>
          <w:rFonts w:ascii="Times New Roman" w:hAnsi="Times New Roman" w:cs="Times New Roman"/>
          <w:sz w:val="28"/>
          <w:szCs w:val="28"/>
        </w:rPr>
        <w:t xml:space="preserve"> gate to the forum resembles a</w:t>
      </w:r>
      <w:r w:rsidR="000B52A4" w:rsidRPr="00842A6D">
        <w:rPr>
          <w:rFonts w:ascii="Times New Roman" w:hAnsi="Times New Roman" w:cs="Times New Roman"/>
          <w:sz w:val="28"/>
          <w:szCs w:val="28"/>
        </w:rPr>
        <w:t xml:space="preserve"> triumphal arch</w:t>
      </w:r>
    </w:p>
    <w:p w:rsidR="00BC3DA0" w:rsidRDefault="00BC3DA0" w:rsidP="00BC3DA0">
      <w:pPr>
        <w:pStyle w:val="ListParagraph"/>
        <w:spacing w:line="276" w:lineRule="auto"/>
        <w:jc w:val="both"/>
        <w:rPr>
          <w:rFonts w:ascii="Times New Roman" w:hAnsi="Times New Roman" w:cs="Times New Roman"/>
          <w:sz w:val="28"/>
          <w:szCs w:val="28"/>
        </w:rPr>
      </w:pPr>
    </w:p>
    <w:p w:rsidR="00BC3DA0" w:rsidRPr="00842A6D" w:rsidRDefault="00BC3DA0" w:rsidP="00BC3DA0">
      <w:pPr>
        <w:pStyle w:val="ListParagraph"/>
        <w:spacing w:line="276" w:lineRule="auto"/>
        <w:jc w:val="both"/>
        <w:rPr>
          <w:rFonts w:ascii="Times New Roman" w:hAnsi="Times New Roman" w:cs="Times New Roman"/>
          <w:b/>
          <w:sz w:val="28"/>
          <w:szCs w:val="28"/>
        </w:rPr>
      </w:pPr>
    </w:p>
    <w:p w:rsidR="000B52A4" w:rsidRPr="00842A6D" w:rsidRDefault="000B52A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 the basilica</w:t>
      </w:r>
    </w:p>
    <w:p w:rsidR="000B52A4" w:rsidRPr="00842A6D" w:rsidRDefault="000B52A4" w:rsidP="00226415">
      <w:pPr>
        <w:pStyle w:val="ListParagraph"/>
        <w:numPr>
          <w:ilvl w:val="0"/>
          <w:numId w:val="1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it is destroyed and all that remains of it are its columns</w:t>
      </w:r>
    </w:p>
    <w:p w:rsidR="000B52A4" w:rsidRPr="00842A6D" w:rsidRDefault="000B52A4" w:rsidP="00226415">
      <w:pPr>
        <w:pStyle w:val="ListParagraph"/>
        <w:numPr>
          <w:ilvl w:val="0"/>
          <w:numId w:val="1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had semi-circular apses on each of its shorter sides.</w:t>
      </w:r>
    </w:p>
    <w:p w:rsidR="000B52A4" w:rsidRPr="00842A6D" w:rsidRDefault="000B52A4" w:rsidP="00226415">
      <w:pPr>
        <w:pStyle w:val="ListParagraph"/>
        <w:numPr>
          <w:ilvl w:val="0"/>
          <w:numId w:val="1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had central nave flanked by two sides on each side.</w:t>
      </w:r>
    </w:p>
    <w:p w:rsidR="000B52A4" w:rsidRPr="00842A6D" w:rsidRDefault="000B52A4" w:rsidP="00226415">
      <w:pPr>
        <w:pStyle w:val="ListParagraph"/>
        <w:numPr>
          <w:ilvl w:val="0"/>
          <w:numId w:val="1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400 feet long and 200 feet wide</w:t>
      </w:r>
    </w:p>
    <w:p w:rsidR="000B52A4" w:rsidRPr="00842A6D" w:rsidRDefault="000B52A4" w:rsidP="00226415">
      <w:pPr>
        <w:pStyle w:val="ListParagraph"/>
        <w:numPr>
          <w:ilvl w:val="0"/>
          <w:numId w:val="1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walls were finished with multi coloured marble.</w:t>
      </w:r>
    </w:p>
    <w:p w:rsidR="000B52A4" w:rsidRPr="00842A6D" w:rsidRDefault="000B52A4" w:rsidP="00226415">
      <w:pPr>
        <w:pStyle w:val="ListParagraph"/>
        <w:numPr>
          <w:ilvl w:val="0"/>
          <w:numId w:val="1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whole structure was covered with truss </w:t>
      </w:r>
      <w:r w:rsidR="00BC3DA0" w:rsidRPr="00842A6D">
        <w:rPr>
          <w:rFonts w:ascii="Times New Roman" w:hAnsi="Times New Roman" w:cs="Times New Roman"/>
          <w:sz w:val="28"/>
          <w:szCs w:val="28"/>
        </w:rPr>
        <w:t>roof. There</w:t>
      </w:r>
      <w:r w:rsidRPr="00842A6D">
        <w:rPr>
          <w:rFonts w:ascii="Times New Roman" w:hAnsi="Times New Roman" w:cs="Times New Roman"/>
          <w:sz w:val="28"/>
          <w:szCs w:val="28"/>
        </w:rPr>
        <w:t xml:space="preserve"> are two library blocks at the back.</w:t>
      </w:r>
    </w:p>
    <w:p w:rsidR="000B52A4" w:rsidRPr="00842A6D" w:rsidRDefault="000B52A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 Market of Trajan</w:t>
      </w:r>
    </w:p>
    <w:p w:rsidR="000B52A4" w:rsidRPr="00842A6D" w:rsidRDefault="000B52A4"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one of Trajan’ projects as part of the forum of Trajan.</w:t>
      </w:r>
    </w:p>
    <w:p w:rsidR="000B52A4" w:rsidRPr="00842A6D" w:rsidRDefault="000B52A4"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Trajan market is a</w:t>
      </w:r>
      <w:r w:rsidR="0027258E" w:rsidRPr="00842A6D">
        <w:rPr>
          <w:rFonts w:ascii="Times New Roman" w:hAnsi="Times New Roman" w:cs="Times New Roman"/>
          <w:sz w:val="28"/>
          <w:szCs w:val="28"/>
        </w:rPr>
        <w:t xml:space="preserve"> large complex of ware house shops and offices where the Romans could gather to purchase and to conduct business.</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Its architect like most buildings by Trajan was Apollodorus of Damascus</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has six stories with the top most housing offices which managed the entire market place.</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lower levels were the centre of business activities where merchants sold such goods as wine, ale, fruits and other grocery to average people.</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Most shops were one roomed cubicles known as Tarbena covered by barrel vaults.</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Shops received light from the sky through clerestory opening.</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Old as it is, Trajan market resembles modern shopping arcade.</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Trajan market is the finest example of commercial construction using concrete.</w:t>
      </w:r>
    </w:p>
    <w:p w:rsidR="0027258E" w:rsidRPr="00842A6D" w:rsidRDefault="00BC3DA0" w:rsidP="00226415">
      <w:pPr>
        <w:pStyle w:val="ListParagraph"/>
        <w:numPr>
          <w:ilvl w:val="0"/>
          <w:numId w:val="129"/>
        </w:numPr>
        <w:spacing w:line="276" w:lineRule="auto"/>
        <w:jc w:val="both"/>
        <w:rPr>
          <w:rFonts w:ascii="Times New Roman" w:hAnsi="Times New Roman" w:cs="Times New Roman"/>
          <w:sz w:val="28"/>
          <w:szCs w:val="28"/>
        </w:rPr>
      </w:pPr>
      <w:r>
        <w:rPr>
          <w:rFonts w:ascii="Times New Roman" w:hAnsi="Times New Roman" w:cs="Times New Roman"/>
          <w:sz w:val="28"/>
          <w:szCs w:val="28"/>
        </w:rPr>
        <w:t>It shows the architect</w:t>
      </w:r>
      <w:r w:rsidR="0027258E" w:rsidRPr="00842A6D">
        <w:rPr>
          <w:rFonts w:ascii="Times New Roman" w:hAnsi="Times New Roman" w:cs="Times New Roman"/>
          <w:sz w:val="28"/>
          <w:szCs w:val="28"/>
        </w:rPr>
        <w:t>’ mastery of concretes new building medium as well as timber and stones which were all used in this superb structure.</w:t>
      </w:r>
    </w:p>
    <w:p w:rsidR="0027258E" w:rsidRPr="00842A6D" w:rsidRDefault="0027258E" w:rsidP="00226415">
      <w:pPr>
        <w:pStyle w:val="ListParagraph"/>
        <w:numPr>
          <w:ilvl w:val="0"/>
          <w:numId w:val="12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roof also brings in light. They are arched with </w:t>
      </w:r>
      <w:r w:rsidR="00BC3DA0" w:rsidRPr="00842A6D">
        <w:rPr>
          <w:rFonts w:ascii="Times New Roman" w:hAnsi="Times New Roman" w:cs="Times New Roman"/>
          <w:sz w:val="28"/>
          <w:szCs w:val="28"/>
        </w:rPr>
        <w:t>concrete vaults</w:t>
      </w:r>
      <w:r w:rsidRPr="00842A6D">
        <w:rPr>
          <w:rFonts w:ascii="Times New Roman" w:hAnsi="Times New Roman" w:cs="Times New Roman"/>
          <w:sz w:val="28"/>
          <w:szCs w:val="28"/>
        </w:rPr>
        <w:t xml:space="preserve"> which sit on piers allowing sunlight into the </w:t>
      </w:r>
      <w:r w:rsidR="00BC3DA0" w:rsidRPr="00842A6D">
        <w:rPr>
          <w:rFonts w:ascii="Times New Roman" w:hAnsi="Times New Roman" w:cs="Times New Roman"/>
          <w:sz w:val="28"/>
          <w:szCs w:val="28"/>
        </w:rPr>
        <w:t>shops</w:t>
      </w:r>
      <w:r w:rsidRPr="00842A6D">
        <w:rPr>
          <w:rFonts w:ascii="Times New Roman" w:hAnsi="Times New Roman" w:cs="Times New Roman"/>
          <w:sz w:val="28"/>
          <w:szCs w:val="28"/>
        </w:rPr>
        <w:t>.</w:t>
      </w:r>
    </w:p>
    <w:p w:rsidR="0027258E" w:rsidRPr="00842A6D" w:rsidRDefault="0027258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48. </w:t>
      </w:r>
      <w:r w:rsidR="00BC3DA0"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Roman colosseum.</w:t>
      </w:r>
    </w:p>
    <w:p w:rsidR="0027258E" w:rsidRPr="00842A6D" w:rsidRDefault="0027258E"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colosseum was typically a roman invention </w:t>
      </w:r>
      <w:r w:rsidR="00BC3DA0" w:rsidRPr="00842A6D">
        <w:rPr>
          <w:rFonts w:ascii="Times New Roman" w:hAnsi="Times New Roman" w:cs="Times New Roman"/>
          <w:sz w:val="28"/>
          <w:szCs w:val="28"/>
        </w:rPr>
        <w:t>and was</w:t>
      </w:r>
      <w:r w:rsidRPr="00842A6D">
        <w:rPr>
          <w:rFonts w:ascii="Times New Roman" w:hAnsi="Times New Roman" w:cs="Times New Roman"/>
          <w:sz w:val="28"/>
          <w:szCs w:val="28"/>
        </w:rPr>
        <w:t xml:space="preserve"> the first free standing </w:t>
      </w:r>
      <w:r w:rsidR="00BC3DA0" w:rsidRPr="00842A6D">
        <w:rPr>
          <w:rFonts w:ascii="Times New Roman" w:hAnsi="Times New Roman" w:cs="Times New Roman"/>
          <w:sz w:val="28"/>
          <w:szCs w:val="28"/>
        </w:rPr>
        <w:t>amphitheater</w:t>
      </w:r>
      <w:r w:rsidRPr="00842A6D">
        <w:rPr>
          <w:rFonts w:ascii="Times New Roman" w:hAnsi="Times New Roman" w:cs="Times New Roman"/>
          <w:sz w:val="28"/>
          <w:szCs w:val="28"/>
        </w:rPr>
        <w:t>.</w:t>
      </w:r>
    </w:p>
    <w:p w:rsidR="0027258E" w:rsidRPr="00842A6D" w:rsidRDefault="0027258E"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was oval in plan with length of 620feet, </w:t>
      </w:r>
      <w:r w:rsidR="00BC3DA0" w:rsidRPr="00842A6D">
        <w:rPr>
          <w:rFonts w:ascii="Times New Roman" w:hAnsi="Times New Roman" w:cs="Times New Roman"/>
          <w:sz w:val="28"/>
          <w:szCs w:val="28"/>
        </w:rPr>
        <w:t>height 158feet</w:t>
      </w:r>
      <w:r w:rsidRPr="00842A6D">
        <w:rPr>
          <w:rFonts w:ascii="Times New Roman" w:hAnsi="Times New Roman" w:cs="Times New Roman"/>
          <w:sz w:val="28"/>
          <w:szCs w:val="28"/>
        </w:rPr>
        <w:t xml:space="preserve"> and 1180 feet wide.</w:t>
      </w:r>
    </w:p>
    <w:p w:rsidR="0027258E" w:rsidRPr="00842A6D" w:rsidRDefault="0027258E"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colosseum was built with concrete technology without </w:t>
      </w:r>
      <w:r w:rsidR="00BC3DA0" w:rsidRPr="00842A6D">
        <w:rPr>
          <w:rFonts w:ascii="Times New Roman" w:hAnsi="Times New Roman" w:cs="Times New Roman"/>
          <w:sz w:val="28"/>
          <w:szCs w:val="28"/>
        </w:rPr>
        <w:t>it,</w:t>
      </w:r>
      <w:r w:rsidRPr="00842A6D">
        <w:rPr>
          <w:rFonts w:ascii="Times New Roman" w:hAnsi="Times New Roman" w:cs="Times New Roman"/>
          <w:sz w:val="28"/>
          <w:szCs w:val="28"/>
        </w:rPr>
        <w:t xml:space="preserve"> it would have been hard.</w:t>
      </w:r>
    </w:p>
    <w:p w:rsidR="0027258E" w:rsidRPr="00842A6D" w:rsidRDefault="0027258E"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seating are supported by complex system of</w:t>
      </w:r>
      <w:r w:rsidR="005F4B21" w:rsidRPr="00842A6D">
        <w:rPr>
          <w:rFonts w:ascii="Times New Roman" w:hAnsi="Times New Roman" w:cs="Times New Roman"/>
          <w:sz w:val="28"/>
          <w:szCs w:val="28"/>
        </w:rPr>
        <w:t xml:space="preserve"> radical vaults and corridors which were covered by barrel vaults.</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Most of its marbled sets were stolen leaving the system of vaults exposed.</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had a total of 80 entrance arches that run along the perimeter of the external and internal walls which were numbered.</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seat capacity of the arena was estimated 50,000.</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Seating was strictly according to social class, the closer to the central arena, the higher you rank in the society.</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arena had wooden floor covered by sand to absorb the blood.</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Two architectural elements are repeated the arch and </w:t>
      </w:r>
      <w:r w:rsidR="00BC3DA0" w:rsidRPr="00842A6D">
        <w:rPr>
          <w:rFonts w:ascii="Times New Roman" w:hAnsi="Times New Roman" w:cs="Times New Roman"/>
          <w:sz w:val="28"/>
          <w:szCs w:val="28"/>
        </w:rPr>
        <w:t>the</w:t>
      </w:r>
      <w:r w:rsidRPr="00842A6D">
        <w:rPr>
          <w:rFonts w:ascii="Times New Roman" w:hAnsi="Times New Roman" w:cs="Times New Roman"/>
          <w:sz w:val="28"/>
          <w:szCs w:val="28"/>
        </w:rPr>
        <w:t xml:space="preserve"> columns.</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Originally, the exterior was covered with gleaming marbled and statues stood in every arch.</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perimeter wall is four- stories of these four </w:t>
      </w:r>
      <w:r w:rsidR="00BC3DA0" w:rsidRPr="00842A6D">
        <w:rPr>
          <w:rFonts w:ascii="Times New Roman" w:hAnsi="Times New Roman" w:cs="Times New Roman"/>
          <w:sz w:val="28"/>
          <w:szCs w:val="28"/>
        </w:rPr>
        <w:t>levels</w:t>
      </w:r>
      <w:r w:rsidRPr="00842A6D">
        <w:rPr>
          <w:rFonts w:ascii="Times New Roman" w:hAnsi="Times New Roman" w:cs="Times New Roman"/>
          <w:sz w:val="28"/>
          <w:szCs w:val="28"/>
        </w:rPr>
        <w:t>, only three have Greek columns that re decorative.</w:t>
      </w:r>
    </w:p>
    <w:p w:rsidR="005F4B21" w:rsidRPr="00842A6D" w:rsidRDefault="005F4B21" w:rsidP="00226415">
      <w:pPr>
        <w:pStyle w:val="ListParagraph"/>
        <w:numPr>
          <w:ilvl w:val="0"/>
          <w:numId w:val="1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ground floor has Doric </w:t>
      </w:r>
      <w:r w:rsidR="00BC3DA0" w:rsidRPr="00842A6D">
        <w:rPr>
          <w:rFonts w:ascii="Times New Roman" w:hAnsi="Times New Roman" w:cs="Times New Roman"/>
          <w:sz w:val="28"/>
          <w:szCs w:val="28"/>
        </w:rPr>
        <w:t>columns</w:t>
      </w:r>
      <w:r w:rsidRPr="00842A6D">
        <w:rPr>
          <w:rFonts w:ascii="Times New Roman" w:hAnsi="Times New Roman" w:cs="Times New Roman"/>
          <w:sz w:val="28"/>
          <w:szCs w:val="28"/>
        </w:rPr>
        <w:t>, second level has ionic column while the third has the Corinthian columns.</w:t>
      </w:r>
    </w:p>
    <w:p w:rsidR="005F4B21" w:rsidRPr="00842A6D" w:rsidRDefault="005F4B21"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49. </w:t>
      </w:r>
      <w:r w:rsidR="00BC3DA0" w:rsidRPr="00842A6D">
        <w:rPr>
          <w:rFonts w:ascii="Times New Roman" w:hAnsi="Times New Roman" w:cs="Times New Roman"/>
          <w:b/>
          <w:sz w:val="28"/>
          <w:szCs w:val="28"/>
        </w:rPr>
        <w:t>Why</w:t>
      </w:r>
      <w:r w:rsidR="005651E3">
        <w:rPr>
          <w:rFonts w:ascii="Times New Roman" w:hAnsi="Times New Roman" w:cs="Times New Roman"/>
          <w:b/>
          <w:sz w:val="28"/>
          <w:szCs w:val="28"/>
        </w:rPr>
        <w:t xml:space="preserve"> the Par</w:t>
      </w:r>
      <w:r w:rsidRPr="00842A6D">
        <w:rPr>
          <w:rFonts w:ascii="Times New Roman" w:hAnsi="Times New Roman" w:cs="Times New Roman"/>
          <w:b/>
          <w:sz w:val="28"/>
          <w:szCs w:val="28"/>
        </w:rPr>
        <w:t>the</w:t>
      </w:r>
      <w:r w:rsidR="005651E3">
        <w:rPr>
          <w:rFonts w:ascii="Times New Roman" w:hAnsi="Times New Roman" w:cs="Times New Roman"/>
          <w:b/>
          <w:sz w:val="28"/>
          <w:szCs w:val="28"/>
        </w:rPr>
        <w:t>n</w:t>
      </w:r>
      <w:r w:rsidRPr="00842A6D">
        <w:rPr>
          <w:rFonts w:ascii="Times New Roman" w:hAnsi="Times New Roman" w:cs="Times New Roman"/>
          <w:b/>
          <w:sz w:val="28"/>
          <w:szCs w:val="28"/>
        </w:rPr>
        <w:t>on built and what architectural element was emphasized?</w:t>
      </w:r>
    </w:p>
    <w:p w:rsidR="005F4B21" w:rsidRPr="00842A6D" w:rsidRDefault="005F4B21" w:rsidP="00226415">
      <w:pPr>
        <w:pStyle w:val="ListParagraph"/>
        <w:numPr>
          <w:ilvl w:val="0"/>
          <w:numId w:val="1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005651E3">
        <w:rPr>
          <w:rFonts w:ascii="Times New Roman" w:hAnsi="Times New Roman" w:cs="Times New Roman"/>
          <w:sz w:val="28"/>
          <w:szCs w:val="28"/>
        </w:rPr>
        <w:t>Par</w:t>
      </w:r>
      <w:r w:rsidR="005651E3" w:rsidRPr="00842A6D">
        <w:rPr>
          <w:rFonts w:ascii="Times New Roman" w:hAnsi="Times New Roman" w:cs="Times New Roman"/>
          <w:sz w:val="28"/>
          <w:szCs w:val="28"/>
        </w:rPr>
        <w:t>the</w:t>
      </w:r>
      <w:r w:rsidR="005651E3">
        <w:rPr>
          <w:rFonts w:ascii="Times New Roman" w:hAnsi="Times New Roman" w:cs="Times New Roman"/>
          <w:sz w:val="28"/>
          <w:szCs w:val="28"/>
        </w:rPr>
        <w:t>n</w:t>
      </w:r>
      <w:r w:rsidR="005651E3" w:rsidRPr="00842A6D">
        <w:rPr>
          <w:rFonts w:ascii="Times New Roman" w:hAnsi="Times New Roman" w:cs="Times New Roman"/>
          <w:sz w:val="28"/>
          <w:szCs w:val="28"/>
        </w:rPr>
        <w:t>on</w:t>
      </w:r>
      <w:r w:rsidRPr="00842A6D">
        <w:rPr>
          <w:rFonts w:ascii="Times New Roman" w:hAnsi="Times New Roman" w:cs="Times New Roman"/>
          <w:sz w:val="28"/>
          <w:szCs w:val="28"/>
        </w:rPr>
        <w:t xml:space="preserve"> is the best preserved roman building</w:t>
      </w:r>
    </w:p>
    <w:p w:rsidR="005F4B21" w:rsidRPr="00842A6D" w:rsidRDefault="005F4B21" w:rsidP="00226415">
      <w:pPr>
        <w:pStyle w:val="ListParagraph"/>
        <w:numPr>
          <w:ilvl w:val="0"/>
          <w:numId w:val="1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built and dedicated to all the roman gods.</w:t>
      </w:r>
    </w:p>
    <w:p w:rsidR="005F4B21" w:rsidRPr="00842A6D" w:rsidRDefault="005F4B21" w:rsidP="00226415">
      <w:pPr>
        <w:pStyle w:val="ListParagraph"/>
        <w:numPr>
          <w:ilvl w:val="0"/>
          <w:numId w:val="1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built by Hadrian, Trajan’ successor.</w:t>
      </w:r>
    </w:p>
    <w:p w:rsidR="005F4B21" w:rsidRPr="00842A6D" w:rsidRDefault="005651E3" w:rsidP="00226415">
      <w:pPr>
        <w:pStyle w:val="ListParagraph"/>
        <w:numPr>
          <w:ilvl w:val="0"/>
          <w:numId w:val="131"/>
        </w:numPr>
        <w:spacing w:line="276" w:lineRule="auto"/>
        <w:jc w:val="both"/>
        <w:rPr>
          <w:rFonts w:ascii="Times New Roman" w:hAnsi="Times New Roman" w:cs="Times New Roman"/>
          <w:sz w:val="28"/>
          <w:szCs w:val="28"/>
        </w:rPr>
      </w:pPr>
      <w:r>
        <w:rPr>
          <w:rFonts w:ascii="Times New Roman" w:hAnsi="Times New Roman" w:cs="Times New Roman"/>
          <w:sz w:val="28"/>
          <w:szCs w:val="28"/>
        </w:rPr>
        <w:t>The Par</w:t>
      </w:r>
      <w:r w:rsidRPr="00842A6D">
        <w:rPr>
          <w:rFonts w:ascii="Times New Roman" w:hAnsi="Times New Roman" w:cs="Times New Roman"/>
          <w:sz w:val="28"/>
          <w:szCs w:val="28"/>
        </w:rPr>
        <w:t>the</w:t>
      </w:r>
      <w:r>
        <w:rPr>
          <w:rFonts w:ascii="Times New Roman" w:hAnsi="Times New Roman" w:cs="Times New Roman"/>
          <w:sz w:val="28"/>
          <w:szCs w:val="28"/>
        </w:rPr>
        <w:t>n</w:t>
      </w:r>
      <w:r w:rsidRPr="00842A6D">
        <w:rPr>
          <w:rFonts w:ascii="Times New Roman" w:hAnsi="Times New Roman" w:cs="Times New Roman"/>
          <w:sz w:val="28"/>
          <w:szCs w:val="28"/>
        </w:rPr>
        <w:t>on</w:t>
      </w:r>
      <w:r w:rsidR="00D7153A" w:rsidRPr="00842A6D">
        <w:rPr>
          <w:rFonts w:ascii="Times New Roman" w:hAnsi="Times New Roman" w:cs="Times New Roman"/>
          <w:sz w:val="28"/>
          <w:szCs w:val="28"/>
        </w:rPr>
        <w:t xml:space="preserve"> was built </w:t>
      </w:r>
      <w:r w:rsidR="00BC3DA0" w:rsidRPr="00842A6D">
        <w:rPr>
          <w:rFonts w:ascii="Times New Roman" w:hAnsi="Times New Roman" w:cs="Times New Roman"/>
          <w:sz w:val="28"/>
          <w:szCs w:val="28"/>
        </w:rPr>
        <w:t>majorly</w:t>
      </w:r>
      <w:r w:rsidR="00D7153A" w:rsidRPr="00842A6D">
        <w:rPr>
          <w:rFonts w:ascii="Times New Roman" w:hAnsi="Times New Roman" w:cs="Times New Roman"/>
          <w:sz w:val="28"/>
          <w:szCs w:val="28"/>
        </w:rPr>
        <w:t xml:space="preserve"> as a temple and dedicated to the ent</w:t>
      </w:r>
      <w:r>
        <w:rPr>
          <w:rFonts w:ascii="Times New Roman" w:hAnsi="Times New Roman" w:cs="Times New Roman"/>
          <w:sz w:val="28"/>
          <w:szCs w:val="28"/>
        </w:rPr>
        <w:t>ire roman god hence the name Par</w:t>
      </w:r>
      <w:r w:rsidR="00D7153A" w:rsidRPr="00842A6D">
        <w:rPr>
          <w:rFonts w:ascii="Times New Roman" w:hAnsi="Times New Roman" w:cs="Times New Roman"/>
          <w:sz w:val="28"/>
          <w:szCs w:val="28"/>
        </w:rPr>
        <w:t>the</w:t>
      </w:r>
      <w:r>
        <w:rPr>
          <w:rFonts w:ascii="Times New Roman" w:hAnsi="Times New Roman" w:cs="Times New Roman"/>
          <w:sz w:val="28"/>
          <w:szCs w:val="28"/>
        </w:rPr>
        <w:t>n</w:t>
      </w:r>
      <w:r w:rsidR="00D7153A" w:rsidRPr="00842A6D">
        <w:rPr>
          <w:rFonts w:ascii="Times New Roman" w:hAnsi="Times New Roman" w:cs="Times New Roman"/>
          <w:sz w:val="28"/>
          <w:szCs w:val="28"/>
        </w:rPr>
        <w:t>on.</w:t>
      </w:r>
    </w:p>
    <w:p w:rsidR="00D7153A" w:rsidRPr="00842A6D" w:rsidRDefault="005651E3" w:rsidP="00226415">
      <w:pPr>
        <w:pStyle w:val="ListParagraph"/>
        <w:numPr>
          <w:ilvl w:val="0"/>
          <w:numId w:val="131"/>
        </w:numPr>
        <w:spacing w:line="276" w:lineRule="auto"/>
        <w:jc w:val="both"/>
        <w:rPr>
          <w:rFonts w:ascii="Times New Roman" w:hAnsi="Times New Roman" w:cs="Times New Roman"/>
          <w:sz w:val="28"/>
          <w:szCs w:val="28"/>
        </w:rPr>
      </w:pPr>
      <w:r>
        <w:rPr>
          <w:rFonts w:ascii="Times New Roman" w:hAnsi="Times New Roman" w:cs="Times New Roman"/>
          <w:sz w:val="28"/>
          <w:szCs w:val="28"/>
        </w:rPr>
        <w:t>The Par</w:t>
      </w:r>
      <w:r w:rsidRPr="00842A6D">
        <w:rPr>
          <w:rFonts w:ascii="Times New Roman" w:hAnsi="Times New Roman" w:cs="Times New Roman"/>
          <w:sz w:val="28"/>
          <w:szCs w:val="28"/>
        </w:rPr>
        <w:t>the</w:t>
      </w:r>
      <w:r>
        <w:rPr>
          <w:rFonts w:ascii="Times New Roman" w:hAnsi="Times New Roman" w:cs="Times New Roman"/>
          <w:sz w:val="28"/>
          <w:szCs w:val="28"/>
        </w:rPr>
        <w:t>n</w:t>
      </w:r>
      <w:r w:rsidRPr="00842A6D">
        <w:rPr>
          <w:rFonts w:ascii="Times New Roman" w:hAnsi="Times New Roman" w:cs="Times New Roman"/>
          <w:sz w:val="28"/>
          <w:szCs w:val="28"/>
        </w:rPr>
        <w:t>on</w:t>
      </w:r>
      <w:r w:rsidR="00D7153A" w:rsidRPr="00842A6D">
        <w:rPr>
          <w:rFonts w:ascii="Times New Roman" w:hAnsi="Times New Roman" w:cs="Times New Roman"/>
          <w:sz w:val="28"/>
          <w:szCs w:val="28"/>
        </w:rPr>
        <w:t xml:space="preserve"> combines scale, boldness and mastery of </w:t>
      </w:r>
      <w:r w:rsidR="00BC3DA0" w:rsidRPr="00842A6D">
        <w:rPr>
          <w:rFonts w:ascii="Times New Roman" w:hAnsi="Times New Roman" w:cs="Times New Roman"/>
          <w:sz w:val="28"/>
          <w:szCs w:val="28"/>
        </w:rPr>
        <w:t>every architectural</w:t>
      </w:r>
      <w:r w:rsidR="00D7153A" w:rsidRPr="00842A6D">
        <w:rPr>
          <w:rFonts w:ascii="Times New Roman" w:hAnsi="Times New Roman" w:cs="Times New Roman"/>
          <w:sz w:val="28"/>
          <w:szCs w:val="28"/>
        </w:rPr>
        <w:t xml:space="preserve"> art.</w:t>
      </w:r>
    </w:p>
    <w:p w:rsidR="00D7153A" w:rsidRPr="00842A6D" w:rsidRDefault="00D7153A" w:rsidP="00226415">
      <w:pPr>
        <w:pStyle w:val="ListParagraph"/>
        <w:numPr>
          <w:ilvl w:val="0"/>
          <w:numId w:val="13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dome is the most emphasized architectural element.</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50. </w:t>
      </w:r>
      <w:r w:rsidR="00BC3DA0"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some of the roman architectural projects undertaken by different emperors and Romans</w:t>
      </w:r>
    </w:p>
    <w:p w:rsidR="00D7153A" w:rsidRPr="00842A6D" w:rsidRDefault="00BC3DA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Julio-Claudian</w:t>
      </w:r>
      <w:r w:rsidR="00D7153A" w:rsidRPr="00842A6D">
        <w:rPr>
          <w:rFonts w:ascii="Times New Roman" w:hAnsi="Times New Roman" w:cs="Times New Roman"/>
          <w:b/>
          <w:sz w:val="28"/>
          <w:szCs w:val="28"/>
        </w:rPr>
        <w:t xml:space="preserve"> dynasty;</w:t>
      </w:r>
    </w:p>
    <w:p w:rsidR="00D7153A" w:rsidRPr="00842A6D" w:rsidRDefault="00D7153A" w:rsidP="00226415">
      <w:pPr>
        <w:pStyle w:val="ListParagraph"/>
        <w:numPr>
          <w:ilvl w:val="0"/>
          <w:numId w:val="1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Forum of Augustus.</w:t>
      </w:r>
    </w:p>
    <w:p w:rsidR="00D7153A" w:rsidRPr="00842A6D" w:rsidRDefault="00D7153A" w:rsidP="00226415">
      <w:pPr>
        <w:pStyle w:val="ListParagraph"/>
        <w:numPr>
          <w:ilvl w:val="0"/>
          <w:numId w:val="1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Maison carree</w:t>
      </w:r>
    </w:p>
    <w:p w:rsidR="00D7153A" w:rsidRPr="00842A6D" w:rsidRDefault="00D7153A" w:rsidP="00226415">
      <w:pPr>
        <w:pStyle w:val="ListParagraph"/>
        <w:numPr>
          <w:ilvl w:val="0"/>
          <w:numId w:val="1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Pont du Gard Augustus</w:t>
      </w:r>
    </w:p>
    <w:p w:rsidR="00D7153A" w:rsidRPr="00842A6D" w:rsidRDefault="00D7153A" w:rsidP="00226415">
      <w:pPr>
        <w:pStyle w:val="ListParagraph"/>
        <w:numPr>
          <w:ilvl w:val="0"/>
          <w:numId w:val="1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Porta maggiore</w:t>
      </w:r>
    </w:p>
    <w:p w:rsidR="00D7153A" w:rsidRPr="00842A6D" w:rsidRDefault="00D7153A" w:rsidP="00226415">
      <w:pPr>
        <w:pStyle w:val="ListParagraph"/>
        <w:numPr>
          <w:ilvl w:val="0"/>
          <w:numId w:val="1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Domus Aurea</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Constantine;</w:t>
      </w:r>
    </w:p>
    <w:p w:rsidR="00D7153A" w:rsidRPr="00842A6D" w:rsidRDefault="00D7153A" w:rsidP="00226415">
      <w:pPr>
        <w:pStyle w:val="ListParagraph"/>
        <w:numPr>
          <w:ilvl w:val="0"/>
          <w:numId w:val="13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arch of </w:t>
      </w:r>
      <w:r w:rsidR="00BC3DA0" w:rsidRPr="00842A6D">
        <w:rPr>
          <w:rFonts w:ascii="Times New Roman" w:hAnsi="Times New Roman" w:cs="Times New Roman"/>
          <w:sz w:val="28"/>
          <w:szCs w:val="28"/>
        </w:rPr>
        <w:t>Constantine</w:t>
      </w:r>
      <w:r w:rsidRPr="00842A6D">
        <w:rPr>
          <w:rFonts w:ascii="Times New Roman" w:hAnsi="Times New Roman" w:cs="Times New Roman"/>
          <w:sz w:val="28"/>
          <w:szCs w:val="28"/>
        </w:rPr>
        <w:t xml:space="preserve"> (31-315 CE)</w:t>
      </w:r>
    </w:p>
    <w:p w:rsidR="00D7153A" w:rsidRPr="00842A6D" w:rsidRDefault="00D7153A" w:rsidP="00226415">
      <w:pPr>
        <w:pStyle w:val="ListParagraph"/>
        <w:numPr>
          <w:ilvl w:val="0"/>
          <w:numId w:val="13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Basilica Nova (basilica of Constantine)</w:t>
      </w:r>
    </w:p>
    <w:p w:rsidR="00D7153A" w:rsidRPr="00842A6D" w:rsidRDefault="00D7153A" w:rsidP="00226415">
      <w:pPr>
        <w:pStyle w:val="ListParagraph"/>
        <w:numPr>
          <w:ilvl w:val="0"/>
          <w:numId w:val="13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The tetrarchs (four tetrarchs or four men) emperors</w:t>
      </w:r>
    </w:p>
    <w:p w:rsidR="00D7153A" w:rsidRPr="00842A6D" w:rsidRDefault="00D7153A" w:rsidP="00226415">
      <w:pPr>
        <w:pStyle w:val="ListParagraph"/>
        <w:numPr>
          <w:ilvl w:val="0"/>
          <w:numId w:val="13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Palace of Diocletian at split (Croatia) one of the tetrarchs retired to this palace.</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Severus dynasty;</w:t>
      </w:r>
    </w:p>
    <w:p w:rsidR="00D7153A" w:rsidRPr="00842A6D" w:rsidRDefault="00D7153A" w:rsidP="00226415">
      <w:pPr>
        <w:pStyle w:val="ListParagraph"/>
        <w:numPr>
          <w:ilvl w:val="0"/>
          <w:numId w:val="1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temple of Venus Baalbek</w:t>
      </w:r>
    </w:p>
    <w:p w:rsidR="00D7153A" w:rsidRPr="00842A6D" w:rsidRDefault="00D7153A" w:rsidP="00226415">
      <w:pPr>
        <w:pStyle w:val="ListParagraph"/>
        <w:numPr>
          <w:ilvl w:val="0"/>
          <w:numId w:val="1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Bath of Caracalla (by emperors Caracalla, Heliogabalus, Severus </w:t>
      </w:r>
      <w:r w:rsidR="00BC3DA0" w:rsidRPr="00842A6D">
        <w:rPr>
          <w:rFonts w:ascii="Times New Roman" w:hAnsi="Times New Roman" w:cs="Times New Roman"/>
          <w:sz w:val="28"/>
          <w:szCs w:val="28"/>
        </w:rPr>
        <w:t>Alexander</w:t>
      </w:r>
      <w:r w:rsidRPr="00842A6D">
        <w:rPr>
          <w:rFonts w:ascii="Times New Roman" w:hAnsi="Times New Roman" w:cs="Times New Roman"/>
          <w:sz w:val="28"/>
          <w:szCs w:val="28"/>
        </w:rPr>
        <w:t>)</w:t>
      </w:r>
    </w:p>
    <w:p w:rsidR="00D7153A" w:rsidRPr="00842A6D" w:rsidRDefault="00BC3DA0" w:rsidP="00226415">
      <w:pPr>
        <w:spacing w:line="276" w:lineRule="auto"/>
        <w:jc w:val="both"/>
        <w:rPr>
          <w:rFonts w:ascii="Times New Roman" w:hAnsi="Times New Roman" w:cs="Times New Roman"/>
          <w:b/>
          <w:sz w:val="28"/>
          <w:szCs w:val="28"/>
        </w:rPr>
      </w:pPr>
      <w:r>
        <w:rPr>
          <w:rFonts w:ascii="Times New Roman" w:hAnsi="Times New Roman" w:cs="Times New Roman"/>
          <w:b/>
          <w:sz w:val="28"/>
          <w:szCs w:val="28"/>
        </w:rPr>
        <w:t>Antoni</w:t>
      </w:r>
      <w:r w:rsidR="00D7153A" w:rsidRPr="00842A6D">
        <w:rPr>
          <w:rFonts w:ascii="Times New Roman" w:hAnsi="Times New Roman" w:cs="Times New Roman"/>
          <w:b/>
          <w:sz w:val="28"/>
          <w:szCs w:val="28"/>
        </w:rPr>
        <w:t>nes dynasty;</w:t>
      </w:r>
    </w:p>
    <w:p w:rsidR="00D7153A" w:rsidRPr="00842A6D" w:rsidRDefault="00D7153A" w:rsidP="00226415">
      <w:pPr>
        <w:pStyle w:val="ListParagraph"/>
        <w:numPr>
          <w:ilvl w:val="0"/>
          <w:numId w:val="1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An</w:t>
      </w:r>
      <w:r w:rsidR="00BC3DA0">
        <w:rPr>
          <w:rFonts w:ascii="Times New Roman" w:hAnsi="Times New Roman" w:cs="Times New Roman"/>
          <w:sz w:val="28"/>
          <w:szCs w:val="28"/>
        </w:rPr>
        <w:t>t</w:t>
      </w:r>
      <w:r w:rsidRPr="00842A6D">
        <w:rPr>
          <w:rFonts w:ascii="Times New Roman" w:hAnsi="Times New Roman" w:cs="Times New Roman"/>
          <w:sz w:val="28"/>
          <w:szCs w:val="28"/>
        </w:rPr>
        <w:t>onine column (apotheosis scene and Decursio scene (relief)</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Hadrian dynasty</w:t>
      </w:r>
    </w:p>
    <w:p w:rsidR="00D7153A" w:rsidRPr="00842A6D" w:rsidRDefault="00A041A4" w:rsidP="00226415">
      <w:pPr>
        <w:pStyle w:val="ListParagraph"/>
        <w:numPr>
          <w:ilvl w:val="0"/>
          <w:numId w:val="135"/>
        </w:numPr>
        <w:spacing w:line="276" w:lineRule="auto"/>
        <w:jc w:val="both"/>
        <w:rPr>
          <w:rFonts w:ascii="Times New Roman" w:hAnsi="Times New Roman" w:cs="Times New Roman"/>
          <w:b/>
          <w:sz w:val="28"/>
          <w:szCs w:val="28"/>
        </w:rPr>
      </w:pPr>
      <w:r>
        <w:rPr>
          <w:rFonts w:ascii="Times New Roman" w:hAnsi="Times New Roman" w:cs="Times New Roman"/>
          <w:sz w:val="28"/>
          <w:szCs w:val="28"/>
        </w:rPr>
        <w:t>The Par</w:t>
      </w:r>
      <w:r w:rsidRPr="00842A6D">
        <w:rPr>
          <w:rFonts w:ascii="Times New Roman" w:hAnsi="Times New Roman" w:cs="Times New Roman"/>
          <w:sz w:val="28"/>
          <w:szCs w:val="28"/>
        </w:rPr>
        <w:t>the</w:t>
      </w:r>
      <w:r>
        <w:rPr>
          <w:rFonts w:ascii="Times New Roman" w:hAnsi="Times New Roman" w:cs="Times New Roman"/>
          <w:sz w:val="28"/>
          <w:szCs w:val="28"/>
        </w:rPr>
        <w:t>n</w:t>
      </w:r>
      <w:r w:rsidRPr="00842A6D">
        <w:rPr>
          <w:rFonts w:ascii="Times New Roman" w:hAnsi="Times New Roman" w:cs="Times New Roman"/>
          <w:sz w:val="28"/>
          <w:szCs w:val="28"/>
        </w:rPr>
        <w:t>on</w:t>
      </w:r>
      <w:r w:rsidR="00D7153A" w:rsidRPr="00842A6D">
        <w:rPr>
          <w:rFonts w:ascii="Times New Roman" w:hAnsi="Times New Roman" w:cs="Times New Roman"/>
          <w:sz w:val="28"/>
          <w:szCs w:val="28"/>
        </w:rPr>
        <w:t xml:space="preserve"> (</w:t>
      </w:r>
      <w:r w:rsidR="00BC3DA0" w:rsidRPr="00842A6D">
        <w:rPr>
          <w:rFonts w:ascii="Times New Roman" w:hAnsi="Times New Roman" w:cs="Times New Roman"/>
          <w:sz w:val="28"/>
          <w:szCs w:val="28"/>
        </w:rPr>
        <w:t>Rome</w:t>
      </w:r>
      <w:r w:rsidR="00D7153A" w:rsidRPr="00842A6D">
        <w:rPr>
          <w:rFonts w:ascii="Times New Roman" w:hAnsi="Times New Roman" w:cs="Times New Roman"/>
          <w:sz w:val="28"/>
          <w:szCs w:val="28"/>
        </w:rPr>
        <w:t>) 118-125 CE</w:t>
      </w:r>
    </w:p>
    <w:p w:rsidR="00D7153A" w:rsidRPr="00842A6D" w:rsidRDefault="00D7153A" w:rsidP="00226415">
      <w:pPr>
        <w:pStyle w:val="ListParagraph"/>
        <w:numPr>
          <w:ilvl w:val="0"/>
          <w:numId w:val="1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Hadrian villa at Tivoli.</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Trajan;</w:t>
      </w:r>
    </w:p>
    <w:p w:rsidR="009846E2" w:rsidRPr="00842A6D" w:rsidRDefault="009846E2" w:rsidP="00226415">
      <w:pPr>
        <w:pStyle w:val="ListParagraph"/>
        <w:numPr>
          <w:ilvl w:val="0"/>
          <w:numId w:val="1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BC3DA0" w:rsidRPr="00842A6D">
        <w:rPr>
          <w:rFonts w:ascii="Times New Roman" w:hAnsi="Times New Roman" w:cs="Times New Roman"/>
          <w:sz w:val="28"/>
          <w:szCs w:val="28"/>
        </w:rPr>
        <w:t>Timgad</w:t>
      </w:r>
      <w:r w:rsidRPr="00842A6D">
        <w:rPr>
          <w:rFonts w:ascii="Times New Roman" w:hAnsi="Times New Roman" w:cs="Times New Roman"/>
          <w:sz w:val="28"/>
          <w:szCs w:val="28"/>
        </w:rPr>
        <w:t xml:space="preserve"> project</w:t>
      </w:r>
    </w:p>
    <w:p w:rsidR="009846E2" w:rsidRPr="00842A6D" w:rsidRDefault="009846E2" w:rsidP="00226415">
      <w:pPr>
        <w:pStyle w:val="ListParagraph"/>
        <w:numPr>
          <w:ilvl w:val="0"/>
          <w:numId w:val="1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forum of Trajan</w:t>
      </w:r>
    </w:p>
    <w:p w:rsidR="009846E2" w:rsidRPr="00842A6D" w:rsidRDefault="009846E2" w:rsidP="00226415">
      <w:pPr>
        <w:pStyle w:val="ListParagraph"/>
        <w:numPr>
          <w:ilvl w:val="0"/>
          <w:numId w:val="1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Which included; the Basilica</w:t>
      </w:r>
    </w:p>
    <w:p w:rsidR="009846E2" w:rsidRPr="00842A6D" w:rsidRDefault="009846E2" w:rsidP="00226415">
      <w:pPr>
        <w:pStyle w:val="ListParagraph"/>
        <w:numPr>
          <w:ilvl w:val="0"/>
          <w:numId w:val="1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Market of Trajan</w:t>
      </w:r>
    </w:p>
    <w:p w:rsidR="009846E2" w:rsidRPr="00842A6D" w:rsidRDefault="009846E2" w:rsidP="00226415">
      <w:pPr>
        <w:pStyle w:val="ListParagraph"/>
        <w:numPr>
          <w:ilvl w:val="0"/>
          <w:numId w:val="1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arch of Trajan </w:t>
      </w:r>
    </w:p>
    <w:p w:rsidR="009846E2" w:rsidRPr="00842A6D" w:rsidRDefault="009846E2" w:rsidP="00226415">
      <w:pPr>
        <w:pStyle w:val="ListParagraph"/>
        <w:numPr>
          <w:ilvl w:val="0"/>
          <w:numId w:val="1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column of Trajan</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Flavian dynasty;</w:t>
      </w:r>
      <w:bookmarkStart w:id="0" w:name="_GoBack"/>
      <w:bookmarkEnd w:id="0"/>
    </w:p>
    <w:p w:rsidR="009846E2" w:rsidRPr="00842A6D" w:rsidRDefault="009846E2" w:rsidP="00226415">
      <w:pPr>
        <w:pStyle w:val="ListParagraph"/>
        <w:numPr>
          <w:ilvl w:val="0"/>
          <w:numId w:val="1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Roman colosseum</w:t>
      </w:r>
    </w:p>
    <w:p w:rsidR="009846E2" w:rsidRPr="00842A6D" w:rsidRDefault="009846E2" w:rsidP="00226415">
      <w:pPr>
        <w:pStyle w:val="ListParagraph"/>
        <w:numPr>
          <w:ilvl w:val="0"/>
          <w:numId w:val="1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Arch of Titus</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Republican;</w:t>
      </w:r>
    </w:p>
    <w:p w:rsidR="009846E2" w:rsidRPr="00842A6D" w:rsidRDefault="009846E2" w:rsidP="00226415">
      <w:pPr>
        <w:pStyle w:val="ListParagraph"/>
        <w:numPr>
          <w:ilvl w:val="0"/>
          <w:numId w:val="138"/>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Temple of Portunus (fortunes)</w:t>
      </w:r>
    </w:p>
    <w:p w:rsidR="009846E2" w:rsidRPr="00842A6D" w:rsidRDefault="009846E2" w:rsidP="00226415">
      <w:pPr>
        <w:pStyle w:val="ListParagraph"/>
        <w:numPr>
          <w:ilvl w:val="0"/>
          <w:numId w:val="1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Temple of the sibyl or Vesta Tivoli</w:t>
      </w:r>
    </w:p>
    <w:p w:rsidR="009846E2" w:rsidRPr="00842A6D" w:rsidRDefault="009846E2" w:rsidP="00226415">
      <w:pPr>
        <w:pStyle w:val="ListParagraph"/>
        <w:numPr>
          <w:ilvl w:val="0"/>
          <w:numId w:val="1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Sanctuary of Fortuna Pimigenia, Palestrina</w:t>
      </w:r>
    </w:p>
    <w:p w:rsidR="00D7153A" w:rsidRPr="00842A6D" w:rsidRDefault="00D715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City of Pompeii;</w:t>
      </w:r>
    </w:p>
    <w:p w:rsidR="00111FEE" w:rsidRPr="00842A6D" w:rsidRDefault="009846E2" w:rsidP="00226415">
      <w:pPr>
        <w:pStyle w:val="ListParagraph"/>
        <w:numPr>
          <w:ilvl w:val="0"/>
          <w:numId w:val="13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forum of Pompeii</w:t>
      </w:r>
    </w:p>
    <w:p w:rsidR="009846E2" w:rsidRPr="00842A6D" w:rsidRDefault="009846E2" w:rsidP="00226415">
      <w:pPr>
        <w:pStyle w:val="ListParagraph"/>
        <w:numPr>
          <w:ilvl w:val="0"/>
          <w:numId w:val="13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Basilica of </w:t>
      </w:r>
      <w:r w:rsidR="00BC3DA0" w:rsidRPr="00842A6D">
        <w:rPr>
          <w:rFonts w:ascii="Times New Roman" w:hAnsi="Times New Roman" w:cs="Times New Roman"/>
          <w:sz w:val="28"/>
          <w:szCs w:val="28"/>
        </w:rPr>
        <w:t>Pompeii the</w:t>
      </w:r>
      <w:r w:rsidRPr="00842A6D">
        <w:rPr>
          <w:rFonts w:ascii="Times New Roman" w:hAnsi="Times New Roman" w:cs="Times New Roman"/>
          <w:sz w:val="28"/>
          <w:szCs w:val="28"/>
        </w:rPr>
        <w:t xml:space="preserve"> temple of Jupiter or capitolim</w:t>
      </w:r>
    </w:p>
    <w:p w:rsidR="009846E2" w:rsidRPr="00842A6D" w:rsidRDefault="009846E2" w:rsidP="00226415">
      <w:pPr>
        <w:pStyle w:val="ListParagraph"/>
        <w:numPr>
          <w:ilvl w:val="0"/>
          <w:numId w:val="13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Pompeii </w:t>
      </w:r>
      <w:r w:rsidR="00BC3DA0" w:rsidRPr="00842A6D">
        <w:rPr>
          <w:rFonts w:ascii="Times New Roman" w:hAnsi="Times New Roman" w:cs="Times New Roman"/>
          <w:sz w:val="28"/>
          <w:szCs w:val="28"/>
        </w:rPr>
        <w:t>amphitheater</w:t>
      </w:r>
      <w:r w:rsidRPr="00842A6D">
        <w:rPr>
          <w:rFonts w:ascii="Times New Roman" w:hAnsi="Times New Roman" w:cs="Times New Roman"/>
          <w:sz w:val="28"/>
          <w:szCs w:val="28"/>
        </w:rPr>
        <w:t>.</w:t>
      </w:r>
    </w:p>
    <w:p w:rsidR="009846E2" w:rsidRPr="00842A6D" w:rsidRDefault="009846E2" w:rsidP="00226415">
      <w:pPr>
        <w:spacing w:line="276" w:lineRule="auto"/>
        <w:jc w:val="both"/>
        <w:rPr>
          <w:rFonts w:ascii="Times New Roman" w:hAnsi="Times New Roman" w:cs="Times New Roman"/>
          <w:sz w:val="28"/>
          <w:szCs w:val="28"/>
        </w:rPr>
      </w:pPr>
    </w:p>
    <w:p w:rsidR="009846E2" w:rsidRPr="00842A6D" w:rsidRDefault="009846E2" w:rsidP="00226415">
      <w:pPr>
        <w:spacing w:line="276" w:lineRule="auto"/>
        <w:jc w:val="both"/>
        <w:rPr>
          <w:rFonts w:ascii="Times New Roman" w:hAnsi="Times New Roman" w:cs="Times New Roman"/>
          <w:sz w:val="28"/>
          <w:szCs w:val="28"/>
        </w:rPr>
      </w:pPr>
    </w:p>
    <w:p w:rsidR="009846E2" w:rsidRPr="00842A6D" w:rsidRDefault="009846E2" w:rsidP="00226415">
      <w:pPr>
        <w:spacing w:line="276" w:lineRule="auto"/>
        <w:jc w:val="center"/>
        <w:rPr>
          <w:rFonts w:ascii="Times New Roman" w:hAnsi="Times New Roman" w:cs="Times New Roman"/>
          <w:b/>
          <w:sz w:val="28"/>
          <w:szCs w:val="28"/>
        </w:rPr>
      </w:pPr>
      <w:r w:rsidRPr="00842A6D">
        <w:rPr>
          <w:rFonts w:ascii="Times New Roman" w:hAnsi="Times New Roman" w:cs="Times New Roman"/>
          <w:b/>
          <w:sz w:val="28"/>
          <w:szCs w:val="28"/>
        </w:rPr>
        <w:t>AFRICAN TRIBAL ART</w:t>
      </w:r>
    </w:p>
    <w:p w:rsidR="00111FEE" w:rsidRPr="00842A6D" w:rsidRDefault="009846E2" w:rsidP="00226415">
      <w:pPr>
        <w:spacing w:line="276" w:lineRule="auto"/>
        <w:jc w:val="center"/>
        <w:rPr>
          <w:rFonts w:ascii="Times New Roman" w:hAnsi="Times New Roman" w:cs="Times New Roman"/>
          <w:b/>
          <w:sz w:val="28"/>
          <w:szCs w:val="28"/>
        </w:rPr>
      </w:pPr>
      <w:r w:rsidRPr="00842A6D">
        <w:rPr>
          <w:rFonts w:ascii="Times New Roman" w:hAnsi="Times New Roman" w:cs="Times New Roman"/>
          <w:b/>
          <w:sz w:val="28"/>
          <w:szCs w:val="28"/>
        </w:rPr>
        <w:t>IN FORM OF QUESTIONS AND ANSWERS.</w:t>
      </w:r>
    </w:p>
    <w:p w:rsidR="009846E2" w:rsidRPr="00842A6D" w:rsidRDefault="009846E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 mention at least ten countries that make up West Africa.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6C3C" w:rsidRPr="00842A6D" w:rsidTr="00A8674D">
        <w:tc>
          <w:tcPr>
            <w:tcW w:w="4675" w:type="dxa"/>
          </w:tcPr>
          <w:p w:rsidR="00196C3C" w:rsidRPr="00842A6D" w:rsidRDefault="00196C3C" w:rsidP="00226415">
            <w:pPr>
              <w:pStyle w:val="ListParagraph"/>
              <w:numPr>
                <w:ilvl w:val="0"/>
                <w:numId w:val="1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Nigeria</w:t>
            </w:r>
          </w:p>
        </w:tc>
        <w:tc>
          <w:tcPr>
            <w:tcW w:w="4675" w:type="dxa"/>
          </w:tcPr>
          <w:p w:rsidR="00196C3C" w:rsidRPr="00842A6D" w:rsidRDefault="00BC3DA0"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Benin</w:t>
            </w:r>
          </w:p>
        </w:tc>
      </w:tr>
      <w:tr w:rsidR="00196C3C" w:rsidRPr="00842A6D" w:rsidTr="00A8674D">
        <w:tc>
          <w:tcPr>
            <w:tcW w:w="4675" w:type="dxa"/>
          </w:tcPr>
          <w:p w:rsidR="00196C3C" w:rsidRPr="00842A6D" w:rsidRDefault="00196C3C" w:rsidP="00226415">
            <w:pPr>
              <w:pStyle w:val="ListParagraph"/>
              <w:numPr>
                <w:ilvl w:val="0"/>
                <w:numId w:val="14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Burkina </w:t>
            </w:r>
            <w:r w:rsidR="00BC3DA0" w:rsidRPr="00842A6D">
              <w:rPr>
                <w:rFonts w:ascii="Times New Roman" w:hAnsi="Times New Roman" w:cs="Times New Roman"/>
                <w:sz w:val="28"/>
                <w:szCs w:val="28"/>
              </w:rPr>
              <w:t>Faso</w:t>
            </w:r>
          </w:p>
        </w:tc>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Liberia</w:t>
            </w:r>
          </w:p>
        </w:tc>
      </w:tr>
      <w:tr w:rsidR="00196C3C" w:rsidRPr="00842A6D" w:rsidTr="00A8674D">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Ivory coast</w:t>
            </w:r>
          </w:p>
        </w:tc>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Mali</w:t>
            </w:r>
          </w:p>
        </w:tc>
      </w:tr>
      <w:tr w:rsidR="00196C3C" w:rsidRPr="00842A6D" w:rsidTr="00A8674D">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Ghana</w:t>
            </w:r>
          </w:p>
        </w:tc>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Senegal</w:t>
            </w:r>
          </w:p>
        </w:tc>
      </w:tr>
      <w:tr w:rsidR="00196C3C" w:rsidRPr="00842A6D" w:rsidTr="00A8674D">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guinea</w:t>
            </w:r>
          </w:p>
        </w:tc>
        <w:tc>
          <w:tcPr>
            <w:tcW w:w="4675" w:type="dxa"/>
          </w:tcPr>
          <w:p w:rsidR="00196C3C" w:rsidRPr="00842A6D" w:rsidRDefault="00196C3C" w:rsidP="00226415">
            <w:pPr>
              <w:pStyle w:val="ListParagraph"/>
              <w:numPr>
                <w:ilvl w:val="0"/>
                <w:numId w:val="14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Togo</w:t>
            </w:r>
          </w:p>
        </w:tc>
      </w:tr>
    </w:tbl>
    <w:p w:rsidR="00196C3C" w:rsidRPr="00842A6D" w:rsidRDefault="00196C3C" w:rsidP="00226415">
      <w:pPr>
        <w:spacing w:line="276" w:lineRule="auto"/>
        <w:jc w:val="both"/>
        <w:rPr>
          <w:rFonts w:ascii="Times New Roman" w:hAnsi="Times New Roman" w:cs="Times New Roman"/>
          <w:b/>
          <w:sz w:val="28"/>
          <w:szCs w:val="28"/>
        </w:rPr>
      </w:pPr>
    </w:p>
    <w:p w:rsidR="00A8674D" w:rsidRPr="00842A6D" w:rsidRDefault="00A8674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II. </w:t>
      </w:r>
      <w:r w:rsidR="00BC3DA0"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at least five central African countries which produced tribal art.</w:t>
      </w:r>
    </w:p>
    <w:p w:rsidR="00A8674D" w:rsidRPr="00842A6D" w:rsidRDefault="00A8674D" w:rsidP="00226415">
      <w:pPr>
        <w:pStyle w:val="ListParagraph"/>
        <w:numPr>
          <w:ilvl w:val="0"/>
          <w:numId w:val="14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Cameroon</w:t>
      </w:r>
    </w:p>
    <w:p w:rsidR="00A8674D" w:rsidRPr="00842A6D" w:rsidRDefault="00A8674D" w:rsidP="00226415">
      <w:pPr>
        <w:pStyle w:val="ListParagraph"/>
        <w:numPr>
          <w:ilvl w:val="0"/>
          <w:numId w:val="14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Democratic republic of Congo.</w:t>
      </w:r>
    </w:p>
    <w:p w:rsidR="00A8674D" w:rsidRPr="00842A6D" w:rsidRDefault="00A8674D" w:rsidP="00226415">
      <w:pPr>
        <w:pStyle w:val="ListParagraph"/>
        <w:numPr>
          <w:ilvl w:val="0"/>
          <w:numId w:val="14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Central African Republic</w:t>
      </w:r>
    </w:p>
    <w:p w:rsidR="00A8674D" w:rsidRPr="00842A6D" w:rsidRDefault="00A8674D" w:rsidP="00226415">
      <w:pPr>
        <w:pStyle w:val="ListParagraph"/>
        <w:numPr>
          <w:ilvl w:val="0"/>
          <w:numId w:val="142"/>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Chad and Gabon</w:t>
      </w:r>
    </w:p>
    <w:p w:rsidR="00A05360" w:rsidRPr="00842A6D" w:rsidRDefault="00A05360" w:rsidP="00226415">
      <w:pPr>
        <w:spacing w:line="276" w:lineRule="auto"/>
        <w:jc w:val="both"/>
        <w:rPr>
          <w:rFonts w:ascii="Times New Roman" w:hAnsi="Times New Roman" w:cs="Times New Roman"/>
          <w:sz w:val="28"/>
          <w:szCs w:val="28"/>
        </w:rPr>
      </w:pPr>
    </w:p>
    <w:p w:rsidR="00A05360" w:rsidRPr="00842A6D" w:rsidRDefault="00A05360" w:rsidP="00226415">
      <w:pPr>
        <w:spacing w:line="276" w:lineRule="auto"/>
        <w:jc w:val="both"/>
        <w:rPr>
          <w:rFonts w:ascii="Times New Roman" w:hAnsi="Times New Roman" w:cs="Times New Roman"/>
          <w:sz w:val="28"/>
          <w:szCs w:val="28"/>
        </w:rPr>
      </w:pPr>
    </w:p>
    <w:p w:rsidR="00A05360" w:rsidRPr="00842A6D" w:rsidRDefault="00A05360" w:rsidP="00226415">
      <w:pPr>
        <w:spacing w:line="276" w:lineRule="auto"/>
        <w:jc w:val="both"/>
        <w:rPr>
          <w:rFonts w:ascii="Times New Roman" w:hAnsi="Times New Roman" w:cs="Times New Roman"/>
          <w:sz w:val="28"/>
          <w:szCs w:val="28"/>
        </w:rPr>
      </w:pPr>
    </w:p>
    <w:p w:rsidR="00A8674D" w:rsidRPr="00842A6D" w:rsidRDefault="00A8674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III. </w:t>
      </w:r>
      <w:r w:rsidR="00BC3DA0" w:rsidRPr="00842A6D">
        <w:rPr>
          <w:rFonts w:ascii="Times New Roman" w:hAnsi="Times New Roman" w:cs="Times New Roman"/>
          <w:b/>
          <w:sz w:val="28"/>
          <w:szCs w:val="28"/>
        </w:rPr>
        <w:t>Name</w:t>
      </w:r>
      <w:r w:rsidRPr="00842A6D">
        <w:rPr>
          <w:rFonts w:ascii="Times New Roman" w:hAnsi="Times New Roman" w:cs="Times New Roman"/>
          <w:b/>
          <w:sz w:val="28"/>
          <w:szCs w:val="28"/>
        </w:rPr>
        <w:t xml:space="preserve"> at least ten trib</w:t>
      </w:r>
      <w:r w:rsidR="00353275" w:rsidRPr="00842A6D">
        <w:rPr>
          <w:rFonts w:ascii="Times New Roman" w:hAnsi="Times New Roman" w:cs="Times New Roman"/>
          <w:b/>
          <w:sz w:val="28"/>
          <w:szCs w:val="28"/>
        </w:rPr>
        <w:t>al groups found in West Africa.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Dagon</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Bambara</w:t>
            </w:r>
          </w:p>
        </w:tc>
      </w:tr>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Ashanti</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Yoruba</w:t>
            </w:r>
          </w:p>
        </w:tc>
      </w:tr>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Ife</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Benin</w:t>
            </w:r>
          </w:p>
        </w:tc>
      </w:tr>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Igbo</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Fon</w:t>
            </w:r>
          </w:p>
        </w:tc>
      </w:tr>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Mossi</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Baule</w:t>
            </w:r>
          </w:p>
        </w:tc>
      </w:tr>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Fulani</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Senufo</w:t>
            </w:r>
          </w:p>
        </w:tc>
      </w:tr>
      <w:tr w:rsidR="00A05360" w:rsidRPr="00842A6D" w:rsidTr="00A05360">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Dan</w:t>
            </w:r>
          </w:p>
        </w:tc>
        <w:tc>
          <w:tcPr>
            <w:tcW w:w="4675" w:type="dxa"/>
          </w:tcPr>
          <w:p w:rsidR="00A05360" w:rsidRPr="00842A6D" w:rsidRDefault="00A05360" w:rsidP="00226415">
            <w:pPr>
              <w:pStyle w:val="ListParagraph"/>
              <w:numPr>
                <w:ilvl w:val="0"/>
                <w:numId w:val="14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Nok </w:t>
            </w:r>
          </w:p>
        </w:tc>
      </w:tr>
    </w:tbl>
    <w:p w:rsidR="00111FEE" w:rsidRPr="00842A6D" w:rsidRDefault="00111FEE" w:rsidP="00226415">
      <w:pPr>
        <w:spacing w:line="276" w:lineRule="auto"/>
        <w:jc w:val="both"/>
        <w:rPr>
          <w:rFonts w:ascii="Times New Roman" w:hAnsi="Times New Roman" w:cs="Times New Roman"/>
          <w:b/>
          <w:sz w:val="28"/>
          <w:szCs w:val="28"/>
        </w:rPr>
      </w:pPr>
    </w:p>
    <w:p w:rsidR="00A05360" w:rsidRPr="00842A6D" w:rsidRDefault="00A0536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IV. </w:t>
      </w:r>
      <w:r w:rsidR="00BC3DA0" w:rsidRPr="00842A6D">
        <w:rPr>
          <w:rFonts w:ascii="Times New Roman" w:hAnsi="Times New Roman" w:cs="Times New Roman"/>
          <w:b/>
          <w:sz w:val="28"/>
          <w:szCs w:val="28"/>
        </w:rPr>
        <w:t>Name</w:t>
      </w:r>
      <w:r w:rsidRPr="00842A6D">
        <w:rPr>
          <w:rFonts w:ascii="Times New Roman" w:hAnsi="Times New Roman" w:cs="Times New Roman"/>
          <w:b/>
          <w:sz w:val="28"/>
          <w:szCs w:val="28"/>
        </w:rPr>
        <w:t xml:space="preserve"> </w:t>
      </w:r>
      <w:r w:rsidR="00BC3DA0" w:rsidRPr="00842A6D">
        <w:rPr>
          <w:rFonts w:ascii="Times New Roman" w:hAnsi="Times New Roman" w:cs="Times New Roman"/>
          <w:b/>
          <w:sz w:val="28"/>
          <w:szCs w:val="28"/>
        </w:rPr>
        <w:t>at least</w:t>
      </w:r>
      <w:r w:rsidRPr="00842A6D">
        <w:rPr>
          <w:rFonts w:ascii="Times New Roman" w:hAnsi="Times New Roman" w:cs="Times New Roman"/>
          <w:b/>
          <w:sz w:val="28"/>
          <w:szCs w:val="28"/>
        </w:rPr>
        <w:t xml:space="preserve"> ten tribal groups found in central Africa.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5360" w:rsidRPr="00842A6D" w:rsidTr="00E27999">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Bakota</w:t>
            </w:r>
          </w:p>
        </w:tc>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Basonge</w:t>
            </w:r>
          </w:p>
        </w:tc>
      </w:tr>
      <w:tr w:rsidR="00A05360" w:rsidRPr="00842A6D" w:rsidTr="00E27999">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Lega</w:t>
            </w:r>
          </w:p>
        </w:tc>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Bakonog</w:t>
            </w:r>
          </w:p>
        </w:tc>
      </w:tr>
      <w:tr w:rsidR="00A05360" w:rsidRPr="00842A6D" w:rsidTr="00E27999">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Bakota</w:t>
            </w:r>
          </w:p>
        </w:tc>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Fang</w:t>
            </w:r>
          </w:p>
        </w:tc>
      </w:tr>
      <w:tr w:rsidR="00A05360" w:rsidRPr="00842A6D" w:rsidTr="00E27999">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Punu</w:t>
            </w:r>
          </w:p>
        </w:tc>
        <w:tc>
          <w:tcPr>
            <w:tcW w:w="4675" w:type="dxa"/>
          </w:tcPr>
          <w:p w:rsidR="00A05360" w:rsidRPr="00842A6D" w:rsidRDefault="00E27999"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K</w:t>
            </w:r>
            <w:r w:rsidR="00085A23" w:rsidRPr="00842A6D">
              <w:rPr>
                <w:rFonts w:ascii="Times New Roman" w:hAnsi="Times New Roman" w:cs="Times New Roman"/>
                <w:sz w:val="28"/>
                <w:szCs w:val="28"/>
              </w:rPr>
              <w:t>ota</w:t>
            </w:r>
          </w:p>
        </w:tc>
      </w:tr>
      <w:tr w:rsidR="00A05360" w:rsidRPr="00842A6D" w:rsidTr="00E27999">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Bapende</w:t>
            </w:r>
          </w:p>
        </w:tc>
        <w:tc>
          <w:tcPr>
            <w:tcW w:w="4675" w:type="dxa"/>
          </w:tcPr>
          <w:p w:rsidR="00A05360" w:rsidRPr="00842A6D" w:rsidRDefault="00E27999"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Mahongwe</w:t>
            </w:r>
          </w:p>
        </w:tc>
      </w:tr>
      <w:tr w:rsidR="00A05360" w:rsidRPr="00842A6D" w:rsidTr="00E27999">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Bakuba</w:t>
            </w:r>
          </w:p>
        </w:tc>
        <w:tc>
          <w:tcPr>
            <w:tcW w:w="4675" w:type="dxa"/>
          </w:tcPr>
          <w:p w:rsidR="00A05360" w:rsidRPr="00842A6D" w:rsidRDefault="00E27999"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Kwele</w:t>
            </w:r>
          </w:p>
        </w:tc>
      </w:tr>
      <w:tr w:rsidR="00A05360" w:rsidRPr="00842A6D" w:rsidTr="00E27999">
        <w:trPr>
          <w:trHeight w:val="83"/>
        </w:trPr>
        <w:tc>
          <w:tcPr>
            <w:tcW w:w="4675" w:type="dxa"/>
          </w:tcPr>
          <w:p w:rsidR="00A05360" w:rsidRPr="00842A6D" w:rsidRDefault="00085A23"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Basuku</w:t>
            </w:r>
          </w:p>
        </w:tc>
        <w:tc>
          <w:tcPr>
            <w:tcW w:w="4675" w:type="dxa"/>
          </w:tcPr>
          <w:p w:rsidR="00A05360" w:rsidRPr="00842A6D" w:rsidRDefault="00E27999" w:rsidP="00226415">
            <w:pPr>
              <w:pStyle w:val="ListParagraph"/>
              <w:numPr>
                <w:ilvl w:val="0"/>
                <w:numId w:val="14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Bamileke</w:t>
            </w:r>
          </w:p>
        </w:tc>
      </w:tr>
    </w:tbl>
    <w:p w:rsidR="00E27999" w:rsidRPr="00842A6D" w:rsidRDefault="00E27999" w:rsidP="00226415">
      <w:pPr>
        <w:spacing w:line="276" w:lineRule="auto"/>
        <w:jc w:val="both"/>
        <w:rPr>
          <w:rFonts w:ascii="Times New Roman" w:hAnsi="Times New Roman" w:cs="Times New Roman"/>
          <w:sz w:val="28"/>
          <w:szCs w:val="28"/>
        </w:rPr>
      </w:pPr>
    </w:p>
    <w:p w:rsidR="00E27999" w:rsidRPr="00842A6D" w:rsidRDefault="00E2799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 </w:t>
      </w:r>
      <w:r w:rsidR="00BC3DA0" w:rsidRPr="00842A6D">
        <w:rPr>
          <w:rFonts w:ascii="Times New Roman" w:hAnsi="Times New Roman" w:cs="Times New Roman"/>
          <w:b/>
          <w:sz w:val="28"/>
          <w:szCs w:val="28"/>
        </w:rPr>
        <w:t>Why</w:t>
      </w:r>
      <w:r w:rsidRPr="00842A6D">
        <w:rPr>
          <w:rFonts w:ascii="Times New Roman" w:hAnsi="Times New Roman" w:cs="Times New Roman"/>
          <w:b/>
          <w:sz w:val="28"/>
          <w:szCs w:val="28"/>
        </w:rPr>
        <w:t xml:space="preserve"> is </w:t>
      </w:r>
      <w:r w:rsidR="00BC3DA0" w:rsidRPr="00842A6D">
        <w:rPr>
          <w:rFonts w:ascii="Times New Roman" w:hAnsi="Times New Roman" w:cs="Times New Roman"/>
          <w:b/>
          <w:sz w:val="28"/>
          <w:szCs w:val="28"/>
        </w:rPr>
        <w:t>North</w:t>
      </w:r>
      <w:r w:rsidRPr="00842A6D">
        <w:rPr>
          <w:rFonts w:ascii="Times New Roman" w:hAnsi="Times New Roman" w:cs="Times New Roman"/>
          <w:b/>
          <w:sz w:val="28"/>
          <w:szCs w:val="28"/>
        </w:rPr>
        <w:t xml:space="preserve"> Africa excluded from the study of African tribal </w:t>
      </w:r>
      <w:r w:rsidR="00BC3DA0" w:rsidRPr="00842A6D">
        <w:rPr>
          <w:rFonts w:ascii="Times New Roman" w:hAnsi="Times New Roman" w:cs="Times New Roman"/>
          <w:b/>
          <w:sz w:val="28"/>
          <w:szCs w:val="28"/>
        </w:rPr>
        <w:t>art?</w:t>
      </w:r>
    </w:p>
    <w:p w:rsidR="00E27999" w:rsidRPr="00842A6D" w:rsidRDefault="00E27999" w:rsidP="00226415">
      <w:pPr>
        <w:pStyle w:val="ListParagraph"/>
        <w:numPr>
          <w:ilvl w:val="0"/>
          <w:numId w:val="1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North Africa has been under the influence of Arabs since the 5</w:t>
      </w:r>
      <w:r w:rsidRPr="00842A6D">
        <w:rPr>
          <w:rFonts w:ascii="Times New Roman" w:hAnsi="Times New Roman" w:cs="Times New Roman"/>
          <w:sz w:val="28"/>
          <w:szCs w:val="28"/>
          <w:vertAlign w:val="superscript"/>
        </w:rPr>
        <w:t>th</w:t>
      </w:r>
      <w:r w:rsidRPr="00842A6D">
        <w:rPr>
          <w:rFonts w:ascii="Times New Roman" w:hAnsi="Times New Roman" w:cs="Times New Roman"/>
          <w:sz w:val="28"/>
          <w:szCs w:val="28"/>
        </w:rPr>
        <w:t xml:space="preserve"> century AD and as it is left out under this study.</w:t>
      </w:r>
    </w:p>
    <w:p w:rsidR="00E27999" w:rsidRPr="00842A6D" w:rsidRDefault="00E27999" w:rsidP="00226415">
      <w:pPr>
        <w:pStyle w:val="ListParagraph"/>
        <w:numPr>
          <w:ilvl w:val="0"/>
          <w:numId w:val="14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Due to constant migrations, intermarriages and other factors have caused many cultural changes.</w:t>
      </w:r>
    </w:p>
    <w:p w:rsidR="00E27999" w:rsidRPr="00842A6D" w:rsidRDefault="00E2799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 </w:t>
      </w:r>
      <w:r w:rsidR="00BC3DA0"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nature of pre-</w:t>
      </w:r>
      <w:r w:rsidR="00BC3DA0" w:rsidRPr="00842A6D">
        <w:rPr>
          <w:rFonts w:ascii="Times New Roman" w:hAnsi="Times New Roman" w:cs="Times New Roman"/>
          <w:b/>
          <w:sz w:val="28"/>
          <w:szCs w:val="28"/>
        </w:rPr>
        <w:t>colonial</w:t>
      </w:r>
      <w:r w:rsidRPr="00842A6D">
        <w:rPr>
          <w:rFonts w:ascii="Times New Roman" w:hAnsi="Times New Roman" w:cs="Times New Roman"/>
          <w:b/>
          <w:sz w:val="28"/>
          <w:szCs w:val="28"/>
        </w:rPr>
        <w:t xml:space="preserve"> economies of west, central and east Africa</w:t>
      </w:r>
    </w:p>
    <w:p w:rsidR="00E27999" w:rsidRPr="00842A6D" w:rsidRDefault="00E27999" w:rsidP="00226415">
      <w:pPr>
        <w:pStyle w:val="ListParagraph"/>
        <w:numPr>
          <w:ilvl w:val="0"/>
          <w:numId w:val="1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of the pre-colonial west central and east Africa practiced </w:t>
      </w:r>
      <w:r w:rsidR="00BC3DA0" w:rsidRPr="00842A6D">
        <w:rPr>
          <w:rFonts w:ascii="Times New Roman" w:hAnsi="Times New Roman" w:cs="Times New Roman"/>
          <w:sz w:val="28"/>
          <w:szCs w:val="28"/>
        </w:rPr>
        <w:t>subsistence</w:t>
      </w:r>
      <w:r w:rsidRPr="00842A6D">
        <w:rPr>
          <w:rFonts w:ascii="Times New Roman" w:hAnsi="Times New Roman" w:cs="Times New Roman"/>
          <w:sz w:val="28"/>
          <w:szCs w:val="28"/>
        </w:rPr>
        <w:t xml:space="preserve"> farming (agriculture) where animals such as goats, sheep and cattle were kept.</w:t>
      </w:r>
    </w:p>
    <w:p w:rsidR="00E27999" w:rsidRPr="00842A6D" w:rsidRDefault="00E27999" w:rsidP="00226415">
      <w:pPr>
        <w:pStyle w:val="ListParagraph"/>
        <w:numPr>
          <w:ilvl w:val="0"/>
          <w:numId w:val="1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also grew crops for home consumption supplemented with fishing, hunting and gathering in the </w:t>
      </w:r>
      <w:r w:rsidR="000A6157" w:rsidRPr="00842A6D">
        <w:rPr>
          <w:rFonts w:ascii="Times New Roman" w:hAnsi="Times New Roman" w:cs="Times New Roman"/>
          <w:sz w:val="28"/>
          <w:szCs w:val="28"/>
        </w:rPr>
        <w:t>surrounding forests.</w:t>
      </w:r>
    </w:p>
    <w:p w:rsidR="00FE7932" w:rsidRPr="00842A6D" w:rsidRDefault="000A6157" w:rsidP="00226415">
      <w:pPr>
        <w:pStyle w:val="ListParagraph"/>
        <w:numPr>
          <w:ilvl w:val="0"/>
          <w:numId w:val="1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Trading was also another pre-colonial economic activity </w:t>
      </w:r>
      <w:r w:rsidR="00FE7932" w:rsidRPr="00842A6D">
        <w:rPr>
          <w:rFonts w:ascii="Times New Roman" w:hAnsi="Times New Roman" w:cs="Times New Roman"/>
          <w:sz w:val="28"/>
          <w:szCs w:val="28"/>
        </w:rPr>
        <w:t xml:space="preserve">which precious items such as </w:t>
      </w:r>
      <w:r w:rsidR="00BC3DA0" w:rsidRPr="00842A6D">
        <w:rPr>
          <w:rFonts w:ascii="Times New Roman" w:hAnsi="Times New Roman" w:cs="Times New Roman"/>
          <w:sz w:val="28"/>
          <w:szCs w:val="28"/>
        </w:rPr>
        <w:t>gold</w:t>
      </w:r>
      <w:r w:rsidR="00FE7932" w:rsidRPr="00842A6D">
        <w:rPr>
          <w:rFonts w:ascii="Times New Roman" w:hAnsi="Times New Roman" w:cs="Times New Roman"/>
          <w:sz w:val="28"/>
          <w:szCs w:val="28"/>
        </w:rPr>
        <w:t xml:space="preserve">, copper and others were exchanged for </w:t>
      </w:r>
      <w:r w:rsidR="00BC3DA0" w:rsidRPr="00842A6D">
        <w:rPr>
          <w:rFonts w:ascii="Times New Roman" w:hAnsi="Times New Roman" w:cs="Times New Roman"/>
          <w:sz w:val="28"/>
          <w:szCs w:val="28"/>
        </w:rPr>
        <w:t>mirrors, guns</w:t>
      </w:r>
      <w:r w:rsidR="00FE7932" w:rsidRPr="00842A6D">
        <w:rPr>
          <w:rFonts w:ascii="Times New Roman" w:hAnsi="Times New Roman" w:cs="Times New Roman"/>
          <w:sz w:val="28"/>
          <w:szCs w:val="28"/>
        </w:rPr>
        <w:t xml:space="preserve"> and sophisticated weapons.</w:t>
      </w:r>
    </w:p>
    <w:p w:rsidR="00FE7932" w:rsidRPr="00842A6D" w:rsidRDefault="00FE793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 </w:t>
      </w:r>
      <w:r w:rsidR="00BC3DA0"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pre-colonial, social, political and religious set </w:t>
      </w:r>
      <w:r w:rsidR="00BC3DA0" w:rsidRPr="00842A6D">
        <w:rPr>
          <w:rFonts w:ascii="Times New Roman" w:hAnsi="Times New Roman" w:cs="Times New Roman"/>
          <w:b/>
          <w:sz w:val="28"/>
          <w:szCs w:val="28"/>
        </w:rPr>
        <w:t>up</w:t>
      </w:r>
      <w:r w:rsidRPr="00842A6D">
        <w:rPr>
          <w:rFonts w:ascii="Times New Roman" w:hAnsi="Times New Roman" w:cs="Times New Roman"/>
          <w:b/>
          <w:sz w:val="28"/>
          <w:szCs w:val="28"/>
        </w:rPr>
        <w:t xml:space="preserve"> of West, Central and East Africa.</w:t>
      </w:r>
    </w:p>
    <w:p w:rsidR="000A6157"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social set up of </w:t>
      </w:r>
      <w:r w:rsidR="00BC3DA0" w:rsidRPr="00842A6D">
        <w:rPr>
          <w:rFonts w:ascii="Times New Roman" w:hAnsi="Times New Roman" w:cs="Times New Roman"/>
          <w:sz w:val="28"/>
          <w:szCs w:val="28"/>
        </w:rPr>
        <w:t>the three</w:t>
      </w:r>
      <w:r w:rsidRPr="00842A6D">
        <w:rPr>
          <w:rFonts w:ascii="Times New Roman" w:hAnsi="Times New Roman" w:cs="Times New Roman"/>
          <w:sz w:val="28"/>
          <w:szCs w:val="28"/>
        </w:rPr>
        <w:t xml:space="preserve"> regions is </w:t>
      </w:r>
      <w:r w:rsidR="00BC3DA0" w:rsidRPr="00842A6D">
        <w:rPr>
          <w:rFonts w:ascii="Times New Roman" w:hAnsi="Times New Roman" w:cs="Times New Roman"/>
          <w:sz w:val="28"/>
          <w:szCs w:val="28"/>
        </w:rPr>
        <w:t>described</w:t>
      </w:r>
      <w:r w:rsidRPr="00842A6D">
        <w:rPr>
          <w:rFonts w:ascii="Times New Roman" w:hAnsi="Times New Roman" w:cs="Times New Roman"/>
          <w:sz w:val="28"/>
          <w:szCs w:val="28"/>
        </w:rPr>
        <w:t xml:space="preserve"> basing on the circumstances before the colonization and they did not have the international boundaries as we know them today.</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Instead several hundreds of culture and linguistic groups ranging in size from a few thousands of members to millions existed.</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political structure of these groups differed from one group to another</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existed as segmented groups led by elders of chiefs yet others were large city states and kingdoms run by powerful kings.</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of them were founded on the principle of communalism and </w:t>
      </w:r>
      <w:r w:rsidR="00BC3DA0" w:rsidRPr="00842A6D">
        <w:rPr>
          <w:rFonts w:ascii="Times New Roman" w:hAnsi="Times New Roman" w:cs="Times New Roman"/>
          <w:sz w:val="28"/>
          <w:szCs w:val="28"/>
        </w:rPr>
        <w:t>self-governing</w:t>
      </w:r>
      <w:r w:rsidRPr="00842A6D">
        <w:rPr>
          <w:rFonts w:ascii="Times New Roman" w:hAnsi="Times New Roman" w:cs="Times New Roman"/>
          <w:sz w:val="28"/>
          <w:szCs w:val="28"/>
        </w:rPr>
        <w:t xml:space="preserve"> autonomous city states.</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Leadership was </w:t>
      </w:r>
      <w:r w:rsidR="00BC3DA0" w:rsidRPr="00842A6D">
        <w:rPr>
          <w:rFonts w:ascii="Times New Roman" w:hAnsi="Times New Roman" w:cs="Times New Roman"/>
          <w:sz w:val="28"/>
          <w:szCs w:val="28"/>
        </w:rPr>
        <w:t>usually</w:t>
      </w:r>
      <w:r w:rsidRPr="00842A6D">
        <w:rPr>
          <w:rFonts w:ascii="Times New Roman" w:hAnsi="Times New Roman" w:cs="Times New Roman"/>
          <w:sz w:val="28"/>
          <w:szCs w:val="28"/>
        </w:rPr>
        <w:t xml:space="preserve"> reflected through various art form such as masks worn by elders or sculptures of important leaders.</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Other than coastal parts of East Africa that were influenced by Asian traders, the cultures of </w:t>
      </w:r>
      <w:r w:rsidR="00BC3DA0" w:rsidRPr="00842A6D">
        <w:rPr>
          <w:rFonts w:ascii="Times New Roman" w:hAnsi="Times New Roman" w:cs="Times New Roman"/>
          <w:sz w:val="28"/>
          <w:szCs w:val="28"/>
        </w:rPr>
        <w:t>sub-Saharan</w:t>
      </w:r>
      <w:r w:rsidRPr="00842A6D">
        <w:rPr>
          <w:rFonts w:ascii="Times New Roman" w:hAnsi="Times New Roman" w:cs="Times New Roman"/>
          <w:sz w:val="28"/>
          <w:szCs w:val="28"/>
        </w:rPr>
        <w:t xml:space="preserve"> Africa remained intact until the coming of the Europeans</w:t>
      </w:r>
    </w:p>
    <w:p w:rsidR="00FE7932" w:rsidRPr="00842A6D" w:rsidRDefault="00FE7932"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Religiously, before the coming of missionaries and </w:t>
      </w:r>
      <w:r w:rsidR="00BC3DA0" w:rsidRPr="00842A6D">
        <w:rPr>
          <w:rFonts w:ascii="Times New Roman" w:hAnsi="Times New Roman" w:cs="Times New Roman"/>
          <w:sz w:val="28"/>
          <w:szCs w:val="28"/>
        </w:rPr>
        <w:t>Arabs</w:t>
      </w:r>
      <w:r w:rsidRPr="00842A6D">
        <w:rPr>
          <w:rFonts w:ascii="Times New Roman" w:hAnsi="Times New Roman" w:cs="Times New Roman"/>
          <w:sz w:val="28"/>
          <w:szCs w:val="28"/>
        </w:rPr>
        <w:t>, Africans had their own traditional- rel</w:t>
      </w:r>
      <w:r w:rsidR="007661C7" w:rsidRPr="00842A6D">
        <w:rPr>
          <w:rFonts w:ascii="Times New Roman" w:hAnsi="Times New Roman" w:cs="Times New Roman"/>
          <w:sz w:val="28"/>
          <w:szCs w:val="28"/>
        </w:rPr>
        <w:t>igious rituals and functions.</w:t>
      </w:r>
    </w:p>
    <w:p w:rsidR="007661C7" w:rsidRPr="00842A6D" w:rsidRDefault="007661C7"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Kings, chiefs and </w:t>
      </w:r>
      <w:r w:rsidR="00BC3DA0" w:rsidRPr="00842A6D">
        <w:rPr>
          <w:rFonts w:ascii="Times New Roman" w:hAnsi="Times New Roman" w:cs="Times New Roman"/>
          <w:sz w:val="28"/>
          <w:szCs w:val="28"/>
        </w:rPr>
        <w:t>leaders</w:t>
      </w:r>
      <w:r w:rsidRPr="00842A6D">
        <w:rPr>
          <w:rFonts w:ascii="Times New Roman" w:hAnsi="Times New Roman" w:cs="Times New Roman"/>
          <w:sz w:val="28"/>
          <w:szCs w:val="28"/>
        </w:rPr>
        <w:t xml:space="preserve"> often acted as inter mediaries between the people and the gods and presided over sacrificial ceremonies usually done in shrines.</w:t>
      </w:r>
    </w:p>
    <w:p w:rsidR="007661C7" w:rsidRPr="00842A6D" w:rsidRDefault="007661C7" w:rsidP="00226415">
      <w:pPr>
        <w:pStyle w:val="ListParagraph"/>
        <w:numPr>
          <w:ilvl w:val="0"/>
          <w:numId w:val="14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Various African tribal groups often represented spirits through art forms such as masks and sculpture for example the Baule </w:t>
      </w:r>
      <w:r w:rsidR="00BC3DA0" w:rsidRPr="00842A6D">
        <w:rPr>
          <w:rFonts w:ascii="Times New Roman" w:hAnsi="Times New Roman" w:cs="Times New Roman"/>
          <w:sz w:val="28"/>
          <w:szCs w:val="28"/>
        </w:rPr>
        <w:t>male</w:t>
      </w:r>
      <w:r w:rsidRPr="00842A6D">
        <w:rPr>
          <w:rFonts w:ascii="Times New Roman" w:hAnsi="Times New Roman" w:cs="Times New Roman"/>
          <w:sz w:val="28"/>
          <w:szCs w:val="28"/>
        </w:rPr>
        <w:t xml:space="preserve"> and female figures representing bush spirits and mende Bundu Mask representing water spirit.</w:t>
      </w:r>
    </w:p>
    <w:p w:rsidR="007661C7" w:rsidRPr="00842A6D" w:rsidRDefault="007661C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 </w:t>
      </w:r>
      <w:r w:rsidR="00BC3DA0"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 you understand by the African tribal art?</w:t>
      </w:r>
    </w:p>
    <w:p w:rsidR="007661C7" w:rsidRPr="00842A6D" w:rsidRDefault="007661C7" w:rsidP="00226415">
      <w:pPr>
        <w:pStyle w:val="ListParagraph"/>
        <w:numPr>
          <w:ilvl w:val="0"/>
          <w:numId w:val="14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African tribal art is sometimes referred to as </w:t>
      </w:r>
      <w:r w:rsidRPr="00842A6D">
        <w:rPr>
          <w:rFonts w:ascii="Times New Roman" w:hAnsi="Times New Roman" w:cs="Times New Roman"/>
          <w:b/>
          <w:sz w:val="28"/>
          <w:szCs w:val="28"/>
        </w:rPr>
        <w:t xml:space="preserve">primitive </w:t>
      </w:r>
      <w:r w:rsidR="00BC3DA0" w:rsidRPr="00842A6D">
        <w:rPr>
          <w:rFonts w:ascii="Times New Roman" w:hAnsi="Times New Roman" w:cs="Times New Roman"/>
          <w:b/>
          <w:sz w:val="28"/>
          <w:szCs w:val="28"/>
        </w:rPr>
        <w:t xml:space="preserve">art. </w:t>
      </w:r>
      <w:r w:rsidR="00BC3DA0" w:rsidRPr="00842A6D">
        <w:rPr>
          <w:rFonts w:ascii="Times New Roman" w:hAnsi="Times New Roman" w:cs="Times New Roman"/>
          <w:sz w:val="28"/>
          <w:szCs w:val="28"/>
        </w:rPr>
        <w:t>In</w:t>
      </w:r>
      <w:r w:rsidRPr="00842A6D">
        <w:rPr>
          <w:rFonts w:ascii="Times New Roman" w:hAnsi="Times New Roman" w:cs="Times New Roman"/>
          <w:sz w:val="28"/>
          <w:szCs w:val="28"/>
        </w:rPr>
        <w:t xml:space="preserve"> art </w:t>
      </w:r>
      <w:r w:rsidR="00BC3DA0" w:rsidRPr="00842A6D">
        <w:rPr>
          <w:rFonts w:ascii="Times New Roman" w:hAnsi="Times New Roman" w:cs="Times New Roman"/>
          <w:sz w:val="28"/>
          <w:szCs w:val="28"/>
        </w:rPr>
        <w:t>terms,</w:t>
      </w:r>
      <w:r w:rsidRPr="00842A6D">
        <w:rPr>
          <w:rFonts w:ascii="Times New Roman" w:hAnsi="Times New Roman" w:cs="Times New Roman"/>
          <w:sz w:val="28"/>
          <w:szCs w:val="28"/>
        </w:rPr>
        <w:t xml:space="preserve"> it refers to art that was produced by the indigenous settled farmers and hunters during the- historic and early historic period.</w:t>
      </w:r>
    </w:p>
    <w:p w:rsidR="007661C7" w:rsidRPr="00842A6D" w:rsidRDefault="007661C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 </w:t>
      </w:r>
      <w:r w:rsidR="00BC3DA0"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five basic concepts that determined the production of African art.</w:t>
      </w:r>
    </w:p>
    <w:p w:rsidR="007661C7" w:rsidRPr="00842A6D" w:rsidRDefault="007661C7"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u w:val="single"/>
        </w:rPr>
        <w:t>Fetishism</w:t>
      </w:r>
    </w:p>
    <w:p w:rsidR="007661C7" w:rsidRPr="00842A6D" w:rsidRDefault="007661C7"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This a belief that inanimate objects are inhabited by a spirit and </w:t>
      </w:r>
      <w:r w:rsidR="00BC3DA0" w:rsidRPr="00842A6D">
        <w:rPr>
          <w:rFonts w:ascii="Times New Roman" w:hAnsi="Times New Roman" w:cs="Times New Roman"/>
          <w:sz w:val="28"/>
          <w:szCs w:val="28"/>
        </w:rPr>
        <w:t>possess</w:t>
      </w:r>
      <w:r w:rsidRPr="00842A6D">
        <w:rPr>
          <w:rFonts w:ascii="Times New Roman" w:hAnsi="Times New Roman" w:cs="Times New Roman"/>
          <w:sz w:val="28"/>
          <w:szCs w:val="28"/>
        </w:rPr>
        <w:t xml:space="preserve"> magical powers</w:t>
      </w:r>
    </w:p>
    <w:p w:rsidR="007661C7" w:rsidRPr="00842A6D" w:rsidRDefault="007661C7" w:rsidP="00226415">
      <w:pPr>
        <w:pStyle w:val="ListParagraph"/>
        <w:numPr>
          <w:ilvl w:val="0"/>
          <w:numId w:val="148"/>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u w:val="single"/>
        </w:rPr>
        <w:t>Animism</w:t>
      </w:r>
    </w:p>
    <w:p w:rsidR="007661C7" w:rsidRPr="00842A6D" w:rsidRDefault="00161408"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This is a belief that all inanimate and animate objects </w:t>
      </w:r>
      <w:r w:rsidR="00BC3DA0" w:rsidRPr="00842A6D">
        <w:rPr>
          <w:rFonts w:ascii="Times New Roman" w:hAnsi="Times New Roman" w:cs="Times New Roman"/>
          <w:sz w:val="28"/>
          <w:szCs w:val="28"/>
        </w:rPr>
        <w:t>possess</w:t>
      </w:r>
      <w:r w:rsidRPr="00842A6D">
        <w:rPr>
          <w:rFonts w:ascii="Times New Roman" w:hAnsi="Times New Roman" w:cs="Times New Roman"/>
          <w:sz w:val="28"/>
          <w:szCs w:val="28"/>
        </w:rPr>
        <w:t xml:space="preserve"> life or are endored with indwelling </w:t>
      </w:r>
      <w:r w:rsidR="00BC3DA0" w:rsidRPr="00842A6D">
        <w:rPr>
          <w:rFonts w:ascii="Times New Roman" w:hAnsi="Times New Roman" w:cs="Times New Roman"/>
          <w:sz w:val="28"/>
          <w:szCs w:val="28"/>
        </w:rPr>
        <w:t>souls (</w:t>
      </w:r>
      <w:r w:rsidRPr="00842A6D">
        <w:rPr>
          <w:rFonts w:ascii="Times New Roman" w:hAnsi="Times New Roman" w:cs="Times New Roman"/>
          <w:sz w:val="28"/>
          <w:szCs w:val="28"/>
        </w:rPr>
        <w:t>anima)</w:t>
      </w:r>
    </w:p>
    <w:p w:rsidR="00161408" w:rsidRPr="00842A6D" w:rsidRDefault="00161408" w:rsidP="00226415">
      <w:pPr>
        <w:pStyle w:val="ListParagraph"/>
        <w:numPr>
          <w:ilvl w:val="0"/>
          <w:numId w:val="148"/>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u w:val="single"/>
        </w:rPr>
        <w:t>Divination</w:t>
      </w:r>
    </w:p>
    <w:p w:rsidR="00161408" w:rsidRPr="00842A6D" w:rsidRDefault="00161408"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This refers to the practice of seeking knowledge of the future or discovering hidden knowledge with the interpretation of omens with the help of super natural powers.</w:t>
      </w:r>
    </w:p>
    <w:p w:rsidR="00161408" w:rsidRPr="00842A6D" w:rsidRDefault="00161408" w:rsidP="00226415">
      <w:pPr>
        <w:pStyle w:val="ListParagraph"/>
        <w:numPr>
          <w:ilvl w:val="0"/>
          <w:numId w:val="148"/>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u w:val="single"/>
        </w:rPr>
        <w:t>Magic and sorcery</w:t>
      </w:r>
    </w:p>
    <w:p w:rsidR="00161408" w:rsidRPr="00842A6D" w:rsidRDefault="00161408"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This is the practice of exercising super natural powers with the aid of evil spirits or forces in order to control the natural world.</w:t>
      </w:r>
    </w:p>
    <w:p w:rsidR="00161408" w:rsidRPr="00842A6D" w:rsidRDefault="00161408" w:rsidP="00226415">
      <w:pPr>
        <w:pStyle w:val="ListParagraph"/>
        <w:numPr>
          <w:ilvl w:val="0"/>
          <w:numId w:val="148"/>
        </w:num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u w:val="single"/>
        </w:rPr>
        <w:t>Mythology</w:t>
      </w:r>
    </w:p>
    <w:p w:rsidR="00161408" w:rsidRDefault="00161408"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This is a group of tales usually imaginary about somethings.</w:t>
      </w:r>
    </w:p>
    <w:p w:rsidR="00BC3DA0" w:rsidRPr="00842A6D" w:rsidRDefault="00BC3DA0" w:rsidP="00226415">
      <w:pPr>
        <w:spacing w:line="276" w:lineRule="auto"/>
        <w:jc w:val="both"/>
        <w:rPr>
          <w:rFonts w:ascii="Times New Roman" w:hAnsi="Times New Roman" w:cs="Times New Roman"/>
          <w:sz w:val="28"/>
          <w:szCs w:val="28"/>
        </w:rPr>
      </w:pPr>
    </w:p>
    <w:p w:rsidR="00161408" w:rsidRPr="00842A6D" w:rsidRDefault="00161408" w:rsidP="00226415">
      <w:pPr>
        <w:spacing w:line="276" w:lineRule="auto"/>
        <w:jc w:val="both"/>
        <w:rPr>
          <w:rFonts w:ascii="Times New Roman" w:hAnsi="Times New Roman" w:cs="Times New Roman"/>
          <w:sz w:val="28"/>
          <w:szCs w:val="28"/>
        </w:rPr>
      </w:pPr>
    </w:p>
    <w:p w:rsidR="00161408" w:rsidRPr="00842A6D" w:rsidRDefault="0016140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 </w:t>
      </w:r>
      <w:r w:rsidR="00BC3DA0"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African tribal art</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African tribal art was produced from locally available materials such as wood stones, clay, raffia, </w:t>
      </w:r>
      <w:r w:rsidR="00BC3DA0" w:rsidRPr="00842A6D">
        <w:rPr>
          <w:rFonts w:ascii="Times New Roman" w:hAnsi="Times New Roman" w:cs="Times New Roman"/>
          <w:sz w:val="28"/>
          <w:szCs w:val="28"/>
        </w:rPr>
        <w:t>cowrie</w:t>
      </w:r>
      <w:r w:rsidR="00BC3DA0">
        <w:rPr>
          <w:rFonts w:ascii="Times New Roman" w:hAnsi="Times New Roman" w:cs="Times New Roman"/>
          <w:sz w:val="28"/>
          <w:szCs w:val="28"/>
        </w:rPr>
        <w:t xml:space="preserve"> </w:t>
      </w:r>
      <w:r w:rsidRPr="00842A6D">
        <w:rPr>
          <w:rFonts w:ascii="Times New Roman" w:hAnsi="Times New Roman" w:cs="Times New Roman"/>
          <w:sz w:val="28"/>
          <w:szCs w:val="28"/>
        </w:rPr>
        <w:t>shells and many others.</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African tribal art was highly </w:t>
      </w:r>
      <w:r w:rsidR="00BC3DA0" w:rsidRPr="00842A6D">
        <w:rPr>
          <w:rFonts w:ascii="Times New Roman" w:hAnsi="Times New Roman" w:cs="Times New Roman"/>
          <w:sz w:val="28"/>
          <w:szCs w:val="28"/>
        </w:rPr>
        <w:t>stylized</w:t>
      </w:r>
      <w:r w:rsidRPr="00842A6D">
        <w:rPr>
          <w:rFonts w:ascii="Times New Roman" w:hAnsi="Times New Roman" w:cs="Times New Roman"/>
          <w:sz w:val="28"/>
          <w:szCs w:val="28"/>
        </w:rPr>
        <w:t xml:space="preserve"> more especially the figures where somebody’s features such as genitals, </w:t>
      </w:r>
      <w:r w:rsidR="00BC3DA0" w:rsidRPr="00842A6D">
        <w:rPr>
          <w:rFonts w:ascii="Times New Roman" w:hAnsi="Times New Roman" w:cs="Times New Roman"/>
          <w:sz w:val="28"/>
          <w:szCs w:val="28"/>
        </w:rPr>
        <w:t>head, eyes</w:t>
      </w:r>
      <w:r w:rsidRPr="00842A6D">
        <w:rPr>
          <w:rFonts w:ascii="Times New Roman" w:hAnsi="Times New Roman" w:cs="Times New Roman"/>
          <w:sz w:val="28"/>
          <w:szCs w:val="28"/>
        </w:rPr>
        <w:t xml:space="preserve"> and navals were exaggerated to communicate the intended message.</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tribal was art for life’s sake but not for art’s sake.</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African tribal art was characterized by idealization.</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tribal art has a symmetrical character</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7D1782" w:rsidRPr="00842A6D">
        <w:rPr>
          <w:rFonts w:ascii="Times New Roman" w:hAnsi="Times New Roman" w:cs="Times New Roman"/>
          <w:sz w:val="28"/>
          <w:szCs w:val="28"/>
        </w:rPr>
        <w:t>colors</w:t>
      </w:r>
      <w:r w:rsidRPr="00842A6D">
        <w:rPr>
          <w:rFonts w:ascii="Times New Roman" w:hAnsi="Times New Roman" w:cs="Times New Roman"/>
          <w:sz w:val="28"/>
          <w:szCs w:val="28"/>
        </w:rPr>
        <w:t xml:space="preserve"> used for African tribal art were no chosen at random but they were meant to be symbolic</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mother earth colour is common </w:t>
      </w:r>
      <w:r w:rsidR="007D1782" w:rsidRPr="00842A6D">
        <w:rPr>
          <w:rFonts w:ascii="Times New Roman" w:hAnsi="Times New Roman" w:cs="Times New Roman"/>
          <w:sz w:val="28"/>
          <w:szCs w:val="28"/>
        </w:rPr>
        <w:t>throughout</w:t>
      </w:r>
      <w:r w:rsidRPr="00842A6D">
        <w:rPr>
          <w:rFonts w:ascii="Times New Roman" w:hAnsi="Times New Roman" w:cs="Times New Roman"/>
          <w:sz w:val="28"/>
          <w:szCs w:val="28"/>
        </w:rPr>
        <w:t xml:space="preserve"> the art forms.</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African tribal art were naturally abstracted</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tribal art was characterized by a strong patina</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Africans sculptures (figures) were short (less than life size)</w:t>
      </w:r>
    </w:p>
    <w:p w:rsidR="00161408" w:rsidRPr="00842A6D" w:rsidRDefault="00161408" w:rsidP="00226415">
      <w:pPr>
        <w:pStyle w:val="ListParagraph"/>
        <w:numPr>
          <w:ilvl w:val="0"/>
          <w:numId w:val="14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sculptures were not proportional more especially the lower part </w:t>
      </w:r>
      <w:r w:rsidR="00F434F7" w:rsidRPr="00842A6D">
        <w:rPr>
          <w:rFonts w:ascii="Times New Roman" w:hAnsi="Times New Roman" w:cs="Times New Roman"/>
          <w:sz w:val="28"/>
          <w:szCs w:val="28"/>
        </w:rPr>
        <w:t>and others were frontally depicted.</w:t>
      </w:r>
    </w:p>
    <w:p w:rsidR="00F434F7" w:rsidRPr="00842A6D" w:rsidRDefault="00F434F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 </w:t>
      </w:r>
      <w:r w:rsidR="007D1782"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functions of African tribal art.</w:t>
      </w:r>
    </w:p>
    <w:p w:rsidR="00F434F7" w:rsidRPr="00842A6D" w:rsidRDefault="00F434F7"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African art </w:t>
      </w:r>
      <w:r w:rsidR="007D1782" w:rsidRPr="00842A6D">
        <w:rPr>
          <w:rFonts w:ascii="Times New Roman" w:hAnsi="Times New Roman" w:cs="Times New Roman"/>
          <w:sz w:val="28"/>
          <w:szCs w:val="28"/>
        </w:rPr>
        <w:t>forms</w:t>
      </w:r>
      <w:r w:rsidRPr="00842A6D">
        <w:rPr>
          <w:rFonts w:ascii="Times New Roman" w:hAnsi="Times New Roman" w:cs="Times New Roman"/>
          <w:sz w:val="28"/>
          <w:szCs w:val="28"/>
        </w:rPr>
        <w:t xml:space="preserve"> were not created to simply be hung in museums and be viewed by the </w:t>
      </w:r>
      <w:r w:rsidR="007D1782" w:rsidRPr="00842A6D">
        <w:rPr>
          <w:rFonts w:ascii="Times New Roman" w:hAnsi="Times New Roman" w:cs="Times New Roman"/>
          <w:sz w:val="28"/>
          <w:szCs w:val="28"/>
        </w:rPr>
        <w:t>public</w:t>
      </w:r>
      <w:r w:rsidRPr="00842A6D">
        <w:rPr>
          <w:rFonts w:ascii="Times New Roman" w:hAnsi="Times New Roman" w:cs="Times New Roman"/>
          <w:sz w:val="28"/>
          <w:szCs w:val="28"/>
        </w:rPr>
        <w:t xml:space="preserve"> but they were meant to serve a clear and specific function.</w:t>
      </w:r>
    </w:p>
    <w:p w:rsidR="00E62CEC" w:rsidRPr="00842A6D" w:rsidRDefault="00E62CEC"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Much of African tribal art was made for religious functions such as ancestral worship, spirit and magic.</w:t>
      </w:r>
    </w:p>
    <w:p w:rsidR="00E62CEC" w:rsidRPr="00842A6D" w:rsidRDefault="00E62CEC"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art was also created for ceremonial purposes such as marriage, funerals for honoring ancestors, kings and gods.</w:t>
      </w:r>
    </w:p>
    <w:p w:rsidR="00E62CEC" w:rsidRPr="00842A6D" w:rsidRDefault="00E62CEC"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used in rituals surrounding boys and </w:t>
      </w:r>
      <w:r w:rsidR="007D1782" w:rsidRPr="00842A6D">
        <w:rPr>
          <w:rFonts w:ascii="Times New Roman" w:hAnsi="Times New Roman" w:cs="Times New Roman"/>
          <w:sz w:val="28"/>
          <w:szCs w:val="28"/>
        </w:rPr>
        <w:t>girl’s</w:t>
      </w:r>
      <w:r w:rsidRPr="00842A6D">
        <w:rPr>
          <w:rFonts w:ascii="Times New Roman" w:hAnsi="Times New Roman" w:cs="Times New Roman"/>
          <w:sz w:val="28"/>
          <w:szCs w:val="28"/>
        </w:rPr>
        <w:t xml:space="preserve"> initiation and ceremonies.</w:t>
      </w:r>
    </w:p>
    <w:p w:rsidR="00D612B8" w:rsidRPr="00842A6D" w:rsidRDefault="00D612B8"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art forms such as masks were used for entertainment during traditional dance.</w:t>
      </w:r>
    </w:p>
    <w:p w:rsidR="00D612B8" w:rsidRPr="00842A6D" w:rsidRDefault="00D612B8"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Art forms such as jewelry, </w:t>
      </w:r>
      <w:r w:rsidR="007D1782" w:rsidRPr="00842A6D">
        <w:rPr>
          <w:rFonts w:ascii="Times New Roman" w:hAnsi="Times New Roman" w:cs="Times New Roman"/>
          <w:sz w:val="28"/>
          <w:szCs w:val="28"/>
        </w:rPr>
        <w:t>clothing’s</w:t>
      </w:r>
      <w:r w:rsidRPr="00842A6D">
        <w:rPr>
          <w:rFonts w:ascii="Times New Roman" w:hAnsi="Times New Roman" w:cs="Times New Roman"/>
          <w:sz w:val="28"/>
          <w:szCs w:val="28"/>
        </w:rPr>
        <w:t xml:space="preserve"> hair style and boy painting were used to signify </w:t>
      </w:r>
      <w:r w:rsidR="007D1782" w:rsidRPr="00842A6D">
        <w:rPr>
          <w:rFonts w:ascii="Times New Roman" w:hAnsi="Times New Roman" w:cs="Times New Roman"/>
          <w:sz w:val="28"/>
          <w:szCs w:val="28"/>
        </w:rPr>
        <w:t>wealth,</w:t>
      </w:r>
      <w:r w:rsidRPr="00842A6D">
        <w:rPr>
          <w:rFonts w:ascii="Times New Roman" w:hAnsi="Times New Roman" w:cs="Times New Roman"/>
          <w:sz w:val="28"/>
          <w:szCs w:val="28"/>
        </w:rPr>
        <w:t xml:space="preserve"> power and social status.</w:t>
      </w:r>
    </w:p>
    <w:p w:rsidR="00D612B8" w:rsidRPr="00842A6D" w:rsidRDefault="00D612B8"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Curved figures were used to guard containers filled with sacred relics of ancestors.</w:t>
      </w:r>
    </w:p>
    <w:p w:rsidR="00D612B8" w:rsidRPr="00842A6D" w:rsidRDefault="00D612B8"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Art forms such as cups, </w:t>
      </w:r>
      <w:r w:rsidR="007D1782" w:rsidRPr="00842A6D">
        <w:rPr>
          <w:rFonts w:ascii="Times New Roman" w:hAnsi="Times New Roman" w:cs="Times New Roman"/>
          <w:sz w:val="28"/>
          <w:szCs w:val="28"/>
        </w:rPr>
        <w:t>bowls, spoons</w:t>
      </w:r>
      <w:r w:rsidRPr="00842A6D">
        <w:rPr>
          <w:rFonts w:ascii="Times New Roman" w:hAnsi="Times New Roman" w:cs="Times New Roman"/>
          <w:sz w:val="28"/>
          <w:szCs w:val="28"/>
        </w:rPr>
        <w:t xml:space="preserve"> and doors were meant to serve a utilization purpose.(utilitarian)</w:t>
      </w:r>
    </w:p>
    <w:p w:rsidR="00D612B8" w:rsidRPr="00842A6D" w:rsidRDefault="00D612B8"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African art was used during agricultural festivals</w:t>
      </w:r>
    </w:p>
    <w:p w:rsidR="00D612B8" w:rsidRPr="007D1782" w:rsidRDefault="00D612B8" w:rsidP="00226415">
      <w:pPr>
        <w:pStyle w:val="ListParagraph"/>
        <w:numPr>
          <w:ilvl w:val="0"/>
          <w:numId w:val="14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Others were </w:t>
      </w:r>
      <w:r w:rsidR="007D1782" w:rsidRPr="00842A6D">
        <w:rPr>
          <w:rFonts w:ascii="Times New Roman" w:hAnsi="Times New Roman" w:cs="Times New Roman"/>
          <w:sz w:val="28"/>
          <w:szCs w:val="28"/>
        </w:rPr>
        <w:t>used</w:t>
      </w:r>
      <w:r w:rsidRPr="00842A6D">
        <w:rPr>
          <w:rFonts w:ascii="Times New Roman" w:hAnsi="Times New Roman" w:cs="Times New Roman"/>
          <w:sz w:val="28"/>
          <w:szCs w:val="28"/>
        </w:rPr>
        <w:t xml:space="preserve"> when warding off evil spirits.</w:t>
      </w:r>
    </w:p>
    <w:p w:rsidR="007D1782" w:rsidRPr="00842A6D" w:rsidRDefault="007D1782" w:rsidP="007D1782">
      <w:pPr>
        <w:pStyle w:val="ListParagraph"/>
        <w:spacing w:line="276" w:lineRule="auto"/>
        <w:jc w:val="both"/>
        <w:rPr>
          <w:rFonts w:ascii="Times New Roman" w:hAnsi="Times New Roman" w:cs="Times New Roman"/>
          <w:b/>
          <w:sz w:val="28"/>
          <w:szCs w:val="28"/>
        </w:rPr>
      </w:pPr>
    </w:p>
    <w:p w:rsidR="00D612B8" w:rsidRPr="00842A6D" w:rsidRDefault="007D178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8. State</w:t>
      </w:r>
      <w:r w:rsidR="00D612B8" w:rsidRPr="00842A6D">
        <w:rPr>
          <w:rFonts w:ascii="Times New Roman" w:hAnsi="Times New Roman" w:cs="Times New Roman"/>
          <w:b/>
          <w:sz w:val="28"/>
          <w:szCs w:val="28"/>
        </w:rPr>
        <w:t xml:space="preserve"> at least eight functions of African tribal masks.</w:t>
      </w:r>
    </w:p>
    <w:p w:rsidR="00E62CEC" w:rsidRPr="00842A6D" w:rsidRDefault="00D612B8"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used during agricultural festivities in planting and harvesting of crops </w:t>
      </w:r>
      <w:r w:rsidR="007D1782" w:rsidRPr="00842A6D">
        <w:rPr>
          <w:rFonts w:ascii="Times New Roman" w:hAnsi="Times New Roman" w:cs="Times New Roman"/>
          <w:sz w:val="28"/>
          <w:szCs w:val="28"/>
        </w:rPr>
        <w:t>e.g.</w:t>
      </w:r>
      <w:r w:rsidRPr="00842A6D">
        <w:rPr>
          <w:rFonts w:ascii="Times New Roman" w:hAnsi="Times New Roman" w:cs="Times New Roman"/>
          <w:sz w:val="28"/>
          <w:szCs w:val="28"/>
        </w:rPr>
        <w:t xml:space="preserve"> among the Bambara. (the chiwara mask)</w:t>
      </w:r>
    </w:p>
    <w:p w:rsidR="00D612B8" w:rsidRPr="00842A6D" w:rsidRDefault="00D612B8"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Tribal rituals involving birth, fertility and death, masks were used.</w:t>
      </w:r>
    </w:p>
    <w:p w:rsidR="00D612B8" w:rsidRPr="00842A6D" w:rsidRDefault="00D612B8"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In initiation rituals </w:t>
      </w:r>
      <w:r w:rsidR="00221E31" w:rsidRPr="00842A6D">
        <w:rPr>
          <w:rFonts w:ascii="Times New Roman" w:hAnsi="Times New Roman" w:cs="Times New Roman"/>
          <w:sz w:val="28"/>
          <w:szCs w:val="28"/>
        </w:rPr>
        <w:t xml:space="preserve">such as </w:t>
      </w:r>
      <w:r w:rsidR="007D1782" w:rsidRPr="00842A6D">
        <w:rPr>
          <w:rFonts w:ascii="Times New Roman" w:hAnsi="Times New Roman" w:cs="Times New Roman"/>
          <w:sz w:val="28"/>
          <w:szCs w:val="28"/>
        </w:rPr>
        <w:t>initiation</w:t>
      </w:r>
      <w:r w:rsidR="00221E31" w:rsidRPr="00842A6D">
        <w:rPr>
          <w:rFonts w:ascii="Times New Roman" w:hAnsi="Times New Roman" w:cs="Times New Roman"/>
          <w:sz w:val="28"/>
          <w:szCs w:val="28"/>
        </w:rPr>
        <w:t xml:space="preserve"> of the boys passing through the adulthood, masks were used.</w:t>
      </w:r>
    </w:p>
    <w:p w:rsidR="00221E31" w:rsidRPr="00842A6D" w:rsidRDefault="00221E31"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used during spiritual ritual ceremonies such as ancestral worship and funerals.</w:t>
      </w:r>
    </w:p>
    <w:p w:rsidR="00221E31" w:rsidRPr="00842A6D" w:rsidRDefault="00221E31"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used in tribal secret society events especially </w:t>
      </w:r>
      <w:r w:rsidR="007D1782" w:rsidRPr="00842A6D">
        <w:rPr>
          <w:rFonts w:ascii="Times New Roman" w:hAnsi="Times New Roman" w:cs="Times New Roman"/>
          <w:sz w:val="28"/>
          <w:szCs w:val="28"/>
        </w:rPr>
        <w:t>initiation</w:t>
      </w:r>
      <w:r w:rsidRPr="00842A6D">
        <w:rPr>
          <w:rFonts w:ascii="Times New Roman" w:hAnsi="Times New Roman" w:cs="Times New Roman"/>
          <w:sz w:val="28"/>
          <w:szCs w:val="28"/>
        </w:rPr>
        <w:t xml:space="preserve"> of the youth into manhood or male secret society.</w:t>
      </w:r>
    </w:p>
    <w:p w:rsidR="00994760" w:rsidRPr="00842A6D" w:rsidRDefault="00221E31"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 warding off evil spirits (</w:t>
      </w:r>
      <w:r w:rsidR="007D1782" w:rsidRPr="00842A6D">
        <w:rPr>
          <w:rFonts w:ascii="Times New Roman" w:hAnsi="Times New Roman" w:cs="Times New Roman"/>
          <w:sz w:val="28"/>
          <w:szCs w:val="28"/>
        </w:rPr>
        <w:t>malevolent</w:t>
      </w:r>
      <w:r w:rsidRPr="00842A6D">
        <w:rPr>
          <w:rFonts w:ascii="Times New Roman" w:hAnsi="Times New Roman" w:cs="Times New Roman"/>
          <w:sz w:val="28"/>
          <w:szCs w:val="28"/>
        </w:rPr>
        <w:t xml:space="preserve">) and village purification, several </w:t>
      </w:r>
      <w:r w:rsidR="007D1782" w:rsidRPr="00842A6D">
        <w:rPr>
          <w:rFonts w:ascii="Times New Roman" w:hAnsi="Times New Roman" w:cs="Times New Roman"/>
          <w:sz w:val="28"/>
          <w:szCs w:val="28"/>
        </w:rPr>
        <w:t>masks</w:t>
      </w:r>
      <w:r w:rsidRPr="00842A6D">
        <w:rPr>
          <w:rFonts w:ascii="Times New Roman" w:hAnsi="Times New Roman" w:cs="Times New Roman"/>
          <w:sz w:val="28"/>
          <w:szCs w:val="28"/>
        </w:rPr>
        <w:t xml:space="preserve"> were used</w:t>
      </w:r>
    </w:p>
    <w:p w:rsidR="00221E31" w:rsidRPr="00842A6D" w:rsidRDefault="00221E31"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also used in seeking the</w:t>
      </w:r>
      <w:r w:rsidR="002B5D74" w:rsidRPr="00842A6D">
        <w:rPr>
          <w:rFonts w:ascii="Times New Roman" w:hAnsi="Times New Roman" w:cs="Times New Roman"/>
          <w:sz w:val="28"/>
          <w:szCs w:val="28"/>
        </w:rPr>
        <w:t xml:space="preserve"> counsel of good (benevolent) spirit to protect individuals, families and the entire village.</w:t>
      </w:r>
    </w:p>
    <w:p w:rsidR="002B5D74" w:rsidRPr="00842A6D" w:rsidRDefault="002B5D74" w:rsidP="00226415">
      <w:pPr>
        <w:pStyle w:val="ListParagraph"/>
        <w:numPr>
          <w:ilvl w:val="0"/>
          <w:numId w:val="15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In intervention of the diviners </w:t>
      </w:r>
      <w:r w:rsidR="007D1782" w:rsidRPr="00842A6D">
        <w:rPr>
          <w:rFonts w:ascii="Times New Roman" w:hAnsi="Times New Roman" w:cs="Times New Roman"/>
          <w:sz w:val="28"/>
          <w:szCs w:val="28"/>
        </w:rPr>
        <w:t>in case</w:t>
      </w:r>
      <w:r w:rsidRPr="00842A6D">
        <w:rPr>
          <w:rFonts w:ascii="Times New Roman" w:hAnsi="Times New Roman" w:cs="Times New Roman"/>
          <w:sz w:val="28"/>
          <w:szCs w:val="28"/>
        </w:rPr>
        <w:t xml:space="preserve"> of drought or infertility of the land, masks were also used.</w:t>
      </w:r>
    </w:p>
    <w:p w:rsidR="002B5D74" w:rsidRPr="00842A6D" w:rsidRDefault="002B5D74" w:rsidP="00226415">
      <w:pPr>
        <w:spacing w:line="276" w:lineRule="auto"/>
        <w:jc w:val="both"/>
        <w:rPr>
          <w:rFonts w:ascii="Times New Roman" w:hAnsi="Times New Roman" w:cs="Times New Roman"/>
          <w:b/>
          <w:sz w:val="28"/>
          <w:szCs w:val="28"/>
        </w:rPr>
      </w:pPr>
    </w:p>
    <w:p w:rsidR="002B5D74" w:rsidRPr="00842A6D" w:rsidRDefault="002B5D74" w:rsidP="00226415">
      <w:pPr>
        <w:spacing w:line="276" w:lineRule="auto"/>
        <w:jc w:val="both"/>
        <w:rPr>
          <w:rFonts w:ascii="Times New Roman" w:hAnsi="Times New Roman" w:cs="Times New Roman"/>
          <w:b/>
          <w:sz w:val="28"/>
          <w:szCs w:val="28"/>
        </w:rPr>
      </w:pPr>
    </w:p>
    <w:p w:rsidR="00161408" w:rsidRPr="00842A6D" w:rsidRDefault="002B5D7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9. </w:t>
      </w:r>
      <w:r w:rsidR="007D1782"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materials which were used by African tribal artists.</w:t>
      </w:r>
    </w:p>
    <w:p w:rsidR="002B5D74" w:rsidRPr="00842A6D" w:rsidRDefault="002B5D74"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 </w:t>
      </w:r>
      <w:r w:rsidR="007D1782" w:rsidRPr="00842A6D">
        <w:rPr>
          <w:rFonts w:ascii="Times New Roman" w:hAnsi="Times New Roman" w:cs="Times New Roman"/>
          <w:sz w:val="28"/>
          <w:szCs w:val="28"/>
        </w:rPr>
        <w:t>Wood</w:t>
      </w:r>
      <w:r w:rsidRPr="00842A6D">
        <w:rPr>
          <w:rFonts w:ascii="Times New Roman" w:hAnsi="Times New Roman" w:cs="Times New Roman"/>
          <w:sz w:val="28"/>
          <w:szCs w:val="28"/>
        </w:rPr>
        <w:t xml:space="preserve">     -    clay     -pigment      -</w:t>
      </w:r>
      <w:r w:rsidR="007D1782" w:rsidRPr="00842A6D">
        <w:rPr>
          <w:rFonts w:ascii="Times New Roman" w:hAnsi="Times New Roman" w:cs="Times New Roman"/>
          <w:sz w:val="28"/>
          <w:szCs w:val="28"/>
        </w:rPr>
        <w:t>shells</w:t>
      </w:r>
      <w:r w:rsidRPr="00842A6D">
        <w:rPr>
          <w:rFonts w:ascii="Times New Roman" w:hAnsi="Times New Roman" w:cs="Times New Roman"/>
          <w:sz w:val="28"/>
          <w:szCs w:val="28"/>
        </w:rPr>
        <w:t xml:space="preserve">    - ivory</w:t>
      </w:r>
    </w:p>
    <w:p w:rsidR="002B5D74" w:rsidRPr="00842A6D" w:rsidRDefault="002B5D74"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 </w:t>
      </w:r>
      <w:r w:rsidR="007D1782" w:rsidRPr="00842A6D">
        <w:rPr>
          <w:rFonts w:ascii="Times New Roman" w:hAnsi="Times New Roman" w:cs="Times New Roman"/>
          <w:sz w:val="28"/>
          <w:szCs w:val="28"/>
        </w:rPr>
        <w:t>Metal</w:t>
      </w:r>
      <w:r w:rsidRPr="00842A6D">
        <w:rPr>
          <w:rFonts w:ascii="Times New Roman" w:hAnsi="Times New Roman" w:cs="Times New Roman"/>
          <w:sz w:val="28"/>
          <w:szCs w:val="28"/>
        </w:rPr>
        <w:t xml:space="preserve">    - feathers    - animal hair   - raffia</w:t>
      </w:r>
    </w:p>
    <w:p w:rsidR="002B5D74" w:rsidRPr="00842A6D" w:rsidRDefault="002B5D74"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t>
      </w:r>
      <w:r w:rsidR="007D1782" w:rsidRPr="00842A6D">
        <w:rPr>
          <w:rFonts w:ascii="Times New Roman" w:hAnsi="Times New Roman" w:cs="Times New Roman"/>
          <w:sz w:val="28"/>
          <w:szCs w:val="28"/>
        </w:rPr>
        <w:t>Stones</w:t>
      </w:r>
      <w:r w:rsidRPr="00842A6D">
        <w:rPr>
          <w:rFonts w:ascii="Times New Roman" w:hAnsi="Times New Roman" w:cs="Times New Roman"/>
          <w:sz w:val="28"/>
          <w:szCs w:val="28"/>
        </w:rPr>
        <w:t xml:space="preserve">   - terracotta   - found objects.</w:t>
      </w:r>
    </w:p>
    <w:p w:rsidR="002B5D74" w:rsidRPr="00842A6D" w:rsidRDefault="002B5D74" w:rsidP="00226415">
      <w:pPr>
        <w:spacing w:line="276" w:lineRule="auto"/>
        <w:jc w:val="both"/>
        <w:rPr>
          <w:rFonts w:ascii="Times New Roman" w:hAnsi="Times New Roman" w:cs="Times New Roman"/>
          <w:sz w:val="28"/>
          <w:szCs w:val="28"/>
        </w:rPr>
      </w:pPr>
    </w:p>
    <w:p w:rsidR="002B5D74" w:rsidRPr="00842A6D" w:rsidRDefault="002B5D7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10. </w:t>
      </w:r>
      <w:r w:rsidR="007D1782"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are different types of sculptures produced by African tribes/</w:t>
      </w:r>
      <w:r w:rsidR="007D1782" w:rsidRPr="00842A6D">
        <w:rPr>
          <w:rFonts w:ascii="Times New Roman" w:hAnsi="Times New Roman" w:cs="Times New Roman"/>
          <w:b/>
          <w:sz w:val="28"/>
          <w:szCs w:val="28"/>
        </w:rPr>
        <w:t>artists?</w:t>
      </w:r>
    </w:p>
    <w:p w:rsidR="002B5D74" w:rsidRPr="00842A6D" w:rsidRDefault="002B5D74"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Sculptures are mainly in two forms freestanding and relief sculptures African produced many freestanding sculpture which took the following forms.</w:t>
      </w:r>
    </w:p>
    <w:p w:rsidR="002B5D74" w:rsidRPr="00842A6D" w:rsidRDefault="002B5D74"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Wooden reliquary figures</w:t>
      </w:r>
    </w:p>
    <w:p w:rsidR="002B5D74" w:rsidRPr="00842A6D" w:rsidRDefault="002B5D74"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Marionettes</w:t>
      </w:r>
    </w:p>
    <w:p w:rsidR="002B5D74" w:rsidRPr="00842A6D" w:rsidRDefault="002B5D74"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Masks</w:t>
      </w:r>
    </w:p>
    <w:p w:rsidR="002B5D74" w:rsidRPr="00842A6D" w:rsidRDefault="007D1782"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Portraits</w:t>
      </w:r>
    </w:p>
    <w:p w:rsidR="002B5D74" w:rsidRPr="00842A6D" w:rsidRDefault="007D1782"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Gold weights</w:t>
      </w:r>
    </w:p>
    <w:p w:rsidR="002B5D74" w:rsidRPr="00842A6D" w:rsidRDefault="002B5D74"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Ceremonial stools (the dogon caryatid stool</w:t>
      </w:r>
      <w:r w:rsidR="007D1782" w:rsidRPr="00842A6D">
        <w:rPr>
          <w:rFonts w:ascii="Times New Roman" w:hAnsi="Times New Roman" w:cs="Times New Roman"/>
          <w:sz w:val="28"/>
          <w:szCs w:val="28"/>
        </w:rPr>
        <w:t>) -</w:t>
      </w:r>
      <w:r w:rsidRPr="00842A6D">
        <w:rPr>
          <w:rFonts w:ascii="Times New Roman" w:hAnsi="Times New Roman" w:cs="Times New Roman"/>
          <w:sz w:val="28"/>
          <w:szCs w:val="28"/>
        </w:rPr>
        <w:t xml:space="preserve"> spoons and other </w:t>
      </w:r>
      <w:r w:rsidR="007D1782" w:rsidRPr="00842A6D">
        <w:rPr>
          <w:rFonts w:ascii="Times New Roman" w:hAnsi="Times New Roman" w:cs="Times New Roman"/>
          <w:sz w:val="28"/>
          <w:szCs w:val="28"/>
        </w:rPr>
        <w:t>utilitarian’s</w:t>
      </w:r>
      <w:r w:rsidRPr="00842A6D">
        <w:rPr>
          <w:rFonts w:ascii="Times New Roman" w:hAnsi="Times New Roman" w:cs="Times New Roman"/>
          <w:sz w:val="28"/>
          <w:szCs w:val="28"/>
        </w:rPr>
        <w:t>.</w:t>
      </w:r>
    </w:p>
    <w:p w:rsidR="002B5D74" w:rsidRPr="00842A6D" w:rsidRDefault="002B5D74" w:rsidP="00226415">
      <w:pPr>
        <w:pStyle w:val="ListParagraph"/>
        <w:numPr>
          <w:ilvl w:val="0"/>
          <w:numId w:val="15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Other were reliefs curved in </w:t>
      </w:r>
      <w:r w:rsidR="007D1782" w:rsidRPr="00842A6D">
        <w:rPr>
          <w:rFonts w:ascii="Times New Roman" w:hAnsi="Times New Roman" w:cs="Times New Roman"/>
          <w:sz w:val="28"/>
          <w:szCs w:val="28"/>
        </w:rPr>
        <w:t>wood</w:t>
      </w:r>
      <w:r w:rsidRPr="00842A6D">
        <w:rPr>
          <w:rFonts w:ascii="Times New Roman" w:hAnsi="Times New Roman" w:cs="Times New Roman"/>
          <w:sz w:val="28"/>
          <w:szCs w:val="28"/>
        </w:rPr>
        <w:t xml:space="preserve">, ivory on doors and wooden </w:t>
      </w:r>
      <w:r w:rsidR="007D1782" w:rsidRPr="00842A6D">
        <w:rPr>
          <w:rFonts w:ascii="Times New Roman" w:hAnsi="Times New Roman" w:cs="Times New Roman"/>
          <w:sz w:val="28"/>
          <w:szCs w:val="28"/>
        </w:rPr>
        <w:t>panels</w:t>
      </w:r>
      <w:r w:rsidRPr="00842A6D">
        <w:rPr>
          <w:rFonts w:ascii="Times New Roman" w:hAnsi="Times New Roman" w:cs="Times New Roman"/>
          <w:sz w:val="28"/>
          <w:szCs w:val="28"/>
        </w:rPr>
        <w:t xml:space="preserve"> such as the pendants, altar centre-pieces/ plaques </w:t>
      </w:r>
      <w:r w:rsidR="007D1782" w:rsidRPr="00842A6D">
        <w:rPr>
          <w:rFonts w:ascii="Times New Roman" w:hAnsi="Times New Roman" w:cs="Times New Roman"/>
          <w:sz w:val="28"/>
          <w:szCs w:val="28"/>
        </w:rPr>
        <w:t>e.g.</w:t>
      </w:r>
      <w:r w:rsidRPr="00842A6D">
        <w:rPr>
          <w:rFonts w:ascii="Times New Roman" w:hAnsi="Times New Roman" w:cs="Times New Roman"/>
          <w:sz w:val="28"/>
          <w:szCs w:val="28"/>
        </w:rPr>
        <w:t xml:space="preserve"> the Iye oba’s centre </w:t>
      </w:r>
      <w:r w:rsidR="007D1782" w:rsidRPr="00842A6D">
        <w:rPr>
          <w:rFonts w:ascii="Times New Roman" w:hAnsi="Times New Roman" w:cs="Times New Roman"/>
          <w:sz w:val="28"/>
          <w:szCs w:val="28"/>
        </w:rPr>
        <w:t>piece</w:t>
      </w:r>
      <w:r w:rsidRPr="00842A6D">
        <w:rPr>
          <w:rFonts w:ascii="Times New Roman" w:hAnsi="Times New Roman" w:cs="Times New Roman"/>
          <w:sz w:val="28"/>
          <w:szCs w:val="28"/>
        </w:rPr>
        <w:t>.</w:t>
      </w:r>
    </w:p>
    <w:p w:rsidR="002B5D74" w:rsidRPr="00842A6D" w:rsidRDefault="002B5D7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11. </w:t>
      </w:r>
      <w:r w:rsidR="007D1782"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major characteristics of African tribal </w:t>
      </w:r>
      <w:r w:rsidR="007D1782" w:rsidRPr="00842A6D">
        <w:rPr>
          <w:rFonts w:ascii="Times New Roman" w:hAnsi="Times New Roman" w:cs="Times New Roman"/>
          <w:b/>
          <w:sz w:val="28"/>
          <w:szCs w:val="28"/>
        </w:rPr>
        <w:t>sculptures</w:t>
      </w:r>
      <w:r w:rsidRPr="00842A6D">
        <w:rPr>
          <w:rFonts w:ascii="Times New Roman" w:hAnsi="Times New Roman" w:cs="Times New Roman"/>
          <w:b/>
          <w:sz w:val="28"/>
          <w:szCs w:val="28"/>
        </w:rPr>
        <w:t>?</w:t>
      </w:r>
    </w:p>
    <w:p w:rsidR="002B5D74"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tribal sculptures were highly idealized human figures</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had beautiful body </w:t>
      </w:r>
      <w:r w:rsidR="007D1782" w:rsidRPr="00842A6D">
        <w:rPr>
          <w:rFonts w:ascii="Times New Roman" w:hAnsi="Times New Roman" w:cs="Times New Roman"/>
          <w:sz w:val="28"/>
          <w:szCs w:val="28"/>
        </w:rPr>
        <w:t>scarifications</w:t>
      </w:r>
      <w:r w:rsidRPr="00842A6D">
        <w:rPr>
          <w:rFonts w:ascii="Times New Roman" w:hAnsi="Times New Roman" w:cs="Times New Roman"/>
          <w:sz w:val="28"/>
          <w:szCs w:val="28"/>
        </w:rPr>
        <w:t xml:space="preserve"> of communicate a message</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have a strong patina resulting from sacrifice and constant handling</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of African sculptures were produced from wood as a </w:t>
      </w:r>
      <w:r w:rsidR="007D1782" w:rsidRPr="00842A6D">
        <w:rPr>
          <w:rFonts w:ascii="Times New Roman" w:hAnsi="Times New Roman" w:cs="Times New Roman"/>
          <w:sz w:val="28"/>
          <w:szCs w:val="28"/>
        </w:rPr>
        <w:t>major</w:t>
      </w:r>
      <w:r w:rsidRPr="00842A6D">
        <w:rPr>
          <w:rFonts w:ascii="Times New Roman" w:hAnsi="Times New Roman" w:cs="Times New Roman"/>
          <w:sz w:val="28"/>
          <w:szCs w:val="28"/>
        </w:rPr>
        <w:t xml:space="preserve"> material</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 sculpture has cracks since wood was used when it was still wet.</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figures were highly stylized with at least something held in hands.</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had a symmetrical </w:t>
      </w:r>
      <w:r w:rsidR="007D1782" w:rsidRPr="00842A6D">
        <w:rPr>
          <w:rFonts w:ascii="Times New Roman" w:hAnsi="Times New Roman" w:cs="Times New Roman"/>
          <w:sz w:val="28"/>
          <w:szCs w:val="28"/>
        </w:rPr>
        <w:t>character</w:t>
      </w:r>
      <w:r w:rsidRPr="00842A6D">
        <w:rPr>
          <w:rFonts w:ascii="Times New Roman" w:hAnsi="Times New Roman" w:cs="Times New Roman"/>
          <w:sz w:val="28"/>
          <w:szCs w:val="28"/>
        </w:rPr>
        <w:t xml:space="preserve"> and many were naturalistic and abstracted.</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sculptures had some body parts more especially the genitals exaggerated to communicate a message.</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sculptures were very refined and highly polished surfaces.</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African sculptures were also painted with the mother </w:t>
      </w:r>
      <w:r w:rsidR="007D1782" w:rsidRPr="00842A6D">
        <w:rPr>
          <w:rFonts w:ascii="Times New Roman" w:hAnsi="Times New Roman" w:cs="Times New Roman"/>
          <w:sz w:val="28"/>
          <w:szCs w:val="28"/>
        </w:rPr>
        <w:t>color</w:t>
      </w:r>
      <w:r w:rsidRPr="00842A6D">
        <w:rPr>
          <w:rFonts w:ascii="Times New Roman" w:hAnsi="Times New Roman" w:cs="Times New Roman"/>
          <w:sz w:val="28"/>
          <w:szCs w:val="28"/>
        </w:rPr>
        <w:t xml:space="preserve"> and other </w:t>
      </w:r>
      <w:r w:rsidR="007D1782" w:rsidRPr="00842A6D">
        <w:rPr>
          <w:rFonts w:ascii="Times New Roman" w:hAnsi="Times New Roman" w:cs="Times New Roman"/>
          <w:sz w:val="28"/>
          <w:szCs w:val="28"/>
        </w:rPr>
        <w:t>colors</w:t>
      </w:r>
      <w:r w:rsidRPr="00842A6D">
        <w:rPr>
          <w:rFonts w:ascii="Times New Roman" w:hAnsi="Times New Roman" w:cs="Times New Roman"/>
          <w:sz w:val="28"/>
          <w:szCs w:val="28"/>
        </w:rPr>
        <w:t>.</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proportions of some body parts were extremely elongated but the figures were less </w:t>
      </w:r>
      <w:r w:rsidR="007D1782" w:rsidRPr="00842A6D">
        <w:rPr>
          <w:rFonts w:ascii="Times New Roman" w:hAnsi="Times New Roman" w:cs="Times New Roman"/>
          <w:sz w:val="28"/>
          <w:szCs w:val="28"/>
        </w:rPr>
        <w:t>life-size</w:t>
      </w:r>
    </w:p>
    <w:p w:rsidR="0007189E" w:rsidRPr="00842A6D" w:rsidRDefault="0007189E" w:rsidP="00226415">
      <w:pPr>
        <w:pStyle w:val="ListParagraph"/>
        <w:numPr>
          <w:ilvl w:val="0"/>
          <w:numId w:val="15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sculptures tasks the form of the tree form which it was made.</w:t>
      </w:r>
    </w:p>
    <w:p w:rsidR="0007189E" w:rsidRPr="00842A6D" w:rsidRDefault="0007189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12. </w:t>
      </w:r>
      <w:r w:rsidR="007D1782"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are gold weights? Mention one tribe which used gold weights.</w:t>
      </w:r>
    </w:p>
    <w:p w:rsidR="0007189E" w:rsidRPr="00842A6D" w:rsidRDefault="0007189E" w:rsidP="00226415">
      <w:pPr>
        <w:pStyle w:val="ListParagraph"/>
        <w:numPr>
          <w:ilvl w:val="0"/>
          <w:numId w:val="15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Gold weights were a measuring system used in gold-rich regions of African especially among the Akan people</w:t>
      </w:r>
    </w:p>
    <w:p w:rsidR="0007189E" w:rsidRPr="00842A6D" w:rsidRDefault="0007189E" w:rsidP="00226415">
      <w:pPr>
        <w:pStyle w:val="ListParagraph"/>
        <w:numPr>
          <w:ilvl w:val="0"/>
          <w:numId w:val="15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Among the Akan people, gold weights </w:t>
      </w:r>
      <w:r w:rsidR="007D1782"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cast in brass and copper in form of </w:t>
      </w:r>
      <w:r w:rsidR="007D1782" w:rsidRPr="00842A6D">
        <w:rPr>
          <w:rFonts w:ascii="Times New Roman" w:hAnsi="Times New Roman" w:cs="Times New Roman"/>
          <w:sz w:val="28"/>
          <w:szCs w:val="28"/>
        </w:rPr>
        <w:t>miniature</w:t>
      </w:r>
      <w:r w:rsidRPr="00842A6D">
        <w:rPr>
          <w:rFonts w:ascii="Times New Roman" w:hAnsi="Times New Roman" w:cs="Times New Roman"/>
          <w:sz w:val="28"/>
          <w:szCs w:val="28"/>
        </w:rPr>
        <w:t xml:space="preserve"> figurines used as standard units for </w:t>
      </w:r>
      <w:r w:rsidR="007D1782" w:rsidRPr="00842A6D">
        <w:rPr>
          <w:rFonts w:ascii="Times New Roman" w:hAnsi="Times New Roman" w:cs="Times New Roman"/>
          <w:sz w:val="28"/>
          <w:szCs w:val="28"/>
        </w:rPr>
        <w:t>measuring</w:t>
      </w:r>
      <w:r w:rsidRPr="00842A6D">
        <w:rPr>
          <w:rFonts w:ascii="Times New Roman" w:hAnsi="Times New Roman" w:cs="Times New Roman"/>
          <w:sz w:val="28"/>
          <w:szCs w:val="28"/>
        </w:rPr>
        <w:t xml:space="preserve"> gold </w:t>
      </w:r>
      <w:r w:rsidR="007D1782" w:rsidRPr="00842A6D">
        <w:rPr>
          <w:rFonts w:ascii="Times New Roman" w:hAnsi="Times New Roman" w:cs="Times New Roman"/>
          <w:sz w:val="28"/>
          <w:szCs w:val="28"/>
        </w:rPr>
        <w:t>dust</w:t>
      </w:r>
      <w:r w:rsidRPr="00842A6D">
        <w:rPr>
          <w:rFonts w:ascii="Times New Roman" w:hAnsi="Times New Roman" w:cs="Times New Roman"/>
          <w:sz w:val="28"/>
          <w:szCs w:val="28"/>
        </w:rPr>
        <w:t xml:space="preserve"> in gold trade. (Form of currency)</w:t>
      </w:r>
    </w:p>
    <w:p w:rsidR="0007189E" w:rsidRPr="00842A6D" w:rsidRDefault="007D1782" w:rsidP="00226415">
      <w:pPr>
        <w:pStyle w:val="ListParagraph"/>
        <w:numPr>
          <w:ilvl w:val="0"/>
          <w:numId w:val="15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Asante’s</w:t>
      </w:r>
      <w:r w:rsidR="0007189E" w:rsidRPr="00842A6D">
        <w:rPr>
          <w:rFonts w:ascii="Times New Roman" w:hAnsi="Times New Roman" w:cs="Times New Roman"/>
          <w:sz w:val="28"/>
          <w:szCs w:val="28"/>
        </w:rPr>
        <w:t xml:space="preserve"> tribe is one of them which used figural weights that depicted everyday object.</w:t>
      </w:r>
    </w:p>
    <w:p w:rsidR="00FA0E7A" w:rsidRPr="00842A6D" w:rsidRDefault="00FA0E7A" w:rsidP="00226415">
      <w:pPr>
        <w:spacing w:line="276" w:lineRule="auto"/>
        <w:jc w:val="both"/>
        <w:rPr>
          <w:rFonts w:ascii="Times New Roman" w:hAnsi="Times New Roman" w:cs="Times New Roman"/>
          <w:b/>
          <w:sz w:val="28"/>
          <w:szCs w:val="28"/>
        </w:rPr>
      </w:pPr>
    </w:p>
    <w:p w:rsidR="00FA0E7A" w:rsidRPr="00842A6D" w:rsidRDefault="0007189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13. </w:t>
      </w:r>
      <w:r w:rsidR="007D1782"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is animism in relation to African tribal art?</w:t>
      </w:r>
    </w:p>
    <w:p w:rsidR="00994760" w:rsidRPr="00842A6D" w:rsidRDefault="00FA0E7A" w:rsidP="00226415">
      <w:pPr>
        <w:pStyle w:val="ListParagraph"/>
        <w:numPr>
          <w:ilvl w:val="0"/>
          <w:numId w:val="15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Animism is a belief that all non-living and living objects </w:t>
      </w:r>
      <w:r w:rsidR="007D1782" w:rsidRPr="00842A6D">
        <w:rPr>
          <w:rFonts w:ascii="Times New Roman" w:hAnsi="Times New Roman" w:cs="Times New Roman"/>
          <w:sz w:val="28"/>
          <w:szCs w:val="28"/>
        </w:rPr>
        <w:t>possess</w:t>
      </w:r>
      <w:r w:rsidRPr="00842A6D">
        <w:rPr>
          <w:rFonts w:ascii="Times New Roman" w:hAnsi="Times New Roman" w:cs="Times New Roman"/>
          <w:sz w:val="28"/>
          <w:szCs w:val="28"/>
        </w:rPr>
        <w:t xml:space="preserve"> life and have indwelling souls (anima)</w:t>
      </w:r>
    </w:p>
    <w:p w:rsidR="00FA0E7A" w:rsidRPr="007D1782" w:rsidRDefault="00FA0E7A" w:rsidP="00226415">
      <w:pPr>
        <w:pStyle w:val="ListParagraph"/>
        <w:numPr>
          <w:ilvl w:val="0"/>
          <w:numId w:val="15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production of African art such as masks depended on this because </w:t>
      </w:r>
      <w:r w:rsidR="007D1782" w:rsidRPr="00842A6D">
        <w:rPr>
          <w:rFonts w:ascii="Times New Roman" w:hAnsi="Times New Roman" w:cs="Times New Roman"/>
          <w:sz w:val="28"/>
          <w:szCs w:val="28"/>
        </w:rPr>
        <w:t>the masks</w:t>
      </w:r>
      <w:r w:rsidRPr="00842A6D">
        <w:rPr>
          <w:rFonts w:ascii="Times New Roman" w:hAnsi="Times New Roman" w:cs="Times New Roman"/>
          <w:sz w:val="28"/>
          <w:szCs w:val="28"/>
        </w:rPr>
        <w:t xml:space="preserve"> were objects which would house the souls.</w:t>
      </w:r>
    </w:p>
    <w:p w:rsidR="007D1782" w:rsidRPr="00842A6D" w:rsidRDefault="007D1782" w:rsidP="007D1782">
      <w:pPr>
        <w:pStyle w:val="ListParagraph"/>
        <w:spacing w:line="276" w:lineRule="auto"/>
        <w:jc w:val="both"/>
        <w:rPr>
          <w:rFonts w:ascii="Times New Roman" w:hAnsi="Times New Roman" w:cs="Times New Roman"/>
          <w:b/>
          <w:sz w:val="28"/>
          <w:szCs w:val="28"/>
        </w:rPr>
      </w:pPr>
    </w:p>
    <w:p w:rsidR="00FA0E7A" w:rsidRPr="00842A6D" w:rsidRDefault="00FA0E7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14. </w:t>
      </w:r>
      <w:r w:rsidR="007D1782"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do you understand by found objects as </w:t>
      </w:r>
      <w:r w:rsidR="007D1782" w:rsidRPr="00842A6D">
        <w:rPr>
          <w:rFonts w:ascii="Times New Roman" w:hAnsi="Times New Roman" w:cs="Times New Roman"/>
          <w:b/>
          <w:sz w:val="28"/>
          <w:szCs w:val="28"/>
        </w:rPr>
        <w:t>one</w:t>
      </w:r>
      <w:r w:rsidRPr="00842A6D">
        <w:rPr>
          <w:rFonts w:ascii="Times New Roman" w:hAnsi="Times New Roman" w:cs="Times New Roman"/>
          <w:b/>
          <w:sz w:val="28"/>
          <w:szCs w:val="28"/>
        </w:rPr>
        <w:t xml:space="preserve"> of the materials used by </w:t>
      </w:r>
      <w:r w:rsidR="007D1782" w:rsidRPr="00842A6D">
        <w:rPr>
          <w:rFonts w:ascii="Times New Roman" w:hAnsi="Times New Roman" w:cs="Times New Roman"/>
          <w:b/>
          <w:sz w:val="28"/>
          <w:szCs w:val="28"/>
        </w:rPr>
        <w:t>African</w:t>
      </w:r>
      <w:r w:rsidRPr="00842A6D">
        <w:rPr>
          <w:rFonts w:ascii="Times New Roman" w:hAnsi="Times New Roman" w:cs="Times New Roman"/>
          <w:b/>
          <w:sz w:val="28"/>
          <w:szCs w:val="28"/>
        </w:rPr>
        <w:t xml:space="preserve"> tribal artists?</w:t>
      </w:r>
    </w:p>
    <w:p w:rsidR="00FA0E7A" w:rsidRPr="00842A6D" w:rsidRDefault="00FA0E7A" w:rsidP="00226415">
      <w:pPr>
        <w:pStyle w:val="ListParagraph"/>
        <w:numPr>
          <w:ilvl w:val="0"/>
          <w:numId w:val="1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Found objects were </w:t>
      </w:r>
      <w:r w:rsidR="007D1782" w:rsidRPr="00842A6D">
        <w:rPr>
          <w:rFonts w:ascii="Times New Roman" w:hAnsi="Times New Roman" w:cs="Times New Roman"/>
          <w:sz w:val="28"/>
          <w:szCs w:val="28"/>
        </w:rPr>
        <w:t>materials</w:t>
      </w:r>
      <w:r w:rsidRPr="00842A6D">
        <w:rPr>
          <w:rFonts w:ascii="Times New Roman" w:hAnsi="Times New Roman" w:cs="Times New Roman"/>
          <w:sz w:val="28"/>
          <w:szCs w:val="28"/>
        </w:rPr>
        <w:t xml:space="preserve"> used as part of art which included cowrie shells, beads, </w:t>
      </w:r>
      <w:r w:rsidR="007D1782" w:rsidRPr="00842A6D">
        <w:rPr>
          <w:rFonts w:ascii="Times New Roman" w:hAnsi="Times New Roman" w:cs="Times New Roman"/>
          <w:sz w:val="28"/>
          <w:szCs w:val="28"/>
        </w:rPr>
        <w:t>feathers</w:t>
      </w:r>
      <w:r w:rsidRPr="00842A6D">
        <w:rPr>
          <w:rFonts w:ascii="Times New Roman" w:hAnsi="Times New Roman" w:cs="Times New Roman"/>
          <w:sz w:val="28"/>
          <w:szCs w:val="28"/>
        </w:rPr>
        <w:t xml:space="preserve">, human hair, teeth, animal horns, raffia and mirrors. These were put on produced art forms to decorate or embellish </w:t>
      </w:r>
      <w:r w:rsidR="007D1782" w:rsidRPr="00842A6D">
        <w:rPr>
          <w:rFonts w:ascii="Times New Roman" w:hAnsi="Times New Roman" w:cs="Times New Roman"/>
          <w:sz w:val="28"/>
          <w:szCs w:val="28"/>
        </w:rPr>
        <w:t>that</w:t>
      </w:r>
      <w:r w:rsidRPr="00842A6D">
        <w:rPr>
          <w:rFonts w:ascii="Times New Roman" w:hAnsi="Times New Roman" w:cs="Times New Roman"/>
          <w:sz w:val="28"/>
          <w:szCs w:val="28"/>
        </w:rPr>
        <w:t xml:space="preserve"> art works.</w:t>
      </w:r>
    </w:p>
    <w:p w:rsidR="00FA0E7A" w:rsidRPr="00842A6D" w:rsidRDefault="00FA0E7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15. </w:t>
      </w:r>
      <w:r w:rsidR="007D1782" w:rsidRPr="00842A6D">
        <w:rPr>
          <w:rFonts w:ascii="Times New Roman" w:hAnsi="Times New Roman" w:cs="Times New Roman"/>
          <w:b/>
          <w:sz w:val="28"/>
          <w:szCs w:val="28"/>
        </w:rPr>
        <w:t>Mentioning</w:t>
      </w:r>
      <w:r w:rsidRPr="00842A6D">
        <w:rPr>
          <w:rFonts w:ascii="Times New Roman" w:hAnsi="Times New Roman" w:cs="Times New Roman"/>
          <w:b/>
          <w:sz w:val="28"/>
          <w:szCs w:val="28"/>
        </w:rPr>
        <w:t xml:space="preserve"> the tribe that is best known for using each of the materials named, state five materials used by African tribal artists.</w:t>
      </w:r>
    </w:p>
    <w:p w:rsidR="00FA0E7A" w:rsidRPr="00842A6D" w:rsidRDefault="00FA0E7A" w:rsidP="00226415">
      <w:pPr>
        <w:pStyle w:val="ListParagraph"/>
        <w:numPr>
          <w:ilvl w:val="0"/>
          <w:numId w:val="1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Stones were used in African tribal sculpture more especially in southern Nigeria</w:t>
      </w:r>
    </w:p>
    <w:p w:rsidR="00FA0E7A" w:rsidRPr="00842A6D" w:rsidRDefault="00FA0E7A" w:rsidP="00226415">
      <w:pPr>
        <w:pStyle w:val="ListParagraph"/>
        <w:numPr>
          <w:ilvl w:val="0"/>
          <w:numId w:val="1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Bronze was highly used by the Benin people in casting Benin Royal </w:t>
      </w:r>
      <w:r w:rsidR="007D1782"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and figures.</w:t>
      </w:r>
    </w:p>
    <w:p w:rsidR="00FA0E7A" w:rsidRPr="00842A6D" w:rsidRDefault="00FA0E7A" w:rsidP="00226415">
      <w:pPr>
        <w:pStyle w:val="ListParagraph"/>
        <w:numPr>
          <w:ilvl w:val="0"/>
          <w:numId w:val="1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NOK tribe used terracotta and Yoruba artists.</w:t>
      </w:r>
    </w:p>
    <w:p w:rsidR="00FA0E7A" w:rsidRPr="00842A6D" w:rsidRDefault="00FA0E7A" w:rsidP="00226415">
      <w:pPr>
        <w:pStyle w:val="ListParagraph"/>
        <w:numPr>
          <w:ilvl w:val="0"/>
          <w:numId w:val="1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7D1782" w:rsidRPr="00842A6D">
        <w:rPr>
          <w:rFonts w:ascii="Times New Roman" w:hAnsi="Times New Roman" w:cs="Times New Roman"/>
          <w:sz w:val="28"/>
          <w:szCs w:val="28"/>
        </w:rPr>
        <w:t>Asante</w:t>
      </w:r>
      <w:r w:rsidRPr="00842A6D">
        <w:rPr>
          <w:rFonts w:ascii="Times New Roman" w:hAnsi="Times New Roman" w:cs="Times New Roman"/>
          <w:sz w:val="28"/>
          <w:szCs w:val="28"/>
        </w:rPr>
        <w:t xml:space="preserve"> used wood</w:t>
      </w:r>
      <w:r w:rsidR="007819D7" w:rsidRPr="00842A6D">
        <w:rPr>
          <w:rFonts w:ascii="Times New Roman" w:hAnsi="Times New Roman" w:cs="Times New Roman"/>
          <w:sz w:val="28"/>
          <w:szCs w:val="28"/>
        </w:rPr>
        <w:t>; Yoruba figures and figurine were also carved from wood.</w:t>
      </w:r>
    </w:p>
    <w:p w:rsidR="007819D7" w:rsidRPr="00842A6D" w:rsidRDefault="007819D7" w:rsidP="00226415">
      <w:pPr>
        <w:pStyle w:val="ListParagraph"/>
        <w:numPr>
          <w:ilvl w:val="0"/>
          <w:numId w:val="15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Brass and copper was used by the Asante for casting gold weights.</w:t>
      </w:r>
    </w:p>
    <w:p w:rsidR="007819D7" w:rsidRPr="00842A6D" w:rsidRDefault="007819D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16. </w:t>
      </w:r>
      <w:r w:rsidR="007D1782"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how the geographical location of African tribal groups determined</w:t>
      </w:r>
      <w:r w:rsidR="00514577" w:rsidRPr="00842A6D">
        <w:rPr>
          <w:rFonts w:ascii="Times New Roman" w:hAnsi="Times New Roman" w:cs="Times New Roman"/>
          <w:b/>
          <w:sz w:val="28"/>
          <w:szCs w:val="28"/>
        </w:rPr>
        <w:t xml:space="preserve"> the nature of art produced.</w:t>
      </w:r>
    </w:p>
    <w:p w:rsidR="00514577" w:rsidRPr="00842A6D" w:rsidRDefault="00514577" w:rsidP="00226415">
      <w:pPr>
        <w:spacing w:line="276" w:lineRule="auto"/>
        <w:jc w:val="both"/>
        <w:rPr>
          <w:rFonts w:ascii="Times New Roman" w:hAnsi="Times New Roman" w:cs="Times New Roman"/>
          <w:b/>
          <w:sz w:val="28"/>
          <w:szCs w:val="28"/>
        </w:rPr>
      </w:pPr>
    </w:p>
    <w:p w:rsidR="00514577" w:rsidRPr="00842A6D" w:rsidRDefault="00514577" w:rsidP="00226415">
      <w:pPr>
        <w:spacing w:line="276" w:lineRule="auto"/>
        <w:jc w:val="both"/>
        <w:rPr>
          <w:rFonts w:ascii="Times New Roman" w:hAnsi="Times New Roman" w:cs="Times New Roman"/>
          <w:b/>
          <w:sz w:val="28"/>
          <w:szCs w:val="28"/>
        </w:rPr>
      </w:pPr>
    </w:p>
    <w:p w:rsidR="00514577" w:rsidRPr="00842A6D" w:rsidRDefault="00514577" w:rsidP="00226415">
      <w:pPr>
        <w:spacing w:line="276" w:lineRule="auto"/>
        <w:jc w:val="both"/>
        <w:rPr>
          <w:rFonts w:ascii="Times New Roman" w:hAnsi="Times New Roman" w:cs="Times New Roman"/>
          <w:b/>
          <w:sz w:val="28"/>
          <w:szCs w:val="28"/>
        </w:rPr>
      </w:pPr>
    </w:p>
    <w:p w:rsidR="00514577" w:rsidRPr="00842A6D" w:rsidRDefault="00514577" w:rsidP="00226415">
      <w:pPr>
        <w:spacing w:line="276" w:lineRule="auto"/>
        <w:jc w:val="both"/>
        <w:rPr>
          <w:rFonts w:ascii="Times New Roman" w:hAnsi="Times New Roman" w:cs="Times New Roman"/>
          <w:b/>
          <w:sz w:val="28"/>
          <w:szCs w:val="28"/>
        </w:rPr>
      </w:pPr>
    </w:p>
    <w:p w:rsidR="00514577" w:rsidRPr="00842A6D" w:rsidRDefault="00514577" w:rsidP="00226415">
      <w:pPr>
        <w:spacing w:line="276" w:lineRule="auto"/>
        <w:jc w:val="both"/>
        <w:rPr>
          <w:rFonts w:ascii="Times New Roman" w:hAnsi="Times New Roman" w:cs="Times New Roman"/>
          <w:b/>
          <w:sz w:val="28"/>
          <w:szCs w:val="28"/>
        </w:rPr>
      </w:pPr>
    </w:p>
    <w:p w:rsidR="00514577" w:rsidRPr="00842A6D" w:rsidRDefault="0051457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17.</w:t>
      </w:r>
      <w:r w:rsidR="00BB74B2" w:rsidRPr="00842A6D">
        <w:rPr>
          <w:rFonts w:ascii="Times New Roman" w:hAnsi="Times New Roman" w:cs="Times New Roman"/>
          <w:b/>
          <w:sz w:val="28"/>
          <w:szCs w:val="28"/>
        </w:rPr>
        <w:t xml:space="preserve"> </w:t>
      </w:r>
      <w:r w:rsidR="007D1782" w:rsidRPr="00842A6D">
        <w:rPr>
          <w:rFonts w:ascii="Times New Roman" w:hAnsi="Times New Roman" w:cs="Times New Roman"/>
          <w:b/>
          <w:sz w:val="28"/>
          <w:szCs w:val="28"/>
        </w:rPr>
        <w:t>What</w:t>
      </w:r>
      <w:r w:rsidR="00BB74B2" w:rsidRPr="00842A6D">
        <w:rPr>
          <w:rFonts w:ascii="Times New Roman" w:hAnsi="Times New Roman" w:cs="Times New Roman"/>
          <w:b/>
          <w:sz w:val="28"/>
          <w:szCs w:val="28"/>
        </w:rPr>
        <w:t xml:space="preserve"> is mythology? How did it influence the production of African tribal art?</w:t>
      </w:r>
    </w:p>
    <w:p w:rsidR="00BB74B2" w:rsidRPr="00842A6D" w:rsidRDefault="00CC1B49" w:rsidP="00226415">
      <w:pPr>
        <w:pStyle w:val="ListParagraph"/>
        <w:numPr>
          <w:ilvl w:val="0"/>
          <w:numId w:val="1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Mythology is a group of tales usually imaginary about something.</w:t>
      </w:r>
    </w:p>
    <w:p w:rsidR="00CC1B49" w:rsidRPr="00842A6D" w:rsidRDefault="00CC1B49" w:rsidP="00226415">
      <w:pPr>
        <w:pStyle w:val="ListParagraph"/>
        <w:numPr>
          <w:ilvl w:val="0"/>
          <w:numId w:val="1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Several myths regarding the origin of tribes or their leaders, spirits and other forces were created and these influenced to use and production of art pieces.</w:t>
      </w:r>
    </w:p>
    <w:p w:rsidR="00CC1B49" w:rsidRPr="00842A6D" w:rsidRDefault="00CC1B49" w:rsidP="00226415">
      <w:pPr>
        <w:pStyle w:val="ListParagraph"/>
        <w:numPr>
          <w:ilvl w:val="0"/>
          <w:numId w:val="1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t>
      </w:r>
      <w:r w:rsidR="007D1782"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made to house the spirits which increased the productions of art works.</w:t>
      </w:r>
    </w:p>
    <w:p w:rsidR="00CC1B49" w:rsidRPr="00842A6D" w:rsidRDefault="00CC1B49" w:rsidP="00226415">
      <w:pPr>
        <w:pStyle w:val="ListParagraph"/>
        <w:numPr>
          <w:ilvl w:val="0"/>
          <w:numId w:val="1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When a spirit was of an </w:t>
      </w:r>
      <w:r w:rsidR="007D1782" w:rsidRPr="00842A6D">
        <w:rPr>
          <w:rFonts w:ascii="Times New Roman" w:hAnsi="Times New Roman" w:cs="Times New Roman"/>
          <w:sz w:val="28"/>
          <w:szCs w:val="28"/>
        </w:rPr>
        <w:t>animal</w:t>
      </w:r>
      <w:r w:rsidRPr="00842A6D">
        <w:rPr>
          <w:rFonts w:ascii="Times New Roman" w:hAnsi="Times New Roman" w:cs="Times New Roman"/>
          <w:sz w:val="28"/>
          <w:szCs w:val="28"/>
        </w:rPr>
        <w:t>, human being, an object was curved resembling the form hence influencing the production of African art.</w:t>
      </w:r>
    </w:p>
    <w:p w:rsidR="00CC1B49" w:rsidRPr="00842A6D" w:rsidRDefault="00CC1B49" w:rsidP="00226415">
      <w:pPr>
        <w:pStyle w:val="ListParagraph"/>
        <w:numPr>
          <w:ilvl w:val="0"/>
          <w:numId w:val="15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Different spirit inspired different people/ cultures hence the </w:t>
      </w:r>
      <w:r w:rsidR="007D1782" w:rsidRPr="00842A6D">
        <w:rPr>
          <w:rFonts w:ascii="Times New Roman" w:hAnsi="Times New Roman" w:cs="Times New Roman"/>
          <w:sz w:val="28"/>
          <w:szCs w:val="28"/>
        </w:rPr>
        <w:t>different</w:t>
      </w:r>
      <w:r w:rsidRPr="00842A6D">
        <w:rPr>
          <w:rFonts w:ascii="Times New Roman" w:hAnsi="Times New Roman" w:cs="Times New Roman"/>
          <w:sz w:val="28"/>
          <w:szCs w:val="28"/>
        </w:rPr>
        <w:t xml:space="preserve"> art pieces.</w:t>
      </w:r>
    </w:p>
    <w:p w:rsidR="00CC1B49" w:rsidRPr="00842A6D" w:rsidRDefault="00CC1B4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18. </w:t>
      </w:r>
      <w:r w:rsidR="007D1782"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any two African tribal groups that are known to have used stone as an art material.</w:t>
      </w:r>
    </w:p>
    <w:p w:rsidR="00CC1B49" w:rsidRPr="00842A6D" w:rsidRDefault="00CC1B49" w:rsidP="00226415">
      <w:pPr>
        <w:pStyle w:val="ListParagraph"/>
        <w:numPr>
          <w:ilvl w:val="0"/>
          <w:numId w:val="1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The Bakongo group of tribes around the mouth of the </w:t>
      </w:r>
      <w:r w:rsidR="007D1782" w:rsidRPr="00842A6D">
        <w:rPr>
          <w:rFonts w:ascii="Times New Roman" w:hAnsi="Times New Roman" w:cs="Times New Roman"/>
          <w:sz w:val="28"/>
          <w:szCs w:val="28"/>
        </w:rPr>
        <w:t>Congo</w:t>
      </w:r>
      <w:r w:rsidRPr="00842A6D">
        <w:rPr>
          <w:rFonts w:ascii="Times New Roman" w:hAnsi="Times New Roman" w:cs="Times New Roman"/>
          <w:sz w:val="28"/>
          <w:szCs w:val="28"/>
        </w:rPr>
        <w:t xml:space="preserve"> </w:t>
      </w:r>
      <w:r w:rsidR="007D1782" w:rsidRPr="00842A6D">
        <w:rPr>
          <w:rFonts w:ascii="Times New Roman" w:hAnsi="Times New Roman" w:cs="Times New Roman"/>
          <w:sz w:val="28"/>
          <w:szCs w:val="28"/>
        </w:rPr>
        <w:t>River</w:t>
      </w:r>
      <w:r w:rsidRPr="00842A6D">
        <w:rPr>
          <w:rFonts w:ascii="Times New Roman" w:hAnsi="Times New Roman" w:cs="Times New Roman"/>
          <w:sz w:val="28"/>
          <w:szCs w:val="28"/>
        </w:rPr>
        <w:t xml:space="preserve"> used stones.</w:t>
      </w:r>
    </w:p>
    <w:p w:rsidR="00CC1B49" w:rsidRPr="00842A6D" w:rsidRDefault="00CC1B49" w:rsidP="00226415">
      <w:pPr>
        <w:pStyle w:val="ListParagraph"/>
        <w:numPr>
          <w:ilvl w:val="0"/>
          <w:numId w:val="15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Mende people curved sculptures and statues from soap stones.</w:t>
      </w:r>
    </w:p>
    <w:p w:rsidR="00CC1B49" w:rsidRPr="00842A6D" w:rsidRDefault="00CC1B49" w:rsidP="00226415">
      <w:pPr>
        <w:spacing w:line="276" w:lineRule="auto"/>
        <w:jc w:val="both"/>
        <w:rPr>
          <w:rFonts w:ascii="Times New Roman" w:hAnsi="Times New Roman" w:cs="Times New Roman"/>
          <w:b/>
          <w:sz w:val="28"/>
          <w:szCs w:val="28"/>
        </w:rPr>
      </w:pPr>
    </w:p>
    <w:p w:rsidR="00CC1B49" w:rsidRPr="00842A6D" w:rsidRDefault="00CC1B4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19. </w:t>
      </w:r>
      <w:r w:rsidR="007D1782"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technique used by African tribal artists in metal casting.</w:t>
      </w:r>
    </w:p>
    <w:p w:rsidR="0094563B" w:rsidRPr="00842A6D" w:rsidRDefault="00417862"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Casting </w:t>
      </w:r>
      <w:r w:rsidRPr="00842A6D">
        <w:rPr>
          <w:rFonts w:ascii="Times New Roman" w:hAnsi="Times New Roman" w:cs="Times New Roman"/>
          <w:sz w:val="28"/>
          <w:szCs w:val="28"/>
        </w:rPr>
        <w:t xml:space="preserve">is a process of producing sculptures by pouring substances such as </w:t>
      </w:r>
      <w:r w:rsidR="007D1782" w:rsidRPr="00842A6D">
        <w:rPr>
          <w:rFonts w:ascii="Times New Roman" w:hAnsi="Times New Roman" w:cs="Times New Roman"/>
          <w:sz w:val="28"/>
          <w:szCs w:val="28"/>
        </w:rPr>
        <w:t>molten</w:t>
      </w:r>
      <w:r w:rsidRPr="00842A6D">
        <w:rPr>
          <w:rFonts w:ascii="Times New Roman" w:hAnsi="Times New Roman" w:cs="Times New Roman"/>
          <w:sz w:val="28"/>
          <w:szCs w:val="28"/>
        </w:rPr>
        <w:t xml:space="preserve"> metal into a mold which contains a hollow cavity of the desired shape and the allowing the material to solidify and </w:t>
      </w:r>
      <w:r w:rsidR="0094563B" w:rsidRPr="00842A6D">
        <w:rPr>
          <w:rFonts w:ascii="Times New Roman" w:hAnsi="Times New Roman" w:cs="Times New Roman"/>
          <w:sz w:val="28"/>
          <w:szCs w:val="28"/>
        </w:rPr>
        <w:t xml:space="preserve">thereafter broken to </w:t>
      </w:r>
      <w:r w:rsidR="007D1782" w:rsidRPr="00842A6D">
        <w:rPr>
          <w:rFonts w:ascii="Times New Roman" w:hAnsi="Times New Roman" w:cs="Times New Roman"/>
          <w:sz w:val="28"/>
          <w:szCs w:val="28"/>
        </w:rPr>
        <w:t>remain</w:t>
      </w:r>
      <w:r w:rsidR="0094563B" w:rsidRPr="00842A6D">
        <w:rPr>
          <w:rFonts w:ascii="Times New Roman" w:hAnsi="Times New Roman" w:cs="Times New Roman"/>
          <w:sz w:val="28"/>
          <w:szCs w:val="28"/>
        </w:rPr>
        <w:t xml:space="preserve"> with the desired form/ object as a cast.</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Bronze, copper and brass were principle materials used by African casters when at first were heated into molten metals.</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Metal casting is an addictive process which involved the production of either a two-three dimensional sculpture.</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In West African tribes of Yoruba, Ife and Benin used this technique where two different types of casting were used , </w:t>
      </w:r>
      <w:r w:rsidRPr="00842A6D">
        <w:rPr>
          <w:rFonts w:ascii="Times New Roman" w:hAnsi="Times New Roman" w:cs="Times New Roman"/>
          <w:b/>
          <w:sz w:val="28"/>
          <w:szCs w:val="28"/>
        </w:rPr>
        <w:t xml:space="preserve"> lost wax </w:t>
      </w:r>
      <w:r w:rsidRPr="00842A6D">
        <w:rPr>
          <w:rFonts w:ascii="Times New Roman" w:hAnsi="Times New Roman" w:cs="Times New Roman"/>
          <w:sz w:val="28"/>
          <w:szCs w:val="28"/>
        </w:rPr>
        <w:t xml:space="preserve">technique and </w:t>
      </w:r>
      <w:r w:rsidRPr="00842A6D">
        <w:rPr>
          <w:rFonts w:ascii="Times New Roman" w:hAnsi="Times New Roman" w:cs="Times New Roman"/>
          <w:b/>
          <w:sz w:val="28"/>
          <w:szCs w:val="28"/>
        </w:rPr>
        <w:t>direct casting</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Using the lost wax technique, a model of the object to be cast was created in wax, fitted with wax rods and then casted in a heat-resistant material such as plaster or clay.</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When wax is heated and runs out/ </w:t>
      </w:r>
      <w:r w:rsidR="007D1782" w:rsidRPr="00842A6D">
        <w:rPr>
          <w:rFonts w:ascii="Times New Roman" w:hAnsi="Times New Roman" w:cs="Times New Roman"/>
          <w:sz w:val="28"/>
          <w:szCs w:val="28"/>
        </w:rPr>
        <w:t>melts (</w:t>
      </w:r>
      <w:r w:rsidRPr="00842A6D">
        <w:rPr>
          <w:rFonts w:ascii="Times New Roman" w:hAnsi="Times New Roman" w:cs="Times New Roman"/>
          <w:sz w:val="28"/>
          <w:szCs w:val="28"/>
        </w:rPr>
        <w:t>is lost), it leaves a hollow cavity which later filled with molten metal like bronze.</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When the metal cools to solidify, it forms the </w:t>
      </w:r>
      <w:r w:rsidR="007D1782" w:rsidRPr="00842A6D">
        <w:rPr>
          <w:rFonts w:ascii="Times New Roman" w:hAnsi="Times New Roman" w:cs="Times New Roman"/>
          <w:sz w:val="28"/>
          <w:szCs w:val="28"/>
        </w:rPr>
        <w:t>desired</w:t>
      </w:r>
      <w:r w:rsidRPr="00842A6D">
        <w:rPr>
          <w:rFonts w:ascii="Times New Roman" w:hAnsi="Times New Roman" w:cs="Times New Roman"/>
          <w:sz w:val="28"/>
          <w:szCs w:val="28"/>
        </w:rPr>
        <w:t xml:space="preserve"> form which was the shape of the wax rods now lost.</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mold is broken to expose the cast and it is given final touches such as filling, sanding and polishing.</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 direct technique, the molten metal burns and replaced the object itself instead of a wax intermediary.</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sculptor creates an identically sized model of the intended sculpture.</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Wet plaster is covered on </w:t>
      </w:r>
      <w:r w:rsidR="007D1782" w:rsidRPr="00842A6D">
        <w:rPr>
          <w:rFonts w:ascii="Times New Roman" w:hAnsi="Times New Roman" w:cs="Times New Roman"/>
          <w:sz w:val="28"/>
          <w:szCs w:val="28"/>
        </w:rPr>
        <w:t>the</w:t>
      </w:r>
      <w:r w:rsidRPr="00842A6D">
        <w:rPr>
          <w:rFonts w:ascii="Times New Roman" w:hAnsi="Times New Roman" w:cs="Times New Roman"/>
          <w:sz w:val="28"/>
          <w:szCs w:val="28"/>
        </w:rPr>
        <w:t xml:space="preserve"> positive and when hardens, it removed the sculptor then creates the negative which becomes the mold for actual sculpture.</w:t>
      </w:r>
    </w:p>
    <w:p w:rsidR="0094563B" w:rsidRPr="00842A6D"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molten metal is then poured into the negative and is allowed to solidify, then when the </w:t>
      </w:r>
      <w:r w:rsidR="007D1782" w:rsidRPr="00842A6D">
        <w:rPr>
          <w:rFonts w:ascii="Times New Roman" w:hAnsi="Times New Roman" w:cs="Times New Roman"/>
          <w:sz w:val="28"/>
          <w:szCs w:val="28"/>
        </w:rPr>
        <w:t>mold</w:t>
      </w:r>
      <w:r w:rsidRPr="00842A6D">
        <w:rPr>
          <w:rFonts w:ascii="Times New Roman" w:hAnsi="Times New Roman" w:cs="Times New Roman"/>
          <w:sz w:val="28"/>
          <w:szCs w:val="28"/>
        </w:rPr>
        <w:t xml:space="preserve"> is removed, the sculpture emerges and final touches are made.</w:t>
      </w:r>
    </w:p>
    <w:p w:rsidR="0094563B" w:rsidRPr="007D1782" w:rsidRDefault="0094563B" w:rsidP="00226415">
      <w:pPr>
        <w:pStyle w:val="ListParagraph"/>
        <w:numPr>
          <w:ilvl w:val="0"/>
          <w:numId w:val="15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While the lost wax technique produces lighter forms with a hollow spaced, the direct technique produces </w:t>
      </w:r>
      <w:r w:rsidR="007D1782" w:rsidRPr="00842A6D">
        <w:rPr>
          <w:rFonts w:ascii="Times New Roman" w:hAnsi="Times New Roman" w:cs="Times New Roman"/>
          <w:sz w:val="28"/>
          <w:szCs w:val="28"/>
        </w:rPr>
        <w:t>heavy</w:t>
      </w:r>
      <w:r w:rsidRPr="00842A6D">
        <w:rPr>
          <w:rFonts w:ascii="Times New Roman" w:hAnsi="Times New Roman" w:cs="Times New Roman"/>
          <w:sz w:val="28"/>
          <w:szCs w:val="28"/>
        </w:rPr>
        <w:t xml:space="preserve"> and realistic sculptural form but without space inside.</w:t>
      </w:r>
    </w:p>
    <w:p w:rsidR="007D1782" w:rsidRDefault="007D1782" w:rsidP="007D1782">
      <w:pPr>
        <w:pStyle w:val="ListParagraph"/>
        <w:spacing w:line="276" w:lineRule="auto"/>
        <w:jc w:val="both"/>
        <w:rPr>
          <w:rFonts w:ascii="Times New Roman" w:hAnsi="Times New Roman" w:cs="Times New Roman"/>
          <w:sz w:val="28"/>
          <w:szCs w:val="28"/>
        </w:rPr>
      </w:pPr>
    </w:p>
    <w:p w:rsidR="007D1782" w:rsidRPr="00842A6D" w:rsidRDefault="007D1782" w:rsidP="007D1782">
      <w:pPr>
        <w:pStyle w:val="ListParagraph"/>
        <w:spacing w:line="276" w:lineRule="auto"/>
        <w:jc w:val="both"/>
        <w:rPr>
          <w:rFonts w:ascii="Times New Roman" w:hAnsi="Times New Roman" w:cs="Times New Roman"/>
          <w:b/>
          <w:sz w:val="28"/>
          <w:szCs w:val="28"/>
        </w:rPr>
      </w:pPr>
    </w:p>
    <w:p w:rsidR="0094563B" w:rsidRPr="00842A6D" w:rsidRDefault="0094563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20</w:t>
      </w:r>
      <w:r w:rsidR="008942F5" w:rsidRPr="00842A6D">
        <w:rPr>
          <w:rFonts w:ascii="Times New Roman" w:hAnsi="Times New Roman" w:cs="Times New Roman"/>
          <w:b/>
          <w:sz w:val="28"/>
          <w:szCs w:val="28"/>
        </w:rPr>
        <w:t xml:space="preserve">. </w:t>
      </w:r>
      <w:r w:rsidR="007D1782" w:rsidRPr="00842A6D">
        <w:rPr>
          <w:rFonts w:ascii="Times New Roman" w:hAnsi="Times New Roman" w:cs="Times New Roman"/>
          <w:b/>
          <w:sz w:val="28"/>
          <w:szCs w:val="28"/>
        </w:rPr>
        <w:t>What</w:t>
      </w:r>
      <w:r w:rsidR="008942F5" w:rsidRPr="00842A6D">
        <w:rPr>
          <w:rFonts w:ascii="Times New Roman" w:hAnsi="Times New Roman" w:cs="Times New Roman"/>
          <w:b/>
          <w:sz w:val="28"/>
          <w:szCs w:val="28"/>
        </w:rPr>
        <w:t xml:space="preserve"> are the different types of masks produced by African tribal artists? African tribal artist produced different types of masks which based on how they were worn.</w:t>
      </w:r>
    </w:p>
    <w:p w:rsidR="008942F5" w:rsidRPr="00842A6D" w:rsidRDefault="008942F5" w:rsidP="00226415">
      <w:pPr>
        <w:pStyle w:val="ListParagraph"/>
        <w:numPr>
          <w:ilvl w:val="0"/>
          <w:numId w:val="15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Face masks </w:t>
      </w:r>
      <w:r w:rsidRPr="00842A6D">
        <w:rPr>
          <w:rFonts w:ascii="Times New Roman" w:hAnsi="Times New Roman" w:cs="Times New Roman"/>
          <w:sz w:val="28"/>
          <w:szCs w:val="28"/>
        </w:rPr>
        <w:t xml:space="preserve">which covered the entire face of the individual wearing it </w:t>
      </w:r>
      <w:r w:rsidR="00621ACE" w:rsidRPr="00842A6D">
        <w:rPr>
          <w:rFonts w:ascii="Times New Roman" w:hAnsi="Times New Roman" w:cs="Times New Roman"/>
          <w:sz w:val="28"/>
          <w:szCs w:val="28"/>
        </w:rPr>
        <w:t>e.g.</w:t>
      </w:r>
      <w:r w:rsidRPr="00842A6D">
        <w:rPr>
          <w:rFonts w:ascii="Times New Roman" w:hAnsi="Times New Roman" w:cs="Times New Roman"/>
          <w:sz w:val="28"/>
          <w:szCs w:val="28"/>
        </w:rPr>
        <w:t xml:space="preserve"> N’tomo mask of the Bambara tribe.</w:t>
      </w:r>
    </w:p>
    <w:p w:rsidR="008942F5" w:rsidRPr="00842A6D" w:rsidRDefault="008942F5" w:rsidP="00226415">
      <w:pPr>
        <w:pStyle w:val="ListParagraph"/>
        <w:numPr>
          <w:ilvl w:val="0"/>
          <w:numId w:val="15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Headgear/dress </w:t>
      </w:r>
      <w:r w:rsidRPr="00842A6D">
        <w:rPr>
          <w:rFonts w:ascii="Times New Roman" w:hAnsi="Times New Roman" w:cs="Times New Roman"/>
          <w:sz w:val="28"/>
          <w:szCs w:val="28"/>
        </w:rPr>
        <w:t xml:space="preserve">which was worn on the head of the individual performing the </w:t>
      </w:r>
      <w:r w:rsidR="00621ACE" w:rsidRPr="00842A6D">
        <w:rPr>
          <w:rFonts w:ascii="Times New Roman" w:hAnsi="Times New Roman" w:cs="Times New Roman"/>
          <w:sz w:val="28"/>
          <w:szCs w:val="28"/>
        </w:rPr>
        <w:t>Dane</w:t>
      </w:r>
      <w:r w:rsidRPr="00842A6D">
        <w:rPr>
          <w:rFonts w:ascii="Times New Roman" w:hAnsi="Times New Roman" w:cs="Times New Roman"/>
          <w:sz w:val="28"/>
          <w:szCs w:val="28"/>
        </w:rPr>
        <w:t>. A very good example is the chi-wara headgear/mask</w:t>
      </w:r>
    </w:p>
    <w:p w:rsidR="008942F5" w:rsidRPr="00842A6D" w:rsidRDefault="008942F5" w:rsidP="00226415">
      <w:pPr>
        <w:pStyle w:val="ListParagraph"/>
        <w:numPr>
          <w:ilvl w:val="0"/>
          <w:numId w:val="15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Miniature </w:t>
      </w:r>
      <w:r w:rsidRPr="00842A6D">
        <w:rPr>
          <w:rFonts w:ascii="Times New Roman" w:hAnsi="Times New Roman" w:cs="Times New Roman"/>
          <w:sz w:val="28"/>
          <w:szCs w:val="28"/>
        </w:rPr>
        <w:t xml:space="preserve">masks sometimes known as amulets were made of ivory and were highly prized and were worn by each boy under his clothing. And later worn on the arms after passing through the initiation rituals </w:t>
      </w:r>
      <w:r w:rsidR="00621ACE" w:rsidRPr="00842A6D">
        <w:rPr>
          <w:rFonts w:ascii="Times New Roman" w:hAnsi="Times New Roman" w:cs="Times New Roman"/>
          <w:sz w:val="28"/>
          <w:szCs w:val="28"/>
        </w:rPr>
        <w:t>e.g.</w:t>
      </w:r>
      <w:r w:rsidR="00621ACE">
        <w:rPr>
          <w:rFonts w:ascii="Times New Roman" w:hAnsi="Times New Roman" w:cs="Times New Roman"/>
          <w:sz w:val="28"/>
          <w:szCs w:val="28"/>
        </w:rPr>
        <w:t xml:space="preserve"> </w:t>
      </w:r>
      <w:r w:rsidR="00621ACE" w:rsidRPr="00842A6D">
        <w:rPr>
          <w:rFonts w:ascii="Times New Roman" w:hAnsi="Times New Roman" w:cs="Times New Roman"/>
          <w:sz w:val="28"/>
          <w:szCs w:val="28"/>
        </w:rPr>
        <w:t>queen</w:t>
      </w:r>
      <w:r w:rsidR="00D50709" w:rsidRPr="00842A6D">
        <w:rPr>
          <w:rFonts w:ascii="Times New Roman" w:hAnsi="Times New Roman" w:cs="Times New Roman"/>
          <w:sz w:val="28"/>
          <w:szCs w:val="28"/>
        </w:rPr>
        <w:t xml:space="preserve"> mother pendant mask of the Beni, Bapende of </w:t>
      </w:r>
      <w:r w:rsidR="00621ACE" w:rsidRPr="00842A6D">
        <w:rPr>
          <w:rFonts w:ascii="Times New Roman" w:hAnsi="Times New Roman" w:cs="Times New Roman"/>
          <w:sz w:val="28"/>
          <w:szCs w:val="28"/>
        </w:rPr>
        <w:t>Congo</w:t>
      </w:r>
      <w:r w:rsidR="00D50709" w:rsidRPr="00842A6D">
        <w:rPr>
          <w:rFonts w:ascii="Times New Roman" w:hAnsi="Times New Roman" w:cs="Times New Roman"/>
          <w:sz w:val="28"/>
          <w:szCs w:val="28"/>
        </w:rPr>
        <w:t xml:space="preserve"> carvings in ivory</w:t>
      </w:r>
    </w:p>
    <w:p w:rsidR="007E4A99" w:rsidRPr="00842A6D" w:rsidRDefault="007E4A99" w:rsidP="00226415">
      <w:pPr>
        <w:pStyle w:val="ListParagraph"/>
        <w:numPr>
          <w:ilvl w:val="0"/>
          <w:numId w:val="159"/>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Helments </w:t>
      </w:r>
      <w:r w:rsidRPr="00842A6D">
        <w:rPr>
          <w:rFonts w:ascii="Times New Roman" w:hAnsi="Times New Roman" w:cs="Times New Roman"/>
          <w:sz w:val="28"/>
          <w:szCs w:val="28"/>
        </w:rPr>
        <w:t>were inform of masks worn on top of the head partially of completely covering the hair.</w:t>
      </w:r>
    </w:p>
    <w:p w:rsidR="007E4A99" w:rsidRPr="00842A6D" w:rsidRDefault="00922AF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21. </w:t>
      </w:r>
      <w:r w:rsidR="00621ACE"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is stylization in relation to African tribal art? Why do some African tribal sculptures have some features exaggerated?</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Stylization </w:t>
      </w:r>
      <w:r w:rsidRPr="00842A6D">
        <w:rPr>
          <w:rFonts w:ascii="Times New Roman" w:hAnsi="Times New Roman" w:cs="Times New Roman"/>
          <w:sz w:val="28"/>
          <w:szCs w:val="28"/>
        </w:rPr>
        <w:t xml:space="preserve">in Africa tribal at is where somebody features on sculptures </w:t>
      </w:r>
      <w:r w:rsidR="00621ACE" w:rsidRPr="00842A6D">
        <w:rPr>
          <w:rFonts w:ascii="Times New Roman" w:hAnsi="Times New Roman" w:cs="Times New Roman"/>
          <w:sz w:val="28"/>
          <w:szCs w:val="28"/>
        </w:rPr>
        <w:t>such</w:t>
      </w:r>
      <w:r w:rsidRPr="00842A6D">
        <w:rPr>
          <w:rFonts w:ascii="Times New Roman" w:hAnsi="Times New Roman" w:cs="Times New Roman"/>
          <w:sz w:val="28"/>
          <w:szCs w:val="28"/>
        </w:rPr>
        <w:t xml:space="preserve"> as genitals, head, lips, eyes and navel were exaggerated or made bigger to communicate the intended message.</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Some features were exaggerated on figures because African aimed at </w:t>
      </w:r>
      <w:r w:rsidR="002D6A57" w:rsidRPr="00842A6D">
        <w:rPr>
          <w:rFonts w:ascii="Times New Roman" w:hAnsi="Times New Roman" w:cs="Times New Roman"/>
          <w:sz w:val="28"/>
          <w:szCs w:val="28"/>
        </w:rPr>
        <w:t>creating a</w:t>
      </w:r>
      <w:r w:rsidRPr="00842A6D">
        <w:rPr>
          <w:rFonts w:ascii="Times New Roman" w:hAnsi="Times New Roman" w:cs="Times New Roman"/>
          <w:sz w:val="28"/>
          <w:szCs w:val="28"/>
        </w:rPr>
        <w:t xml:space="preserve"> spiritual </w:t>
      </w:r>
      <w:r w:rsidR="002D6A57" w:rsidRPr="00842A6D">
        <w:rPr>
          <w:rFonts w:ascii="Times New Roman" w:hAnsi="Times New Roman" w:cs="Times New Roman"/>
          <w:sz w:val="28"/>
          <w:szCs w:val="28"/>
        </w:rPr>
        <w:t>communication</w:t>
      </w:r>
      <w:r w:rsidRPr="00842A6D">
        <w:rPr>
          <w:rFonts w:ascii="Times New Roman" w:hAnsi="Times New Roman" w:cs="Times New Roman"/>
          <w:sz w:val="28"/>
          <w:szCs w:val="28"/>
        </w:rPr>
        <w:t xml:space="preserve"> between </w:t>
      </w:r>
      <w:r w:rsidR="002D6A57" w:rsidRPr="00842A6D">
        <w:rPr>
          <w:rFonts w:ascii="Times New Roman" w:hAnsi="Times New Roman" w:cs="Times New Roman"/>
          <w:sz w:val="28"/>
          <w:szCs w:val="28"/>
        </w:rPr>
        <w:t>the</w:t>
      </w:r>
      <w:r w:rsidRPr="00842A6D">
        <w:rPr>
          <w:rFonts w:ascii="Times New Roman" w:hAnsi="Times New Roman" w:cs="Times New Roman"/>
          <w:sz w:val="28"/>
          <w:szCs w:val="28"/>
        </w:rPr>
        <w:t xml:space="preserve"> people and supernatural forces.</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Exaggeration of some body parts was symbolic for example emphasized reproductive organs (breasts) symbolized life and fertility a concept of life.</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 continuity of life, the navel on the other hand was often made bigger and striking out.</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Among Benin tribe the head was exaggerated or made bigger/larger because it was the source of intellect and the origin of power.</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To show physical link with the ancestors among the lulua, the navel was shown enlarged.</w:t>
      </w:r>
    </w:p>
    <w:p w:rsidR="00922AFA" w:rsidRPr="00842A6D" w:rsidRDefault="00922AFA" w:rsidP="00226415">
      <w:pPr>
        <w:pStyle w:val="ListParagraph"/>
        <w:numPr>
          <w:ilvl w:val="0"/>
          <w:numId w:val="16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Breasts of women were captured larger to emphasize the women’s role as the giver of life and provider to the infant.</w:t>
      </w:r>
    </w:p>
    <w:p w:rsidR="00922AFA" w:rsidRPr="00842A6D" w:rsidRDefault="00922AF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22. </w:t>
      </w:r>
      <w:r w:rsidR="002D6A57"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an African tribal artist.</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 African tribal societies, an artist always worked on commissions from the royal courts, tribal chiefs, village headmen and family units.</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No African tribal artist </w:t>
      </w:r>
      <w:r w:rsidR="002D6A57" w:rsidRPr="00842A6D">
        <w:rPr>
          <w:rFonts w:ascii="Times New Roman" w:hAnsi="Times New Roman" w:cs="Times New Roman"/>
          <w:sz w:val="28"/>
          <w:szCs w:val="28"/>
        </w:rPr>
        <w:t>is known</w:t>
      </w:r>
      <w:r w:rsidRPr="00842A6D">
        <w:rPr>
          <w:rFonts w:ascii="Times New Roman" w:hAnsi="Times New Roman" w:cs="Times New Roman"/>
          <w:sz w:val="28"/>
          <w:szCs w:val="28"/>
        </w:rPr>
        <w:t xml:space="preserve"> by name but an artist was held in high esteem and had priestly or political status</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African artists took along time of apprenticeship in which a young person was placed to work under an already experienced artist.</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apprentice (one on training) was not only trained and grounded with traditional artistic skills and techniques but also acquired and mastered </w:t>
      </w:r>
      <w:r w:rsidR="002D6A57" w:rsidRPr="00842A6D">
        <w:rPr>
          <w:rFonts w:ascii="Times New Roman" w:hAnsi="Times New Roman" w:cs="Times New Roman"/>
          <w:sz w:val="28"/>
          <w:szCs w:val="28"/>
        </w:rPr>
        <w:t>traditional</w:t>
      </w:r>
      <w:r w:rsidRPr="00842A6D">
        <w:rPr>
          <w:rFonts w:ascii="Times New Roman" w:hAnsi="Times New Roman" w:cs="Times New Roman"/>
          <w:sz w:val="28"/>
          <w:szCs w:val="28"/>
        </w:rPr>
        <w:t xml:space="preserve"> forms of representation and expression</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During this period, the artist learnt traditional designs, their meaning and details of the social and religious </w:t>
      </w:r>
      <w:r w:rsidR="002D6A57" w:rsidRPr="00842A6D">
        <w:rPr>
          <w:rFonts w:ascii="Times New Roman" w:hAnsi="Times New Roman" w:cs="Times New Roman"/>
          <w:sz w:val="28"/>
          <w:szCs w:val="28"/>
        </w:rPr>
        <w:t>rituals</w:t>
      </w:r>
      <w:r w:rsidRPr="00842A6D">
        <w:rPr>
          <w:rFonts w:ascii="Times New Roman" w:hAnsi="Times New Roman" w:cs="Times New Roman"/>
          <w:sz w:val="28"/>
          <w:szCs w:val="28"/>
        </w:rPr>
        <w:t>.</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Sometimes in some tribes the artist worked alone yet in others he worked in a guild/group</w:t>
      </w:r>
    </w:p>
    <w:p w:rsidR="00922AFA" w:rsidRPr="00842A6D" w:rsidRDefault="00922AFA" w:rsidP="00226415">
      <w:pPr>
        <w:pStyle w:val="ListParagraph"/>
        <w:numPr>
          <w:ilvl w:val="0"/>
          <w:numId w:val="1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basic forms, patterns and subject matter were determined by tradition however the artist had freedom of </w:t>
      </w:r>
      <w:r w:rsidR="002D6A57">
        <w:rPr>
          <w:rFonts w:ascii="Times New Roman" w:hAnsi="Times New Roman" w:cs="Times New Roman"/>
          <w:sz w:val="28"/>
          <w:szCs w:val="28"/>
        </w:rPr>
        <w:t>expressing i</w:t>
      </w:r>
      <w:r w:rsidR="002D6A57" w:rsidRPr="00842A6D">
        <w:rPr>
          <w:rFonts w:ascii="Times New Roman" w:hAnsi="Times New Roman" w:cs="Times New Roman"/>
          <w:sz w:val="28"/>
          <w:szCs w:val="28"/>
        </w:rPr>
        <w:t>ndividual</w:t>
      </w:r>
      <w:r w:rsidRPr="00842A6D">
        <w:rPr>
          <w:rFonts w:ascii="Times New Roman" w:hAnsi="Times New Roman" w:cs="Times New Roman"/>
          <w:sz w:val="28"/>
          <w:szCs w:val="28"/>
        </w:rPr>
        <w:t xml:space="preserve"> imagination and to employ new materials and techniques.</w:t>
      </w:r>
    </w:p>
    <w:p w:rsidR="00922AFA" w:rsidRPr="00842A6D" w:rsidRDefault="00922AF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23. </w:t>
      </w:r>
      <w:r w:rsidR="002D6A57" w:rsidRPr="00842A6D">
        <w:rPr>
          <w:rFonts w:ascii="Times New Roman" w:hAnsi="Times New Roman" w:cs="Times New Roman"/>
          <w:b/>
          <w:sz w:val="28"/>
          <w:szCs w:val="28"/>
        </w:rPr>
        <w:t>How</w:t>
      </w:r>
      <w:r w:rsidRPr="00842A6D">
        <w:rPr>
          <w:rFonts w:ascii="Times New Roman" w:hAnsi="Times New Roman" w:cs="Times New Roman"/>
          <w:b/>
          <w:sz w:val="28"/>
          <w:szCs w:val="28"/>
        </w:rPr>
        <w:t xml:space="preserve"> does magic differ </w:t>
      </w:r>
      <w:r w:rsidR="002D6A57" w:rsidRPr="00842A6D">
        <w:rPr>
          <w:rFonts w:ascii="Times New Roman" w:hAnsi="Times New Roman" w:cs="Times New Roman"/>
          <w:b/>
          <w:sz w:val="28"/>
          <w:szCs w:val="28"/>
        </w:rPr>
        <w:t>from</w:t>
      </w:r>
      <w:r w:rsidRPr="00842A6D">
        <w:rPr>
          <w:rFonts w:ascii="Times New Roman" w:hAnsi="Times New Roman" w:cs="Times New Roman"/>
          <w:b/>
          <w:sz w:val="28"/>
          <w:szCs w:val="28"/>
        </w:rPr>
        <w:t xml:space="preserve"> sorcery</w:t>
      </w:r>
      <w:r w:rsidR="008A2554" w:rsidRPr="00842A6D">
        <w:rPr>
          <w:rFonts w:ascii="Times New Roman" w:hAnsi="Times New Roman" w:cs="Times New Roman"/>
          <w:b/>
          <w:sz w:val="28"/>
          <w:szCs w:val="28"/>
        </w:rPr>
        <w:t>? How did the two influence the production of African art?</w:t>
      </w:r>
    </w:p>
    <w:p w:rsidR="008A2554" w:rsidRPr="00842A6D" w:rsidRDefault="008A2554" w:rsidP="00226415">
      <w:pPr>
        <w:pStyle w:val="ListParagraph"/>
        <w:numPr>
          <w:ilvl w:val="0"/>
          <w:numId w:val="1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Magic is the practice of exercising supernatural powers with the aid of </w:t>
      </w:r>
      <w:r w:rsidR="002D6A57" w:rsidRPr="00842A6D">
        <w:rPr>
          <w:rFonts w:ascii="Times New Roman" w:hAnsi="Times New Roman" w:cs="Times New Roman"/>
          <w:sz w:val="28"/>
          <w:szCs w:val="28"/>
        </w:rPr>
        <w:t>evil</w:t>
      </w:r>
      <w:r w:rsidRPr="00842A6D">
        <w:rPr>
          <w:rFonts w:ascii="Times New Roman" w:hAnsi="Times New Roman" w:cs="Times New Roman"/>
          <w:sz w:val="28"/>
          <w:szCs w:val="28"/>
        </w:rPr>
        <w:t xml:space="preserve"> spirits to control the natural world while </w:t>
      </w:r>
      <w:r w:rsidR="002D6A57" w:rsidRPr="00842A6D">
        <w:rPr>
          <w:rFonts w:ascii="Times New Roman" w:hAnsi="Times New Roman" w:cs="Times New Roman"/>
          <w:sz w:val="28"/>
          <w:szCs w:val="28"/>
        </w:rPr>
        <w:t>sorcery</w:t>
      </w:r>
      <w:r w:rsidRPr="00842A6D">
        <w:rPr>
          <w:rFonts w:ascii="Times New Roman" w:hAnsi="Times New Roman" w:cs="Times New Roman"/>
          <w:sz w:val="28"/>
          <w:szCs w:val="28"/>
        </w:rPr>
        <w:t xml:space="preserve"> inflicts punishments to anyone guilty of the offence within a community.</w:t>
      </w:r>
    </w:p>
    <w:p w:rsidR="008A2554" w:rsidRPr="00842A6D" w:rsidRDefault="008A2554" w:rsidP="00226415">
      <w:pPr>
        <w:pStyle w:val="ListParagraph"/>
        <w:numPr>
          <w:ilvl w:val="0"/>
          <w:numId w:val="1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Both magic and </w:t>
      </w:r>
      <w:r w:rsidR="002D6A57" w:rsidRPr="00842A6D">
        <w:rPr>
          <w:rFonts w:ascii="Times New Roman" w:hAnsi="Times New Roman" w:cs="Times New Roman"/>
          <w:sz w:val="28"/>
          <w:szCs w:val="28"/>
        </w:rPr>
        <w:t>sorcery</w:t>
      </w:r>
      <w:r w:rsidRPr="00842A6D">
        <w:rPr>
          <w:rFonts w:ascii="Times New Roman" w:hAnsi="Times New Roman" w:cs="Times New Roman"/>
          <w:sz w:val="28"/>
          <w:szCs w:val="28"/>
        </w:rPr>
        <w:t>, practiced by a sorcerer through offerings and sacrifices to spirits through fetishes.</w:t>
      </w:r>
    </w:p>
    <w:p w:rsidR="008A2554" w:rsidRPr="00842A6D" w:rsidRDefault="008A2554" w:rsidP="00226415">
      <w:pPr>
        <w:pStyle w:val="ListParagraph"/>
        <w:numPr>
          <w:ilvl w:val="0"/>
          <w:numId w:val="1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Art works (fetishes) that acted as points of contact between the spiritual world and physical body were produced in form of sculptures, masks and other forms this greatly influenced the production of African art.</w:t>
      </w:r>
    </w:p>
    <w:p w:rsidR="008A2554" w:rsidRPr="00842A6D" w:rsidRDefault="008A255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24. </w:t>
      </w:r>
      <w:r w:rsidR="002D6A57"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are the two main techniques of casting?</w:t>
      </w:r>
    </w:p>
    <w:p w:rsidR="008A2554" w:rsidRPr="00842A6D" w:rsidRDefault="008A2554"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two main techniques of casting are;</w:t>
      </w:r>
    </w:p>
    <w:p w:rsidR="008A2554" w:rsidRPr="00842A6D" w:rsidRDefault="001476FA" w:rsidP="00226415">
      <w:pPr>
        <w:pStyle w:val="ListParagraph"/>
        <w:numPr>
          <w:ilvl w:val="0"/>
          <w:numId w:val="16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Lost wax technique</w:t>
      </w:r>
    </w:p>
    <w:p w:rsidR="001476FA" w:rsidRPr="00842A6D" w:rsidRDefault="001476FA" w:rsidP="00226415">
      <w:pPr>
        <w:pStyle w:val="ListParagraph"/>
        <w:numPr>
          <w:ilvl w:val="0"/>
          <w:numId w:val="163"/>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Direct technique (solid forms are made ) ice method</w:t>
      </w:r>
    </w:p>
    <w:p w:rsidR="001476FA" w:rsidRPr="00842A6D" w:rsidRDefault="001476F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25. </w:t>
      </w:r>
      <w:r w:rsidR="002D6A57"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lost wax technique of casting.</w:t>
      </w:r>
    </w:p>
    <w:p w:rsidR="001476FA" w:rsidRPr="00842A6D" w:rsidRDefault="001476FA"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Sculptures are characterized by a thick patina from sacrifices</w:t>
      </w:r>
    </w:p>
    <w:p w:rsidR="001476FA" w:rsidRPr="00842A6D" w:rsidRDefault="001476FA"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Most of their figures are shorter than life size</w:t>
      </w:r>
    </w:p>
    <w:p w:rsidR="001476FA" w:rsidRPr="00842A6D" w:rsidRDefault="001476FA"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sculptures are shown in naturalistic stylized characters.</w:t>
      </w:r>
    </w:p>
    <w:p w:rsidR="001476FA" w:rsidRPr="00842A6D" w:rsidRDefault="001476FA"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Most of the figures are made from wood although bronze; brass and stones were also used.</w:t>
      </w:r>
    </w:p>
    <w:p w:rsidR="001476FA" w:rsidRPr="00842A6D" w:rsidRDefault="001476FA"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Art forms are idealized with long bodies, square shapes and facial features</w:t>
      </w:r>
    </w:p>
    <w:p w:rsidR="00162635" w:rsidRPr="00842A6D" w:rsidRDefault="00162635"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The figures sculptures were mainly used in religious rituals and other traditional ceremonies.</w:t>
      </w:r>
    </w:p>
    <w:p w:rsidR="00162635" w:rsidRPr="00842A6D" w:rsidRDefault="00162635"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There was exaggeration of somebody features such as the head and genitals.</w:t>
      </w:r>
    </w:p>
    <w:p w:rsidR="00162635" w:rsidRPr="00842A6D" w:rsidRDefault="00162635" w:rsidP="00226415">
      <w:pPr>
        <w:pStyle w:val="ListParagraph"/>
        <w:numPr>
          <w:ilvl w:val="0"/>
          <w:numId w:val="16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Their wart forms were</w:t>
      </w:r>
      <w:r w:rsidR="002D6A57">
        <w:rPr>
          <w:rFonts w:ascii="Times New Roman" w:hAnsi="Times New Roman" w:cs="Times New Roman"/>
          <w:sz w:val="28"/>
          <w:szCs w:val="28"/>
        </w:rPr>
        <w:t xml:space="preserve"> highly decorated more especial</w:t>
      </w:r>
      <w:r w:rsidR="002D6A57" w:rsidRPr="00842A6D">
        <w:rPr>
          <w:rFonts w:ascii="Times New Roman" w:hAnsi="Times New Roman" w:cs="Times New Roman"/>
          <w:sz w:val="28"/>
          <w:szCs w:val="28"/>
        </w:rPr>
        <w:t>ly</w:t>
      </w:r>
      <w:r w:rsidRPr="00842A6D">
        <w:rPr>
          <w:rFonts w:ascii="Times New Roman" w:hAnsi="Times New Roman" w:cs="Times New Roman"/>
          <w:sz w:val="28"/>
          <w:szCs w:val="28"/>
        </w:rPr>
        <w:t xml:space="preserve"> the masks with scarification using geometrical shapes.</w:t>
      </w:r>
    </w:p>
    <w:p w:rsidR="00162635" w:rsidRPr="00842A6D" w:rsidRDefault="00162635"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27. </w:t>
      </w:r>
      <w:r w:rsidR="002D6A57"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Asante Akuaba statue. What was its function?</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Akuaba was a small doll-like sculpture with a disk-shaped head made from wood</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Akuaba is an abstract statue with a human from both arms are horizontally, stretched </w:t>
      </w:r>
      <w:r w:rsidR="002D6A57" w:rsidRPr="00842A6D">
        <w:rPr>
          <w:rFonts w:ascii="Times New Roman" w:hAnsi="Times New Roman" w:cs="Times New Roman"/>
          <w:sz w:val="28"/>
          <w:szCs w:val="28"/>
        </w:rPr>
        <w:t>sideways</w:t>
      </w:r>
      <w:r w:rsidRPr="00842A6D">
        <w:rPr>
          <w:rFonts w:ascii="Times New Roman" w:hAnsi="Times New Roman" w:cs="Times New Roman"/>
          <w:sz w:val="28"/>
          <w:szCs w:val="28"/>
        </w:rPr>
        <w:t>.</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statue had no legs, </w:t>
      </w:r>
      <w:r w:rsidR="002D6A57" w:rsidRPr="00842A6D">
        <w:rPr>
          <w:rFonts w:ascii="Times New Roman" w:hAnsi="Times New Roman" w:cs="Times New Roman"/>
          <w:sz w:val="28"/>
          <w:szCs w:val="28"/>
        </w:rPr>
        <w:t>instead</w:t>
      </w:r>
      <w:r w:rsidRPr="00842A6D">
        <w:rPr>
          <w:rFonts w:ascii="Times New Roman" w:hAnsi="Times New Roman" w:cs="Times New Roman"/>
          <w:sz w:val="28"/>
          <w:szCs w:val="28"/>
        </w:rPr>
        <w:t xml:space="preserve"> a cylindrical torso with breasts and a navel directly attached to the base.</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characterized by a ringed neck where talisman (yirizi) often hangs and it has small scars on the face.</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Akuaba statue was carried by Asante </w:t>
      </w:r>
      <w:r w:rsidR="002D6A57" w:rsidRPr="00842A6D">
        <w:rPr>
          <w:rFonts w:ascii="Times New Roman" w:hAnsi="Times New Roman" w:cs="Times New Roman"/>
          <w:sz w:val="28"/>
          <w:szCs w:val="28"/>
        </w:rPr>
        <w:t>women</w:t>
      </w:r>
      <w:r w:rsidRPr="00842A6D">
        <w:rPr>
          <w:rFonts w:ascii="Times New Roman" w:hAnsi="Times New Roman" w:cs="Times New Roman"/>
          <w:sz w:val="28"/>
          <w:szCs w:val="28"/>
        </w:rPr>
        <w:t xml:space="preserve"> who has difficulty in conceiving children</w:t>
      </w:r>
    </w:p>
    <w:p w:rsidR="00162635" w:rsidRPr="00842A6D" w:rsidRDefault="002D6A57"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Whenever</w:t>
      </w:r>
      <w:r w:rsidR="00162635" w:rsidRPr="00842A6D">
        <w:rPr>
          <w:rFonts w:ascii="Times New Roman" w:hAnsi="Times New Roman" w:cs="Times New Roman"/>
          <w:sz w:val="28"/>
          <w:szCs w:val="28"/>
        </w:rPr>
        <w:t xml:space="preserve"> the Asante woman failed to conceive, she would go to a local diviner/priest and commission the carving of the akuaba statue.</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According to the Asante tradition, the woman could feed, bath the statue and carry it wherever she could go and by doing this chances of conceiving were high.</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When the woman conceived, that Akuaba was kept and only thrown or abandoned in case a baby died.</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This statue has another important role whenever a child disappeared the Akuaba was placed with food and silver coins at the edge of the </w:t>
      </w:r>
      <w:r w:rsidR="002D6A57" w:rsidRPr="00842A6D">
        <w:rPr>
          <w:rFonts w:ascii="Times New Roman" w:hAnsi="Times New Roman" w:cs="Times New Roman"/>
          <w:sz w:val="28"/>
          <w:szCs w:val="28"/>
        </w:rPr>
        <w:t>forest</w:t>
      </w:r>
      <w:r w:rsidRPr="00842A6D">
        <w:rPr>
          <w:rFonts w:ascii="Times New Roman" w:hAnsi="Times New Roman" w:cs="Times New Roman"/>
          <w:sz w:val="28"/>
          <w:szCs w:val="28"/>
        </w:rPr>
        <w:t>.</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spirit according to the Asante traditions would then exchange the child for the statue.</w:t>
      </w:r>
    </w:p>
    <w:p w:rsidR="00162635" w:rsidRPr="00842A6D" w:rsidRDefault="00162635" w:rsidP="00226415">
      <w:pPr>
        <w:pStyle w:val="ListParagraph"/>
        <w:numPr>
          <w:ilvl w:val="0"/>
          <w:numId w:val="16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Therefore, the akuaba statue had two vital functions, one for fertility of the woman and protecting children agains</w:t>
      </w:r>
      <w:r w:rsidR="00EC58D1" w:rsidRPr="00842A6D">
        <w:rPr>
          <w:rFonts w:ascii="Times New Roman" w:hAnsi="Times New Roman" w:cs="Times New Roman"/>
          <w:sz w:val="28"/>
          <w:szCs w:val="28"/>
        </w:rPr>
        <w:t>t the bad spirits. (malevolent)</w:t>
      </w:r>
    </w:p>
    <w:p w:rsidR="00EC58D1" w:rsidRPr="00842A6D" w:rsidRDefault="00EC58D1"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28. </w:t>
      </w:r>
      <w:r w:rsidR="002D6A57"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is the chi-wara masks and what was its function?</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chi-wara also known as Tyi-wara is the most popular of Bambara mask.</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 represented a mythical half man half animal with antelope features.</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On the head, horns pointing out in vertical and horizontal directions believed to have taught the Bamana how to farm.</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There </w:t>
      </w:r>
      <w:r w:rsidR="002D6A57"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male Chi-wara with features of a male antelope and the female Chi-wara having female antelope features.</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Both masks were carved from wood and highly stylized and idealized.</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chi-wara mask was used during the chi-wara initiation society as well as dances.</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harvesting and </w:t>
      </w:r>
      <w:r w:rsidR="002D6A57" w:rsidRPr="00842A6D">
        <w:rPr>
          <w:rFonts w:ascii="Times New Roman" w:hAnsi="Times New Roman" w:cs="Times New Roman"/>
          <w:sz w:val="28"/>
          <w:szCs w:val="28"/>
        </w:rPr>
        <w:t>planting</w:t>
      </w:r>
      <w:r w:rsidRPr="00842A6D">
        <w:rPr>
          <w:rFonts w:ascii="Times New Roman" w:hAnsi="Times New Roman" w:cs="Times New Roman"/>
          <w:sz w:val="28"/>
          <w:szCs w:val="28"/>
        </w:rPr>
        <w:t xml:space="preserve"> rituals to teach the young Bambara men social values and </w:t>
      </w:r>
      <w:r w:rsidR="002D6A57" w:rsidRPr="00842A6D">
        <w:rPr>
          <w:rFonts w:ascii="Times New Roman" w:hAnsi="Times New Roman" w:cs="Times New Roman"/>
          <w:sz w:val="28"/>
          <w:szCs w:val="28"/>
        </w:rPr>
        <w:t>agricultural</w:t>
      </w:r>
      <w:r w:rsidRPr="00842A6D">
        <w:rPr>
          <w:rFonts w:ascii="Times New Roman" w:hAnsi="Times New Roman" w:cs="Times New Roman"/>
          <w:sz w:val="28"/>
          <w:szCs w:val="28"/>
        </w:rPr>
        <w:t xml:space="preserve"> techniques.</w:t>
      </w:r>
    </w:p>
    <w:p w:rsidR="00EC58D1" w:rsidRPr="00842A6D" w:rsidRDefault="00EC58D1" w:rsidP="00226415">
      <w:pPr>
        <w:pStyle w:val="ListParagraph"/>
        <w:numPr>
          <w:ilvl w:val="0"/>
          <w:numId w:val="16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worn by the best performing Bambara farmers and the chi-wara was associated with ensuring good harvest and celebrations of excellent farmer</w:t>
      </w:r>
    </w:p>
    <w:p w:rsidR="00330251" w:rsidRPr="00842A6D" w:rsidRDefault="00330251" w:rsidP="00226415">
      <w:pPr>
        <w:spacing w:line="276" w:lineRule="auto"/>
        <w:jc w:val="both"/>
        <w:rPr>
          <w:rFonts w:ascii="Times New Roman" w:hAnsi="Times New Roman" w:cs="Times New Roman"/>
          <w:b/>
          <w:sz w:val="28"/>
          <w:szCs w:val="28"/>
        </w:rPr>
      </w:pPr>
    </w:p>
    <w:p w:rsidR="00330251" w:rsidRPr="00842A6D" w:rsidRDefault="00330251"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29. </w:t>
      </w:r>
      <w:r w:rsidR="002D6A57" w:rsidRPr="00842A6D">
        <w:rPr>
          <w:rFonts w:ascii="Times New Roman" w:hAnsi="Times New Roman" w:cs="Times New Roman"/>
          <w:b/>
          <w:sz w:val="28"/>
          <w:szCs w:val="28"/>
        </w:rPr>
        <w:t>How</w:t>
      </w:r>
      <w:r w:rsidRPr="00842A6D">
        <w:rPr>
          <w:rFonts w:ascii="Times New Roman" w:hAnsi="Times New Roman" w:cs="Times New Roman"/>
          <w:b/>
          <w:sz w:val="28"/>
          <w:szCs w:val="28"/>
        </w:rPr>
        <w:t xml:space="preserve"> does the female chi-wara differ from the male chi-</w:t>
      </w:r>
      <w:r w:rsidR="002D6A57" w:rsidRPr="00842A6D">
        <w:rPr>
          <w:rFonts w:ascii="Times New Roman" w:hAnsi="Times New Roman" w:cs="Times New Roman"/>
          <w:b/>
          <w:sz w:val="28"/>
          <w:szCs w:val="28"/>
        </w:rPr>
        <w:t>wara?</w:t>
      </w:r>
    </w:p>
    <w:p w:rsidR="00330251" w:rsidRPr="00842A6D" w:rsidRDefault="00847AC3" w:rsidP="00226415">
      <w:pPr>
        <w:pStyle w:val="ListParagraph"/>
        <w:numPr>
          <w:ilvl w:val="0"/>
          <w:numId w:val="16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w:t>
      </w:r>
      <w:r w:rsidR="005D3276" w:rsidRPr="00842A6D">
        <w:rPr>
          <w:rFonts w:ascii="Times New Roman" w:hAnsi="Times New Roman" w:cs="Times New Roman"/>
          <w:sz w:val="28"/>
          <w:szCs w:val="28"/>
        </w:rPr>
        <w:t>The female chi-wara has features of the female antelope whereas the male chi-wara has features of a male antelope.</w:t>
      </w:r>
    </w:p>
    <w:p w:rsidR="005D3276" w:rsidRPr="00842A6D" w:rsidRDefault="005D3276" w:rsidP="00226415">
      <w:pPr>
        <w:pStyle w:val="ListParagraph"/>
        <w:numPr>
          <w:ilvl w:val="0"/>
          <w:numId w:val="16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female chi-wara was worn by female/ women while the male chi-wara was worn by the men.</w:t>
      </w:r>
    </w:p>
    <w:p w:rsidR="005D3276" w:rsidRPr="00842A6D" w:rsidRDefault="005D3276" w:rsidP="00226415">
      <w:pPr>
        <w:pStyle w:val="ListParagraph"/>
        <w:numPr>
          <w:ilvl w:val="0"/>
          <w:numId w:val="16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female chi-wara represented the female antelope representing the earth whereas the male chi-wara representing the mane of the male antelope.</w:t>
      </w:r>
    </w:p>
    <w:p w:rsidR="00330251" w:rsidRPr="00842A6D" w:rsidRDefault="005D3276" w:rsidP="00226415">
      <w:pPr>
        <w:pStyle w:val="ListParagraph"/>
        <w:numPr>
          <w:ilvl w:val="0"/>
          <w:numId w:val="16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female chi-wara was characterized by straight horns and usually carried young antelope on her back while the male chi-wara decorated with a mane consisting of rows of open work, zigzag patterns and gracefully c</w:t>
      </w:r>
      <w:r w:rsidR="004C5118" w:rsidRPr="00842A6D">
        <w:rPr>
          <w:rFonts w:ascii="Times New Roman" w:hAnsi="Times New Roman" w:cs="Times New Roman"/>
          <w:sz w:val="28"/>
          <w:szCs w:val="28"/>
        </w:rPr>
        <w:t>urved horns when bend at the top.</w:t>
      </w:r>
    </w:p>
    <w:p w:rsidR="004C5118" w:rsidRPr="00842A6D" w:rsidRDefault="004C511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30. </w:t>
      </w:r>
      <w:r w:rsidR="002D6A57"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female antelope mask of the Bambara.</w:t>
      </w:r>
    </w:p>
    <w:p w:rsidR="004C5118" w:rsidRPr="00842A6D" w:rsidRDefault="004C5118" w:rsidP="00226415">
      <w:pPr>
        <w:pStyle w:val="ListParagraph"/>
        <w:numPr>
          <w:ilvl w:val="0"/>
          <w:numId w:val="16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female antelope mask of the Bambara also known as the female chi-wara masks</w:t>
      </w:r>
    </w:p>
    <w:p w:rsidR="004C5118" w:rsidRPr="00842A6D" w:rsidRDefault="004C5118" w:rsidP="00226415">
      <w:pPr>
        <w:pStyle w:val="ListParagraph"/>
        <w:numPr>
          <w:ilvl w:val="0"/>
          <w:numId w:val="16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chi-wara mask was the most popular mask among the Bambara tribe which was in two forms, the female and the male chi-wara.</w:t>
      </w:r>
    </w:p>
    <w:p w:rsidR="004C5118" w:rsidRPr="00842A6D" w:rsidRDefault="004C5118" w:rsidP="00226415">
      <w:pPr>
        <w:pStyle w:val="ListParagraph"/>
        <w:numPr>
          <w:ilvl w:val="0"/>
          <w:numId w:val="16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female antelope mask </w:t>
      </w:r>
      <w:r w:rsidR="002D6A57" w:rsidRPr="00842A6D">
        <w:rPr>
          <w:rFonts w:ascii="Times New Roman" w:hAnsi="Times New Roman" w:cs="Times New Roman"/>
          <w:sz w:val="28"/>
          <w:szCs w:val="28"/>
        </w:rPr>
        <w:t>represented</w:t>
      </w:r>
      <w:r w:rsidRPr="00842A6D">
        <w:rPr>
          <w:rFonts w:ascii="Times New Roman" w:hAnsi="Times New Roman" w:cs="Times New Roman"/>
          <w:sz w:val="28"/>
          <w:szCs w:val="28"/>
        </w:rPr>
        <w:t xml:space="preserve"> the female antelope </w:t>
      </w:r>
      <w:r w:rsidR="002D6A57" w:rsidRPr="00842A6D">
        <w:rPr>
          <w:rFonts w:ascii="Times New Roman" w:hAnsi="Times New Roman" w:cs="Times New Roman"/>
          <w:sz w:val="28"/>
          <w:szCs w:val="28"/>
        </w:rPr>
        <w:t>representing</w:t>
      </w:r>
      <w:r w:rsidRPr="00842A6D">
        <w:rPr>
          <w:rFonts w:ascii="Times New Roman" w:hAnsi="Times New Roman" w:cs="Times New Roman"/>
          <w:sz w:val="28"/>
          <w:szCs w:val="28"/>
        </w:rPr>
        <w:t xml:space="preserve"> the earth.</w:t>
      </w:r>
    </w:p>
    <w:p w:rsidR="004C5118" w:rsidRPr="00842A6D" w:rsidRDefault="004C5118" w:rsidP="00226415">
      <w:pPr>
        <w:pStyle w:val="ListParagraph"/>
        <w:numPr>
          <w:ilvl w:val="0"/>
          <w:numId w:val="168"/>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was characterized by straight horns and </w:t>
      </w:r>
      <w:r w:rsidR="002D6A57" w:rsidRPr="00842A6D">
        <w:rPr>
          <w:rFonts w:ascii="Times New Roman" w:hAnsi="Times New Roman" w:cs="Times New Roman"/>
          <w:sz w:val="28"/>
          <w:szCs w:val="28"/>
        </w:rPr>
        <w:t>usually</w:t>
      </w:r>
      <w:r w:rsidRPr="00842A6D">
        <w:rPr>
          <w:rFonts w:ascii="Times New Roman" w:hAnsi="Times New Roman" w:cs="Times New Roman"/>
          <w:sz w:val="28"/>
          <w:szCs w:val="28"/>
        </w:rPr>
        <w:t xml:space="preserve"> carried a young antelope on her back.</w:t>
      </w:r>
    </w:p>
    <w:p w:rsidR="0020499E" w:rsidRPr="00842A6D" w:rsidRDefault="0020499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31. </w:t>
      </w:r>
      <w:r w:rsidR="002D6A57"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the Baule sculpture.</w:t>
      </w:r>
    </w:p>
    <w:p w:rsidR="0020499E" w:rsidRPr="00842A6D" w:rsidRDefault="0020499E"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Baule are mostly known for their face masks such as the Goli, Bonu amuen and Gba masks but </w:t>
      </w:r>
      <w:r w:rsidR="002D6A57"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for their wooden figure sculptures such as the spirit husband and spirit wife statues.</w:t>
      </w:r>
    </w:p>
    <w:p w:rsidR="0020499E" w:rsidRPr="00842A6D" w:rsidRDefault="002D6A5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Their</w:t>
      </w:r>
      <w:r w:rsidR="0020499E" w:rsidRPr="00842A6D">
        <w:rPr>
          <w:rFonts w:ascii="Times New Roman" w:hAnsi="Times New Roman" w:cs="Times New Roman"/>
          <w:b/>
          <w:sz w:val="28"/>
          <w:szCs w:val="28"/>
        </w:rPr>
        <w:t xml:space="preserve"> </w:t>
      </w:r>
      <w:r w:rsidRPr="00842A6D">
        <w:rPr>
          <w:rFonts w:ascii="Times New Roman" w:hAnsi="Times New Roman" w:cs="Times New Roman"/>
          <w:b/>
          <w:sz w:val="28"/>
          <w:szCs w:val="28"/>
        </w:rPr>
        <w:t>characteristics</w:t>
      </w:r>
      <w:r w:rsidR="0020499E" w:rsidRPr="00842A6D">
        <w:rPr>
          <w:rFonts w:ascii="Times New Roman" w:hAnsi="Times New Roman" w:cs="Times New Roman"/>
          <w:b/>
          <w:sz w:val="28"/>
          <w:szCs w:val="28"/>
        </w:rPr>
        <w:t xml:space="preserve"> are;</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Baule sculptures had an idealized human aspect</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characterized by beautiful hairstyles</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beautiful body scarifications</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Baule sculptures are mainly carved from wood.</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very refined and highly polished surfaces.</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Baule doors were decorated with low reliefs of figures heads, crocodiles, birds and objects with </w:t>
      </w:r>
      <w:r w:rsidR="002D6A57" w:rsidRPr="00842A6D">
        <w:rPr>
          <w:rFonts w:ascii="Times New Roman" w:hAnsi="Times New Roman" w:cs="Times New Roman"/>
          <w:sz w:val="28"/>
          <w:szCs w:val="28"/>
        </w:rPr>
        <w:t>abstract</w:t>
      </w:r>
      <w:r w:rsidRPr="00842A6D">
        <w:rPr>
          <w:rFonts w:ascii="Times New Roman" w:hAnsi="Times New Roman" w:cs="Times New Roman"/>
          <w:sz w:val="28"/>
          <w:szCs w:val="28"/>
        </w:rPr>
        <w:t xml:space="preserve"> patterns.</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Their precised incisions were balanced asymmetrically</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baule statue has their legs bent at the knee point which were also highly stylized and the head and naval not proportional.</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w:t>
      </w:r>
      <w:r w:rsidR="002D6A57"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also characterized by strong and beautiful patina.</w:t>
      </w:r>
    </w:p>
    <w:p w:rsidR="0020499E" w:rsidRPr="00842A6D" w:rsidRDefault="002D6A57"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w:t>
      </w:r>
      <w:r w:rsidR="0020499E" w:rsidRPr="00842A6D">
        <w:rPr>
          <w:rFonts w:ascii="Times New Roman" w:hAnsi="Times New Roman" w:cs="Times New Roman"/>
          <w:sz w:val="28"/>
          <w:szCs w:val="28"/>
        </w:rPr>
        <w:t xml:space="preserve"> were standing on the base and hands resting on their abdomen</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have elongated neck that hold raised faces that have scarifications</w:t>
      </w:r>
    </w:p>
    <w:p w:rsidR="0020499E" w:rsidRPr="00842A6D" w:rsidRDefault="0020499E" w:rsidP="00226415">
      <w:pPr>
        <w:pStyle w:val="ListParagraph"/>
        <w:numPr>
          <w:ilvl w:val="0"/>
          <w:numId w:val="16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sometimes painted with black, white and red pigments.</w:t>
      </w:r>
    </w:p>
    <w:p w:rsidR="0020499E" w:rsidRPr="00842A6D" w:rsidRDefault="00E70CF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32. </w:t>
      </w:r>
      <w:r w:rsidR="002D6A57"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functions of the Benin royal portraits?</w:t>
      </w:r>
    </w:p>
    <w:p w:rsidR="00E70CF7" w:rsidRPr="00842A6D" w:rsidRDefault="00E70CF7" w:rsidP="00226415">
      <w:pPr>
        <w:pStyle w:val="ListParagraph"/>
        <w:numPr>
          <w:ilvl w:val="0"/>
          <w:numId w:val="170"/>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They were placed on alters to commemorate the past kings (obas)</w:t>
      </w:r>
    </w:p>
    <w:p w:rsidR="00E70CF7" w:rsidRPr="00842A6D" w:rsidRDefault="00E70CF7" w:rsidP="00226415">
      <w:pPr>
        <w:pStyle w:val="ListParagraph"/>
        <w:numPr>
          <w:ilvl w:val="0"/>
          <w:numId w:val="1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2D6A57"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were also used to pay tributes to the achievements of the past kings.</w:t>
      </w:r>
    </w:p>
    <w:p w:rsidR="00E70CF7" w:rsidRPr="00842A6D" w:rsidRDefault="00E70CF7" w:rsidP="00226415">
      <w:pPr>
        <w:pStyle w:val="ListParagraph"/>
        <w:numPr>
          <w:ilvl w:val="0"/>
          <w:numId w:val="1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t>
      </w:r>
      <w:r w:rsidR="002D6A57" w:rsidRPr="00842A6D">
        <w:rPr>
          <w:rFonts w:ascii="Times New Roman" w:hAnsi="Times New Roman" w:cs="Times New Roman"/>
          <w:sz w:val="28"/>
          <w:szCs w:val="28"/>
        </w:rPr>
        <w:t>were a</w:t>
      </w:r>
      <w:r w:rsidRPr="00842A6D">
        <w:rPr>
          <w:rFonts w:ascii="Times New Roman" w:hAnsi="Times New Roman" w:cs="Times New Roman"/>
          <w:sz w:val="28"/>
          <w:szCs w:val="28"/>
        </w:rPr>
        <w:t xml:space="preserve"> form of recording of the kingdom’s significant historical events and oba’s involvement with them.</w:t>
      </w:r>
    </w:p>
    <w:p w:rsidR="00E70CF7" w:rsidRPr="00842A6D" w:rsidRDefault="00E70CF7" w:rsidP="00226415">
      <w:pPr>
        <w:pStyle w:val="ListParagraph"/>
        <w:numPr>
          <w:ilvl w:val="0"/>
          <w:numId w:val="1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used to </w:t>
      </w:r>
      <w:r w:rsidR="002D6A57" w:rsidRPr="00842A6D">
        <w:rPr>
          <w:rFonts w:ascii="Times New Roman" w:hAnsi="Times New Roman" w:cs="Times New Roman"/>
          <w:sz w:val="28"/>
          <w:szCs w:val="28"/>
        </w:rPr>
        <w:t>portray</w:t>
      </w:r>
      <w:r w:rsidRPr="00842A6D">
        <w:rPr>
          <w:rFonts w:ascii="Times New Roman" w:hAnsi="Times New Roman" w:cs="Times New Roman"/>
          <w:sz w:val="28"/>
          <w:szCs w:val="28"/>
        </w:rPr>
        <w:t xml:space="preserve"> the divine nature of the bas.</w:t>
      </w:r>
    </w:p>
    <w:p w:rsidR="00E70CF7" w:rsidRPr="00842A6D" w:rsidRDefault="00E70CF7" w:rsidP="00226415">
      <w:pPr>
        <w:pStyle w:val="ListParagraph"/>
        <w:numPr>
          <w:ilvl w:val="0"/>
          <w:numId w:val="1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bursts also </w:t>
      </w:r>
      <w:r w:rsidR="002D6A57" w:rsidRPr="00842A6D">
        <w:rPr>
          <w:rFonts w:ascii="Times New Roman" w:hAnsi="Times New Roman" w:cs="Times New Roman"/>
          <w:sz w:val="28"/>
          <w:szCs w:val="28"/>
        </w:rPr>
        <w:t>initiated</w:t>
      </w:r>
      <w:r w:rsidRPr="00842A6D">
        <w:rPr>
          <w:rFonts w:ascii="Times New Roman" w:hAnsi="Times New Roman" w:cs="Times New Roman"/>
          <w:sz w:val="28"/>
          <w:szCs w:val="28"/>
        </w:rPr>
        <w:t xml:space="preserve"> the oba’s interaction with the supernatural world and honour his ancestors to ensure continuity of the kingdom.</w:t>
      </w:r>
    </w:p>
    <w:p w:rsidR="00E70CF7" w:rsidRPr="00842A6D" w:rsidRDefault="00E70CF7" w:rsidP="00226415">
      <w:pPr>
        <w:pStyle w:val="ListParagraph"/>
        <w:numPr>
          <w:ilvl w:val="0"/>
          <w:numId w:val="17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Portraits were placed on the royal ancestral </w:t>
      </w:r>
      <w:r w:rsidR="002D6A57" w:rsidRPr="00842A6D">
        <w:rPr>
          <w:rFonts w:ascii="Times New Roman" w:hAnsi="Times New Roman" w:cs="Times New Roman"/>
          <w:sz w:val="28"/>
          <w:szCs w:val="28"/>
        </w:rPr>
        <w:t>altars</w:t>
      </w:r>
      <w:r w:rsidRPr="00842A6D">
        <w:rPr>
          <w:rFonts w:ascii="Times New Roman" w:hAnsi="Times New Roman" w:cs="Times New Roman"/>
          <w:sz w:val="28"/>
          <w:szCs w:val="28"/>
        </w:rPr>
        <w:t xml:space="preserve"> as an integral part of the worship of the departed Benin kings.</w:t>
      </w:r>
    </w:p>
    <w:p w:rsidR="00E70CF7" w:rsidRPr="00842A6D" w:rsidRDefault="00E70CF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33. </w:t>
      </w:r>
      <w:r w:rsidR="002D6A57"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was the spirit husband and spirit wife?</w:t>
      </w:r>
    </w:p>
    <w:p w:rsidR="00E70CF7" w:rsidRPr="00842A6D" w:rsidRDefault="00E70CF7"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One of the Baule’s well </w:t>
      </w:r>
      <w:r w:rsidR="002D6A57" w:rsidRPr="00842A6D">
        <w:rPr>
          <w:rFonts w:ascii="Times New Roman" w:hAnsi="Times New Roman" w:cs="Times New Roman"/>
          <w:sz w:val="28"/>
          <w:szCs w:val="28"/>
        </w:rPr>
        <w:t>known</w:t>
      </w:r>
      <w:r w:rsidRPr="00842A6D">
        <w:rPr>
          <w:rFonts w:ascii="Times New Roman" w:hAnsi="Times New Roman" w:cs="Times New Roman"/>
          <w:sz w:val="28"/>
          <w:szCs w:val="28"/>
        </w:rPr>
        <w:t xml:space="preserve"> statues are the spirit husband and spirit wife sculptures of human figures.</w:t>
      </w:r>
    </w:p>
    <w:p w:rsidR="00E70CF7" w:rsidRPr="00842A6D" w:rsidRDefault="00E70CF7"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Baule believed that before a person was born into this world, he or she existed in a spirit world where each one had a mate.</w:t>
      </w:r>
    </w:p>
    <w:p w:rsidR="00E70CF7" w:rsidRPr="00842A6D" w:rsidRDefault="00E70CF7"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This mate sometimes becomes jealous of </w:t>
      </w:r>
      <w:r w:rsidR="002D6A57" w:rsidRPr="00842A6D">
        <w:rPr>
          <w:rFonts w:ascii="Times New Roman" w:hAnsi="Times New Roman" w:cs="Times New Roman"/>
          <w:sz w:val="28"/>
          <w:szCs w:val="28"/>
        </w:rPr>
        <w:t>their</w:t>
      </w:r>
      <w:r w:rsidRPr="00842A6D">
        <w:rPr>
          <w:rFonts w:ascii="Times New Roman" w:hAnsi="Times New Roman" w:cs="Times New Roman"/>
          <w:sz w:val="28"/>
          <w:szCs w:val="28"/>
        </w:rPr>
        <w:t xml:space="preserve"> early mate and causes marital disagreements.</w:t>
      </w:r>
    </w:p>
    <w:p w:rsidR="00E70CF7" w:rsidRPr="00842A6D" w:rsidRDefault="00E70CF7"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Therefore, to appease such spirts, husbands made spirit wife statues while wives made spirit husband statues with an objective of appeasing them.</w:t>
      </w:r>
    </w:p>
    <w:p w:rsidR="00E70CF7" w:rsidRPr="00842A6D" w:rsidRDefault="00E70CF7"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Whenever any man and woman encountered martial challenges such as infertility or discard they ordered for spirit mate statues</w:t>
      </w:r>
    </w:p>
    <w:p w:rsidR="00E70CF7" w:rsidRPr="00842A6D" w:rsidRDefault="00E70CF7"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Such statues would be taken everywhere its owner went</w:t>
      </w:r>
      <w:r w:rsidR="00546019" w:rsidRPr="00842A6D">
        <w:rPr>
          <w:rFonts w:ascii="Times New Roman" w:hAnsi="Times New Roman" w:cs="Times New Roman"/>
          <w:sz w:val="28"/>
          <w:szCs w:val="28"/>
        </w:rPr>
        <w:t>.</w:t>
      </w:r>
    </w:p>
    <w:p w:rsidR="00546019" w:rsidRPr="00842A6D" w:rsidRDefault="00546019"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owner washed, dried fed and cared about the statue which created a strong and beautiful patina.</w:t>
      </w:r>
    </w:p>
    <w:p w:rsidR="00546019" w:rsidRPr="00842A6D" w:rsidRDefault="00546019" w:rsidP="00226415">
      <w:pPr>
        <w:pStyle w:val="ListParagraph"/>
        <w:numPr>
          <w:ilvl w:val="0"/>
          <w:numId w:val="17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After its owner’s death, such statues were thrown away or abandoned.</w:t>
      </w:r>
    </w:p>
    <w:p w:rsidR="00546019" w:rsidRPr="00842A6D" w:rsidRDefault="0054601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34. </w:t>
      </w:r>
      <w:r w:rsidR="002D6A57" w:rsidRPr="00842A6D">
        <w:rPr>
          <w:rFonts w:ascii="Times New Roman" w:hAnsi="Times New Roman" w:cs="Times New Roman"/>
          <w:b/>
          <w:sz w:val="28"/>
          <w:szCs w:val="28"/>
        </w:rPr>
        <w:t>Who</w:t>
      </w:r>
      <w:r w:rsidRPr="00842A6D">
        <w:rPr>
          <w:rFonts w:ascii="Times New Roman" w:hAnsi="Times New Roman" w:cs="Times New Roman"/>
          <w:b/>
          <w:sz w:val="28"/>
          <w:szCs w:val="28"/>
        </w:rPr>
        <w:t xml:space="preserve"> were the NOK? Outline the characteristics of the sculpture.</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NOK people are believed to have lived in the northern and central regions of </w:t>
      </w:r>
      <w:r w:rsidR="002D6A57" w:rsidRPr="00842A6D">
        <w:rPr>
          <w:rFonts w:ascii="Times New Roman" w:hAnsi="Times New Roman" w:cs="Times New Roman"/>
          <w:sz w:val="28"/>
          <w:szCs w:val="28"/>
        </w:rPr>
        <w:t>Nigeria</w:t>
      </w:r>
      <w:r w:rsidRPr="00842A6D">
        <w:rPr>
          <w:rFonts w:ascii="Times New Roman" w:hAnsi="Times New Roman" w:cs="Times New Roman"/>
          <w:sz w:val="28"/>
          <w:szCs w:val="28"/>
        </w:rPr>
        <w:t xml:space="preserve"> around 1000B.C and vanished around 500AD</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Nok people are considered to be the earliest </w:t>
      </w:r>
      <w:r w:rsidR="002D6A57" w:rsidRPr="00842A6D">
        <w:rPr>
          <w:rFonts w:ascii="Times New Roman" w:hAnsi="Times New Roman" w:cs="Times New Roman"/>
          <w:sz w:val="28"/>
          <w:szCs w:val="28"/>
        </w:rPr>
        <w:t>sub-Saharan</w:t>
      </w:r>
      <w:r w:rsidRPr="00842A6D">
        <w:rPr>
          <w:rFonts w:ascii="Times New Roman" w:hAnsi="Times New Roman" w:cs="Times New Roman"/>
          <w:sz w:val="28"/>
          <w:szCs w:val="28"/>
        </w:rPr>
        <w:t xml:space="preserve"> producers of life sized terracotta sculptures.</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Their sculptures were first discovered during tin </w:t>
      </w:r>
      <w:r w:rsidR="002D6A57" w:rsidRPr="00842A6D">
        <w:rPr>
          <w:rFonts w:ascii="Times New Roman" w:hAnsi="Times New Roman" w:cs="Times New Roman"/>
          <w:sz w:val="28"/>
          <w:szCs w:val="28"/>
        </w:rPr>
        <w:t>mining</w:t>
      </w:r>
      <w:r w:rsidRPr="00842A6D">
        <w:rPr>
          <w:rFonts w:ascii="Times New Roman" w:hAnsi="Times New Roman" w:cs="Times New Roman"/>
          <w:sz w:val="28"/>
          <w:szCs w:val="28"/>
        </w:rPr>
        <w:t xml:space="preserve"> east of </w:t>
      </w:r>
      <w:r w:rsidR="002D6A57" w:rsidRPr="00842A6D">
        <w:rPr>
          <w:rFonts w:ascii="Times New Roman" w:hAnsi="Times New Roman" w:cs="Times New Roman"/>
          <w:sz w:val="28"/>
          <w:szCs w:val="28"/>
        </w:rPr>
        <w:t>Lake</w:t>
      </w:r>
      <w:r w:rsidRPr="00842A6D">
        <w:rPr>
          <w:rFonts w:ascii="Times New Roman" w:hAnsi="Times New Roman" w:cs="Times New Roman"/>
          <w:sz w:val="28"/>
          <w:szCs w:val="28"/>
        </w:rPr>
        <w:t xml:space="preserve"> Chad and west to the great bend of Niger River.</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Nok sculpture has a lot of facial details </w:t>
      </w:r>
      <w:r w:rsidR="002D6A57" w:rsidRPr="00842A6D">
        <w:rPr>
          <w:rFonts w:ascii="Times New Roman" w:hAnsi="Times New Roman" w:cs="Times New Roman"/>
          <w:sz w:val="28"/>
          <w:szCs w:val="28"/>
        </w:rPr>
        <w:t>e.g.</w:t>
      </w:r>
      <w:r w:rsidRPr="00842A6D">
        <w:rPr>
          <w:rFonts w:ascii="Times New Roman" w:hAnsi="Times New Roman" w:cs="Times New Roman"/>
          <w:sz w:val="28"/>
          <w:szCs w:val="28"/>
        </w:rPr>
        <w:t xml:space="preserve"> oval-shaped eyes with holes representing the pupils.</w:t>
      </w:r>
    </w:p>
    <w:p w:rsidR="00546019" w:rsidRPr="00842A6D" w:rsidRDefault="002D6A57"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Their sculptures</w:t>
      </w:r>
      <w:r w:rsidR="00546019" w:rsidRPr="00842A6D">
        <w:rPr>
          <w:rFonts w:ascii="Times New Roman" w:hAnsi="Times New Roman" w:cs="Times New Roman"/>
          <w:sz w:val="28"/>
          <w:szCs w:val="28"/>
        </w:rPr>
        <w:t xml:space="preserve"> were also characterized by flat noses with flared nostrils.</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also characterized by thick full Negroid </w:t>
      </w:r>
      <w:r w:rsidR="002D6A57" w:rsidRPr="00842A6D">
        <w:rPr>
          <w:rFonts w:ascii="Times New Roman" w:hAnsi="Times New Roman" w:cs="Times New Roman"/>
          <w:sz w:val="28"/>
          <w:szCs w:val="28"/>
        </w:rPr>
        <w:t>looking</w:t>
      </w:r>
      <w:r w:rsidRPr="00842A6D">
        <w:rPr>
          <w:rFonts w:ascii="Times New Roman" w:hAnsi="Times New Roman" w:cs="Times New Roman"/>
          <w:sz w:val="28"/>
          <w:szCs w:val="28"/>
        </w:rPr>
        <w:t xml:space="preserve"> lips that </w:t>
      </w:r>
      <w:r w:rsidR="002D6A57" w:rsidRPr="00842A6D">
        <w:rPr>
          <w:rFonts w:ascii="Times New Roman" w:hAnsi="Times New Roman" w:cs="Times New Roman"/>
          <w:sz w:val="28"/>
          <w:szCs w:val="28"/>
        </w:rPr>
        <w:t>looked</w:t>
      </w:r>
      <w:r w:rsidRPr="00842A6D">
        <w:rPr>
          <w:rFonts w:ascii="Times New Roman" w:hAnsi="Times New Roman" w:cs="Times New Roman"/>
          <w:sz w:val="28"/>
          <w:szCs w:val="28"/>
        </w:rPr>
        <w:t xml:space="preserve"> swollen</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Nostrils, lips, ears and pupils of the eyes were usually pierced.</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have incision and protrusion which created rough </w:t>
      </w:r>
      <w:r w:rsidR="002D6A57" w:rsidRPr="00842A6D">
        <w:rPr>
          <w:rFonts w:ascii="Times New Roman" w:hAnsi="Times New Roman" w:cs="Times New Roman"/>
          <w:sz w:val="28"/>
          <w:szCs w:val="28"/>
        </w:rPr>
        <w:t>textures</w:t>
      </w:r>
      <w:r w:rsidRPr="00842A6D">
        <w:rPr>
          <w:rFonts w:ascii="Times New Roman" w:hAnsi="Times New Roman" w:cs="Times New Roman"/>
          <w:sz w:val="28"/>
          <w:szCs w:val="28"/>
        </w:rPr>
        <w:t>.</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figure’s ears are usually set back </w:t>
      </w:r>
      <w:r w:rsidR="002D6A57" w:rsidRPr="00842A6D">
        <w:rPr>
          <w:rFonts w:ascii="Times New Roman" w:hAnsi="Times New Roman" w:cs="Times New Roman"/>
          <w:sz w:val="28"/>
          <w:szCs w:val="28"/>
        </w:rPr>
        <w:t>often</w:t>
      </w:r>
      <w:r w:rsidRPr="00842A6D">
        <w:rPr>
          <w:rFonts w:ascii="Times New Roman" w:hAnsi="Times New Roman" w:cs="Times New Roman"/>
          <w:sz w:val="28"/>
          <w:szCs w:val="28"/>
        </w:rPr>
        <w:t xml:space="preserve"> low and small.</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Their </w:t>
      </w:r>
      <w:r w:rsidR="002D6A57" w:rsidRPr="00842A6D">
        <w:rPr>
          <w:rFonts w:ascii="Times New Roman" w:hAnsi="Times New Roman" w:cs="Times New Roman"/>
          <w:sz w:val="28"/>
          <w:szCs w:val="28"/>
        </w:rPr>
        <w:t>heads</w:t>
      </w:r>
      <w:r w:rsidRPr="00842A6D">
        <w:rPr>
          <w:rFonts w:ascii="Times New Roman" w:hAnsi="Times New Roman" w:cs="Times New Roman"/>
          <w:sz w:val="28"/>
          <w:szCs w:val="28"/>
        </w:rPr>
        <w:t xml:space="preserve"> were either round or slightly elongated with beautiful hair style.</w:t>
      </w:r>
    </w:p>
    <w:p w:rsidR="00546019" w:rsidRPr="00842A6D" w:rsidRDefault="00546019" w:rsidP="00226415">
      <w:pPr>
        <w:pStyle w:val="ListParagraph"/>
        <w:numPr>
          <w:ilvl w:val="0"/>
          <w:numId w:val="17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sculptures </w:t>
      </w:r>
      <w:r w:rsidR="002D6A57" w:rsidRPr="00842A6D">
        <w:rPr>
          <w:rFonts w:ascii="Times New Roman" w:hAnsi="Times New Roman" w:cs="Times New Roman"/>
          <w:sz w:val="28"/>
          <w:szCs w:val="28"/>
        </w:rPr>
        <w:t>maintained</w:t>
      </w:r>
      <w:r w:rsidRPr="00842A6D">
        <w:rPr>
          <w:rFonts w:ascii="Times New Roman" w:hAnsi="Times New Roman" w:cs="Times New Roman"/>
          <w:sz w:val="28"/>
          <w:szCs w:val="28"/>
        </w:rPr>
        <w:t xml:space="preserve"> the brick-orange </w:t>
      </w:r>
      <w:r w:rsidR="002D6A57" w:rsidRPr="00842A6D">
        <w:rPr>
          <w:rFonts w:ascii="Times New Roman" w:hAnsi="Times New Roman" w:cs="Times New Roman"/>
          <w:sz w:val="28"/>
          <w:szCs w:val="28"/>
        </w:rPr>
        <w:t>color</w:t>
      </w:r>
      <w:r w:rsidRPr="00842A6D">
        <w:rPr>
          <w:rFonts w:ascii="Times New Roman" w:hAnsi="Times New Roman" w:cs="Times New Roman"/>
          <w:sz w:val="28"/>
          <w:szCs w:val="28"/>
        </w:rPr>
        <w:t xml:space="preserve"> of terracotta.</w:t>
      </w:r>
    </w:p>
    <w:p w:rsidR="00546019" w:rsidRPr="00842A6D" w:rsidRDefault="0054601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35. </w:t>
      </w:r>
      <w:r w:rsidR="002D6A57"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Yoruba ibeji statues. What were their function?</w:t>
      </w:r>
    </w:p>
    <w:p w:rsidR="00546019" w:rsidRPr="00842A6D" w:rsidRDefault="002D6A57"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546019" w:rsidRPr="00842A6D">
        <w:rPr>
          <w:rFonts w:ascii="Times New Roman" w:hAnsi="Times New Roman" w:cs="Times New Roman"/>
          <w:sz w:val="28"/>
          <w:szCs w:val="28"/>
        </w:rPr>
        <w:t xml:space="preserve"> word “</w:t>
      </w:r>
      <w:r w:rsidR="00546019" w:rsidRPr="00842A6D">
        <w:rPr>
          <w:rFonts w:ascii="Times New Roman" w:hAnsi="Times New Roman" w:cs="Times New Roman"/>
          <w:b/>
          <w:sz w:val="28"/>
          <w:szCs w:val="28"/>
        </w:rPr>
        <w:t xml:space="preserve">Ibeji” </w:t>
      </w:r>
      <w:r w:rsidR="00546019" w:rsidRPr="00842A6D">
        <w:rPr>
          <w:rFonts w:ascii="Times New Roman" w:hAnsi="Times New Roman" w:cs="Times New Roman"/>
          <w:sz w:val="28"/>
          <w:szCs w:val="28"/>
        </w:rPr>
        <w:t xml:space="preserve">is a Yoruba word for </w:t>
      </w:r>
      <w:r w:rsidR="00546019" w:rsidRPr="00842A6D">
        <w:rPr>
          <w:rFonts w:ascii="Times New Roman" w:hAnsi="Times New Roman" w:cs="Times New Roman"/>
          <w:b/>
          <w:sz w:val="28"/>
          <w:szCs w:val="28"/>
        </w:rPr>
        <w:t xml:space="preserve">“twin” </w:t>
      </w:r>
      <w:r w:rsidR="00546019" w:rsidRPr="00842A6D">
        <w:rPr>
          <w:rFonts w:ascii="Times New Roman" w:hAnsi="Times New Roman" w:cs="Times New Roman"/>
          <w:sz w:val="28"/>
          <w:szCs w:val="28"/>
        </w:rPr>
        <w:t xml:space="preserve">among the </w:t>
      </w:r>
      <w:r w:rsidRPr="00842A6D">
        <w:rPr>
          <w:rFonts w:ascii="Times New Roman" w:hAnsi="Times New Roman" w:cs="Times New Roman"/>
          <w:sz w:val="28"/>
          <w:szCs w:val="28"/>
        </w:rPr>
        <w:t>well-known</w:t>
      </w:r>
      <w:r w:rsidR="00546019" w:rsidRPr="00842A6D">
        <w:rPr>
          <w:rFonts w:ascii="Times New Roman" w:hAnsi="Times New Roman" w:cs="Times New Roman"/>
          <w:sz w:val="28"/>
          <w:szCs w:val="28"/>
        </w:rPr>
        <w:t xml:space="preserve"> Yoruba sculptures are figurines known Ibeji.</w:t>
      </w:r>
    </w:p>
    <w:p w:rsidR="00546019" w:rsidRPr="00842A6D" w:rsidRDefault="00546019"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w:t>
      </w:r>
      <w:r w:rsidR="006C0975" w:rsidRPr="00842A6D">
        <w:rPr>
          <w:rFonts w:ascii="Times New Roman" w:hAnsi="Times New Roman" w:cs="Times New Roman"/>
          <w:sz w:val="28"/>
          <w:szCs w:val="28"/>
        </w:rPr>
        <w:t xml:space="preserve"> carved out of </w:t>
      </w:r>
      <w:r w:rsidR="002D6A57" w:rsidRPr="00842A6D">
        <w:rPr>
          <w:rFonts w:ascii="Times New Roman" w:hAnsi="Times New Roman" w:cs="Times New Roman"/>
          <w:sz w:val="28"/>
          <w:szCs w:val="28"/>
        </w:rPr>
        <w:t>wood,</w:t>
      </w:r>
      <w:r w:rsidR="006C0975" w:rsidRPr="00842A6D">
        <w:rPr>
          <w:rFonts w:ascii="Times New Roman" w:hAnsi="Times New Roman" w:cs="Times New Roman"/>
          <w:sz w:val="28"/>
          <w:szCs w:val="28"/>
        </w:rPr>
        <w:t xml:space="preserve"> the Ibeji which are small standing statues with human-like forms.</w:t>
      </w:r>
    </w:p>
    <w:p w:rsidR="006C0975" w:rsidRPr="00842A6D" w:rsidRDefault="006C0975"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Ibeji statues are usually similar in appearance with one slightly smaller than the other.</w:t>
      </w:r>
    </w:p>
    <w:p w:rsidR="006C0975" w:rsidRPr="00842A6D" w:rsidRDefault="006C0975"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usually nude/ naked with an apron like garment</w:t>
      </w:r>
    </w:p>
    <w:p w:rsidR="006C0975" w:rsidRPr="00842A6D" w:rsidRDefault="006C0975"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statues are depicted uniform in form with both infant and adult characteristics</w:t>
      </w:r>
    </w:p>
    <w:p w:rsidR="006C0975" w:rsidRPr="00842A6D" w:rsidRDefault="006C0975"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arms are heavy and long with stylized hands adjoined to the thighs</w:t>
      </w:r>
    </w:p>
    <w:p w:rsidR="006C0975" w:rsidRPr="00842A6D" w:rsidRDefault="006C0975"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head is proportionately bigger compared to the rest of the body. (that the head contained spiritual power)</w:t>
      </w:r>
    </w:p>
    <w:p w:rsidR="006C0975" w:rsidRPr="00842A6D" w:rsidRDefault="006C0975"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Ibeji had elaborate </w:t>
      </w:r>
      <w:r w:rsidR="002D6A57" w:rsidRPr="00842A6D">
        <w:rPr>
          <w:rFonts w:ascii="Times New Roman" w:hAnsi="Times New Roman" w:cs="Times New Roman"/>
          <w:sz w:val="28"/>
          <w:szCs w:val="28"/>
        </w:rPr>
        <w:t>hairstyles</w:t>
      </w:r>
      <w:r w:rsidRPr="00842A6D">
        <w:rPr>
          <w:rFonts w:ascii="Times New Roman" w:hAnsi="Times New Roman" w:cs="Times New Roman"/>
          <w:sz w:val="28"/>
          <w:szCs w:val="28"/>
        </w:rPr>
        <w:t xml:space="preserve"> represented by narrow vertical lines, painted in blue.</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face of the Ibeji is oval with prominent/ big eye </w:t>
      </w:r>
      <w:r w:rsidR="002D6A57" w:rsidRPr="00842A6D">
        <w:rPr>
          <w:rFonts w:ascii="Times New Roman" w:hAnsi="Times New Roman" w:cs="Times New Roman"/>
          <w:sz w:val="28"/>
          <w:szCs w:val="28"/>
        </w:rPr>
        <w:t>balls,</w:t>
      </w:r>
      <w:r w:rsidRPr="00842A6D">
        <w:rPr>
          <w:rFonts w:ascii="Times New Roman" w:hAnsi="Times New Roman" w:cs="Times New Roman"/>
          <w:sz w:val="28"/>
          <w:szCs w:val="28"/>
        </w:rPr>
        <w:t xml:space="preserve"> a convex (curved) forehead, brood nose and stylized ears.</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 eye pupils are shown by iron nails and symmetrical markings (scarifications) appear on both cheeks.</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lips which are </w:t>
      </w:r>
      <w:r w:rsidR="002D6A57"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prominent, were curved inform of a shelf where the mother could feed the statue.</w:t>
      </w:r>
    </w:p>
    <w:p w:rsidR="00A248C6" w:rsidRPr="00842A6D" w:rsidRDefault="002D6A57"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Colorful</w:t>
      </w:r>
      <w:r w:rsidR="00A248C6" w:rsidRPr="00842A6D">
        <w:rPr>
          <w:rFonts w:ascii="Times New Roman" w:hAnsi="Times New Roman" w:cs="Times New Roman"/>
          <w:sz w:val="28"/>
          <w:szCs w:val="28"/>
        </w:rPr>
        <w:t xml:space="preserve"> tiny blue and red ceramic heads which adorn most Ibeji’s waists, ankles and necks for power and protection.</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sculptures were polished and painted with red camwood or highlight of indigo blue.</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genitals were often painted with a different </w:t>
      </w:r>
      <w:r w:rsidR="002D6A57" w:rsidRPr="00842A6D">
        <w:rPr>
          <w:rFonts w:ascii="Times New Roman" w:hAnsi="Times New Roman" w:cs="Times New Roman"/>
          <w:sz w:val="28"/>
          <w:szCs w:val="28"/>
        </w:rPr>
        <w:t>color</w:t>
      </w:r>
      <w:r w:rsidRPr="00842A6D">
        <w:rPr>
          <w:rFonts w:ascii="Times New Roman" w:hAnsi="Times New Roman" w:cs="Times New Roman"/>
          <w:sz w:val="28"/>
          <w:szCs w:val="28"/>
        </w:rPr>
        <w:t xml:space="preserve"> from that of the body.</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w:t>
      </w:r>
      <w:r w:rsidR="002D6A57" w:rsidRPr="00842A6D">
        <w:rPr>
          <w:rFonts w:ascii="Times New Roman" w:hAnsi="Times New Roman" w:cs="Times New Roman"/>
          <w:sz w:val="28"/>
          <w:szCs w:val="28"/>
        </w:rPr>
        <w:t>colors</w:t>
      </w:r>
      <w:r w:rsidRPr="00842A6D">
        <w:rPr>
          <w:rFonts w:ascii="Times New Roman" w:hAnsi="Times New Roman" w:cs="Times New Roman"/>
          <w:sz w:val="28"/>
          <w:szCs w:val="28"/>
        </w:rPr>
        <w:t xml:space="preserve"> were symbolic representing different Yoruba gods and spirits.</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Due to constant handling, oiling, washing dressing and feeding of these statues, the surfaces of the statues has a strong and beautiful patina as </w:t>
      </w:r>
      <w:r w:rsidR="002D6A57" w:rsidRPr="00842A6D">
        <w:rPr>
          <w:rFonts w:ascii="Times New Roman" w:hAnsi="Times New Roman" w:cs="Times New Roman"/>
          <w:sz w:val="28"/>
          <w:szCs w:val="28"/>
        </w:rPr>
        <w:t>well as</w:t>
      </w:r>
      <w:r w:rsidRPr="00842A6D">
        <w:rPr>
          <w:rFonts w:ascii="Times New Roman" w:hAnsi="Times New Roman" w:cs="Times New Roman"/>
          <w:sz w:val="28"/>
          <w:szCs w:val="28"/>
        </w:rPr>
        <w:t xml:space="preserve"> traces of red ochre powder in carved body incisions.</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Among the functions of the ibeji statues they included the following;</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Yoruba Ibeji was used for protection to prevent the soul of the deceased from harming that of the living twin or mother.</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Sometimes the mother carried the ibeji to prevent herself from becoming infertile (used for fertile of women)</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Ibeji were also used in the cult of the numerous gods </w:t>
      </w:r>
      <w:r w:rsidR="002D6A57" w:rsidRPr="00842A6D">
        <w:rPr>
          <w:rFonts w:ascii="Times New Roman" w:hAnsi="Times New Roman" w:cs="Times New Roman"/>
          <w:sz w:val="28"/>
          <w:szCs w:val="28"/>
        </w:rPr>
        <w:t>and</w:t>
      </w:r>
      <w:r w:rsidRPr="00842A6D">
        <w:rPr>
          <w:rFonts w:ascii="Times New Roman" w:hAnsi="Times New Roman" w:cs="Times New Roman"/>
          <w:sz w:val="28"/>
          <w:szCs w:val="28"/>
        </w:rPr>
        <w:t xml:space="preserve"> goddess as well as other ritualistic purposed.</w:t>
      </w:r>
    </w:p>
    <w:p w:rsidR="00A248C6" w:rsidRPr="00842A6D" w:rsidRDefault="00A248C6" w:rsidP="00226415">
      <w:pPr>
        <w:pStyle w:val="ListParagraph"/>
        <w:numPr>
          <w:ilvl w:val="0"/>
          <w:numId w:val="17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Others were placed on shrines to honor gods and ancestors.</w:t>
      </w:r>
    </w:p>
    <w:p w:rsidR="00A248C6" w:rsidRPr="00842A6D" w:rsidRDefault="00A248C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36. </w:t>
      </w:r>
      <w:r w:rsidR="002D6A57"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Yoruba sculptures.</w:t>
      </w:r>
    </w:p>
    <w:p w:rsidR="006C0975" w:rsidRPr="00842A6D" w:rsidRDefault="00A248C6"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eyelids are depicted half-lowered</w:t>
      </w:r>
    </w:p>
    <w:p w:rsidR="00A248C6" w:rsidRPr="00842A6D" w:rsidRDefault="00A248C6"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flattened wide</w:t>
      </w:r>
      <w:r w:rsidR="009319E8" w:rsidRPr="00842A6D">
        <w:rPr>
          <w:rFonts w:ascii="Times New Roman" w:hAnsi="Times New Roman" w:cs="Times New Roman"/>
          <w:sz w:val="28"/>
          <w:szCs w:val="28"/>
        </w:rPr>
        <w:t xml:space="preserve"> noses.</w:t>
      </w:r>
    </w:p>
    <w:p w:rsidR="009319E8" w:rsidRPr="00842A6D" w:rsidRDefault="009319E8"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decorated textured patterns that are usually flat or carved in low reliefs.</w:t>
      </w:r>
    </w:p>
    <w:p w:rsidR="009319E8" w:rsidRPr="00842A6D" w:rsidRDefault="009319E8"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naturalistically depicted.</w:t>
      </w:r>
    </w:p>
    <w:p w:rsidR="009319E8" w:rsidRPr="00842A6D" w:rsidRDefault="009319E8"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are </w:t>
      </w:r>
      <w:r w:rsidR="002D6A57"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characterized by an indented hairline</w:t>
      </w:r>
    </w:p>
    <w:p w:rsidR="009319E8" w:rsidRPr="00842A6D" w:rsidRDefault="009319E8"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usually painted black or camwood red.</w:t>
      </w:r>
    </w:p>
    <w:p w:rsidR="009319E8" w:rsidRPr="00842A6D" w:rsidRDefault="009319E8" w:rsidP="00226415">
      <w:pPr>
        <w:pStyle w:val="ListParagraph"/>
        <w:numPr>
          <w:ilvl w:val="0"/>
          <w:numId w:val="17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prominent bulging eyes and stylized ears</w:t>
      </w:r>
    </w:p>
    <w:p w:rsidR="009319E8" w:rsidRPr="00842A6D" w:rsidRDefault="009319E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37. </w:t>
      </w:r>
      <w:r w:rsidR="002D6A57" w:rsidRPr="00842A6D">
        <w:rPr>
          <w:rFonts w:ascii="Times New Roman" w:hAnsi="Times New Roman" w:cs="Times New Roman"/>
          <w:b/>
          <w:sz w:val="28"/>
          <w:szCs w:val="28"/>
        </w:rPr>
        <w:t>Name</w:t>
      </w:r>
      <w:r w:rsidRPr="00842A6D">
        <w:rPr>
          <w:rFonts w:ascii="Times New Roman" w:hAnsi="Times New Roman" w:cs="Times New Roman"/>
          <w:b/>
          <w:sz w:val="28"/>
          <w:szCs w:val="28"/>
        </w:rPr>
        <w:t xml:space="preserve"> at least three types of Bambara mask.</w:t>
      </w:r>
    </w:p>
    <w:p w:rsidR="009319E8" w:rsidRPr="00842A6D" w:rsidRDefault="009319E8" w:rsidP="00226415">
      <w:pPr>
        <w:pStyle w:val="ListParagraph"/>
        <w:numPr>
          <w:ilvl w:val="0"/>
          <w:numId w:val="1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Chi-wara mask also known as the tyi-wara (antelope mask)</w:t>
      </w:r>
    </w:p>
    <w:p w:rsidR="009319E8" w:rsidRPr="00842A6D" w:rsidRDefault="009319E8" w:rsidP="00226415">
      <w:pPr>
        <w:pStyle w:val="ListParagraph"/>
        <w:numPr>
          <w:ilvl w:val="0"/>
          <w:numId w:val="1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N’tomo mask also known as the N’domo mask</w:t>
      </w:r>
    </w:p>
    <w:p w:rsidR="009319E8" w:rsidRPr="00842A6D" w:rsidRDefault="009319E8" w:rsidP="00226415">
      <w:pPr>
        <w:pStyle w:val="ListParagraph"/>
        <w:numPr>
          <w:ilvl w:val="0"/>
          <w:numId w:val="1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komo mask associated with the komo society.</w:t>
      </w:r>
    </w:p>
    <w:p w:rsidR="009319E8" w:rsidRPr="00842A6D" w:rsidRDefault="009319E8" w:rsidP="00226415">
      <w:pPr>
        <w:pStyle w:val="ListParagraph"/>
        <w:numPr>
          <w:ilvl w:val="0"/>
          <w:numId w:val="17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komo mask which is similar but simpler than the komo mask.</w:t>
      </w:r>
    </w:p>
    <w:p w:rsidR="009319E8" w:rsidRPr="00842A6D" w:rsidRDefault="003A202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38. </w:t>
      </w:r>
      <w:r w:rsidR="002D6A57"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N’tomo mask</w:t>
      </w:r>
    </w:p>
    <w:p w:rsidR="003A2028" w:rsidRPr="00842A6D" w:rsidRDefault="003A2028"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w:t>
      </w:r>
      <w:r w:rsidR="002D6A57">
        <w:rPr>
          <w:rFonts w:ascii="Times New Roman" w:hAnsi="Times New Roman" w:cs="Times New Roman"/>
          <w:sz w:val="28"/>
          <w:szCs w:val="28"/>
        </w:rPr>
        <w:t xml:space="preserve">x </w:t>
      </w:r>
      <w:r w:rsidRPr="00842A6D">
        <w:rPr>
          <w:rFonts w:ascii="Times New Roman" w:hAnsi="Times New Roman" w:cs="Times New Roman"/>
          <w:sz w:val="28"/>
          <w:szCs w:val="28"/>
        </w:rPr>
        <w:t xml:space="preserve"> mask belongs to the Ntomo society of the Bamana in Bambara tribe in waste Africa</w:t>
      </w:r>
    </w:p>
    <w:p w:rsidR="003A2028" w:rsidRPr="00842A6D" w:rsidRDefault="003A2028"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N’tomo also </w:t>
      </w:r>
      <w:r w:rsidR="006531E5" w:rsidRPr="00842A6D">
        <w:rPr>
          <w:rFonts w:ascii="Times New Roman" w:hAnsi="Times New Roman" w:cs="Times New Roman"/>
          <w:sz w:val="28"/>
          <w:szCs w:val="28"/>
        </w:rPr>
        <w:t>known as</w:t>
      </w:r>
      <w:r w:rsidRPr="00842A6D">
        <w:rPr>
          <w:rFonts w:ascii="Times New Roman" w:hAnsi="Times New Roman" w:cs="Times New Roman"/>
          <w:sz w:val="28"/>
          <w:szCs w:val="28"/>
        </w:rPr>
        <w:t xml:space="preserve"> the N’domo mask was worn by boys as they passed through the early cycle of initiation into manhood.</w:t>
      </w:r>
    </w:p>
    <w:p w:rsidR="003A2028" w:rsidRPr="00842A6D" w:rsidRDefault="003A2028"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mask was meant to reinforce the lessons the boys were taught for circumcision</w:t>
      </w:r>
    </w:p>
    <w:p w:rsidR="003A2028" w:rsidRPr="00842A6D" w:rsidRDefault="003A2028"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is a comb-like structure above the face.</w:t>
      </w:r>
    </w:p>
    <w:p w:rsidR="003A2028" w:rsidRPr="00842A6D" w:rsidRDefault="003A2028"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has a great mouth and vertical </w:t>
      </w:r>
      <w:r w:rsidR="006531E5" w:rsidRPr="00842A6D">
        <w:rPr>
          <w:rFonts w:ascii="Times New Roman" w:hAnsi="Times New Roman" w:cs="Times New Roman"/>
          <w:sz w:val="28"/>
          <w:szCs w:val="28"/>
        </w:rPr>
        <w:t>horns</w:t>
      </w:r>
      <w:r w:rsidRPr="00842A6D">
        <w:rPr>
          <w:rFonts w:ascii="Times New Roman" w:hAnsi="Times New Roman" w:cs="Times New Roman"/>
          <w:sz w:val="28"/>
          <w:szCs w:val="28"/>
        </w:rPr>
        <w:t xml:space="preserve"> which were often adorned with jaws and cowrie-shells.</w:t>
      </w:r>
    </w:p>
    <w:p w:rsidR="003A2028" w:rsidRPr="00842A6D" w:rsidRDefault="003A2028"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mask had two </w:t>
      </w:r>
      <w:r w:rsidR="006531E5" w:rsidRPr="00842A6D">
        <w:rPr>
          <w:rFonts w:ascii="Times New Roman" w:hAnsi="Times New Roman" w:cs="Times New Roman"/>
          <w:sz w:val="28"/>
          <w:szCs w:val="28"/>
        </w:rPr>
        <w:t>types</w:t>
      </w:r>
      <w:r w:rsidRPr="00842A6D">
        <w:rPr>
          <w:rFonts w:ascii="Times New Roman" w:hAnsi="Times New Roman" w:cs="Times New Roman"/>
          <w:sz w:val="28"/>
          <w:szCs w:val="28"/>
        </w:rPr>
        <w:t xml:space="preserve"> each meant for different purposes.</w:t>
      </w:r>
    </w:p>
    <w:p w:rsidR="002C3DD0" w:rsidRPr="00842A6D" w:rsidRDefault="002C3DD0"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One t</w:t>
      </w:r>
      <w:r w:rsidR="00FF3DE7" w:rsidRPr="00842A6D">
        <w:rPr>
          <w:rFonts w:ascii="Times New Roman" w:hAnsi="Times New Roman" w:cs="Times New Roman"/>
          <w:sz w:val="28"/>
          <w:szCs w:val="28"/>
        </w:rPr>
        <w:t xml:space="preserve">ype usually bears an oval face with a thin mouth and a super structure of four to ten (4-10) horns arranged rising up tri a row </w:t>
      </w:r>
      <w:r w:rsidR="006531E5" w:rsidRPr="00842A6D">
        <w:rPr>
          <w:rFonts w:ascii="Times New Roman" w:hAnsi="Times New Roman" w:cs="Times New Roman"/>
          <w:sz w:val="28"/>
          <w:szCs w:val="28"/>
        </w:rPr>
        <w:t>like comb</w:t>
      </w:r>
      <w:r w:rsidR="00FF3DE7" w:rsidRPr="00842A6D">
        <w:rPr>
          <w:rFonts w:ascii="Times New Roman" w:hAnsi="Times New Roman" w:cs="Times New Roman"/>
          <w:sz w:val="28"/>
          <w:szCs w:val="28"/>
        </w:rPr>
        <w:t>.</w:t>
      </w:r>
    </w:p>
    <w:p w:rsidR="00FF3DE7" w:rsidRPr="00842A6D" w:rsidRDefault="00FF3DE7"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This mask is meant to bestow on the young boys the discipline of controlled speech and the </w:t>
      </w:r>
      <w:r w:rsidR="006531E5" w:rsidRPr="00842A6D">
        <w:rPr>
          <w:rFonts w:ascii="Times New Roman" w:hAnsi="Times New Roman" w:cs="Times New Roman"/>
          <w:sz w:val="28"/>
          <w:szCs w:val="28"/>
        </w:rPr>
        <w:t>virtue</w:t>
      </w:r>
      <w:r w:rsidRPr="00842A6D">
        <w:rPr>
          <w:rFonts w:ascii="Times New Roman" w:hAnsi="Times New Roman" w:cs="Times New Roman"/>
          <w:sz w:val="28"/>
          <w:szCs w:val="28"/>
        </w:rPr>
        <w:t xml:space="preserve"> of silence.</w:t>
      </w:r>
    </w:p>
    <w:p w:rsidR="00FF3DE7" w:rsidRPr="00842A6D" w:rsidRDefault="00FF3DE7"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second type of the N’tomo masks has a protruding mouth with a long Ridged nose and two horns between which is placed a human or an animal figure.</w:t>
      </w:r>
    </w:p>
    <w:p w:rsidR="00FF3DE7" w:rsidRPr="00842A6D" w:rsidRDefault="00FF3DE7" w:rsidP="00226415">
      <w:pPr>
        <w:pStyle w:val="ListParagraph"/>
        <w:numPr>
          <w:ilvl w:val="0"/>
          <w:numId w:val="17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All these masks were </w:t>
      </w:r>
      <w:r w:rsidR="006531E5" w:rsidRPr="00842A6D">
        <w:rPr>
          <w:rFonts w:ascii="Times New Roman" w:hAnsi="Times New Roman" w:cs="Times New Roman"/>
          <w:sz w:val="28"/>
          <w:szCs w:val="28"/>
        </w:rPr>
        <w:t>highly</w:t>
      </w:r>
      <w:r w:rsidRPr="00842A6D">
        <w:rPr>
          <w:rFonts w:ascii="Times New Roman" w:hAnsi="Times New Roman" w:cs="Times New Roman"/>
          <w:sz w:val="28"/>
          <w:szCs w:val="28"/>
        </w:rPr>
        <w:t xml:space="preserve"> abstracted and carved from wood </w:t>
      </w:r>
      <w:r w:rsidR="006531E5" w:rsidRPr="00842A6D">
        <w:rPr>
          <w:rFonts w:ascii="Times New Roman" w:hAnsi="Times New Roman" w:cs="Times New Roman"/>
          <w:sz w:val="28"/>
          <w:szCs w:val="28"/>
        </w:rPr>
        <w:t>decorator</w:t>
      </w:r>
      <w:r w:rsidRPr="00842A6D">
        <w:rPr>
          <w:rFonts w:ascii="Times New Roman" w:hAnsi="Times New Roman" w:cs="Times New Roman"/>
          <w:sz w:val="28"/>
          <w:szCs w:val="28"/>
        </w:rPr>
        <w:t xml:space="preserve"> and were meant to serve a purpose and N’tomo was one of the two most important Bambara mask.</w:t>
      </w:r>
    </w:p>
    <w:p w:rsidR="00FF3DE7" w:rsidRPr="00842A6D" w:rsidRDefault="00FF3DE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39. </w:t>
      </w:r>
      <w:r w:rsidR="006531E5"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functions of Dan masks?</w:t>
      </w:r>
    </w:p>
    <w:p w:rsidR="00FF3DE7" w:rsidRPr="00842A6D" w:rsidRDefault="00FF3DE7" w:rsidP="00226415">
      <w:pPr>
        <w:pStyle w:val="ListParagraph"/>
        <w:numPr>
          <w:ilvl w:val="0"/>
          <w:numId w:val="1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w:t>
      </w:r>
      <w:r w:rsidR="006531E5" w:rsidRPr="00842A6D">
        <w:rPr>
          <w:rFonts w:ascii="Times New Roman" w:hAnsi="Times New Roman" w:cs="Times New Roman"/>
          <w:sz w:val="28"/>
          <w:szCs w:val="28"/>
        </w:rPr>
        <w:t>meant</w:t>
      </w:r>
      <w:r w:rsidRPr="00842A6D">
        <w:rPr>
          <w:rFonts w:ascii="Times New Roman" w:hAnsi="Times New Roman" w:cs="Times New Roman"/>
          <w:sz w:val="28"/>
          <w:szCs w:val="28"/>
        </w:rPr>
        <w:t xml:space="preserve"> to bring spirits to life through spiritual performances.</w:t>
      </w:r>
    </w:p>
    <w:p w:rsidR="00FF3DE7" w:rsidRPr="00842A6D" w:rsidRDefault="00FF3DE7" w:rsidP="00226415">
      <w:pPr>
        <w:pStyle w:val="ListParagraph"/>
        <w:numPr>
          <w:ilvl w:val="0"/>
          <w:numId w:val="1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also meant to bring social control and instructions among the Dan society</w:t>
      </w:r>
    </w:p>
    <w:p w:rsidR="00FF3DE7" w:rsidRPr="00842A6D" w:rsidRDefault="00FF3DE7" w:rsidP="00226415">
      <w:pPr>
        <w:pStyle w:val="ListParagraph"/>
        <w:numPr>
          <w:ilvl w:val="0"/>
          <w:numId w:val="1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Dan masks were used at entertainment functions.</w:t>
      </w:r>
    </w:p>
    <w:p w:rsidR="00FF3DE7" w:rsidRPr="00842A6D" w:rsidRDefault="00FF3DE7" w:rsidP="00226415">
      <w:pPr>
        <w:pStyle w:val="ListParagraph"/>
        <w:numPr>
          <w:ilvl w:val="0"/>
          <w:numId w:val="1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also used to settle disputes, enforced rules and corrected behavior.</w:t>
      </w:r>
    </w:p>
    <w:p w:rsidR="00FF3DE7" w:rsidRPr="00842A6D" w:rsidRDefault="00FF3DE7" w:rsidP="00226415">
      <w:pPr>
        <w:pStyle w:val="ListParagraph"/>
        <w:numPr>
          <w:ilvl w:val="0"/>
          <w:numId w:val="17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t>
      </w:r>
      <w:r w:rsidR="006531E5"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used during public functions and crisis ceremonies.</w:t>
      </w:r>
    </w:p>
    <w:p w:rsidR="00FF3DE7" w:rsidRPr="00842A6D" w:rsidRDefault="00FF3DE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40. </w:t>
      </w:r>
      <w:r w:rsidR="006531E5"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Dogon seated couple sculptures.</w:t>
      </w:r>
    </w:p>
    <w:p w:rsidR="00FF3DE7" w:rsidRPr="00842A6D" w:rsidRDefault="00FF3DE7"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Dogon seated couple is one of the finest </w:t>
      </w:r>
      <w:r w:rsidR="006531E5" w:rsidRPr="00842A6D">
        <w:rPr>
          <w:rFonts w:ascii="Times New Roman" w:hAnsi="Times New Roman" w:cs="Times New Roman"/>
          <w:sz w:val="28"/>
          <w:szCs w:val="28"/>
        </w:rPr>
        <w:t>works</w:t>
      </w:r>
      <w:r w:rsidRPr="00842A6D">
        <w:rPr>
          <w:rFonts w:ascii="Times New Roman" w:hAnsi="Times New Roman" w:cs="Times New Roman"/>
          <w:sz w:val="28"/>
          <w:szCs w:val="28"/>
        </w:rPr>
        <w:t xml:space="preserve"> that displays Dogon sculptural style and techniques.</w:t>
      </w:r>
    </w:p>
    <w:p w:rsidR="00FF3DE7" w:rsidRPr="00842A6D" w:rsidRDefault="00FF3DE7"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depicts a couple with almost identical forms seated on a low stool</w:t>
      </w:r>
    </w:p>
    <w:p w:rsidR="00FF3DE7" w:rsidRPr="00842A6D" w:rsidRDefault="00FF3DE7"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This sculpture is carved from wood one of the commonly used materials for </w:t>
      </w:r>
      <w:r w:rsidR="006531E5"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African artists.</w:t>
      </w:r>
    </w:p>
    <w:p w:rsidR="00FF3DE7" w:rsidRPr="00842A6D" w:rsidRDefault="00FF3DE7"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At the base of the stool, there are small, crudely depicted figures whose rough angularity contrast with the elegance and </w:t>
      </w:r>
      <w:r w:rsidR="00D0747D" w:rsidRPr="00842A6D">
        <w:rPr>
          <w:rFonts w:ascii="Times New Roman" w:hAnsi="Times New Roman" w:cs="Times New Roman"/>
          <w:sz w:val="28"/>
          <w:szCs w:val="28"/>
        </w:rPr>
        <w:t>stature</w:t>
      </w:r>
      <w:r w:rsidR="004F67CB" w:rsidRPr="00842A6D">
        <w:rPr>
          <w:rFonts w:ascii="Times New Roman" w:hAnsi="Times New Roman" w:cs="Times New Roman"/>
          <w:sz w:val="28"/>
          <w:szCs w:val="28"/>
        </w:rPr>
        <w:t xml:space="preserve"> of the elongated figures above</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In </w:t>
      </w:r>
      <w:r w:rsidR="006531E5" w:rsidRPr="00842A6D">
        <w:rPr>
          <w:rFonts w:ascii="Times New Roman" w:hAnsi="Times New Roman" w:cs="Times New Roman"/>
          <w:sz w:val="28"/>
          <w:szCs w:val="28"/>
        </w:rPr>
        <w:t>contracts</w:t>
      </w:r>
      <w:r w:rsidRPr="00842A6D">
        <w:rPr>
          <w:rFonts w:ascii="Times New Roman" w:hAnsi="Times New Roman" w:cs="Times New Roman"/>
          <w:sz w:val="28"/>
          <w:szCs w:val="28"/>
        </w:rPr>
        <w:t xml:space="preserve"> to the harsh looking faces, the man drapes his right arm around the woman’s shoulder and hand rests on her right breast.</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man’s left hand rests on his </w:t>
      </w:r>
      <w:r w:rsidR="006531E5" w:rsidRPr="00842A6D">
        <w:rPr>
          <w:rFonts w:ascii="Times New Roman" w:hAnsi="Times New Roman" w:cs="Times New Roman"/>
          <w:sz w:val="28"/>
          <w:szCs w:val="28"/>
        </w:rPr>
        <w:t>genitals</w:t>
      </w:r>
      <w:r w:rsidRPr="00842A6D">
        <w:rPr>
          <w:rFonts w:ascii="Times New Roman" w:hAnsi="Times New Roman" w:cs="Times New Roman"/>
          <w:sz w:val="28"/>
          <w:szCs w:val="28"/>
        </w:rPr>
        <w:t>.</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two figures share logical, graphic and repeated elongated vertical </w:t>
      </w:r>
      <w:r w:rsidR="006531E5" w:rsidRPr="00842A6D">
        <w:rPr>
          <w:rFonts w:ascii="Times New Roman" w:hAnsi="Times New Roman" w:cs="Times New Roman"/>
          <w:sz w:val="28"/>
          <w:szCs w:val="28"/>
        </w:rPr>
        <w:t>elements</w:t>
      </w:r>
      <w:r w:rsidRPr="00842A6D">
        <w:rPr>
          <w:rFonts w:ascii="Times New Roman" w:hAnsi="Times New Roman" w:cs="Times New Roman"/>
          <w:sz w:val="28"/>
          <w:szCs w:val="28"/>
        </w:rPr>
        <w:t xml:space="preserve"> with only occasional differences.</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For examples on the male figure the beard extends to the chin while the female figure </w:t>
      </w:r>
      <w:r w:rsidR="006531E5" w:rsidRPr="00842A6D">
        <w:rPr>
          <w:rFonts w:ascii="Times New Roman" w:hAnsi="Times New Roman" w:cs="Times New Roman"/>
          <w:sz w:val="28"/>
          <w:szCs w:val="28"/>
        </w:rPr>
        <w:t>wears</w:t>
      </w:r>
      <w:r w:rsidRPr="00842A6D">
        <w:rPr>
          <w:rFonts w:ascii="Times New Roman" w:hAnsi="Times New Roman" w:cs="Times New Roman"/>
          <w:sz w:val="28"/>
          <w:szCs w:val="28"/>
        </w:rPr>
        <w:t xml:space="preserve"> an ornament on the lip.</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Additionally, while the man has a smooth torso, the woman has elongated breasts that drop.</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6531E5" w:rsidRPr="00842A6D">
        <w:rPr>
          <w:rFonts w:ascii="Times New Roman" w:hAnsi="Times New Roman" w:cs="Times New Roman"/>
          <w:sz w:val="28"/>
          <w:szCs w:val="28"/>
        </w:rPr>
        <w:t>two</w:t>
      </w:r>
      <w:r w:rsidRPr="00842A6D">
        <w:rPr>
          <w:rFonts w:ascii="Times New Roman" w:hAnsi="Times New Roman" w:cs="Times New Roman"/>
          <w:sz w:val="28"/>
          <w:szCs w:val="28"/>
        </w:rPr>
        <w:t xml:space="preserve"> figures have iron ornamentation in the hair, ears and on the wrists.\while the shape by the seated woman is more heavily refined, the principle traits of the face and schematic.</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eyes are diamond shaped while the nose is rectilinear and the mouth takes a form of arrow slit.</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a high level of finish with smooth surfaces, intricate detailing in the face and lack of patina.</w:t>
      </w:r>
    </w:p>
    <w:p w:rsidR="007B1222" w:rsidRPr="00842A6D" w:rsidRDefault="007B1222" w:rsidP="00226415">
      <w:pPr>
        <w:pStyle w:val="ListParagraph"/>
        <w:numPr>
          <w:ilvl w:val="0"/>
          <w:numId w:val="17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This indicates that this sculpture was not intended for an ancestral shrine but rather for display probably at funerals.</w:t>
      </w:r>
    </w:p>
    <w:p w:rsidR="007B1222" w:rsidRPr="00842A6D" w:rsidRDefault="00F9420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41. </w:t>
      </w:r>
      <w:r w:rsidR="006531E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Ife bronze </w:t>
      </w:r>
      <w:r w:rsidR="006531E5" w:rsidRPr="00842A6D">
        <w:rPr>
          <w:rFonts w:ascii="Times New Roman" w:hAnsi="Times New Roman" w:cs="Times New Roman"/>
          <w:b/>
          <w:sz w:val="28"/>
          <w:szCs w:val="28"/>
        </w:rPr>
        <w:t>portraits</w:t>
      </w:r>
      <w:r w:rsidRPr="00842A6D">
        <w:rPr>
          <w:rFonts w:ascii="Times New Roman" w:hAnsi="Times New Roman" w:cs="Times New Roman"/>
          <w:b/>
          <w:sz w:val="28"/>
          <w:szCs w:val="28"/>
        </w:rPr>
        <w:t>.</w:t>
      </w:r>
    </w:p>
    <w:p w:rsidR="00F9420C" w:rsidRPr="00842A6D" w:rsidRDefault="00F9420C"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faces of depicted in </w:t>
      </w:r>
      <w:r w:rsidR="006531E5" w:rsidRPr="00842A6D">
        <w:rPr>
          <w:rFonts w:ascii="Times New Roman" w:hAnsi="Times New Roman" w:cs="Times New Roman"/>
          <w:sz w:val="28"/>
          <w:szCs w:val="28"/>
        </w:rPr>
        <w:t>a naturalistic</w:t>
      </w:r>
      <w:r w:rsidRPr="00842A6D">
        <w:rPr>
          <w:rFonts w:ascii="Times New Roman" w:hAnsi="Times New Roman" w:cs="Times New Roman"/>
          <w:sz w:val="28"/>
          <w:szCs w:val="28"/>
        </w:rPr>
        <w:t xml:space="preserve"> manner and look as though they are living</w:t>
      </w:r>
    </w:p>
    <w:p w:rsidR="00F9420C" w:rsidRPr="00842A6D" w:rsidRDefault="00F9420C"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portraits have incised (cut) vertical lines on their faces creating a beautiful pattern</w:t>
      </w:r>
    </w:p>
    <w:p w:rsidR="00F9420C" w:rsidRPr="00842A6D" w:rsidRDefault="00F9420C"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usually life-sixe although smaller-full</w:t>
      </w:r>
      <w:r w:rsidR="004D434E" w:rsidRPr="00842A6D">
        <w:rPr>
          <w:rFonts w:ascii="Times New Roman" w:hAnsi="Times New Roman" w:cs="Times New Roman"/>
          <w:sz w:val="28"/>
          <w:szCs w:val="28"/>
        </w:rPr>
        <w:t xml:space="preserve"> length figures also exist.</w:t>
      </w:r>
    </w:p>
    <w:p w:rsidR="004D434E" w:rsidRPr="00842A6D" w:rsidRDefault="004D434E"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mostly produced by lost-wax casting technique.</w:t>
      </w:r>
    </w:p>
    <w:p w:rsidR="004D434E" w:rsidRPr="00842A6D" w:rsidRDefault="004D434E"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depicted with their mouths covered</w:t>
      </w:r>
    </w:p>
    <w:p w:rsidR="004D434E" w:rsidRPr="00842A6D" w:rsidRDefault="004D434E"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necks are often exaggerated and slightly longer </w:t>
      </w:r>
      <w:r w:rsidR="006531E5" w:rsidRPr="00842A6D">
        <w:rPr>
          <w:rFonts w:ascii="Times New Roman" w:hAnsi="Times New Roman" w:cs="Times New Roman"/>
          <w:sz w:val="28"/>
          <w:szCs w:val="28"/>
        </w:rPr>
        <w:t>than normal</w:t>
      </w:r>
      <w:r w:rsidRPr="00842A6D">
        <w:rPr>
          <w:rFonts w:ascii="Times New Roman" w:hAnsi="Times New Roman" w:cs="Times New Roman"/>
          <w:sz w:val="28"/>
          <w:szCs w:val="28"/>
        </w:rPr>
        <w:t>.</w:t>
      </w:r>
    </w:p>
    <w:p w:rsidR="004D434E" w:rsidRPr="00842A6D" w:rsidRDefault="004D434E"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6531E5" w:rsidRPr="00842A6D">
        <w:rPr>
          <w:rFonts w:ascii="Times New Roman" w:hAnsi="Times New Roman" w:cs="Times New Roman"/>
          <w:sz w:val="28"/>
          <w:szCs w:val="28"/>
        </w:rPr>
        <w:t>sculptures</w:t>
      </w:r>
      <w:r w:rsidRPr="00842A6D">
        <w:rPr>
          <w:rFonts w:ascii="Times New Roman" w:hAnsi="Times New Roman" w:cs="Times New Roman"/>
          <w:sz w:val="28"/>
          <w:szCs w:val="28"/>
        </w:rPr>
        <w:t xml:space="preserve"> often have tiny holes along the hair line</w:t>
      </w:r>
    </w:p>
    <w:p w:rsidR="004D434E" w:rsidRPr="00842A6D" w:rsidRDefault="004D434E" w:rsidP="00226415">
      <w:pPr>
        <w:pStyle w:val="ListParagraph"/>
        <w:numPr>
          <w:ilvl w:val="0"/>
          <w:numId w:val="17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head is usually depicted larger.</w:t>
      </w:r>
    </w:p>
    <w:p w:rsidR="004D434E" w:rsidRPr="00842A6D" w:rsidRDefault="004D434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42. </w:t>
      </w:r>
      <w:r w:rsidR="006531E5"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w:t>
      </w:r>
      <w:r w:rsidR="006531E5" w:rsidRPr="00842A6D">
        <w:rPr>
          <w:rFonts w:ascii="Times New Roman" w:hAnsi="Times New Roman" w:cs="Times New Roman"/>
          <w:b/>
          <w:sz w:val="28"/>
          <w:szCs w:val="28"/>
        </w:rPr>
        <w:t>Senufo’s</w:t>
      </w:r>
      <w:r w:rsidRPr="00842A6D">
        <w:rPr>
          <w:rFonts w:ascii="Times New Roman" w:hAnsi="Times New Roman" w:cs="Times New Roman"/>
          <w:b/>
          <w:sz w:val="28"/>
          <w:szCs w:val="28"/>
        </w:rPr>
        <w:t xml:space="preserve"> rhythm-pounders.</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Rhythm-pounders are sculpture which were produced by Senufo culture in </w:t>
      </w:r>
      <w:r w:rsidR="006531E5"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carved in hard wood in form of idealized and elongated beautiful figures standing on a high pedestal.</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characterized by ornamented body </w:t>
      </w:r>
      <w:r w:rsidR="006531E5" w:rsidRPr="00842A6D">
        <w:rPr>
          <w:rFonts w:ascii="Times New Roman" w:hAnsi="Times New Roman" w:cs="Times New Roman"/>
          <w:sz w:val="28"/>
          <w:szCs w:val="28"/>
        </w:rPr>
        <w:t>scarifications</w:t>
      </w:r>
      <w:r w:rsidRPr="00842A6D">
        <w:rPr>
          <w:rFonts w:ascii="Times New Roman" w:hAnsi="Times New Roman" w:cs="Times New Roman"/>
          <w:sz w:val="28"/>
          <w:szCs w:val="28"/>
        </w:rPr>
        <w:t xml:space="preserve">, elaborated hairstyles, body line, </w:t>
      </w:r>
      <w:r w:rsidR="006531E5" w:rsidRPr="00842A6D">
        <w:rPr>
          <w:rFonts w:ascii="Times New Roman" w:hAnsi="Times New Roman" w:cs="Times New Roman"/>
          <w:sz w:val="28"/>
          <w:szCs w:val="28"/>
        </w:rPr>
        <w:t>and jewelry</w:t>
      </w:r>
      <w:r w:rsidRPr="00842A6D">
        <w:rPr>
          <w:rFonts w:ascii="Times New Roman" w:hAnsi="Times New Roman" w:cs="Times New Roman"/>
          <w:sz w:val="28"/>
          <w:szCs w:val="28"/>
        </w:rPr>
        <w:t xml:space="preserve"> while the eyes were in form of cowrie shell.</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Carved in pairs and </w:t>
      </w:r>
      <w:r w:rsidR="006531E5" w:rsidRPr="00842A6D">
        <w:rPr>
          <w:rFonts w:ascii="Times New Roman" w:hAnsi="Times New Roman" w:cs="Times New Roman"/>
          <w:sz w:val="28"/>
          <w:szCs w:val="28"/>
        </w:rPr>
        <w:t>believed</w:t>
      </w:r>
      <w:r w:rsidRPr="00842A6D">
        <w:rPr>
          <w:rFonts w:ascii="Times New Roman" w:hAnsi="Times New Roman" w:cs="Times New Roman"/>
          <w:sz w:val="28"/>
          <w:szCs w:val="28"/>
        </w:rPr>
        <w:t xml:space="preserve"> to represent the ancient couples of Senufo traditions.</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ritualistic sculptures used during initiation ceremonies and burial of </w:t>
      </w:r>
      <w:r w:rsidR="006531E5" w:rsidRPr="00842A6D">
        <w:rPr>
          <w:rFonts w:ascii="Times New Roman" w:hAnsi="Times New Roman" w:cs="Times New Roman"/>
          <w:sz w:val="28"/>
          <w:szCs w:val="28"/>
        </w:rPr>
        <w:t>members</w:t>
      </w:r>
      <w:r w:rsidR="006531E5">
        <w:rPr>
          <w:rFonts w:ascii="Times New Roman" w:hAnsi="Times New Roman" w:cs="Times New Roman"/>
          <w:sz w:val="28"/>
          <w:szCs w:val="28"/>
        </w:rPr>
        <w:t xml:space="preserve"> of </w:t>
      </w:r>
      <w:r w:rsidRPr="00842A6D">
        <w:rPr>
          <w:rFonts w:ascii="Times New Roman" w:hAnsi="Times New Roman" w:cs="Times New Roman"/>
          <w:sz w:val="28"/>
          <w:szCs w:val="28"/>
        </w:rPr>
        <w:t>Poro society.</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figure would be carried by the initiated that swung them from side to side and rhythmically pounded on the ground.</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During funerals, as the corpse of the deceased lay in the village square, these statues would be carried on both the left and right side of the corpse while masked dancers danced around the corpse.</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As the corpse was carried to the burial ground elder would take </w:t>
      </w:r>
      <w:r w:rsidR="006531E5" w:rsidRPr="00842A6D">
        <w:rPr>
          <w:rFonts w:ascii="Times New Roman" w:hAnsi="Times New Roman" w:cs="Times New Roman"/>
          <w:sz w:val="28"/>
          <w:szCs w:val="28"/>
        </w:rPr>
        <w:t>the</w:t>
      </w:r>
      <w:r w:rsidRPr="00842A6D">
        <w:rPr>
          <w:rFonts w:ascii="Times New Roman" w:hAnsi="Times New Roman" w:cs="Times New Roman"/>
          <w:sz w:val="28"/>
          <w:szCs w:val="28"/>
        </w:rPr>
        <w:t xml:space="preserve"> sculptures and pound with them on the ground as if clearing a pathway for the deceased.</w:t>
      </w:r>
    </w:p>
    <w:p w:rsidR="004D434E" w:rsidRPr="00842A6D" w:rsidRDefault="004D434E" w:rsidP="00226415">
      <w:pPr>
        <w:pStyle w:val="ListParagraph"/>
        <w:numPr>
          <w:ilvl w:val="0"/>
          <w:numId w:val="18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At the end of the funeral celebration, the two rhythm pounders would be placed on top of the bundle and after the </w:t>
      </w:r>
      <w:r w:rsidR="006531E5" w:rsidRPr="00842A6D">
        <w:rPr>
          <w:rFonts w:ascii="Times New Roman" w:hAnsi="Times New Roman" w:cs="Times New Roman"/>
          <w:sz w:val="28"/>
          <w:szCs w:val="28"/>
        </w:rPr>
        <w:t>burial</w:t>
      </w:r>
      <w:r w:rsidRPr="00842A6D">
        <w:rPr>
          <w:rFonts w:ascii="Times New Roman" w:hAnsi="Times New Roman" w:cs="Times New Roman"/>
          <w:sz w:val="28"/>
          <w:szCs w:val="28"/>
        </w:rPr>
        <w:t>, returned to the secret place where they were kept until the next funeral.</w:t>
      </w:r>
    </w:p>
    <w:p w:rsidR="004D434E" w:rsidRPr="00842A6D" w:rsidRDefault="004D434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43. </w:t>
      </w:r>
      <w:r w:rsidR="006531E5"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kafigueledio figure of the Senufo.</w:t>
      </w:r>
    </w:p>
    <w:p w:rsidR="004D434E" w:rsidRPr="00842A6D" w:rsidRDefault="004D434E"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This was a quickly sculpted Senufo figure representing the bush spirit used for divination purposes.</w:t>
      </w:r>
    </w:p>
    <w:p w:rsidR="004D434E" w:rsidRPr="00842A6D" w:rsidRDefault="004D434E"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was used to uncover misdeeds, false testimony and guilt of those who </w:t>
      </w:r>
      <w:r w:rsidR="006531E5" w:rsidRPr="00842A6D">
        <w:rPr>
          <w:rFonts w:ascii="Times New Roman" w:hAnsi="Times New Roman" w:cs="Times New Roman"/>
          <w:sz w:val="28"/>
          <w:szCs w:val="28"/>
        </w:rPr>
        <w:t>violated</w:t>
      </w:r>
      <w:r w:rsidRPr="00842A6D">
        <w:rPr>
          <w:rFonts w:ascii="Times New Roman" w:hAnsi="Times New Roman" w:cs="Times New Roman"/>
          <w:sz w:val="28"/>
          <w:szCs w:val="28"/>
        </w:rPr>
        <w:t xml:space="preserve"> rules within the community.</w:t>
      </w:r>
    </w:p>
    <w:p w:rsidR="004D434E" w:rsidRPr="00842A6D" w:rsidRDefault="004D434E"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Usually </w:t>
      </w:r>
      <w:r w:rsidR="006531E5" w:rsidRPr="00842A6D">
        <w:rPr>
          <w:rFonts w:ascii="Times New Roman" w:hAnsi="Times New Roman" w:cs="Times New Roman"/>
          <w:sz w:val="28"/>
          <w:szCs w:val="28"/>
        </w:rPr>
        <w:t>kept</w:t>
      </w:r>
      <w:r w:rsidRPr="00842A6D">
        <w:rPr>
          <w:rFonts w:ascii="Times New Roman" w:hAnsi="Times New Roman" w:cs="Times New Roman"/>
          <w:sz w:val="28"/>
          <w:szCs w:val="28"/>
        </w:rPr>
        <w:t xml:space="preserve"> within a small hut and only accessible by the top most</w:t>
      </w:r>
      <w:r w:rsidR="002432AF" w:rsidRPr="00842A6D">
        <w:rPr>
          <w:rFonts w:ascii="Times New Roman" w:hAnsi="Times New Roman" w:cs="Times New Roman"/>
          <w:sz w:val="28"/>
          <w:szCs w:val="28"/>
        </w:rPr>
        <w:t xml:space="preserve"> members of the poro society.</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statue was covered from the </w:t>
      </w:r>
      <w:r w:rsidR="006531E5" w:rsidRPr="00842A6D">
        <w:rPr>
          <w:rFonts w:ascii="Times New Roman" w:hAnsi="Times New Roman" w:cs="Times New Roman"/>
          <w:sz w:val="28"/>
          <w:szCs w:val="28"/>
        </w:rPr>
        <w:t>head</w:t>
      </w:r>
      <w:r w:rsidRPr="00842A6D">
        <w:rPr>
          <w:rFonts w:ascii="Times New Roman" w:hAnsi="Times New Roman" w:cs="Times New Roman"/>
          <w:sz w:val="28"/>
          <w:szCs w:val="28"/>
        </w:rPr>
        <w:t xml:space="preserve"> to foot in a loose dark garment made of a coarse fiber </w:t>
      </w:r>
      <w:r w:rsidR="006531E5" w:rsidRPr="00842A6D">
        <w:rPr>
          <w:rFonts w:ascii="Times New Roman" w:hAnsi="Times New Roman" w:cs="Times New Roman"/>
          <w:sz w:val="28"/>
          <w:szCs w:val="28"/>
        </w:rPr>
        <w:t>textile</w:t>
      </w:r>
      <w:r w:rsidRPr="00842A6D">
        <w:rPr>
          <w:rFonts w:ascii="Times New Roman" w:hAnsi="Times New Roman" w:cs="Times New Roman"/>
          <w:sz w:val="28"/>
          <w:szCs w:val="28"/>
        </w:rPr>
        <w:t xml:space="preserve"> exposing only the feet.</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garment is covered in the blood of victims sacrificed in its honour.</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Above the neck, the garment is tightened by a cord marking the cloth flare out like an inverted cone.</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head is crowned by</w:t>
      </w:r>
      <w:r w:rsidR="006531E5">
        <w:rPr>
          <w:rFonts w:ascii="Times New Roman" w:hAnsi="Times New Roman" w:cs="Times New Roman"/>
          <w:sz w:val="28"/>
          <w:szCs w:val="28"/>
        </w:rPr>
        <w:t xml:space="preserve"> </w:t>
      </w:r>
      <w:r w:rsidRPr="00842A6D">
        <w:rPr>
          <w:rFonts w:ascii="Times New Roman" w:hAnsi="Times New Roman" w:cs="Times New Roman"/>
          <w:sz w:val="28"/>
          <w:szCs w:val="28"/>
        </w:rPr>
        <w:t>a row of feathers or porcupine quills.</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At the </w:t>
      </w:r>
      <w:r w:rsidR="006531E5" w:rsidRPr="00842A6D">
        <w:rPr>
          <w:rFonts w:ascii="Times New Roman" w:hAnsi="Times New Roman" w:cs="Times New Roman"/>
          <w:sz w:val="28"/>
          <w:szCs w:val="28"/>
        </w:rPr>
        <w:t>figures</w:t>
      </w:r>
      <w:r w:rsidRPr="00842A6D">
        <w:rPr>
          <w:rFonts w:ascii="Times New Roman" w:hAnsi="Times New Roman" w:cs="Times New Roman"/>
          <w:sz w:val="28"/>
          <w:szCs w:val="28"/>
        </w:rPr>
        <w:t xml:space="preserve"> back, two packets of organic materials are suspended by a knotted cord giving the appearance of weighing the figure down.</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sleeves which are moveable, are </w:t>
      </w:r>
      <w:r w:rsidR="006531E5" w:rsidRPr="00842A6D">
        <w:rPr>
          <w:rFonts w:ascii="Times New Roman" w:hAnsi="Times New Roman" w:cs="Times New Roman"/>
          <w:sz w:val="28"/>
          <w:szCs w:val="28"/>
        </w:rPr>
        <w:t>empty</w:t>
      </w:r>
      <w:r w:rsidRPr="00842A6D">
        <w:rPr>
          <w:rFonts w:ascii="Times New Roman" w:hAnsi="Times New Roman" w:cs="Times New Roman"/>
          <w:sz w:val="28"/>
          <w:szCs w:val="28"/>
        </w:rPr>
        <w:t xml:space="preserve"> and weighed down by an attachment tied to them with a cord and hold either wooden or </w:t>
      </w:r>
      <w:r w:rsidR="006531E5" w:rsidRPr="00842A6D">
        <w:rPr>
          <w:rFonts w:ascii="Times New Roman" w:hAnsi="Times New Roman" w:cs="Times New Roman"/>
          <w:sz w:val="28"/>
          <w:szCs w:val="28"/>
        </w:rPr>
        <w:t>metallic</w:t>
      </w:r>
      <w:r w:rsidRPr="00842A6D">
        <w:rPr>
          <w:rFonts w:ascii="Times New Roman" w:hAnsi="Times New Roman" w:cs="Times New Roman"/>
          <w:sz w:val="28"/>
          <w:szCs w:val="28"/>
        </w:rPr>
        <w:t xml:space="preserve"> weapons.</w:t>
      </w:r>
    </w:p>
    <w:p w:rsidR="002432AF" w:rsidRPr="00842A6D"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On the figure’s left side, a bone </w:t>
      </w:r>
      <w:r w:rsidR="006531E5" w:rsidRPr="00842A6D">
        <w:rPr>
          <w:rFonts w:ascii="Times New Roman" w:hAnsi="Times New Roman" w:cs="Times New Roman"/>
          <w:sz w:val="28"/>
          <w:szCs w:val="28"/>
        </w:rPr>
        <w:t>from a</w:t>
      </w:r>
      <w:r w:rsidRPr="00842A6D">
        <w:rPr>
          <w:rFonts w:ascii="Times New Roman" w:hAnsi="Times New Roman" w:cs="Times New Roman"/>
          <w:sz w:val="28"/>
          <w:szCs w:val="28"/>
        </w:rPr>
        <w:t xml:space="preserve"> large bird is attached which on its right, a book </w:t>
      </w:r>
      <w:r w:rsidR="006531E5" w:rsidRPr="00842A6D">
        <w:rPr>
          <w:rFonts w:ascii="Times New Roman" w:hAnsi="Times New Roman" w:cs="Times New Roman"/>
          <w:sz w:val="28"/>
          <w:szCs w:val="28"/>
        </w:rPr>
        <w:t>like</w:t>
      </w:r>
      <w:r w:rsidRPr="00842A6D">
        <w:rPr>
          <w:rFonts w:ascii="Times New Roman" w:hAnsi="Times New Roman" w:cs="Times New Roman"/>
          <w:sz w:val="28"/>
          <w:szCs w:val="28"/>
        </w:rPr>
        <w:t xml:space="preserve"> form made of iron extended to the ground.</w:t>
      </w:r>
    </w:p>
    <w:p w:rsidR="002432AF" w:rsidRPr="006531E5" w:rsidRDefault="002432AF" w:rsidP="00226415">
      <w:pPr>
        <w:pStyle w:val="ListParagraph"/>
        <w:numPr>
          <w:ilvl w:val="0"/>
          <w:numId w:val="18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sack-like garment creates blurs between materials and immaterial resulting into complexity of form.</w:t>
      </w:r>
    </w:p>
    <w:p w:rsidR="006531E5" w:rsidRPr="00842A6D" w:rsidRDefault="006531E5" w:rsidP="006531E5">
      <w:pPr>
        <w:pStyle w:val="ListParagraph"/>
        <w:spacing w:line="276" w:lineRule="auto"/>
        <w:jc w:val="both"/>
        <w:rPr>
          <w:rFonts w:ascii="Times New Roman" w:hAnsi="Times New Roman" w:cs="Times New Roman"/>
          <w:b/>
          <w:sz w:val="28"/>
          <w:szCs w:val="28"/>
        </w:rPr>
      </w:pPr>
    </w:p>
    <w:p w:rsidR="002432AF" w:rsidRPr="00842A6D" w:rsidRDefault="002432A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44. </w:t>
      </w:r>
      <w:r w:rsidR="006531E5"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is a fetish?</w:t>
      </w:r>
    </w:p>
    <w:p w:rsidR="002432AF" w:rsidRPr="00842A6D" w:rsidRDefault="002432AF"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A fetish </w:t>
      </w:r>
      <w:r w:rsidRPr="00842A6D">
        <w:rPr>
          <w:rFonts w:ascii="Times New Roman" w:hAnsi="Times New Roman" w:cs="Times New Roman"/>
          <w:sz w:val="28"/>
          <w:szCs w:val="28"/>
        </w:rPr>
        <w:t xml:space="preserve">is an object/ </w:t>
      </w:r>
      <w:r w:rsidR="006531E5" w:rsidRPr="00842A6D">
        <w:rPr>
          <w:rFonts w:ascii="Times New Roman" w:hAnsi="Times New Roman" w:cs="Times New Roman"/>
          <w:sz w:val="28"/>
          <w:szCs w:val="28"/>
        </w:rPr>
        <w:t>something</w:t>
      </w:r>
      <w:r w:rsidRPr="00842A6D">
        <w:rPr>
          <w:rFonts w:ascii="Times New Roman" w:hAnsi="Times New Roman" w:cs="Times New Roman"/>
          <w:sz w:val="28"/>
          <w:szCs w:val="28"/>
        </w:rPr>
        <w:t xml:space="preserve"> which </w:t>
      </w:r>
      <w:r w:rsidR="006531E5" w:rsidRPr="00842A6D">
        <w:rPr>
          <w:rFonts w:ascii="Times New Roman" w:hAnsi="Times New Roman" w:cs="Times New Roman"/>
          <w:sz w:val="28"/>
          <w:szCs w:val="28"/>
        </w:rPr>
        <w:t>is</w:t>
      </w:r>
      <w:r w:rsidRPr="00842A6D">
        <w:rPr>
          <w:rFonts w:ascii="Times New Roman" w:hAnsi="Times New Roman" w:cs="Times New Roman"/>
          <w:sz w:val="28"/>
          <w:szCs w:val="28"/>
        </w:rPr>
        <w:t xml:space="preserve"> believed to possess, contain or </w:t>
      </w:r>
      <w:r w:rsidR="006531E5" w:rsidRPr="00842A6D">
        <w:rPr>
          <w:rFonts w:ascii="Times New Roman" w:hAnsi="Times New Roman" w:cs="Times New Roman"/>
          <w:sz w:val="28"/>
          <w:szCs w:val="28"/>
        </w:rPr>
        <w:t>cause</w:t>
      </w:r>
      <w:r w:rsidRPr="00842A6D">
        <w:rPr>
          <w:rFonts w:ascii="Times New Roman" w:hAnsi="Times New Roman" w:cs="Times New Roman"/>
          <w:sz w:val="28"/>
          <w:szCs w:val="28"/>
        </w:rPr>
        <w:t xml:space="preserve"> spiritual or magical powers. (for worshipping)</w:t>
      </w:r>
    </w:p>
    <w:p w:rsidR="00AB4020" w:rsidRPr="00842A6D" w:rsidRDefault="002432A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45. </w:t>
      </w:r>
      <w:r w:rsidR="006531E5" w:rsidRPr="00842A6D">
        <w:rPr>
          <w:rFonts w:ascii="Times New Roman" w:hAnsi="Times New Roman" w:cs="Times New Roman"/>
          <w:b/>
          <w:sz w:val="28"/>
          <w:szCs w:val="28"/>
        </w:rPr>
        <w:t>Why</w:t>
      </w:r>
      <w:r w:rsidRPr="00842A6D">
        <w:rPr>
          <w:rFonts w:ascii="Times New Roman" w:hAnsi="Times New Roman" w:cs="Times New Roman"/>
          <w:b/>
          <w:sz w:val="28"/>
          <w:szCs w:val="28"/>
        </w:rPr>
        <w:t xml:space="preserve"> were </w:t>
      </w:r>
      <w:r w:rsidR="006531E5" w:rsidRPr="00842A6D">
        <w:rPr>
          <w:rFonts w:ascii="Times New Roman" w:hAnsi="Times New Roman" w:cs="Times New Roman"/>
          <w:b/>
          <w:sz w:val="28"/>
          <w:szCs w:val="28"/>
        </w:rPr>
        <w:t>fetishes</w:t>
      </w:r>
      <w:r w:rsidRPr="00842A6D">
        <w:rPr>
          <w:rFonts w:ascii="Times New Roman" w:hAnsi="Times New Roman" w:cs="Times New Roman"/>
          <w:b/>
          <w:sz w:val="28"/>
          <w:szCs w:val="28"/>
        </w:rPr>
        <w:t xml:space="preserve"> important in African traditional </w:t>
      </w:r>
      <w:r w:rsidR="006531E5" w:rsidRPr="00842A6D">
        <w:rPr>
          <w:rFonts w:ascii="Times New Roman" w:hAnsi="Times New Roman" w:cs="Times New Roman"/>
          <w:b/>
          <w:sz w:val="28"/>
          <w:szCs w:val="28"/>
        </w:rPr>
        <w:t>societies</w:t>
      </w:r>
      <w:r w:rsidRPr="00842A6D">
        <w:rPr>
          <w:rFonts w:ascii="Times New Roman" w:hAnsi="Times New Roman" w:cs="Times New Roman"/>
          <w:b/>
          <w:sz w:val="28"/>
          <w:szCs w:val="28"/>
        </w:rPr>
        <w:t xml:space="preserve">? Give </w:t>
      </w:r>
      <w:r w:rsidR="006531E5">
        <w:rPr>
          <w:rFonts w:ascii="Times New Roman" w:hAnsi="Times New Roman" w:cs="Times New Roman"/>
          <w:b/>
          <w:sz w:val="28"/>
          <w:szCs w:val="28"/>
        </w:rPr>
        <w:t>r</w:t>
      </w:r>
      <w:r w:rsidR="006531E5" w:rsidRPr="00842A6D">
        <w:rPr>
          <w:rFonts w:ascii="Times New Roman" w:hAnsi="Times New Roman" w:cs="Times New Roman"/>
          <w:b/>
          <w:sz w:val="28"/>
          <w:szCs w:val="28"/>
        </w:rPr>
        <w:t>elevant</w:t>
      </w:r>
      <w:r w:rsidRPr="00842A6D">
        <w:rPr>
          <w:rFonts w:ascii="Times New Roman" w:hAnsi="Times New Roman" w:cs="Times New Roman"/>
          <w:b/>
          <w:sz w:val="28"/>
          <w:szCs w:val="28"/>
        </w:rPr>
        <w:t xml:space="preserve"> examples.</w:t>
      </w:r>
    </w:p>
    <w:p w:rsidR="002432AF" w:rsidRPr="00842A6D" w:rsidRDefault="002432AF" w:rsidP="00226415">
      <w:p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Fetishes in forms </w:t>
      </w:r>
      <w:r w:rsidR="006531E5" w:rsidRPr="00842A6D">
        <w:rPr>
          <w:rFonts w:ascii="Times New Roman" w:hAnsi="Times New Roman" w:cs="Times New Roman"/>
          <w:sz w:val="28"/>
          <w:szCs w:val="28"/>
        </w:rPr>
        <w:t>of</w:t>
      </w:r>
      <w:r w:rsidRPr="00842A6D">
        <w:rPr>
          <w:rFonts w:ascii="Times New Roman" w:hAnsi="Times New Roman" w:cs="Times New Roman"/>
          <w:sz w:val="28"/>
          <w:szCs w:val="28"/>
        </w:rPr>
        <w:t xml:space="preserve"> </w:t>
      </w:r>
      <w:r w:rsidR="006531E5" w:rsidRPr="00842A6D">
        <w:rPr>
          <w:rFonts w:ascii="Times New Roman" w:hAnsi="Times New Roman" w:cs="Times New Roman"/>
          <w:sz w:val="28"/>
          <w:szCs w:val="28"/>
        </w:rPr>
        <w:t>statues</w:t>
      </w:r>
      <w:r w:rsidRPr="00842A6D">
        <w:rPr>
          <w:rFonts w:ascii="Times New Roman" w:hAnsi="Times New Roman" w:cs="Times New Roman"/>
          <w:sz w:val="28"/>
          <w:szCs w:val="28"/>
        </w:rPr>
        <w:t xml:space="preserve"> or figure and masks were </w:t>
      </w:r>
      <w:r w:rsidR="006531E5" w:rsidRPr="00842A6D">
        <w:rPr>
          <w:rFonts w:ascii="Times New Roman" w:hAnsi="Times New Roman" w:cs="Times New Roman"/>
          <w:sz w:val="28"/>
          <w:szCs w:val="28"/>
        </w:rPr>
        <w:t>every</w:t>
      </w:r>
      <w:r w:rsidRPr="00842A6D">
        <w:rPr>
          <w:rFonts w:ascii="Times New Roman" w:hAnsi="Times New Roman" w:cs="Times New Roman"/>
          <w:sz w:val="28"/>
          <w:szCs w:val="28"/>
        </w:rPr>
        <w:t xml:space="preserve"> important in </w:t>
      </w:r>
      <w:r w:rsidR="006531E5" w:rsidRPr="00842A6D">
        <w:rPr>
          <w:rFonts w:ascii="Times New Roman" w:hAnsi="Times New Roman" w:cs="Times New Roman"/>
          <w:sz w:val="28"/>
          <w:szCs w:val="28"/>
        </w:rPr>
        <w:t>African</w:t>
      </w:r>
      <w:r w:rsidRPr="00842A6D">
        <w:rPr>
          <w:rFonts w:ascii="Times New Roman" w:hAnsi="Times New Roman" w:cs="Times New Roman"/>
          <w:sz w:val="28"/>
          <w:szCs w:val="28"/>
        </w:rPr>
        <w:t xml:space="preserve"> traditional </w:t>
      </w:r>
      <w:r w:rsidR="006531E5" w:rsidRPr="00842A6D">
        <w:rPr>
          <w:rFonts w:ascii="Times New Roman" w:hAnsi="Times New Roman" w:cs="Times New Roman"/>
          <w:sz w:val="28"/>
          <w:szCs w:val="28"/>
        </w:rPr>
        <w:t>societies</w:t>
      </w:r>
      <w:r w:rsidRPr="00842A6D">
        <w:rPr>
          <w:rFonts w:ascii="Times New Roman" w:hAnsi="Times New Roman" w:cs="Times New Roman"/>
          <w:sz w:val="28"/>
          <w:szCs w:val="28"/>
        </w:rPr>
        <w:t>.</w:t>
      </w:r>
    </w:p>
    <w:p w:rsidR="002432AF" w:rsidRPr="00842A6D" w:rsidRDefault="006531E5" w:rsidP="00226415">
      <w:p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It’s</w:t>
      </w:r>
      <w:r w:rsidR="002432AF" w:rsidRPr="00842A6D">
        <w:rPr>
          <w:rFonts w:ascii="Times New Roman" w:hAnsi="Times New Roman" w:cs="Times New Roman"/>
          <w:sz w:val="28"/>
          <w:szCs w:val="28"/>
        </w:rPr>
        <w:t xml:space="preserve"> </w:t>
      </w:r>
      <w:r w:rsidRPr="00842A6D">
        <w:rPr>
          <w:rFonts w:ascii="Times New Roman" w:hAnsi="Times New Roman" w:cs="Times New Roman"/>
          <w:sz w:val="28"/>
          <w:szCs w:val="28"/>
        </w:rPr>
        <w:t>believed</w:t>
      </w:r>
      <w:r w:rsidR="002432AF" w:rsidRPr="00842A6D">
        <w:rPr>
          <w:rFonts w:ascii="Times New Roman" w:hAnsi="Times New Roman" w:cs="Times New Roman"/>
          <w:sz w:val="28"/>
          <w:szCs w:val="28"/>
        </w:rPr>
        <w:t xml:space="preserve"> that these objects possess spirits and magical powers which were used in different </w:t>
      </w:r>
      <w:r w:rsidRPr="00842A6D">
        <w:rPr>
          <w:rFonts w:ascii="Times New Roman" w:hAnsi="Times New Roman" w:cs="Times New Roman"/>
          <w:sz w:val="28"/>
          <w:szCs w:val="28"/>
        </w:rPr>
        <w:t>African</w:t>
      </w:r>
      <w:r w:rsidR="002432AF" w:rsidRPr="00842A6D">
        <w:rPr>
          <w:rFonts w:ascii="Times New Roman" w:hAnsi="Times New Roman" w:cs="Times New Roman"/>
          <w:sz w:val="28"/>
          <w:szCs w:val="28"/>
        </w:rPr>
        <w:t xml:space="preserve"> tribal groups</w:t>
      </w:r>
      <w:r w:rsidR="00AB4020" w:rsidRPr="00842A6D">
        <w:rPr>
          <w:rFonts w:ascii="Times New Roman" w:hAnsi="Times New Roman" w:cs="Times New Roman"/>
          <w:sz w:val="28"/>
          <w:szCs w:val="28"/>
        </w:rPr>
        <w:t xml:space="preserve"> and </w:t>
      </w:r>
      <w:r w:rsidRPr="00842A6D">
        <w:rPr>
          <w:rFonts w:ascii="Times New Roman" w:hAnsi="Times New Roman" w:cs="Times New Roman"/>
          <w:sz w:val="28"/>
          <w:szCs w:val="28"/>
        </w:rPr>
        <w:t>served</w:t>
      </w:r>
      <w:r w:rsidR="00AB4020" w:rsidRPr="00842A6D">
        <w:rPr>
          <w:rFonts w:ascii="Times New Roman" w:hAnsi="Times New Roman" w:cs="Times New Roman"/>
          <w:sz w:val="28"/>
          <w:szCs w:val="28"/>
        </w:rPr>
        <w:t xml:space="preserve"> the following functions</w:t>
      </w:r>
    </w:p>
    <w:p w:rsidR="00AB4020" w:rsidRPr="00842A6D" w:rsidRDefault="00612A65"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 </w:t>
      </w:r>
      <w:r w:rsidR="00B47CA6" w:rsidRPr="00842A6D">
        <w:rPr>
          <w:rFonts w:ascii="Times New Roman" w:hAnsi="Times New Roman" w:cs="Times New Roman"/>
          <w:sz w:val="28"/>
          <w:szCs w:val="28"/>
        </w:rPr>
        <w:t xml:space="preserve">Fetishes acted as </w:t>
      </w:r>
      <w:r w:rsidR="00B47CA6" w:rsidRPr="00842A6D">
        <w:rPr>
          <w:rFonts w:ascii="Times New Roman" w:hAnsi="Times New Roman" w:cs="Times New Roman"/>
          <w:b/>
          <w:sz w:val="28"/>
          <w:szCs w:val="28"/>
        </w:rPr>
        <w:t xml:space="preserve">points of contact </w:t>
      </w:r>
      <w:r w:rsidR="00B47CA6" w:rsidRPr="00842A6D">
        <w:rPr>
          <w:rFonts w:ascii="Times New Roman" w:hAnsi="Times New Roman" w:cs="Times New Roman"/>
          <w:sz w:val="28"/>
          <w:szCs w:val="28"/>
        </w:rPr>
        <w:t xml:space="preserve">between the spiritual world and physical realm. So they were very much important to African traditional </w:t>
      </w:r>
      <w:r w:rsidR="006531E5" w:rsidRPr="00842A6D">
        <w:rPr>
          <w:rFonts w:ascii="Times New Roman" w:hAnsi="Times New Roman" w:cs="Times New Roman"/>
          <w:sz w:val="28"/>
          <w:szCs w:val="28"/>
        </w:rPr>
        <w:t>societies</w:t>
      </w:r>
      <w:r w:rsidR="00B47CA6" w:rsidRPr="00842A6D">
        <w:rPr>
          <w:rFonts w:ascii="Times New Roman" w:hAnsi="Times New Roman" w:cs="Times New Roman"/>
          <w:sz w:val="28"/>
          <w:szCs w:val="28"/>
        </w:rPr>
        <w:t>.</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Fetishes such as the Nkisi nail and Nkisi power figure of Bakongo and singye </w:t>
      </w:r>
      <w:r w:rsidR="006531E5" w:rsidRPr="00842A6D">
        <w:rPr>
          <w:rFonts w:ascii="Times New Roman" w:hAnsi="Times New Roman" w:cs="Times New Roman"/>
          <w:sz w:val="28"/>
          <w:szCs w:val="28"/>
        </w:rPr>
        <w:t>respectively</w:t>
      </w:r>
      <w:r w:rsidRPr="00842A6D">
        <w:rPr>
          <w:rFonts w:ascii="Times New Roman" w:hAnsi="Times New Roman" w:cs="Times New Roman"/>
          <w:sz w:val="28"/>
          <w:szCs w:val="28"/>
        </w:rPr>
        <w:t xml:space="preserve"> were </w:t>
      </w:r>
      <w:r w:rsidR="006531E5" w:rsidRPr="00842A6D">
        <w:rPr>
          <w:rFonts w:ascii="Times New Roman" w:hAnsi="Times New Roman" w:cs="Times New Roman"/>
          <w:sz w:val="28"/>
          <w:szCs w:val="28"/>
        </w:rPr>
        <w:t>used in divination</w:t>
      </w:r>
      <w:r w:rsidRPr="00842A6D">
        <w:rPr>
          <w:rFonts w:ascii="Times New Roman" w:hAnsi="Times New Roman" w:cs="Times New Roman"/>
          <w:b/>
          <w:sz w:val="28"/>
          <w:szCs w:val="28"/>
        </w:rPr>
        <w:t xml:space="preserve"> purposes. </w:t>
      </w:r>
      <w:r w:rsidRPr="00842A6D">
        <w:rPr>
          <w:rFonts w:ascii="Times New Roman" w:hAnsi="Times New Roman" w:cs="Times New Roman"/>
          <w:sz w:val="28"/>
          <w:szCs w:val="28"/>
        </w:rPr>
        <w:t>For example the nkondi (nkisi nail fetish was used in healing or for good fortune in hunting among the Bakongo in central Africa.</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 those who violated the rules and guilty of the offence were punished through practicing magic and sorcery where fetishes were very instrumental in this function.</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 good example of a fetish used for divination among the Senufo in </w:t>
      </w:r>
      <w:r w:rsidR="00184BCC"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 is the Senufo kafigueledio figure. If one was found guilty of violating the rules and false </w:t>
      </w:r>
      <w:r w:rsidR="00184BCC" w:rsidRPr="00842A6D">
        <w:rPr>
          <w:rFonts w:ascii="Times New Roman" w:hAnsi="Times New Roman" w:cs="Times New Roman"/>
          <w:sz w:val="28"/>
          <w:szCs w:val="28"/>
        </w:rPr>
        <w:t>testimony</w:t>
      </w:r>
      <w:r w:rsidRPr="00842A6D">
        <w:rPr>
          <w:rFonts w:ascii="Times New Roman" w:hAnsi="Times New Roman" w:cs="Times New Roman"/>
          <w:sz w:val="28"/>
          <w:szCs w:val="28"/>
        </w:rPr>
        <w:t>, the fetish was used.</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Fetishes as mentioned above that they were in form of Sculpture of figures and masks, the Senufo kpelie mask for example was used in </w:t>
      </w:r>
      <w:r w:rsidRPr="00842A6D">
        <w:rPr>
          <w:rFonts w:ascii="Times New Roman" w:hAnsi="Times New Roman" w:cs="Times New Roman"/>
          <w:b/>
          <w:sz w:val="28"/>
          <w:szCs w:val="28"/>
        </w:rPr>
        <w:t xml:space="preserve">initiation ceremonies of boys </w:t>
      </w:r>
      <w:r w:rsidRPr="00842A6D">
        <w:rPr>
          <w:rFonts w:ascii="Times New Roman" w:hAnsi="Times New Roman" w:cs="Times New Roman"/>
          <w:sz w:val="28"/>
          <w:szCs w:val="28"/>
        </w:rPr>
        <w:t>into adulthood. For this purpose these fetishes were very much important in African traditional societies.</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also used for </w:t>
      </w:r>
      <w:r w:rsidR="00184BCC" w:rsidRPr="00842A6D">
        <w:rPr>
          <w:rFonts w:ascii="Times New Roman" w:hAnsi="Times New Roman" w:cs="Times New Roman"/>
          <w:b/>
          <w:sz w:val="28"/>
          <w:szCs w:val="28"/>
        </w:rPr>
        <w:t xml:space="preserve">fertility </w:t>
      </w:r>
      <w:r w:rsidR="00184BCC" w:rsidRPr="00842A6D">
        <w:rPr>
          <w:rFonts w:ascii="Times New Roman" w:hAnsi="Times New Roman" w:cs="Times New Roman"/>
          <w:sz w:val="28"/>
          <w:szCs w:val="28"/>
        </w:rPr>
        <w:t>of</w:t>
      </w:r>
      <w:r w:rsidRPr="00842A6D">
        <w:rPr>
          <w:rFonts w:ascii="Times New Roman" w:hAnsi="Times New Roman" w:cs="Times New Roman"/>
          <w:sz w:val="28"/>
          <w:szCs w:val="28"/>
        </w:rPr>
        <w:t xml:space="preserve"> the land and </w:t>
      </w:r>
      <w:r w:rsidR="00184BCC" w:rsidRPr="00842A6D">
        <w:rPr>
          <w:rFonts w:ascii="Times New Roman" w:hAnsi="Times New Roman" w:cs="Times New Roman"/>
          <w:sz w:val="28"/>
          <w:szCs w:val="28"/>
        </w:rPr>
        <w:t>women. For</w:t>
      </w:r>
      <w:r w:rsidRPr="00842A6D">
        <w:rPr>
          <w:rFonts w:ascii="Times New Roman" w:hAnsi="Times New Roman" w:cs="Times New Roman"/>
          <w:sz w:val="28"/>
          <w:szCs w:val="28"/>
        </w:rPr>
        <w:t xml:space="preserve"> example the Akuaba statue of the Asante tribe in West Africa was used for women who had difficulties in conceiving children. This made these fetishes in form of statues to be very important in African traditional societies.</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Some fetishes were used in </w:t>
      </w:r>
      <w:r w:rsidRPr="00842A6D">
        <w:rPr>
          <w:rFonts w:ascii="Times New Roman" w:hAnsi="Times New Roman" w:cs="Times New Roman"/>
          <w:b/>
          <w:sz w:val="28"/>
          <w:szCs w:val="28"/>
        </w:rPr>
        <w:t xml:space="preserve">funeral </w:t>
      </w:r>
      <w:r w:rsidR="00184BCC" w:rsidRPr="00842A6D">
        <w:rPr>
          <w:rFonts w:ascii="Times New Roman" w:hAnsi="Times New Roman" w:cs="Times New Roman"/>
          <w:b/>
          <w:sz w:val="28"/>
          <w:szCs w:val="28"/>
        </w:rPr>
        <w:t xml:space="preserve">ceremonies </w:t>
      </w:r>
      <w:r w:rsidR="00184BCC" w:rsidRPr="00842A6D">
        <w:rPr>
          <w:rFonts w:ascii="Times New Roman" w:hAnsi="Times New Roman" w:cs="Times New Roman"/>
          <w:sz w:val="28"/>
          <w:szCs w:val="28"/>
        </w:rPr>
        <w:t>for</w:t>
      </w:r>
      <w:r w:rsidRPr="00842A6D">
        <w:rPr>
          <w:rFonts w:ascii="Times New Roman" w:hAnsi="Times New Roman" w:cs="Times New Roman"/>
          <w:sz w:val="28"/>
          <w:szCs w:val="28"/>
        </w:rPr>
        <w:t xml:space="preserve"> example the rhythm pounder of Senufo tribe in </w:t>
      </w:r>
      <w:r w:rsidR="00184BCC"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Other fetishes were important in the installation of chiefs and kings and on such celebrations these masks or statues were sued for example among the mende tribe. Sande mask (sowo and </w:t>
      </w:r>
      <w:r w:rsidR="00184BCC" w:rsidRPr="00842A6D">
        <w:rPr>
          <w:rFonts w:ascii="Times New Roman" w:hAnsi="Times New Roman" w:cs="Times New Roman"/>
          <w:sz w:val="28"/>
          <w:szCs w:val="28"/>
        </w:rPr>
        <w:t>Bundu)</w:t>
      </w:r>
      <w:r w:rsidRPr="00842A6D">
        <w:rPr>
          <w:rFonts w:ascii="Times New Roman" w:hAnsi="Times New Roman" w:cs="Times New Roman"/>
          <w:sz w:val="28"/>
          <w:szCs w:val="28"/>
        </w:rPr>
        <w:t xml:space="preserve"> Benin royal portrait were very much used.</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For </w:t>
      </w:r>
      <w:r w:rsidRPr="00842A6D">
        <w:rPr>
          <w:rFonts w:ascii="Times New Roman" w:hAnsi="Times New Roman" w:cs="Times New Roman"/>
          <w:b/>
          <w:sz w:val="28"/>
          <w:szCs w:val="28"/>
        </w:rPr>
        <w:t xml:space="preserve">ancestral </w:t>
      </w:r>
      <w:r w:rsidR="00184BCC" w:rsidRPr="00842A6D">
        <w:rPr>
          <w:rFonts w:ascii="Times New Roman" w:hAnsi="Times New Roman" w:cs="Times New Roman"/>
          <w:b/>
          <w:sz w:val="28"/>
          <w:szCs w:val="28"/>
        </w:rPr>
        <w:t xml:space="preserve">worship </w:t>
      </w:r>
      <w:r w:rsidR="00184BCC" w:rsidRPr="00842A6D">
        <w:rPr>
          <w:rFonts w:ascii="Times New Roman" w:hAnsi="Times New Roman" w:cs="Times New Roman"/>
          <w:sz w:val="28"/>
          <w:szCs w:val="28"/>
        </w:rPr>
        <w:t>fetishes</w:t>
      </w:r>
      <w:r w:rsidRPr="00842A6D">
        <w:rPr>
          <w:rFonts w:ascii="Times New Roman" w:hAnsi="Times New Roman" w:cs="Times New Roman"/>
          <w:sz w:val="28"/>
          <w:szCs w:val="28"/>
        </w:rPr>
        <w:t xml:space="preserve"> were a key figure/ factor for example the Nok terracotta figures, Benin and Ife bronze head or </w:t>
      </w:r>
      <w:r w:rsidR="00184BCC" w:rsidRPr="00842A6D">
        <w:rPr>
          <w:rFonts w:ascii="Times New Roman" w:hAnsi="Times New Roman" w:cs="Times New Roman"/>
          <w:sz w:val="28"/>
          <w:szCs w:val="28"/>
        </w:rPr>
        <w:t>portraits</w:t>
      </w:r>
      <w:r w:rsidRPr="00842A6D">
        <w:rPr>
          <w:rFonts w:ascii="Times New Roman" w:hAnsi="Times New Roman" w:cs="Times New Roman"/>
          <w:sz w:val="28"/>
          <w:szCs w:val="28"/>
        </w:rPr>
        <w:t>.</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Baule masks (G0li, Bonu Amuen and Gba-gba, chi-wara antelope masks of Bambara were fetishes used in dances for </w:t>
      </w:r>
      <w:r w:rsidRPr="00842A6D">
        <w:rPr>
          <w:rFonts w:ascii="Times New Roman" w:hAnsi="Times New Roman" w:cs="Times New Roman"/>
          <w:b/>
          <w:sz w:val="28"/>
          <w:szCs w:val="28"/>
        </w:rPr>
        <w:t xml:space="preserve">entertainment </w:t>
      </w:r>
      <w:r w:rsidRPr="00842A6D">
        <w:rPr>
          <w:rFonts w:ascii="Times New Roman" w:hAnsi="Times New Roman" w:cs="Times New Roman"/>
          <w:sz w:val="28"/>
          <w:szCs w:val="28"/>
        </w:rPr>
        <w:t>hence the importance of fetishes in A.T.S.</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In </w:t>
      </w:r>
      <w:r w:rsidRPr="00842A6D">
        <w:rPr>
          <w:rFonts w:ascii="Times New Roman" w:hAnsi="Times New Roman" w:cs="Times New Roman"/>
          <w:b/>
          <w:sz w:val="28"/>
          <w:szCs w:val="28"/>
        </w:rPr>
        <w:t xml:space="preserve">seeking of good harvest </w:t>
      </w:r>
      <w:r w:rsidRPr="00842A6D">
        <w:rPr>
          <w:rFonts w:ascii="Times New Roman" w:hAnsi="Times New Roman" w:cs="Times New Roman"/>
          <w:sz w:val="28"/>
          <w:szCs w:val="28"/>
        </w:rPr>
        <w:t xml:space="preserve">among certain tribes, fetishes were used for example in </w:t>
      </w:r>
      <w:r w:rsidR="00184BCC"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 the chi-wara was used to ensure good harvest and in central Africa the creasted and sukomse mask of mossi.</w:t>
      </w:r>
    </w:p>
    <w:p w:rsidR="00B47CA6" w:rsidRPr="00842A6D" w:rsidRDefault="00B47CA6"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When </w:t>
      </w:r>
      <w:r w:rsidRPr="00842A6D">
        <w:rPr>
          <w:rFonts w:ascii="Times New Roman" w:hAnsi="Times New Roman" w:cs="Times New Roman"/>
          <w:b/>
          <w:sz w:val="28"/>
          <w:szCs w:val="28"/>
        </w:rPr>
        <w:t xml:space="preserve">warding off evil spirits </w:t>
      </w:r>
      <w:r w:rsidRPr="00842A6D">
        <w:rPr>
          <w:rFonts w:ascii="Times New Roman" w:hAnsi="Times New Roman" w:cs="Times New Roman"/>
          <w:sz w:val="28"/>
          <w:szCs w:val="28"/>
        </w:rPr>
        <w:t xml:space="preserve">these fetishes were very much important and that is why in African </w:t>
      </w:r>
      <w:r w:rsidR="0020381D" w:rsidRPr="00842A6D">
        <w:rPr>
          <w:rFonts w:ascii="Times New Roman" w:hAnsi="Times New Roman" w:cs="Times New Roman"/>
          <w:sz w:val="28"/>
          <w:szCs w:val="28"/>
        </w:rPr>
        <w:t xml:space="preserve">traditional societies were used on such occasions. A good example of this fetish is the kamaga mask of Dogon tribe which was used during the second burial of the Dama function in </w:t>
      </w:r>
      <w:r w:rsidR="00184BCC" w:rsidRPr="00842A6D">
        <w:rPr>
          <w:rFonts w:ascii="Times New Roman" w:hAnsi="Times New Roman" w:cs="Times New Roman"/>
          <w:sz w:val="28"/>
          <w:szCs w:val="28"/>
        </w:rPr>
        <w:t>West</w:t>
      </w:r>
      <w:r w:rsidR="0020381D" w:rsidRPr="00842A6D">
        <w:rPr>
          <w:rFonts w:ascii="Times New Roman" w:hAnsi="Times New Roman" w:cs="Times New Roman"/>
          <w:sz w:val="28"/>
          <w:szCs w:val="28"/>
        </w:rPr>
        <w:t xml:space="preserve"> Africa.</w:t>
      </w:r>
    </w:p>
    <w:p w:rsidR="0020381D" w:rsidRPr="00842A6D" w:rsidRDefault="0020381D" w:rsidP="00226415">
      <w:pPr>
        <w:pStyle w:val="ListParagraph"/>
        <w:numPr>
          <w:ilvl w:val="0"/>
          <w:numId w:val="18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Equally important in A.T.S fetishes were used for </w:t>
      </w:r>
      <w:r w:rsidRPr="00842A6D">
        <w:rPr>
          <w:rFonts w:ascii="Times New Roman" w:hAnsi="Times New Roman" w:cs="Times New Roman"/>
          <w:b/>
          <w:sz w:val="28"/>
          <w:szCs w:val="28"/>
        </w:rPr>
        <w:t xml:space="preserve">protection </w:t>
      </w:r>
      <w:r w:rsidRPr="00842A6D">
        <w:rPr>
          <w:rFonts w:ascii="Times New Roman" w:hAnsi="Times New Roman" w:cs="Times New Roman"/>
          <w:sz w:val="28"/>
          <w:szCs w:val="28"/>
        </w:rPr>
        <w:t>of both the individual and the community. God examples of these fetishes are the spirit husband and spirit wife of the Baule and the Akuaba statue of the Asante, the Yoruba Ibeji of Yoruba tribe all found in West Africa. These statues were used to protect individuals and the community and hence fetishes having an important role in Africa traditional society.</w:t>
      </w:r>
    </w:p>
    <w:p w:rsidR="0020381D" w:rsidRPr="00842A6D" w:rsidRDefault="0020381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46.</w:t>
      </w:r>
      <w:r w:rsidR="009967DD" w:rsidRPr="00842A6D">
        <w:rPr>
          <w:rFonts w:ascii="Times New Roman" w:hAnsi="Times New Roman" w:cs="Times New Roman"/>
          <w:b/>
          <w:sz w:val="28"/>
          <w:szCs w:val="28"/>
        </w:rPr>
        <w:t xml:space="preserve"> </w:t>
      </w:r>
      <w:r w:rsidR="00184BCC" w:rsidRPr="00842A6D">
        <w:rPr>
          <w:rFonts w:ascii="Times New Roman" w:hAnsi="Times New Roman" w:cs="Times New Roman"/>
          <w:b/>
          <w:sz w:val="28"/>
          <w:szCs w:val="28"/>
        </w:rPr>
        <w:t>Discuss</w:t>
      </w:r>
      <w:r w:rsidR="009967DD" w:rsidRPr="00842A6D">
        <w:rPr>
          <w:rFonts w:ascii="Times New Roman" w:hAnsi="Times New Roman" w:cs="Times New Roman"/>
          <w:b/>
          <w:sz w:val="28"/>
          <w:szCs w:val="28"/>
        </w:rPr>
        <w:t xml:space="preserve"> wood as one of the most important art materials used by African tribal artists.</w:t>
      </w:r>
    </w:p>
    <w:p w:rsidR="009967DD" w:rsidRPr="00842A6D" w:rsidRDefault="009967DD"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Wood was one of the most commonly used materials for African tribal sculptures especially in west and central Africa.</w:t>
      </w:r>
    </w:p>
    <w:p w:rsidR="009967DD" w:rsidRPr="00842A6D" w:rsidRDefault="009967DD"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Wood was embellished with clay, pigments, cowrie shells, ivory, metal and features.</w:t>
      </w:r>
    </w:p>
    <w:p w:rsidR="009967DD" w:rsidRPr="00842A6D" w:rsidRDefault="009967DD"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materials was used to make art forms such as masks, sculptures, stools and other household items.</w:t>
      </w:r>
    </w:p>
    <w:p w:rsidR="009967DD" w:rsidRPr="00842A6D" w:rsidRDefault="009967DD"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wood was always used/worked green and for this reason</w:t>
      </w:r>
      <w:r w:rsidR="00B826BC" w:rsidRPr="00842A6D">
        <w:rPr>
          <w:rFonts w:ascii="Times New Roman" w:hAnsi="Times New Roman" w:cs="Times New Roman"/>
          <w:sz w:val="28"/>
          <w:szCs w:val="28"/>
        </w:rPr>
        <w:t>, African sculptures were inclined to crack as they dried.</w:t>
      </w:r>
    </w:p>
    <w:p w:rsidR="00B826BC"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Oiling or smoking was done on </w:t>
      </w:r>
      <w:r w:rsidR="00184BCC" w:rsidRPr="00842A6D">
        <w:rPr>
          <w:rFonts w:ascii="Times New Roman" w:hAnsi="Times New Roman" w:cs="Times New Roman"/>
          <w:sz w:val="28"/>
          <w:szCs w:val="28"/>
        </w:rPr>
        <w:t>wood</w:t>
      </w:r>
      <w:r w:rsidRPr="00842A6D">
        <w:rPr>
          <w:rFonts w:ascii="Times New Roman" w:hAnsi="Times New Roman" w:cs="Times New Roman"/>
          <w:sz w:val="28"/>
          <w:szCs w:val="28"/>
        </w:rPr>
        <w:t xml:space="preserve"> to avoid cracking often produced lovely patinas.</w:t>
      </w:r>
    </w:p>
    <w:p w:rsidR="00B826BC"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were dominated by the original shape of the tree trunk from which the work was sculpted.</w:t>
      </w:r>
    </w:p>
    <w:p w:rsidR="00B826BC"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Before wood was used certain ritual would be performed and an axe was used to fell the tree.</w:t>
      </w:r>
    </w:p>
    <w:p w:rsidR="00B826BC"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sculptor started by roughing out the piece of wood with an axe first then used a knife or a dye to remove then shaulifs.</w:t>
      </w:r>
    </w:p>
    <w:p w:rsidR="00B826BC"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Wood was given final and move intricate details with knives, rough leaves of other abrasives</w:t>
      </w:r>
    </w:p>
    <w:p w:rsidR="00B826BC"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In wood a sculptor could make any object including bobbins, bowls, drums and personal adornment such as combs and hair pins.</w:t>
      </w:r>
    </w:p>
    <w:p w:rsidR="00744D94" w:rsidRPr="00842A6D" w:rsidRDefault="00B826BC" w:rsidP="00226415">
      <w:pPr>
        <w:pStyle w:val="ListParagraph"/>
        <w:numPr>
          <w:ilvl w:val="0"/>
          <w:numId w:val="18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Apart from the embellishments put on wood such as raffia, feathers and cowrie shells wood was always catered for after making sculptures and because wood would absorb liquid materials, blood, food and other offering sacrifices created a thick larger on the surface known as </w:t>
      </w:r>
      <w:r w:rsidRPr="00842A6D">
        <w:rPr>
          <w:rFonts w:ascii="Times New Roman" w:hAnsi="Times New Roman" w:cs="Times New Roman"/>
          <w:b/>
          <w:sz w:val="28"/>
          <w:szCs w:val="28"/>
        </w:rPr>
        <w:t>patina.</w:t>
      </w:r>
    </w:p>
    <w:p w:rsidR="00744D94" w:rsidRPr="00842A6D" w:rsidRDefault="00744D9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47. </w:t>
      </w:r>
      <w:r w:rsidR="00184BCC" w:rsidRPr="00842A6D">
        <w:rPr>
          <w:rFonts w:ascii="Times New Roman" w:hAnsi="Times New Roman" w:cs="Times New Roman"/>
          <w:b/>
          <w:sz w:val="28"/>
          <w:szCs w:val="28"/>
        </w:rPr>
        <w:t>Giving</w:t>
      </w:r>
      <w:r w:rsidRPr="00842A6D">
        <w:rPr>
          <w:rFonts w:ascii="Times New Roman" w:hAnsi="Times New Roman" w:cs="Times New Roman"/>
          <w:b/>
          <w:sz w:val="28"/>
          <w:szCs w:val="28"/>
        </w:rPr>
        <w:t xml:space="preserve"> relevant examples discuss the </w:t>
      </w:r>
      <w:r w:rsidR="00184BCC" w:rsidRPr="00842A6D">
        <w:rPr>
          <w:rFonts w:ascii="Times New Roman" w:hAnsi="Times New Roman" w:cs="Times New Roman"/>
          <w:b/>
          <w:sz w:val="28"/>
          <w:szCs w:val="28"/>
        </w:rPr>
        <w:t>foundations</w:t>
      </w:r>
      <w:r w:rsidRPr="00842A6D">
        <w:rPr>
          <w:rFonts w:ascii="Times New Roman" w:hAnsi="Times New Roman" w:cs="Times New Roman"/>
          <w:b/>
          <w:sz w:val="28"/>
          <w:szCs w:val="28"/>
        </w:rPr>
        <w:t xml:space="preserve"> of African masks</w:t>
      </w:r>
    </w:p>
    <w:p w:rsidR="00744D94" w:rsidRPr="00842A6D" w:rsidRDefault="00184BCC"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African</w:t>
      </w:r>
      <w:r w:rsidR="00744D94" w:rsidRPr="00842A6D">
        <w:rPr>
          <w:rFonts w:ascii="Times New Roman" w:hAnsi="Times New Roman" w:cs="Times New Roman"/>
          <w:sz w:val="28"/>
          <w:szCs w:val="28"/>
        </w:rPr>
        <w:t xml:space="preserve"> tribal </w:t>
      </w:r>
      <w:r w:rsidRPr="00842A6D">
        <w:rPr>
          <w:rFonts w:ascii="Times New Roman" w:hAnsi="Times New Roman" w:cs="Times New Roman"/>
          <w:sz w:val="28"/>
          <w:szCs w:val="28"/>
        </w:rPr>
        <w:t>masks</w:t>
      </w:r>
      <w:r w:rsidR="00744D94" w:rsidRPr="00842A6D">
        <w:rPr>
          <w:rFonts w:ascii="Times New Roman" w:hAnsi="Times New Roman" w:cs="Times New Roman"/>
          <w:sz w:val="28"/>
          <w:szCs w:val="28"/>
        </w:rPr>
        <w:t xml:space="preserve"> were not mere art forms </w:t>
      </w:r>
      <w:r w:rsidRPr="00842A6D">
        <w:rPr>
          <w:rFonts w:ascii="Times New Roman" w:hAnsi="Times New Roman" w:cs="Times New Roman"/>
          <w:sz w:val="28"/>
          <w:szCs w:val="28"/>
        </w:rPr>
        <w:t>but utilitarian</w:t>
      </w:r>
      <w:r w:rsidR="00744D94" w:rsidRPr="00842A6D">
        <w:rPr>
          <w:rFonts w:ascii="Times New Roman" w:hAnsi="Times New Roman" w:cs="Times New Roman"/>
          <w:sz w:val="28"/>
          <w:szCs w:val="28"/>
        </w:rPr>
        <w:t xml:space="preserve"> in nature.</w:t>
      </w:r>
    </w:p>
    <w:p w:rsidR="00744D94" w:rsidRPr="00842A6D" w:rsidRDefault="00744D94"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They were used in performances related to specific tribal ceremonies. These ceremonies were usually communal which included the following.</w:t>
      </w:r>
    </w:p>
    <w:p w:rsidR="00744D94" w:rsidRPr="00842A6D" w:rsidRDefault="00744D94"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Masks such as the chi-wara for Bambara and crested, sukomse masks of Mossi were used in agricultural festivities particularly during the planting and harvesting of crops.</w:t>
      </w:r>
    </w:p>
    <w:p w:rsidR="00744D94" w:rsidRPr="00842A6D" w:rsidRDefault="00744D94"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Tribal rituals involving births, infertility and death had these masks used for example the Bonu Amuen of the Baule worn by men to protect and commemorate the death of important people especially former dancers</w:t>
      </w:r>
      <w:r w:rsidR="00D32B49" w:rsidRPr="00842A6D">
        <w:rPr>
          <w:rFonts w:ascii="Times New Roman" w:hAnsi="Times New Roman" w:cs="Times New Roman"/>
          <w:sz w:val="28"/>
          <w:szCs w:val="28"/>
        </w:rPr>
        <w:t xml:space="preserve"> and chiefs.</w:t>
      </w:r>
    </w:p>
    <w:p w:rsidR="00D32B49" w:rsidRPr="00842A6D" w:rsidRDefault="00D32B49"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In initiation rituals such as the initiation of the boys passing through to the adulthood, masks were used. Such masks were worn on the faces, head or part of hair of the individual </w:t>
      </w:r>
      <w:r w:rsidR="00184BCC" w:rsidRPr="00842A6D">
        <w:rPr>
          <w:rFonts w:ascii="Times New Roman" w:hAnsi="Times New Roman" w:cs="Times New Roman"/>
          <w:sz w:val="28"/>
          <w:szCs w:val="28"/>
        </w:rPr>
        <w:t>performing</w:t>
      </w:r>
      <w:r w:rsidRPr="00842A6D">
        <w:rPr>
          <w:rFonts w:ascii="Times New Roman" w:hAnsi="Times New Roman" w:cs="Times New Roman"/>
          <w:sz w:val="28"/>
          <w:szCs w:val="28"/>
        </w:rPr>
        <w:t xml:space="preserve"> the ceremony. A good example for this case is the songye female and male </w:t>
      </w:r>
      <w:r w:rsidR="00184BCC" w:rsidRPr="00842A6D">
        <w:rPr>
          <w:rFonts w:ascii="Times New Roman" w:hAnsi="Times New Roman" w:cs="Times New Roman"/>
          <w:sz w:val="28"/>
          <w:szCs w:val="28"/>
        </w:rPr>
        <w:t>masks</w:t>
      </w:r>
      <w:r w:rsidRPr="00842A6D">
        <w:rPr>
          <w:rFonts w:ascii="Times New Roman" w:hAnsi="Times New Roman" w:cs="Times New Roman"/>
          <w:sz w:val="28"/>
          <w:szCs w:val="28"/>
        </w:rPr>
        <w:t xml:space="preserve"> worn on the faces, the Mwaash </w:t>
      </w:r>
      <w:r w:rsidR="00184BCC" w:rsidRPr="00842A6D">
        <w:rPr>
          <w:rFonts w:ascii="Times New Roman" w:hAnsi="Times New Roman" w:cs="Times New Roman"/>
          <w:sz w:val="28"/>
          <w:szCs w:val="28"/>
        </w:rPr>
        <w:t>an</w:t>
      </w:r>
      <w:r w:rsidRPr="00842A6D">
        <w:rPr>
          <w:rFonts w:ascii="Times New Roman" w:hAnsi="Times New Roman" w:cs="Times New Roman"/>
          <w:sz w:val="28"/>
          <w:szCs w:val="28"/>
        </w:rPr>
        <w:t xml:space="preserve"> mboy mask of Kuba and the Bwoom </w:t>
      </w:r>
      <w:r w:rsidR="00184BCC" w:rsidRPr="00842A6D">
        <w:rPr>
          <w:rFonts w:ascii="Times New Roman" w:hAnsi="Times New Roman" w:cs="Times New Roman"/>
          <w:sz w:val="28"/>
          <w:szCs w:val="28"/>
        </w:rPr>
        <w:t>mask</w:t>
      </w:r>
      <w:r w:rsidRPr="00842A6D">
        <w:rPr>
          <w:rFonts w:ascii="Times New Roman" w:hAnsi="Times New Roman" w:cs="Times New Roman"/>
          <w:sz w:val="28"/>
          <w:szCs w:val="28"/>
        </w:rPr>
        <w:t>.</w:t>
      </w:r>
    </w:p>
    <w:p w:rsidR="00D32B49" w:rsidRPr="00842A6D" w:rsidRDefault="00D32B49"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In ancestral worship and funerals, masks played a big role </w:t>
      </w:r>
      <w:r w:rsidR="00184BCC" w:rsidRPr="00842A6D">
        <w:rPr>
          <w:rFonts w:ascii="Times New Roman" w:hAnsi="Times New Roman" w:cs="Times New Roman"/>
          <w:sz w:val="28"/>
          <w:szCs w:val="28"/>
        </w:rPr>
        <w:t>for</w:t>
      </w:r>
      <w:r w:rsidRPr="00842A6D">
        <w:rPr>
          <w:rFonts w:ascii="Times New Roman" w:hAnsi="Times New Roman" w:cs="Times New Roman"/>
          <w:sz w:val="28"/>
          <w:szCs w:val="28"/>
        </w:rPr>
        <w:t xml:space="preserve"> example. The kifwebe masks of Songye tribe in central Africa.</w:t>
      </w:r>
    </w:p>
    <w:p w:rsidR="00D32B49" w:rsidRPr="00842A6D" w:rsidRDefault="00D32B49"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In male </w:t>
      </w:r>
      <w:r w:rsidR="00184BCC" w:rsidRPr="00842A6D">
        <w:rPr>
          <w:rFonts w:ascii="Times New Roman" w:hAnsi="Times New Roman" w:cs="Times New Roman"/>
          <w:sz w:val="28"/>
          <w:szCs w:val="28"/>
        </w:rPr>
        <w:t>secret</w:t>
      </w:r>
      <w:r w:rsidRPr="00842A6D">
        <w:rPr>
          <w:rFonts w:ascii="Times New Roman" w:hAnsi="Times New Roman" w:cs="Times New Roman"/>
          <w:sz w:val="28"/>
          <w:szCs w:val="28"/>
        </w:rPr>
        <w:t xml:space="preserve"> societies especially when </w:t>
      </w:r>
      <w:r w:rsidR="00184BCC" w:rsidRPr="00842A6D">
        <w:rPr>
          <w:rFonts w:ascii="Times New Roman" w:hAnsi="Times New Roman" w:cs="Times New Roman"/>
          <w:sz w:val="28"/>
          <w:szCs w:val="28"/>
        </w:rPr>
        <w:t>initiating</w:t>
      </w:r>
      <w:r w:rsidRPr="00842A6D">
        <w:rPr>
          <w:rFonts w:ascii="Times New Roman" w:hAnsi="Times New Roman" w:cs="Times New Roman"/>
          <w:sz w:val="28"/>
          <w:szCs w:val="28"/>
        </w:rPr>
        <w:t xml:space="preserve"> or installing morals in youths, masks were used such examples of masks include; the Nyomo mask of the Baule, the kifwebe mask of the songye which were meant to enforce social control policing and levying taxes.</w:t>
      </w:r>
    </w:p>
    <w:p w:rsidR="00D32B49" w:rsidRPr="00842A6D" w:rsidRDefault="00D32B49"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Masks were also used in warding off evil spirits (malevolent) and during village purification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the Dan male and female masks.</w:t>
      </w:r>
    </w:p>
    <w:p w:rsidR="00D32B49" w:rsidRPr="00842A6D" w:rsidRDefault="00D32B49"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Other masks were used in seeking for the counsel of good</w:t>
      </w:r>
      <w:r w:rsidR="00405D48" w:rsidRPr="00842A6D">
        <w:rPr>
          <w:rFonts w:ascii="Times New Roman" w:hAnsi="Times New Roman" w:cs="Times New Roman"/>
          <w:sz w:val="28"/>
          <w:szCs w:val="28"/>
        </w:rPr>
        <w:t xml:space="preserve"> (benevolent) spirits to protect individuals, families and the entire village </w:t>
      </w:r>
      <w:r w:rsidR="00184BCC" w:rsidRPr="00842A6D">
        <w:rPr>
          <w:rFonts w:ascii="Times New Roman" w:hAnsi="Times New Roman" w:cs="Times New Roman"/>
          <w:sz w:val="28"/>
          <w:szCs w:val="28"/>
        </w:rPr>
        <w:t>e.g.</w:t>
      </w:r>
      <w:r w:rsidR="00405D48" w:rsidRPr="00842A6D">
        <w:rPr>
          <w:rFonts w:ascii="Times New Roman" w:hAnsi="Times New Roman" w:cs="Times New Roman"/>
          <w:sz w:val="28"/>
          <w:szCs w:val="28"/>
        </w:rPr>
        <w:t xml:space="preserve"> Kanaga mask of Dogon during the Dama function.</w:t>
      </w:r>
    </w:p>
    <w:p w:rsidR="00405D48" w:rsidRPr="00842A6D" w:rsidRDefault="00405D48"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In intervention of diviners in case of drought or infertility of the land, masks like the chi-</w:t>
      </w:r>
      <w:r w:rsidR="00184BCC" w:rsidRPr="00842A6D">
        <w:rPr>
          <w:rFonts w:ascii="Times New Roman" w:hAnsi="Times New Roman" w:cs="Times New Roman"/>
          <w:sz w:val="28"/>
          <w:szCs w:val="28"/>
        </w:rPr>
        <w:t>wara (</w:t>
      </w:r>
      <w:r w:rsidRPr="00842A6D">
        <w:rPr>
          <w:rFonts w:ascii="Times New Roman" w:hAnsi="Times New Roman" w:cs="Times New Roman"/>
          <w:sz w:val="28"/>
          <w:szCs w:val="28"/>
        </w:rPr>
        <w:t>antelope) were used.</w:t>
      </w:r>
    </w:p>
    <w:p w:rsidR="00405D48" w:rsidRPr="00842A6D" w:rsidRDefault="00405D48"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During hunting, masks were used to </w:t>
      </w:r>
      <w:r w:rsidR="00184BCC" w:rsidRPr="00842A6D">
        <w:rPr>
          <w:rFonts w:ascii="Times New Roman" w:hAnsi="Times New Roman" w:cs="Times New Roman"/>
          <w:sz w:val="28"/>
          <w:szCs w:val="28"/>
        </w:rPr>
        <w:t>protect</w:t>
      </w:r>
      <w:r w:rsidRPr="00842A6D">
        <w:rPr>
          <w:rFonts w:ascii="Times New Roman" w:hAnsi="Times New Roman" w:cs="Times New Roman"/>
          <w:sz w:val="28"/>
          <w:szCs w:val="28"/>
        </w:rPr>
        <w:t xml:space="preserve"> the hunters from being harmed by animals and bring </w:t>
      </w:r>
      <w:r w:rsidR="00184BCC" w:rsidRPr="00842A6D">
        <w:rPr>
          <w:rFonts w:ascii="Times New Roman" w:hAnsi="Times New Roman" w:cs="Times New Roman"/>
          <w:sz w:val="28"/>
          <w:szCs w:val="28"/>
        </w:rPr>
        <w:t>good luck</w:t>
      </w:r>
      <w:r w:rsidRPr="00842A6D">
        <w:rPr>
          <w:rFonts w:ascii="Times New Roman" w:hAnsi="Times New Roman" w:cs="Times New Roman"/>
          <w:sz w:val="28"/>
          <w:szCs w:val="28"/>
        </w:rPr>
        <w:t xml:space="preserve"> for the hunters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the suku masks and songye masks.</w:t>
      </w:r>
    </w:p>
    <w:p w:rsidR="00405D48" w:rsidRPr="00842A6D" w:rsidRDefault="00405D48" w:rsidP="00226415">
      <w:pPr>
        <w:pStyle w:val="ListParagraph"/>
        <w:numPr>
          <w:ilvl w:val="0"/>
          <w:numId w:val="18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Some masks were worn to distinguish one’s social and wealth status and for this case, various masks were used as emblems.</w:t>
      </w:r>
    </w:p>
    <w:p w:rsidR="00405D48" w:rsidRPr="00842A6D" w:rsidRDefault="00405D48"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48. </w:t>
      </w:r>
      <w:r w:rsidR="00184BCC"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Benin royal portraits?</w:t>
      </w:r>
    </w:p>
    <w:p w:rsidR="00405D48" w:rsidRPr="00842A6D" w:rsidRDefault="00405D48" w:rsidP="00226415">
      <w:pPr>
        <w:pStyle w:val="ListParagraph"/>
        <w:numPr>
          <w:ilvl w:val="0"/>
          <w:numId w:val="1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A portrait is a form of sculpture depicting the head and the only a small part of the shoulders for this case, the Benin royal portraits were royal portraits of kings and queens </w:t>
      </w:r>
      <w:r w:rsidR="00184BCC" w:rsidRPr="00842A6D">
        <w:rPr>
          <w:rFonts w:ascii="Times New Roman" w:hAnsi="Times New Roman" w:cs="Times New Roman"/>
          <w:sz w:val="28"/>
          <w:szCs w:val="28"/>
        </w:rPr>
        <w:t>that were</w:t>
      </w:r>
      <w:r w:rsidRPr="00842A6D">
        <w:rPr>
          <w:rFonts w:ascii="Times New Roman" w:hAnsi="Times New Roman" w:cs="Times New Roman"/>
          <w:sz w:val="28"/>
          <w:szCs w:val="28"/>
        </w:rPr>
        <w:t xml:space="preserve"> placed on the royal ancestral altar as an integral part of the worship of departed Benin kings.</w:t>
      </w:r>
    </w:p>
    <w:p w:rsidR="00405D48" w:rsidRPr="00842A6D" w:rsidRDefault="00405D48" w:rsidP="00226415">
      <w:pPr>
        <w:pStyle w:val="ListParagraph"/>
        <w:numPr>
          <w:ilvl w:val="0"/>
          <w:numId w:val="1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w:t>
      </w:r>
      <w:r w:rsidR="00184BCC"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were cast in brass and bronze although the Beni sculptures are known to have worked in many media such as ivory, terracotta, wood, iron and copper.</w:t>
      </w:r>
    </w:p>
    <w:p w:rsidR="00405D48" w:rsidRPr="00842A6D" w:rsidRDefault="00405D48" w:rsidP="00226415">
      <w:pPr>
        <w:pStyle w:val="ListParagraph"/>
        <w:numPr>
          <w:ilvl w:val="0"/>
          <w:numId w:val="1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heads were commissioned by each oba in the first years of his </w:t>
      </w:r>
      <w:r w:rsidR="00184BCC" w:rsidRPr="00842A6D">
        <w:rPr>
          <w:rFonts w:ascii="Times New Roman" w:hAnsi="Times New Roman" w:cs="Times New Roman"/>
          <w:sz w:val="28"/>
          <w:szCs w:val="28"/>
        </w:rPr>
        <w:t>reign to</w:t>
      </w:r>
      <w:r w:rsidR="008D2662" w:rsidRPr="00842A6D">
        <w:rPr>
          <w:rFonts w:ascii="Times New Roman" w:hAnsi="Times New Roman" w:cs="Times New Roman"/>
          <w:sz w:val="28"/>
          <w:szCs w:val="28"/>
        </w:rPr>
        <w:t xml:space="preserve"> honour his immediate predecessor</w:t>
      </w:r>
    </w:p>
    <w:p w:rsidR="008D2662" w:rsidRPr="00842A6D" w:rsidRDefault="008D2662" w:rsidP="00226415">
      <w:pPr>
        <w:pStyle w:val="ListParagraph"/>
        <w:numPr>
          <w:ilvl w:val="0"/>
          <w:numId w:val="1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idealized depictions emphasizing the paraphernalia of kingship but not capturing the individual features of the king although these heads represented specific obas.</w:t>
      </w:r>
    </w:p>
    <w:p w:rsidR="008D2662" w:rsidRPr="00842A6D" w:rsidRDefault="008D2662" w:rsidP="00226415">
      <w:pPr>
        <w:pStyle w:val="ListParagraph"/>
        <w:numPr>
          <w:ilvl w:val="0"/>
          <w:numId w:val="18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burst depicted the royals wearing a highly beaded collar and beaded crown in a naturalistic manner.</w:t>
      </w:r>
    </w:p>
    <w:p w:rsidR="008D2662" w:rsidRPr="00842A6D" w:rsidRDefault="008D266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49. </w:t>
      </w:r>
      <w:r w:rsidR="00184BCC"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w:t>
      </w:r>
      <w:r w:rsidR="00184BCC" w:rsidRPr="00842A6D">
        <w:rPr>
          <w:rFonts w:ascii="Times New Roman" w:hAnsi="Times New Roman" w:cs="Times New Roman"/>
          <w:b/>
          <w:sz w:val="28"/>
          <w:szCs w:val="28"/>
        </w:rPr>
        <w:t>the</w:t>
      </w:r>
      <w:r w:rsidRPr="00842A6D">
        <w:rPr>
          <w:rFonts w:ascii="Times New Roman" w:hAnsi="Times New Roman" w:cs="Times New Roman"/>
          <w:b/>
          <w:sz w:val="28"/>
          <w:szCs w:val="28"/>
        </w:rPr>
        <w:t xml:space="preserve"> lost wax sculptural technique as used by Benin tribal artists to produce bronze royal portraits.</w:t>
      </w:r>
    </w:p>
    <w:p w:rsidR="008D2662" w:rsidRPr="00842A6D" w:rsidRDefault="008D2662" w:rsidP="00226415">
      <w:pPr>
        <w:spacing w:line="276" w:lineRule="auto"/>
        <w:jc w:val="both"/>
        <w:rPr>
          <w:rFonts w:ascii="Times New Roman" w:hAnsi="Times New Roman" w:cs="Times New Roman"/>
          <w:b/>
          <w:sz w:val="28"/>
          <w:szCs w:val="28"/>
        </w:rPr>
      </w:pPr>
    </w:p>
    <w:p w:rsidR="008D2662" w:rsidRPr="00842A6D" w:rsidRDefault="008D2662" w:rsidP="00226415">
      <w:pPr>
        <w:spacing w:line="276" w:lineRule="auto"/>
        <w:jc w:val="both"/>
        <w:rPr>
          <w:rFonts w:ascii="Times New Roman" w:hAnsi="Times New Roman" w:cs="Times New Roman"/>
          <w:b/>
          <w:sz w:val="28"/>
          <w:szCs w:val="28"/>
        </w:rPr>
      </w:pPr>
    </w:p>
    <w:p w:rsidR="008D2662" w:rsidRPr="00842A6D" w:rsidRDefault="008D2662" w:rsidP="00226415">
      <w:pPr>
        <w:spacing w:line="276" w:lineRule="auto"/>
        <w:jc w:val="both"/>
        <w:rPr>
          <w:rFonts w:ascii="Times New Roman" w:hAnsi="Times New Roman" w:cs="Times New Roman"/>
          <w:b/>
          <w:sz w:val="28"/>
          <w:szCs w:val="28"/>
        </w:rPr>
      </w:pPr>
    </w:p>
    <w:p w:rsidR="008D2662" w:rsidRPr="00842A6D" w:rsidRDefault="008D2662" w:rsidP="00226415">
      <w:pPr>
        <w:spacing w:line="276" w:lineRule="auto"/>
        <w:jc w:val="both"/>
        <w:rPr>
          <w:rFonts w:ascii="Times New Roman" w:hAnsi="Times New Roman" w:cs="Times New Roman"/>
          <w:b/>
          <w:sz w:val="28"/>
          <w:szCs w:val="28"/>
        </w:rPr>
      </w:pPr>
    </w:p>
    <w:p w:rsidR="008D2662" w:rsidRPr="00842A6D" w:rsidRDefault="008D2662" w:rsidP="00226415">
      <w:pPr>
        <w:spacing w:line="276" w:lineRule="auto"/>
        <w:jc w:val="both"/>
        <w:rPr>
          <w:rFonts w:ascii="Times New Roman" w:hAnsi="Times New Roman" w:cs="Times New Roman"/>
          <w:b/>
          <w:sz w:val="28"/>
          <w:szCs w:val="28"/>
        </w:rPr>
      </w:pPr>
    </w:p>
    <w:p w:rsidR="008D2662" w:rsidRPr="00842A6D" w:rsidRDefault="008D266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50. </w:t>
      </w:r>
      <w:r w:rsidR="00184BCC"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any five different types of art produced by African tribal artists.</w:t>
      </w:r>
    </w:p>
    <w:p w:rsidR="008D2662"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 (figure)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statues, </w:t>
      </w:r>
      <w:r w:rsidR="00184BCC"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and reliefs</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egg ace and head dresses</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Ceremonial item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jewelry, weapons, </w:t>
      </w:r>
      <w:r w:rsidR="00184BCC" w:rsidRPr="00842A6D">
        <w:rPr>
          <w:rFonts w:ascii="Times New Roman" w:hAnsi="Times New Roman" w:cs="Times New Roman"/>
          <w:sz w:val="28"/>
          <w:szCs w:val="28"/>
        </w:rPr>
        <w:t>and musical</w:t>
      </w:r>
      <w:r w:rsidRPr="00842A6D">
        <w:rPr>
          <w:rFonts w:ascii="Times New Roman" w:hAnsi="Times New Roman" w:cs="Times New Roman"/>
          <w:sz w:val="28"/>
          <w:szCs w:val="28"/>
        </w:rPr>
        <w:t xml:space="preserve"> </w:t>
      </w:r>
      <w:r w:rsidR="00184BCC" w:rsidRPr="00842A6D">
        <w:rPr>
          <w:rFonts w:ascii="Times New Roman" w:hAnsi="Times New Roman" w:cs="Times New Roman"/>
          <w:sz w:val="28"/>
          <w:szCs w:val="28"/>
        </w:rPr>
        <w:t>instruments</w:t>
      </w:r>
      <w:r w:rsidRPr="00842A6D">
        <w:rPr>
          <w:rFonts w:ascii="Times New Roman" w:hAnsi="Times New Roman" w:cs="Times New Roman"/>
          <w:sz w:val="28"/>
          <w:szCs w:val="28"/>
        </w:rPr>
        <w:t>.</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Household items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furniture, doors, stools and pottery</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Gold weight</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Royal regalias such as drums, spears, thrones</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Body adornments</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Textiles</w:t>
      </w:r>
    </w:p>
    <w:p w:rsidR="00BE5266" w:rsidRPr="00842A6D" w:rsidRDefault="00BE5266" w:rsidP="00226415">
      <w:pPr>
        <w:pStyle w:val="ListParagraph"/>
        <w:numPr>
          <w:ilvl w:val="0"/>
          <w:numId w:val="18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Architecture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Timbuktu mud mosque in Mali</w:t>
      </w:r>
    </w:p>
    <w:p w:rsidR="00BE5266" w:rsidRPr="00842A6D" w:rsidRDefault="00BE526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51. </w:t>
      </w:r>
      <w:r w:rsidR="00184BCC" w:rsidRPr="00842A6D">
        <w:rPr>
          <w:rFonts w:ascii="Times New Roman" w:hAnsi="Times New Roman" w:cs="Times New Roman"/>
          <w:b/>
          <w:sz w:val="28"/>
          <w:szCs w:val="28"/>
        </w:rPr>
        <w:t>Giving</w:t>
      </w:r>
      <w:r w:rsidRPr="00842A6D">
        <w:rPr>
          <w:rFonts w:ascii="Times New Roman" w:hAnsi="Times New Roman" w:cs="Times New Roman"/>
          <w:b/>
          <w:sz w:val="28"/>
          <w:szCs w:val="28"/>
        </w:rPr>
        <w:t xml:space="preserve"> relevant examples, explain why African tribal artists exaggerated certain body features.</w:t>
      </w:r>
    </w:p>
    <w:p w:rsidR="00BE5266" w:rsidRPr="00842A6D" w:rsidRDefault="00BE5266" w:rsidP="00226415">
      <w:pPr>
        <w:pStyle w:val="ListParagraph"/>
        <w:numPr>
          <w:ilvl w:val="0"/>
          <w:numId w:val="1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To communicate the intended message for example the head was made bigger because it is the centre of life, power and intellect.</w:t>
      </w:r>
    </w:p>
    <w:p w:rsidR="00BE5266" w:rsidRPr="00842A6D" w:rsidRDefault="00BE5266" w:rsidP="00226415">
      <w:pPr>
        <w:pStyle w:val="ListParagraph"/>
        <w:numPr>
          <w:ilvl w:val="0"/>
          <w:numId w:val="1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For symbolic factors such as the genitals were made bigger for life, fertility a </w:t>
      </w:r>
      <w:r w:rsidR="00184BCC" w:rsidRPr="00842A6D">
        <w:rPr>
          <w:rFonts w:ascii="Times New Roman" w:hAnsi="Times New Roman" w:cs="Times New Roman"/>
          <w:sz w:val="28"/>
          <w:szCs w:val="28"/>
        </w:rPr>
        <w:t>concept</w:t>
      </w:r>
      <w:r w:rsidRPr="00842A6D">
        <w:rPr>
          <w:rFonts w:ascii="Times New Roman" w:hAnsi="Times New Roman" w:cs="Times New Roman"/>
          <w:sz w:val="28"/>
          <w:szCs w:val="28"/>
        </w:rPr>
        <w:t xml:space="preserve"> of life.</w:t>
      </w:r>
    </w:p>
    <w:p w:rsidR="00BE5266" w:rsidRPr="00842A6D" w:rsidRDefault="00BE5266" w:rsidP="00226415">
      <w:pPr>
        <w:pStyle w:val="ListParagraph"/>
        <w:numPr>
          <w:ilvl w:val="0"/>
          <w:numId w:val="1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To show physical link with the ancestors.</w:t>
      </w:r>
    </w:p>
    <w:p w:rsidR="008C4D20" w:rsidRPr="00842A6D" w:rsidRDefault="008C4D20" w:rsidP="00226415">
      <w:pPr>
        <w:pStyle w:val="ListParagraph"/>
        <w:numPr>
          <w:ilvl w:val="0"/>
          <w:numId w:val="1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Breast were made bigger to emphasize the women’s role as </w:t>
      </w:r>
      <w:r w:rsidR="00184BCC" w:rsidRPr="00842A6D">
        <w:rPr>
          <w:rFonts w:ascii="Times New Roman" w:hAnsi="Times New Roman" w:cs="Times New Roman"/>
          <w:sz w:val="28"/>
          <w:szCs w:val="28"/>
        </w:rPr>
        <w:t>the</w:t>
      </w:r>
      <w:r w:rsidRPr="00842A6D">
        <w:rPr>
          <w:rFonts w:ascii="Times New Roman" w:hAnsi="Times New Roman" w:cs="Times New Roman"/>
          <w:sz w:val="28"/>
          <w:szCs w:val="28"/>
        </w:rPr>
        <w:t xml:space="preserve"> giver of life and provider to the infant</w:t>
      </w:r>
    </w:p>
    <w:p w:rsidR="008C4D20" w:rsidRPr="00842A6D" w:rsidRDefault="008C4D20" w:rsidP="00226415">
      <w:pPr>
        <w:pStyle w:val="ListParagraph"/>
        <w:numPr>
          <w:ilvl w:val="0"/>
          <w:numId w:val="1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Others were exaggerated for beauty and decoration</w:t>
      </w:r>
    </w:p>
    <w:p w:rsidR="008C4D20" w:rsidRPr="00842A6D" w:rsidRDefault="008C4D20" w:rsidP="00226415">
      <w:pPr>
        <w:pStyle w:val="ListParagraph"/>
        <w:numPr>
          <w:ilvl w:val="0"/>
          <w:numId w:val="18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 continuity of life, the navel on the other hand was often made bigger and striking out.</w:t>
      </w:r>
    </w:p>
    <w:p w:rsidR="008C4D20" w:rsidRPr="00842A6D" w:rsidRDefault="008C4D2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52. </w:t>
      </w:r>
      <w:r w:rsidR="00184BCC" w:rsidRPr="00842A6D">
        <w:rPr>
          <w:rFonts w:ascii="Times New Roman" w:hAnsi="Times New Roman" w:cs="Times New Roman"/>
          <w:b/>
          <w:sz w:val="28"/>
          <w:szCs w:val="28"/>
        </w:rPr>
        <w:t>Compare</w:t>
      </w:r>
      <w:r w:rsidRPr="00842A6D">
        <w:rPr>
          <w:rFonts w:ascii="Times New Roman" w:hAnsi="Times New Roman" w:cs="Times New Roman"/>
          <w:b/>
          <w:sz w:val="28"/>
          <w:szCs w:val="28"/>
        </w:rPr>
        <w:t xml:space="preserve"> and contrast the sculptures of </w:t>
      </w:r>
      <w:r w:rsidR="00184BCC" w:rsidRPr="00842A6D">
        <w:rPr>
          <w:rFonts w:ascii="Times New Roman" w:hAnsi="Times New Roman" w:cs="Times New Roman"/>
          <w:b/>
          <w:sz w:val="28"/>
          <w:szCs w:val="28"/>
        </w:rPr>
        <w:t>West</w:t>
      </w:r>
      <w:r w:rsidRPr="00842A6D">
        <w:rPr>
          <w:rFonts w:ascii="Times New Roman" w:hAnsi="Times New Roman" w:cs="Times New Roman"/>
          <w:b/>
          <w:sz w:val="28"/>
          <w:szCs w:val="28"/>
        </w:rPr>
        <w:t xml:space="preserve"> Africa with those of central </w:t>
      </w:r>
      <w:r w:rsidR="00184BCC" w:rsidRPr="00842A6D">
        <w:rPr>
          <w:rFonts w:ascii="Times New Roman" w:hAnsi="Times New Roman" w:cs="Times New Roman"/>
          <w:b/>
          <w:sz w:val="28"/>
          <w:szCs w:val="28"/>
        </w:rPr>
        <w:t xml:space="preserve">Africa. </w:t>
      </w:r>
      <w:r w:rsidRPr="00842A6D">
        <w:rPr>
          <w:rFonts w:ascii="Times New Roman" w:hAnsi="Times New Roman" w:cs="Times New Roman"/>
          <w:b/>
          <w:sz w:val="28"/>
          <w:szCs w:val="28"/>
        </w:rPr>
        <w:t>(</w:t>
      </w:r>
      <w:r w:rsidR="00184BCC" w:rsidRPr="00842A6D">
        <w:rPr>
          <w:rFonts w:ascii="Times New Roman" w:hAnsi="Times New Roman" w:cs="Times New Roman"/>
          <w:b/>
          <w:sz w:val="28"/>
          <w:szCs w:val="28"/>
        </w:rPr>
        <w:t>Give</w:t>
      </w:r>
      <w:r w:rsidRPr="00842A6D">
        <w:rPr>
          <w:rFonts w:ascii="Times New Roman" w:hAnsi="Times New Roman" w:cs="Times New Roman"/>
          <w:b/>
          <w:sz w:val="28"/>
          <w:szCs w:val="28"/>
        </w:rPr>
        <w:t xml:space="preserve"> relevant examples)</w:t>
      </w:r>
    </w:p>
    <w:p w:rsidR="008C4D20" w:rsidRPr="00842A6D" w:rsidRDefault="008C4D2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Similarities.</w:t>
      </w:r>
    </w:p>
    <w:p w:rsidR="008C4D20" w:rsidRPr="00842A6D" w:rsidRDefault="008C4D20"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Wood was a commonly used material for their sculptures for both regions although bronze, brass and stone were also used.</w:t>
      </w:r>
    </w:p>
    <w:p w:rsidR="008C4D20" w:rsidRPr="00842A6D" w:rsidRDefault="008C4D20"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both produced figures and some sculptural masks and portraits for example in west Africa, Benin royal portraits and in central Africa, the royal portrait (Ndop) of kuba culture</w:t>
      </w:r>
    </w:p>
    <w:p w:rsidR="008C4D20" w:rsidRPr="00842A6D" w:rsidRDefault="008C4D20"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Art forms are idealized with long bodies square shapes and facial features for example in west Africa the bush spirit statue of the Baule and Dogon seated couple of Dogon tribe are similarly the same with central African statues such as the Lulua figure sculptures.</w:t>
      </w:r>
    </w:p>
    <w:p w:rsidR="00B174A3" w:rsidRPr="00842A6D" w:rsidRDefault="00B174A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figures/ sculptures were mainly used in religious rituals and other traditional ceremonies for example the Akuaba statue of Asante in</w:t>
      </w:r>
      <w:r w:rsidR="00184BCC">
        <w:rPr>
          <w:rFonts w:ascii="Times New Roman" w:hAnsi="Times New Roman" w:cs="Times New Roman"/>
          <w:sz w:val="28"/>
          <w:szCs w:val="28"/>
        </w:rPr>
        <w:t xml:space="preserve"> west Africa and the Toruba Ibe</w:t>
      </w:r>
      <w:r w:rsidRPr="00842A6D">
        <w:rPr>
          <w:rFonts w:ascii="Times New Roman" w:hAnsi="Times New Roman" w:cs="Times New Roman"/>
          <w:sz w:val="28"/>
          <w:szCs w:val="28"/>
        </w:rPr>
        <w:t>ji statues of Yoruba, Nkishi power figure of songye in central Africa</w:t>
      </w:r>
    </w:p>
    <w:p w:rsidR="00B174A3" w:rsidRPr="00842A6D" w:rsidRDefault="00B174A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Both west and central African </w:t>
      </w:r>
      <w:r w:rsidR="00184BCC" w:rsidRPr="00842A6D">
        <w:rPr>
          <w:rFonts w:ascii="Times New Roman" w:hAnsi="Times New Roman" w:cs="Times New Roman"/>
          <w:sz w:val="28"/>
          <w:szCs w:val="28"/>
        </w:rPr>
        <w:t>sculptures</w:t>
      </w:r>
      <w:r w:rsidRPr="00842A6D">
        <w:rPr>
          <w:rFonts w:ascii="Times New Roman" w:hAnsi="Times New Roman" w:cs="Times New Roman"/>
          <w:sz w:val="28"/>
          <w:szCs w:val="28"/>
        </w:rPr>
        <w:t xml:space="preserve"> are depicted naturalistically and are usually stylized with some body parts exaggerated more especially the head for example the Akuaba statue of west Africa and luba bowl bearer, Bieri sculptures of fang culture in central Africa.</w:t>
      </w:r>
    </w:p>
    <w:p w:rsidR="00B174A3" w:rsidRPr="00842A6D" w:rsidRDefault="0067792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In both regions caryatid stools were sculptured as forms of sculptures good examples quoted are the dogon caryatid stool in </w:t>
      </w:r>
      <w:r w:rsidR="00184BCC"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 and the ega wooden stool and </w:t>
      </w:r>
      <w:r w:rsidR="00184BCC" w:rsidRPr="00842A6D">
        <w:rPr>
          <w:rFonts w:ascii="Times New Roman" w:hAnsi="Times New Roman" w:cs="Times New Roman"/>
          <w:sz w:val="28"/>
          <w:szCs w:val="28"/>
        </w:rPr>
        <w:t>Luba</w:t>
      </w:r>
      <w:r w:rsidRPr="00842A6D">
        <w:rPr>
          <w:rFonts w:ascii="Times New Roman" w:hAnsi="Times New Roman" w:cs="Times New Roman"/>
          <w:sz w:val="28"/>
          <w:szCs w:val="28"/>
        </w:rPr>
        <w:t xml:space="preserve"> caryatid stools in central Africa.</w:t>
      </w:r>
    </w:p>
    <w:p w:rsidR="00677923" w:rsidRPr="00842A6D" w:rsidRDefault="0067792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are </w:t>
      </w:r>
      <w:r w:rsidR="00184BCC" w:rsidRPr="00842A6D">
        <w:rPr>
          <w:rFonts w:ascii="Times New Roman" w:hAnsi="Times New Roman" w:cs="Times New Roman"/>
          <w:sz w:val="28"/>
          <w:szCs w:val="28"/>
        </w:rPr>
        <w:t>characterized</w:t>
      </w:r>
      <w:r w:rsidRPr="00842A6D">
        <w:rPr>
          <w:rFonts w:ascii="Times New Roman" w:hAnsi="Times New Roman" w:cs="Times New Roman"/>
          <w:sz w:val="28"/>
          <w:szCs w:val="28"/>
        </w:rPr>
        <w:t xml:space="preserve"> by a thick patina from sacrifices and constant handling. The Yoruba Ibeji, spirit husband and spirit wife of Baule, suku sculpture of Yaka.</w:t>
      </w:r>
    </w:p>
    <w:p w:rsidR="00677923" w:rsidRPr="00842A6D" w:rsidRDefault="0067792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figures are shorter than life size for example the songye sculptures of central Africa and the Bambara sculpture in west Africa</w:t>
      </w:r>
    </w:p>
    <w:p w:rsidR="00677923" w:rsidRPr="00842A6D" w:rsidRDefault="0067792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Most sculptures of both regions had beautiful body </w:t>
      </w:r>
      <w:r w:rsidR="00184BCC" w:rsidRPr="00842A6D">
        <w:rPr>
          <w:rFonts w:ascii="Times New Roman" w:hAnsi="Times New Roman" w:cs="Times New Roman"/>
          <w:sz w:val="28"/>
          <w:szCs w:val="28"/>
        </w:rPr>
        <w:t>scarifications</w:t>
      </w:r>
      <w:r w:rsidRPr="00842A6D">
        <w:rPr>
          <w:rFonts w:ascii="Times New Roman" w:hAnsi="Times New Roman" w:cs="Times New Roman"/>
          <w:sz w:val="28"/>
          <w:szCs w:val="28"/>
        </w:rPr>
        <w:t xml:space="preserve"> which carried a communicative message.</w:t>
      </w:r>
    </w:p>
    <w:p w:rsidR="00677923" w:rsidRPr="00842A6D" w:rsidRDefault="0067792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ornamented with beads, cowrie-shells painted with mother </w:t>
      </w:r>
      <w:r w:rsidR="00184BCC" w:rsidRPr="00842A6D">
        <w:rPr>
          <w:rFonts w:ascii="Times New Roman" w:hAnsi="Times New Roman" w:cs="Times New Roman"/>
          <w:sz w:val="28"/>
          <w:szCs w:val="28"/>
        </w:rPr>
        <w:t>colors</w:t>
      </w:r>
      <w:r w:rsidRPr="00842A6D">
        <w:rPr>
          <w:rFonts w:ascii="Times New Roman" w:hAnsi="Times New Roman" w:cs="Times New Roman"/>
          <w:sz w:val="28"/>
          <w:szCs w:val="28"/>
        </w:rPr>
        <w:t xml:space="preserve"> and other </w:t>
      </w:r>
      <w:r w:rsidR="00184BCC" w:rsidRPr="00842A6D">
        <w:rPr>
          <w:rFonts w:ascii="Times New Roman" w:hAnsi="Times New Roman" w:cs="Times New Roman"/>
          <w:sz w:val="28"/>
          <w:szCs w:val="28"/>
        </w:rPr>
        <w:t>symbolic</w:t>
      </w:r>
      <w:r w:rsidRPr="00842A6D">
        <w:rPr>
          <w:rFonts w:ascii="Times New Roman" w:hAnsi="Times New Roman" w:cs="Times New Roman"/>
          <w:sz w:val="28"/>
          <w:szCs w:val="28"/>
        </w:rPr>
        <w:t xml:space="preserve"> </w:t>
      </w:r>
      <w:r w:rsidR="00184BCC" w:rsidRPr="00842A6D">
        <w:rPr>
          <w:rFonts w:ascii="Times New Roman" w:hAnsi="Times New Roman" w:cs="Times New Roman"/>
          <w:sz w:val="28"/>
          <w:szCs w:val="28"/>
        </w:rPr>
        <w:t>colors</w:t>
      </w:r>
      <w:r w:rsidRPr="00842A6D">
        <w:rPr>
          <w:rFonts w:ascii="Times New Roman" w:hAnsi="Times New Roman" w:cs="Times New Roman"/>
          <w:sz w:val="28"/>
          <w:szCs w:val="28"/>
        </w:rPr>
        <w:t xml:space="preserve"> basing on tribes </w:t>
      </w:r>
      <w:r w:rsidR="00184BCC" w:rsidRPr="00842A6D">
        <w:rPr>
          <w:rFonts w:ascii="Times New Roman" w:hAnsi="Times New Roman" w:cs="Times New Roman"/>
          <w:sz w:val="28"/>
          <w:szCs w:val="28"/>
        </w:rPr>
        <w:t>e.g.</w:t>
      </w:r>
      <w:r w:rsidRPr="00842A6D">
        <w:rPr>
          <w:rFonts w:ascii="Times New Roman" w:hAnsi="Times New Roman" w:cs="Times New Roman"/>
          <w:sz w:val="28"/>
          <w:szCs w:val="28"/>
        </w:rPr>
        <w:t xml:space="preserve"> the songye female, male and a mask with raffia, the mwaash a mboy mask, bwoom mask of kuba and Gelede mask of Yoruba.</w:t>
      </w:r>
    </w:p>
    <w:p w:rsidR="00677923" w:rsidRPr="00842A6D" w:rsidRDefault="00677923" w:rsidP="00226415">
      <w:pPr>
        <w:pStyle w:val="ListParagraph"/>
        <w:numPr>
          <w:ilvl w:val="0"/>
          <w:numId w:val="18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were </w:t>
      </w:r>
      <w:r w:rsidR="00184BCC" w:rsidRPr="00842A6D">
        <w:rPr>
          <w:rFonts w:ascii="Times New Roman" w:hAnsi="Times New Roman" w:cs="Times New Roman"/>
          <w:sz w:val="28"/>
          <w:szCs w:val="28"/>
        </w:rPr>
        <w:t>verbally</w:t>
      </w:r>
      <w:r w:rsidRPr="00842A6D">
        <w:rPr>
          <w:rFonts w:ascii="Times New Roman" w:hAnsi="Times New Roman" w:cs="Times New Roman"/>
          <w:sz w:val="28"/>
          <w:szCs w:val="28"/>
        </w:rPr>
        <w:t xml:space="preserve"> abstracted with a natural depiction of some body features especially the facial </w:t>
      </w:r>
      <w:r w:rsidR="00184BCC" w:rsidRPr="00842A6D">
        <w:rPr>
          <w:rFonts w:ascii="Times New Roman" w:hAnsi="Times New Roman" w:cs="Times New Roman"/>
          <w:sz w:val="28"/>
          <w:szCs w:val="28"/>
        </w:rPr>
        <w:t>feathers</w:t>
      </w:r>
      <w:r w:rsidRPr="00842A6D">
        <w:rPr>
          <w:rFonts w:ascii="Times New Roman" w:hAnsi="Times New Roman" w:cs="Times New Roman"/>
          <w:sz w:val="28"/>
          <w:szCs w:val="28"/>
        </w:rPr>
        <w:t>.</w:t>
      </w:r>
    </w:p>
    <w:p w:rsidR="00677923" w:rsidRPr="00842A6D" w:rsidRDefault="0067792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Differences.</w:t>
      </w:r>
    </w:p>
    <w:p w:rsidR="00677923" w:rsidRPr="00842A6D" w:rsidRDefault="00677923" w:rsidP="00226415">
      <w:pPr>
        <w:pStyle w:val="ListParagraph"/>
        <w:numPr>
          <w:ilvl w:val="0"/>
          <w:numId w:val="1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Although sculptures and masks were the major forms of art produced in both regions, central African tribe mainly produced human figural sculptures and masks.</w:t>
      </w:r>
    </w:p>
    <w:p w:rsidR="00677923" w:rsidRPr="00842A6D" w:rsidRDefault="00677923" w:rsidP="00226415">
      <w:pPr>
        <w:pStyle w:val="ListParagraph"/>
        <w:numPr>
          <w:ilvl w:val="0"/>
          <w:numId w:val="1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Central African sculptures and masks were highly polished than the </w:t>
      </w:r>
      <w:r w:rsidR="00184BCC"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African art works. Compare the works of the Luba and Fang culture with </w:t>
      </w:r>
      <w:r w:rsidR="00184BCC" w:rsidRPr="00842A6D">
        <w:rPr>
          <w:rFonts w:ascii="Times New Roman" w:hAnsi="Times New Roman" w:cs="Times New Roman"/>
          <w:sz w:val="28"/>
          <w:szCs w:val="28"/>
        </w:rPr>
        <w:t>those</w:t>
      </w:r>
      <w:r w:rsidRPr="00842A6D">
        <w:rPr>
          <w:rFonts w:ascii="Times New Roman" w:hAnsi="Times New Roman" w:cs="Times New Roman"/>
          <w:sz w:val="28"/>
          <w:szCs w:val="28"/>
        </w:rPr>
        <w:t xml:space="preserve"> of </w:t>
      </w:r>
      <w:r w:rsidR="00184BCC" w:rsidRPr="00842A6D">
        <w:rPr>
          <w:rFonts w:ascii="Times New Roman" w:hAnsi="Times New Roman" w:cs="Times New Roman"/>
          <w:sz w:val="28"/>
          <w:szCs w:val="28"/>
        </w:rPr>
        <w:t>West</w:t>
      </w:r>
      <w:r w:rsidRPr="00842A6D">
        <w:rPr>
          <w:rFonts w:ascii="Times New Roman" w:hAnsi="Times New Roman" w:cs="Times New Roman"/>
          <w:sz w:val="28"/>
          <w:szCs w:val="28"/>
        </w:rPr>
        <w:t xml:space="preserve"> African tribes.</w:t>
      </w:r>
    </w:p>
    <w:p w:rsidR="00677923" w:rsidRPr="00842A6D" w:rsidRDefault="00677923" w:rsidP="00226415">
      <w:pPr>
        <w:pStyle w:val="ListParagraph"/>
        <w:numPr>
          <w:ilvl w:val="0"/>
          <w:numId w:val="1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Central African masks were highly ornamented with beads, metal</w:t>
      </w:r>
      <w:r w:rsidR="00184BCC">
        <w:rPr>
          <w:rFonts w:ascii="Times New Roman" w:hAnsi="Times New Roman" w:cs="Times New Roman"/>
          <w:sz w:val="28"/>
          <w:szCs w:val="28"/>
        </w:rPr>
        <w:t xml:space="preserve"> cowrie shells, raffia and </w:t>
      </w:r>
      <w:r w:rsidR="00397EE5">
        <w:rPr>
          <w:rFonts w:ascii="Times New Roman" w:hAnsi="Times New Roman" w:cs="Times New Roman"/>
          <w:sz w:val="28"/>
          <w:szCs w:val="28"/>
        </w:rPr>
        <w:t xml:space="preserve">fiber </w:t>
      </w:r>
      <w:r w:rsidRPr="00842A6D">
        <w:rPr>
          <w:rFonts w:ascii="Times New Roman" w:hAnsi="Times New Roman" w:cs="Times New Roman"/>
          <w:sz w:val="28"/>
          <w:szCs w:val="28"/>
        </w:rPr>
        <w:t xml:space="preserve"> for example songye masks (kifwebwe masks_) the kuba masks(mwaash ambwoy and bwoom)</w:t>
      </w:r>
    </w:p>
    <w:p w:rsidR="00677923" w:rsidRPr="00842A6D" w:rsidRDefault="005F4163" w:rsidP="00226415">
      <w:pPr>
        <w:pStyle w:val="ListParagraph"/>
        <w:numPr>
          <w:ilvl w:val="0"/>
          <w:numId w:val="1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Eyes  of central African sculptures are depicted in </w:t>
      </w:r>
      <w:r w:rsidR="00397EE5" w:rsidRPr="00842A6D">
        <w:rPr>
          <w:rFonts w:ascii="Times New Roman" w:hAnsi="Times New Roman" w:cs="Times New Roman"/>
          <w:sz w:val="28"/>
          <w:szCs w:val="28"/>
        </w:rPr>
        <w:t>coffee</w:t>
      </w:r>
      <w:r w:rsidRPr="00842A6D">
        <w:rPr>
          <w:rFonts w:ascii="Times New Roman" w:hAnsi="Times New Roman" w:cs="Times New Roman"/>
          <w:sz w:val="28"/>
          <w:szCs w:val="28"/>
        </w:rPr>
        <w:t xml:space="preserve"> beanlike shapes while for west African are highly </w:t>
      </w:r>
      <w:r w:rsidR="00397EE5" w:rsidRPr="00842A6D">
        <w:rPr>
          <w:rFonts w:ascii="Times New Roman" w:hAnsi="Times New Roman" w:cs="Times New Roman"/>
          <w:sz w:val="28"/>
          <w:szCs w:val="28"/>
        </w:rPr>
        <w:t>stylized</w:t>
      </w:r>
    </w:p>
    <w:p w:rsidR="005F4163" w:rsidRPr="00842A6D" w:rsidRDefault="005F4163" w:rsidP="00226415">
      <w:pPr>
        <w:pStyle w:val="ListParagraph"/>
        <w:numPr>
          <w:ilvl w:val="0"/>
          <w:numId w:val="1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figural sculptures in central Africa are carved on a high pedestal to support the cylindrical form.</w:t>
      </w:r>
    </w:p>
    <w:p w:rsidR="005F4163" w:rsidRPr="00842A6D" w:rsidRDefault="005F4163" w:rsidP="00226415">
      <w:pPr>
        <w:pStyle w:val="ListParagraph"/>
        <w:numPr>
          <w:ilvl w:val="0"/>
          <w:numId w:val="18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Central African artists attempted to depict realism in their sculptures compared to the naturally abstracted sculptures of the west African </w:t>
      </w:r>
      <w:r w:rsidR="00397EE5" w:rsidRPr="00842A6D">
        <w:rPr>
          <w:rFonts w:ascii="Times New Roman" w:hAnsi="Times New Roman" w:cs="Times New Roman"/>
          <w:sz w:val="28"/>
          <w:szCs w:val="28"/>
        </w:rPr>
        <w:t>region</w:t>
      </w:r>
      <w:r w:rsidRPr="00842A6D">
        <w:rPr>
          <w:rFonts w:ascii="Times New Roman" w:hAnsi="Times New Roman" w:cs="Times New Roman"/>
          <w:sz w:val="28"/>
          <w:szCs w:val="28"/>
        </w:rPr>
        <w:t xml:space="preserve"> </w:t>
      </w:r>
      <w:r w:rsidR="00397EE5" w:rsidRPr="00842A6D">
        <w:rPr>
          <w:rFonts w:ascii="Times New Roman" w:hAnsi="Times New Roman" w:cs="Times New Roman"/>
          <w:sz w:val="28"/>
          <w:szCs w:val="28"/>
        </w:rPr>
        <w:t>e.g.</w:t>
      </w:r>
      <w:r w:rsidRPr="00842A6D">
        <w:rPr>
          <w:rFonts w:ascii="Times New Roman" w:hAnsi="Times New Roman" w:cs="Times New Roman"/>
          <w:sz w:val="28"/>
          <w:szCs w:val="28"/>
        </w:rPr>
        <w:t xml:space="preserve"> chi-wara sculptural </w:t>
      </w:r>
      <w:r w:rsidR="00397EE5" w:rsidRPr="00842A6D">
        <w:rPr>
          <w:rFonts w:ascii="Times New Roman" w:hAnsi="Times New Roman" w:cs="Times New Roman"/>
          <w:sz w:val="28"/>
          <w:szCs w:val="28"/>
        </w:rPr>
        <w:t>masks</w:t>
      </w:r>
      <w:r w:rsidR="00397EE5">
        <w:rPr>
          <w:rFonts w:ascii="Times New Roman" w:hAnsi="Times New Roman" w:cs="Times New Roman"/>
          <w:sz w:val="28"/>
          <w:szCs w:val="28"/>
        </w:rPr>
        <w:t xml:space="preserve"> and the Akuab</w:t>
      </w:r>
      <w:r w:rsidRPr="00842A6D">
        <w:rPr>
          <w:rFonts w:ascii="Times New Roman" w:hAnsi="Times New Roman" w:cs="Times New Roman"/>
          <w:sz w:val="28"/>
          <w:szCs w:val="28"/>
        </w:rPr>
        <w:t>a statue</w:t>
      </w:r>
    </w:p>
    <w:p w:rsidR="005F4163" w:rsidRPr="00842A6D" w:rsidRDefault="005F416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53. </w:t>
      </w:r>
      <w:r w:rsidR="00397EE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major characteristics of central African tribal art.</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Central African tribal art forms are mainly human figural sculptures and masks.</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Such art forms, particularly masks and sculpture are highly polished</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Figures and masks are idealized forms</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There is an attempt to depict realism in their art forms.</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the figures are shorter than life size</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is exaggeration of forms especially head, genitals, navel and breasts (stylization)</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Eyes are depicted in coffee bean-like shapes.</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and </w:t>
      </w:r>
      <w:r w:rsidR="00397EE5" w:rsidRPr="00842A6D">
        <w:rPr>
          <w:rFonts w:ascii="Times New Roman" w:hAnsi="Times New Roman" w:cs="Times New Roman"/>
          <w:sz w:val="28"/>
          <w:szCs w:val="28"/>
        </w:rPr>
        <w:t>masks</w:t>
      </w:r>
      <w:r w:rsidRPr="00842A6D">
        <w:rPr>
          <w:rFonts w:ascii="Times New Roman" w:hAnsi="Times New Roman" w:cs="Times New Roman"/>
          <w:sz w:val="28"/>
          <w:szCs w:val="28"/>
        </w:rPr>
        <w:t xml:space="preserve"> are usually adorned with beads, metal, cowrie-shells, raffia and other </w:t>
      </w:r>
      <w:r w:rsidR="00397EE5" w:rsidRPr="00842A6D">
        <w:rPr>
          <w:rFonts w:ascii="Times New Roman" w:hAnsi="Times New Roman" w:cs="Times New Roman"/>
          <w:sz w:val="28"/>
          <w:szCs w:val="28"/>
        </w:rPr>
        <w:t>fibers</w:t>
      </w:r>
      <w:r w:rsidRPr="00842A6D">
        <w:rPr>
          <w:rFonts w:ascii="Times New Roman" w:hAnsi="Times New Roman" w:cs="Times New Roman"/>
          <w:sz w:val="28"/>
          <w:szCs w:val="28"/>
        </w:rPr>
        <w:t>.</w:t>
      </w:r>
    </w:p>
    <w:p w:rsidR="00B1187C" w:rsidRPr="00842A6D" w:rsidRDefault="00B1187C" w:rsidP="00226415">
      <w:pPr>
        <w:pStyle w:val="ListParagraph"/>
        <w:numPr>
          <w:ilvl w:val="0"/>
          <w:numId w:val="19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Predominant material used for sculpture was wood since they occupied a region</w:t>
      </w:r>
      <w:r w:rsidR="006F32EE" w:rsidRPr="00842A6D">
        <w:rPr>
          <w:rFonts w:ascii="Times New Roman" w:hAnsi="Times New Roman" w:cs="Times New Roman"/>
          <w:sz w:val="28"/>
          <w:szCs w:val="28"/>
        </w:rPr>
        <w:t xml:space="preserve"> with equatorial forests although metal, stone and </w:t>
      </w:r>
      <w:r w:rsidR="00397EE5" w:rsidRPr="00842A6D">
        <w:rPr>
          <w:rFonts w:ascii="Times New Roman" w:hAnsi="Times New Roman" w:cs="Times New Roman"/>
          <w:sz w:val="28"/>
          <w:szCs w:val="28"/>
        </w:rPr>
        <w:t>fibers</w:t>
      </w:r>
      <w:r w:rsidR="006F32EE" w:rsidRPr="00842A6D">
        <w:rPr>
          <w:rFonts w:ascii="Times New Roman" w:hAnsi="Times New Roman" w:cs="Times New Roman"/>
          <w:sz w:val="28"/>
          <w:szCs w:val="28"/>
        </w:rPr>
        <w:t xml:space="preserve"> were also used</w:t>
      </w:r>
    </w:p>
    <w:p w:rsidR="006F32EE" w:rsidRPr="00842A6D" w:rsidRDefault="006F32EE"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54. </w:t>
      </w:r>
      <w:r w:rsidR="00397EE5"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forms of art which were produced </w:t>
      </w:r>
      <w:r w:rsidR="00AB07E7" w:rsidRPr="00842A6D">
        <w:rPr>
          <w:rFonts w:ascii="Times New Roman" w:hAnsi="Times New Roman" w:cs="Times New Roman"/>
          <w:b/>
          <w:sz w:val="28"/>
          <w:szCs w:val="28"/>
        </w:rPr>
        <w:t xml:space="preserve">by the kuba culture in </w:t>
      </w:r>
      <w:r w:rsidR="00397EE5" w:rsidRPr="00842A6D">
        <w:rPr>
          <w:rFonts w:ascii="Times New Roman" w:hAnsi="Times New Roman" w:cs="Times New Roman"/>
          <w:b/>
          <w:sz w:val="28"/>
          <w:szCs w:val="28"/>
        </w:rPr>
        <w:t>centered</w:t>
      </w:r>
      <w:r w:rsidR="00AB07E7" w:rsidRPr="00842A6D">
        <w:rPr>
          <w:rFonts w:ascii="Times New Roman" w:hAnsi="Times New Roman" w:cs="Times New Roman"/>
          <w:b/>
          <w:sz w:val="28"/>
          <w:szCs w:val="28"/>
        </w:rPr>
        <w:t xml:space="preserve"> Africa</w:t>
      </w:r>
    </w:p>
    <w:p w:rsidR="00AB07E7" w:rsidRPr="00842A6D" w:rsidRDefault="00AB07E7" w:rsidP="00226415">
      <w:pPr>
        <w:pStyle w:val="ListParagraph"/>
        <w:numPr>
          <w:ilvl w:val="0"/>
          <w:numId w:val="1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(from wood and raffia with geometrical patterns)</w:t>
      </w:r>
    </w:p>
    <w:p w:rsidR="00AB07E7" w:rsidRPr="00842A6D" w:rsidRDefault="00AB07E7" w:rsidP="00226415">
      <w:pPr>
        <w:pStyle w:val="ListParagraph"/>
        <w:numPr>
          <w:ilvl w:val="0"/>
          <w:numId w:val="1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Royal portrait figures (idealized figures known as Ndop)</w:t>
      </w:r>
    </w:p>
    <w:p w:rsidR="00AB07E7" w:rsidRPr="00842A6D" w:rsidRDefault="00AB07E7" w:rsidP="00226415">
      <w:pPr>
        <w:pStyle w:val="ListParagraph"/>
        <w:numPr>
          <w:ilvl w:val="0"/>
          <w:numId w:val="1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Court art (elegant cup, drums, sword, rich garments of embroidered raffia cloth)</w:t>
      </w:r>
    </w:p>
    <w:p w:rsidR="00AB07E7" w:rsidRPr="00842A6D" w:rsidRDefault="00AB07E7" w:rsidP="00226415">
      <w:pPr>
        <w:pStyle w:val="ListParagraph"/>
        <w:numPr>
          <w:ilvl w:val="0"/>
          <w:numId w:val="1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Textiles (from bark of a fig tree)</w:t>
      </w:r>
    </w:p>
    <w:p w:rsidR="00AB07E7" w:rsidRPr="00842A6D" w:rsidRDefault="00AB07E7" w:rsidP="00226415">
      <w:pPr>
        <w:pStyle w:val="ListParagraph"/>
        <w:numPr>
          <w:ilvl w:val="0"/>
          <w:numId w:val="1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Utilitarian objects (furniture, baskets, bowls, boxes, pipes, divination oracles weapons and musical instruments.)</w:t>
      </w:r>
    </w:p>
    <w:p w:rsidR="00AB07E7" w:rsidRPr="00842A6D" w:rsidRDefault="00AB07E7" w:rsidP="00226415">
      <w:pPr>
        <w:pStyle w:val="ListParagraph"/>
        <w:numPr>
          <w:ilvl w:val="0"/>
          <w:numId w:val="19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Fetishes (highly schematic fetishes which  emphasized  essential  organs)</w:t>
      </w:r>
    </w:p>
    <w:p w:rsidR="00AB07E7" w:rsidRPr="00842A6D" w:rsidRDefault="00AB07E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55. </w:t>
      </w:r>
      <w:r w:rsidR="00397EE5"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royal portrait (Ndop) of kuba tribe.</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This figure was a soul double of the </w:t>
      </w:r>
      <w:r w:rsidR="00397EE5" w:rsidRPr="00842A6D">
        <w:rPr>
          <w:rFonts w:ascii="Times New Roman" w:hAnsi="Times New Roman" w:cs="Times New Roman"/>
          <w:sz w:val="28"/>
          <w:szCs w:val="28"/>
        </w:rPr>
        <w:t>king</w:t>
      </w:r>
      <w:r w:rsidRPr="00842A6D">
        <w:rPr>
          <w:rFonts w:ascii="Times New Roman" w:hAnsi="Times New Roman" w:cs="Times New Roman"/>
          <w:sz w:val="28"/>
          <w:szCs w:val="28"/>
        </w:rPr>
        <w:t xml:space="preserve"> and what </w:t>
      </w:r>
      <w:r w:rsidR="00397EE5" w:rsidRPr="00842A6D">
        <w:rPr>
          <w:rFonts w:ascii="Times New Roman" w:hAnsi="Times New Roman" w:cs="Times New Roman"/>
          <w:sz w:val="28"/>
          <w:szCs w:val="28"/>
        </w:rPr>
        <w:t>happened</w:t>
      </w:r>
      <w:r w:rsidRPr="00842A6D">
        <w:rPr>
          <w:rFonts w:ascii="Times New Roman" w:hAnsi="Times New Roman" w:cs="Times New Roman"/>
          <w:sz w:val="28"/>
          <w:szCs w:val="28"/>
        </w:rPr>
        <w:t xml:space="preserve"> to the king also happened to the sculpture.</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was used during the installation of the king.</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Carved from </w:t>
      </w:r>
      <w:r w:rsidR="00397EE5" w:rsidRPr="00842A6D">
        <w:rPr>
          <w:rFonts w:ascii="Times New Roman" w:hAnsi="Times New Roman" w:cs="Times New Roman"/>
          <w:sz w:val="28"/>
          <w:szCs w:val="28"/>
        </w:rPr>
        <w:t>wood</w:t>
      </w:r>
      <w:r w:rsidRPr="00842A6D">
        <w:rPr>
          <w:rFonts w:ascii="Times New Roman" w:hAnsi="Times New Roman" w:cs="Times New Roman"/>
          <w:sz w:val="28"/>
          <w:szCs w:val="28"/>
        </w:rPr>
        <w:t xml:space="preserve"> and kept in the woman’s quarters and placed next to the king’s wives during child birth to ensure safe delivery.</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was </w:t>
      </w:r>
      <w:r w:rsidR="00397EE5" w:rsidRPr="00842A6D">
        <w:rPr>
          <w:rFonts w:ascii="Times New Roman" w:hAnsi="Times New Roman" w:cs="Times New Roman"/>
          <w:sz w:val="28"/>
          <w:szCs w:val="28"/>
        </w:rPr>
        <w:t>mounted</w:t>
      </w:r>
      <w:r w:rsidRPr="00842A6D">
        <w:rPr>
          <w:rFonts w:ascii="Times New Roman" w:hAnsi="Times New Roman" w:cs="Times New Roman"/>
          <w:sz w:val="28"/>
          <w:szCs w:val="28"/>
        </w:rPr>
        <w:t xml:space="preserve"> on a squared pedestal in a king’s posture</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 sits facing forward, cross legged with the left leg </w:t>
      </w:r>
      <w:r w:rsidR="00397EE5" w:rsidRPr="00842A6D">
        <w:rPr>
          <w:rFonts w:ascii="Times New Roman" w:hAnsi="Times New Roman" w:cs="Times New Roman"/>
          <w:sz w:val="28"/>
          <w:szCs w:val="28"/>
        </w:rPr>
        <w:t>in front</w:t>
      </w:r>
      <w:r w:rsidRPr="00842A6D">
        <w:rPr>
          <w:rFonts w:ascii="Times New Roman" w:hAnsi="Times New Roman" w:cs="Times New Roman"/>
          <w:sz w:val="28"/>
          <w:szCs w:val="28"/>
        </w:rPr>
        <w:t xml:space="preserve"> while wearing a rectangular hat</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right hand, with </w:t>
      </w:r>
      <w:r w:rsidR="00397EE5" w:rsidRPr="00842A6D">
        <w:rPr>
          <w:rFonts w:ascii="Times New Roman" w:hAnsi="Times New Roman" w:cs="Times New Roman"/>
          <w:sz w:val="28"/>
          <w:szCs w:val="28"/>
        </w:rPr>
        <w:t>fingers</w:t>
      </w:r>
      <w:r w:rsidRPr="00842A6D">
        <w:rPr>
          <w:rFonts w:ascii="Times New Roman" w:hAnsi="Times New Roman" w:cs="Times New Roman"/>
          <w:sz w:val="28"/>
          <w:szCs w:val="28"/>
        </w:rPr>
        <w:t xml:space="preserve"> extended, rests on the right knee while the left hand </w:t>
      </w:r>
      <w:r w:rsidR="00397EE5" w:rsidRPr="00842A6D">
        <w:rPr>
          <w:rFonts w:ascii="Times New Roman" w:hAnsi="Times New Roman" w:cs="Times New Roman"/>
          <w:sz w:val="28"/>
          <w:szCs w:val="28"/>
        </w:rPr>
        <w:t>holds</w:t>
      </w:r>
      <w:r w:rsidRPr="00842A6D">
        <w:rPr>
          <w:rFonts w:ascii="Times New Roman" w:hAnsi="Times New Roman" w:cs="Times New Roman"/>
          <w:sz w:val="28"/>
          <w:szCs w:val="28"/>
        </w:rPr>
        <w:t xml:space="preserve"> a dagger (cloth like scuff/belt)</w:t>
      </w:r>
    </w:p>
    <w:p w:rsidR="00AB07E7" w:rsidRPr="00842A6D" w:rsidRDefault="00AB07E7"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stomach is covered with geometric patterns which continues to the back</w:t>
      </w:r>
    </w:p>
    <w:p w:rsidR="00AB07E7" w:rsidRPr="00397EE5" w:rsidRDefault="00397EE5" w:rsidP="00226415">
      <w:pPr>
        <w:pStyle w:val="ListParagraph"/>
        <w:numPr>
          <w:ilvl w:val="0"/>
          <w:numId w:val="19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Typical of</w:t>
      </w:r>
      <w:r w:rsidR="00AB07E7" w:rsidRPr="00842A6D">
        <w:rPr>
          <w:rFonts w:ascii="Times New Roman" w:hAnsi="Times New Roman" w:cs="Times New Roman"/>
          <w:sz w:val="28"/>
          <w:szCs w:val="28"/>
        </w:rPr>
        <w:t xml:space="preserve"> kuba court styles, geometric forms as well as </w:t>
      </w:r>
      <w:r w:rsidRPr="00842A6D">
        <w:rPr>
          <w:rFonts w:ascii="Times New Roman" w:hAnsi="Times New Roman" w:cs="Times New Roman"/>
          <w:sz w:val="28"/>
          <w:szCs w:val="28"/>
        </w:rPr>
        <w:t>colorful</w:t>
      </w:r>
      <w:r w:rsidR="00AB07E7" w:rsidRPr="00842A6D">
        <w:rPr>
          <w:rFonts w:ascii="Times New Roman" w:hAnsi="Times New Roman" w:cs="Times New Roman"/>
          <w:sz w:val="28"/>
          <w:szCs w:val="28"/>
        </w:rPr>
        <w:t xml:space="preserve"> patterns are utilized by the sculptor.</w:t>
      </w:r>
    </w:p>
    <w:p w:rsidR="00397EE5" w:rsidRDefault="00397EE5" w:rsidP="00397EE5">
      <w:pPr>
        <w:pStyle w:val="ListParagraph"/>
        <w:spacing w:line="276" w:lineRule="auto"/>
        <w:jc w:val="both"/>
        <w:rPr>
          <w:rFonts w:ascii="Times New Roman" w:hAnsi="Times New Roman" w:cs="Times New Roman"/>
          <w:sz w:val="28"/>
          <w:szCs w:val="28"/>
        </w:rPr>
      </w:pPr>
    </w:p>
    <w:p w:rsidR="00397EE5" w:rsidRPr="00842A6D" w:rsidRDefault="00397EE5" w:rsidP="00397EE5">
      <w:pPr>
        <w:pStyle w:val="ListParagraph"/>
        <w:spacing w:line="276" w:lineRule="auto"/>
        <w:jc w:val="both"/>
        <w:rPr>
          <w:rFonts w:ascii="Times New Roman" w:hAnsi="Times New Roman" w:cs="Times New Roman"/>
          <w:b/>
          <w:sz w:val="28"/>
          <w:szCs w:val="28"/>
        </w:rPr>
      </w:pPr>
    </w:p>
    <w:p w:rsidR="00AB07E7" w:rsidRPr="00842A6D" w:rsidRDefault="00AB07E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56. </w:t>
      </w:r>
      <w:r w:rsidR="00397EE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kuba masks</w:t>
      </w:r>
    </w:p>
    <w:p w:rsidR="00AB07E7" w:rsidRPr="00842A6D" w:rsidRDefault="00BA357D"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either carved in wood or </w:t>
      </w:r>
      <w:r w:rsidR="00397EE5" w:rsidRPr="00842A6D">
        <w:rPr>
          <w:rFonts w:ascii="Times New Roman" w:hAnsi="Times New Roman" w:cs="Times New Roman"/>
          <w:sz w:val="28"/>
          <w:szCs w:val="28"/>
        </w:rPr>
        <w:t>made out</w:t>
      </w:r>
      <w:r w:rsidRPr="00842A6D">
        <w:rPr>
          <w:rFonts w:ascii="Times New Roman" w:hAnsi="Times New Roman" w:cs="Times New Roman"/>
          <w:sz w:val="28"/>
          <w:szCs w:val="28"/>
        </w:rPr>
        <w:t xml:space="preserve"> of raffia and cloth</w:t>
      </w:r>
    </w:p>
    <w:p w:rsidR="00BA357D" w:rsidRPr="00842A6D" w:rsidRDefault="00397EE5"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w:t>
      </w:r>
      <w:r w:rsidR="00BA357D" w:rsidRPr="00842A6D">
        <w:rPr>
          <w:rFonts w:ascii="Times New Roman" w:hAnsi="Times New Roman" w:cs="Times New Roman"/>
          <w:sz w:val="28"/>
          <w:szCs w:val="28"/>
        </w:rPr>
        <w:t xml:space="preserve"> often decorated with geometrical design of </w:t>
      </w:r>
      <w:r w:rsidRPr="00842A6D">
        <w:rPr>
          <w:rFonts w:ascii="Times New Roman" w:hAnsi="Times New Roman" w:cs="Times New Roman"/>
          <w:sz w:val="28"/>
          <w:szCs w:val="28"/>
        </w:rPr>
        <w:t>contrasting</w:t>
      </w:r>
      <w:r w:rsidR="00BA357D" w:rsidRPr="00842A6D">
        <w:rPr>
          <w:rFonts w:ascii="Times New Roman" w:hAnsi="Times New Roman" w:cs="Times New Roman"/>
          <w:sz w:val="28"/>
          <w:szCs w:val="28"/>
        </w:rPr>
        <w:t xml:space="preserve"> </w:t>
      </w:r>
      <w:r w:rsidRPr="00842A6D">
        <w:rPr>
          <w:rFonts w:ascii="Times New Roman" w:hAnsi="Times New Roman" w:cs="Times New Roman"/>
          <w:sz w:val="28"/>
          <w:szCs w:val="28"/>
        </w:rPr>
        <w:t>colors</w:t>
      </w:r>
      <w:r w:rsidR="00BA357D" w:rsidRPr="00842A6D">
        <w:rPr>
          <w:rFonts w:ascii="Times New Roman" w:hAnsi="Times New Roman" w:cs="Times New Roman"/>
          <w:sz w:val="28"/>
          <w:szCs w:val="28"/>
        </w:rPr>
        <w:t>, patterns and texture.</w:t>
      </w:r>
    </w:p>
    <w:p w:rsidR="00BA357D" w:rsidRPr="00842A6D" w:rsidRDefault="00BA357D"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often adorned with hide, </w:t>
      </w:r>
      <w:r w:rsidR="00397EE5" w:rsidRPr="00842A6D">
        <w:rPr>
          <w:rFonts w:ascii="Times New Roman" w:hAnsi="Times New Roman" w:cs="Times New Roman"/>
          <w:sz w:val="28"/>
          <w:szCs w:val="28"/>
        </w:rPr>
        <w:t>animal</w:t>
      </w:r>
      <w:r w:rsidRPr="00842A6D">
        <w:rPr>
          <w:rFonts w:ascii="Times New Roman" w:hAnsi="Times New Roman" w:cs="Times New Roman"/>
          <w:sz w:val="28"/>
          <w:szCs w:val="28"/>
        </w:rPr>
        <w:t xml:space="preserve"> hair, fur, beads cowrie shells, feathers and others. </w:t>
      </w:r>
    </w:p>
    <w:p w:rsidR="00BA357D" w:rsidRPr="00842A6D" w:rsidRDefault="00BA357D"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used alongside costumes made out of backcloth or raffia often beaded</w:t>
      </w:r>
    </w:p>
    <w:p w:rsidR="00BA357D" w:rsidRPr="00842A6D" w:rsidRDefault="00BA357D"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have a blind fold in the form of a horizontal band of beads covering the eyes thus dividing the face into two</w:t>
      </w:r>
    </w:p>
    <w:p w:rsidR="00BA357D" w:rsidRPr="00842A6D" w:rsidRDefault="00BA357D"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Eyes were embellished with copper or brass sheets on the </w:t>
      </w:r>
      <w:r w:rsidR="00397EE5" w:rsidRPr="00842A6D">
        <w:rPr>
          <w:rFonts w:ascii="Times New Roman" w:hAnsi="Times New Roman" w:cs="Times New Roman"/>
          <w:sz w:val="28"/>
          <w:szCs w:val="28"/>
        </w:rPr>
        <w:t>forehead</w:t>
      </w:r>
      <w:r w:rsidRPr="00842A6D">
        <w:rPr>
          <w:rFonts w:ascii="Times New Roman" w:hAnsi="Times New Roman" w:cs="Times New Roman"/>
          <w:sz w:val="28"/>
          <w:szCs w:val="28"/>
        </w:rPr>
        <w:t xml:space="preserve"> and mouth.</w:t>
      </w:r>
    </w:p>
    <w:p w:rsidR="00BA357D" w:rsidRPr="00842A6D" w:rsidRDefault="00BA357D" w:rsidP="00226415">
      <w:pPr>
        <w:pStyle w:val="ListParagraph"/>
        <w:numPr>
          <w:ilvl w:val="0"/>
          <w:numId w:val="19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masks were also characterized by high, pronounced, bulbous, foreheads, with a triple band (trident) made of small beads.</w:t>
      </w:r>
    </w:p>
    <w:p w:rsidR="00BA357D" w:rsidRPr="00842A6D" w:rsidRDefault="00BA357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57. </w:t>
      </w:r>
      <w:r w:rsidR="00397EE5"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down examples of kuba masks.</w:t>
      </w:r>
    </w:p>
    <w:p w:rsidR="00BA357D" w:rsidRPr="00842A6D" w:rsidRDefault="00BA357D" w:rsidP="00226415">
      <w:pPr>
        <w:pStyle w:val="ListParagraph"/>
        <w:numPr>
          <w:ilvl w:val="0"/>
          <w:numId w:val="1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Mwaash amboy (for kings and sub-chiefs)</w:t>
      </w:r>
    </w:p>
    <w:p w:rsidR="00BA357D" w:rsidRPr="00842A6D" w:rsidRDefault="00BA357D" w:rsidP="00226415">
      <w:pPr>
        <w:pStyle w:val="ListParagraph"/>
        <w:numPr>
          <w:ilvl w:val="0"/>
          <w:numId w:val="1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Bwoom mask (wooden helmet also used during royal ceremonies and initiations.</w:t>
      </w:r>
    </w:p>
    <w:p w:rsidR="00BA357D" w:rsidRPr="00842A6D" w:rsidRDefault="007A793C" w:rsidP="00226415">
      <w:pPr>
        <w:pStyle w:val="ListParagraph"/>
        <w:numPr>
          <w:ilvl w:val="0"/>
          <w:numId w:val="19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Bwoom mask never appeared at funerals</w:t>
      </w:r>
    </w:p>
    <w:p w:rsidR="007A793C" w:rsidRPr="00842A6D" w:rsidRDefault="007A793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58. </w:t>
      </w:r>
      <w:r w:rsidR="00397EE5"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konge sculptures</w:t>
      </w:r>
    </w:p>
    <w:p w:rsidR="007A793C" w:rsidRPr="00842A6D" w:rsidRDefault="007A793C"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The sculptures have carefully rendered realistic with round cheeks.</w:t>
      </w:r>
    </w:p>
    <w:p w:rsidR="007A793C" w:rsidRPr="00842A6D" w:rsidRDefault="007A793C"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patina is smooth, the bust is scarified</w:t>
      </w:r>
    </w:p>
    <w:p w:rsidR="007A793C" w:rsidRPr="00842A6D" w:rsidRDefault="007A793C"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Have elaborate geometrical pattern which occur on the pedestal or the body</w:t>
      </w:r>
    </w:p>
    <w:p w:rsidR="007A793C" w:rsidRPr="00842A6D" w:rsidRDefault="007A793C"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have fine scarifications</w:t>
      </w:r>
    </w:p>
    <w:p w:rsidR="007A793C" w:rsidRPr="00842A6D" w:rsidRDefault="007A793C"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are </w:t>
      </w:r>
      <w:r w:rsidR="00397EE5" w:rsidRPr="00842A6D">
        <w:rPr>
          <w:rFonts w:ascii="Times New Roman" w:hAnsi="Times New Roman" w:cs="Times New Roman"/>
          <w:sz w:val="28"/>
          <w:szCs w:val="28"/>
        </w:rPr>
        <w:t>generally</w:t>
      </w:r>
      <w:r w:rsidRPr="00842A6D">
        <w:rPr>
          <w:rFonts w:ascii="Times New Roman" w:hAnsi="Times New Roman" w:cs="Times New Roman"/>
          <w:sz w:val="28"/>
          <w:szCs w:val="28"/>
        </w:rPr>
        <w:t xml:space="preserve"> sophisticated and very graceful</w:t>
      </w:r>
    </w:p>
    <w:p w:rsidR="007A793C" w:rsidRPr="00842A6D" w:rsidRDefault="00397EE5"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Women</w:t>
      </w:r>
      <w:r w:rsidR="007A793C" w:rsidRPr="00842A6D">
        <w:rPr>
          <w:rFonts w:ascii="Times New Roman" w:hAnsi="Times New Roman" w:cs="Times New Roman"/>
          <w:sz w:val="28"/>
          <w:szCs w:val="28"/>
        </w:rPr>
        <w:t xml:space="preserve"> child statues were characterized by firm breasts and </w:t>
      </w:r>
      <w:r w:rsidRPr="00842A6D">
        <w:rPr>
          <w:rFonts w:ascii="Times New Roman" w:hAnsi="Times New Roman" w:cs="Times New Roman"/>
          <w:sz w:val="28"/>
          <w:szCs w:val="28"/>
        </w:rPr>
        <w:t>jewelry</w:t>
      </w:r>
    </w:p>
    <w:p w:rsidR="007A793C" w:rsidRPr="00842A6D" w:rsidRDefault="007A793C" w:rsidP="00226415">
      <w:pPr>
        <w:pStyle w:val="ListParagraph"/>
        <w:numPr>
          <w:ilvl w:val="0"/>
          <w:numId w:val="19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mostly carved from wood although soap stone was </w:t>
      </w:r>
      <w:r w:rsidR="00397EE5"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used.</w:t>
      </w:r>
    </w:p>
    <w:p w:rsidR="007A793C" w:rsidRPr="00842A6D" w:rsidRDefault="007A793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59. </w:t>
      </w:r>
      <w:r w:rsidR="00EF0609"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Nkisi nail fetish (Nkodi) of the </w:t>
      </w:r>
      <w:r w:rsidR="00EF0609" w:rsidRPr="00842A6D">
        <w:rPr>
          <w:rFonts w:ascii="Times New Roman" w:hAnsi="Times New Roman" w:cs="Times New Roman"/>
          <w:b/>
          <w:sz w:val="28"/>
          <w:szCs w:val="28"/>
        </w:rPr>
        <w:t>Kongo</w:t>
      </w:r>
      <w:r w:rsidRPr="00842A6D">
        <w:rPr>
          <w:rFonts w:ascii="Times New Roman" w:hAnsi="Times New Roman" w:cs="Times New Roman"/>
          <w:b/>
          <w:sz w:val="28"/>
          <w:szCs w:val="28"/>
        </w:rPr>
        <w:t xml:space="preserve"> culture. (</w:t>
      </w:r>
      <w:r w:rsidR="00EF0609" w:rsidRPr="00842A6D">
        <w:rPr>
          <w:rFonts w:ascii="Times New Roman" w:hAnsi="Times New Roman" w:cs="Times New Roman"/>
          <w:b/>
          <w:sz w:val="28"/>
          <w:szCs w:val="28"/>
        </w:rPr>
        <w:t>Central</w:t>
      </w:r>
      <w:r w:rsidRPr="00842A6D">
        <w:rPr>
          <w:rFonts w:ascii="Times New Roman" w:hAnsi="Times New Roman" w:cs="Times New Roman"/>
          <w:b/>
          <w:sz w:val="28"/>
          <w:szCs w:val="28"/>
        </w:rPr>
        <w:t xml:space="preserve"> Africa-south of </w:t>
      </w:r>
      <w:r w:rsidR="00EF0609" w:rsidRPr="00842A6D">
        <w:rPr>
          <w:rFonts w:ascii="Times New Roman" w:hAnsi="Times New Roman" w:cs="Times New Roman"/>
          <w:b/>
          <w:sz w:val="28"/>
          <w:szCs w:val="28"/>
        </w:rPr>
        <w:t>Nigeria</w:t>
      </w:r>
      <w:r w:rsidRPr="00842A6D">
        <w:rPr>
          <w:rFonts w:ascii="Times New Roman" w:hAnsi="Times New Roman" w:cs="Times New Roman"/>
          <w:b/>
          <w:sz w:val="28"/>
          <w:szCs w:val="28"/>
        </w:rPr>
        <w:t>)</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Nkisi were </w:t>
      </w:r>
      <w:r w:rsidR="00EF0609" w:rsidRPr="00842A6D">
        <w:rPr>
          <w:rFonts w:ascii="Times New Roman" w:hAnsi="Times New Roman" w:cs="Times New Roman"/>
          <w:sz w:val="28"/>
          <w:szCs w:val="28"/>
        </w:rPr>
        <w:t>famous</w:t>
      </w:r>
      <w:r w:rsidRPr="00842A6D">
        <w:rPr>
          <w:rFonts w:ascii="Times New Roman" w:hAnsi="Times New Roman" w:cs="Times New Roman"/>
          <w:sz w:val="28"/>
          <w:szCs w:val="28"/>
        </w:rPr>
        <w:t xml:space="preserve"> kongo fetishes which served divination functions such as healing or for good fortune in hunting (belonged to the community)</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objects took many forms such as ceramics, vessels, gourds, animal shells, horns as well as human or </w:t>
      </w:r>
      <w:r w:rsidR="00EF0609" w:rsidRPr="00842A6D">
        <w:rPr>
          <w:rFonts w:ascii="Times New Roman" w:hAnsi="Times New Roman" w:cs="Times New Roman"/>
          <w:sz w:val="28"/>
          <w:szCs w:val="28"/>
        </w:rPr>
        <w:t>animal</w:t>
      </w:r>
      <w:r w:rsidRPr="00842A6D">
        <w:rPr>
          <w:rFonts w:ascii="Times New Roman" w:hAnsi="Times New Roman" w:cs="Times New Roman"/>
          <w:sz w:val="28"/>
          <w:szCs w:val="28"/>
        </w:rPr>
        <w:t xml:space="preserve"> forms.</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forms usually contained spiritually charged substances which were believed to aid communicated their dead ancestors.</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Magical substances which usually included blood mirrors, </w:t>
      </w:r>
      <w:r w:rsidR="00EF0609" w:rsidRPr="00842A6D">
        <w:rPr>
          <w:rFonts w:ascii="Times New Roman" w:hAnsi="Times New Roman" w:cs="Times New Roman"/>
          <w:sz w:val="28"/>
          <w:szCs w:val="28"/>
        </w:rPr>
        <w:t>mud,</w:t>
      </w:r>
      <w:r w:rsidRPr="00842A6D">
        <w:rPr>
          <w:rFonts w:ascii="Times New Roman" w:hAnsi="Times New Roman" w:cs="Times New Roman"/>
          <w:sz w:val="28"/>
          <w:szCs w:val="28"/>
        </w:rPr>
        <w:t xml:space="preserve"> grass herbs and mineral matter were </w:t>
      </w:r>
      <w:r w:rsidR="00EF0609" w:rsidRPr="00842A6D">
        <w:rPr>
          <w:rFonts w:ascii="Times New Roman" w:hAnsi="Times New Roman" w:cs="Times New Roman"/>
          <w:sz w:val="28"/>
          <w:szCs w:val="28"/>
        </w:rPr>
        <w:t>generally</w:t>
      </w:r>
      <w:r w:rsidRPr="00842A6D">
        <w:rPr>
          <w:rFonts w:ascii="Times New Roman" w:hAnsi="Times New Roman" w:cs="Times New Roman"/>
          <w:sz w:val="28"/>
          <w:szCs w:val="28"/>
        </w:rPr>
        <w:t xml:space="preserve"> inserted into cavities in the stomach, </w:t>
      </w:r>
      <w:r w:rsidR="00EF0609" w:rsidRPr="00842A6D">
        <w:rPr>
          <w:rFonts w:ascii="Times New Roman" w:hAnsi="Times New Roman" w:cs="Times New Roman"/>
          <w:sz w:val="28"/>
          <w:szCs w:val="28"/>
        </w:rPr>
        <w:t>head or</w:t>
      </w:r>
      <w:r w:rsidRPr="00842A6D">
        <w:rPr>
          <w:rFonts w:ascii="Times New Roman" w:hAnsi="Times New Roman" w:cs="Times New Roman"/>
          <w:sz w:val="28"/>
          <w:szCs w:val="28"/>
        </w:rPr>
        <w:t xml:space="preserve"> back to activate the object with the empowering agent.</w:t>
      </w:r>
    </w:p>
    <w:p w:rsidR="007A793C" w:rsidRPr="00842A6D" w:rsidRDefault="00EF0609"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w:t>
      </w:r>
      <w:r w:rsidR="007A793C" w:rsidRPr="00842A6D">
        <w:rPr>
          <w:rFonts w:ascii="Times New Roman" w:hAnsi="Times New Roman" w:cs="Times New Roman"/>
          <w:sz w:val="28"/>
          <w:szCs w:val="28"/>
        </w:rPr>
        <w:t xml:space="preserve"> were various types of Nkisis among which Nkodi is the most famous one</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nkodi often </w:t>
      </w:r>
      <w:r w:rsidR="00EF0609" w:rsidRPr="00842A6D">
        <w:rPr>
          <w:rFonts w:ascii="Times New Roman" w:hAnsi="Times New Roman" w:cs="Times New Roman"/>
          <w:sz w:val="28"/>
          <w:szCs w:val="28"/>
        </w:rPr>
        <w:t>referred</w:t>
      </w:r>
      <w:r w:rsidRPr="00842A6D">
        <w:rPr>
          <w:rFonts w:ascii="Times New Roman" w:hAnsi="Times New Roman" w:cs="Times New Roman"/>
          <w:sz w:val="28"/>
          <w:szCs w:val="28"/>
        </w:rPr>
        <w:t xml:space="preserve"> to as “Nail Fetish” is in a wooden figure from which was activated by driving nails into it (hammering nails into the fetish)</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piercing of the figure signified that the contract has been made</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often carved with open cavities in their bodies where herbs were inserted</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Looking aggressive, these fetishes </w:t>
      </w:r>
      <w:r w:rsidR="00EF0609" w:rsidRPr="00842A6D">
        <w:rPr>
          <w:rFonts w:ascii="Times New Roman" w:hAnsi="Times New Roman" w:cs="Times New Roman"/>
          <w:sz w:val="28"/>
          <w:szCs w:val="28"/>
        </w:rPr>
        <w:t>that</w:t>
      </w:r>
      <w:r w:rsidRPr="00842A6D">
        <w:rPr>
          <w:rFonts w:ascii="Times New Roman" w:hAnsi="Times New Roman" w:cs="Times New Roman"/>
          <w:sz w:val="28"/>
          <w:szCs w:val="28"/>
        </w:rPr>
        <w:t xml:space="preserve"> ere in form of human figures of different </w:t>
      </w:r>
      <w:r w:rsidR="00EF0609" w:rsidRPr="00842A6D">
        <w:rPr>
          <w:rFonts w:ascii="Times New Roman" w:hAnsi="Times New Roman" w:cs="Times New Roman"/>
          <w:sz w:val="28"/>
          <w:szCs w:val="28"/>
        </w:rPr>
        <w:t>sizes</w:t>
      </w:r>
      <w:r w:rsidRPr="00842A6D">
        <w:rPr>
          <w:rFonts w:ascii="Times New Roman" w:hAnsi="Times New Roman" w:cs="Times New Roman"/>
          <w:sz w:val="28"/>
          <w:szCs w:val="28"/>
        </w:rPr>
        <w:t xml:space="preserve"> were carved with their hands raised, sometimes bearing weapons.</w:t>
      </w:r>
    </w:p>
    <w:p w:rsidR="007A793C" w:rsidRPr="00842A6D" w:rsidRDefault="007A793C"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Nkisi means the figure itself (fetish) and Kondi </w:t>
      </w:r>
      <w:r w:rsidR="00EF0609" w:rsidRPr="00842A6D">
        <w:rPr>
          <w:rFonts w:ascii="Times New Roman" w:hAnsi="Times New Roman" w:cs="Times New Roman"/>
          <w:sz w:val="28"/>
          <w:szCs w:val="28"/>
        </w:rPr>
        <w:t>comes</w:t>
      </w:r>
      <w:r w:rsidRPr="00842A6D">
        <w:rPr>
          <w:rFonts w:ascii="Times New Roman" w:hAnsi="Times New Roman" w:cs="Times New Roman"/>
          <w:sz w:val="28"/>
          <w:szCs w:val="28"/>
        </w:rPr>
        <w:t xml:space="preserve"> from Konda which means to hunt.</w:t>
      </w:r>
    </w:p>
    <w:p w:rsidR="008F4BAA" w:rsidRPr="00842A6D" w:rsidRDefault="008F4BAA"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carved from a living tree to enhance the power of spirit</w:t>
      </w:r>
    </w:p>
    <w:p w:rsidR="008F4BAA" w:rsidRPr="00842A6D" w:rsidRDefault="008F4BAA"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made by religious specialists from gathered materials which </w:t>
      </w:r>
      <w:r w:rsidR="00EF0609" w:rsidRPr="00842A6D">
        <w:rPr>
          <w:rFonts w:ascii="Times New Roman" w:hAnsi="Times New Roman" w:cs="Times New Roman"/>
          <w:sz w:val="28"/>
          <w:szCs w:val="28"/>
        </w:rPr>
        <w:t>means</w:t>
      </w:r>
      <w:r w:rsidRPr="00842A6D">
        <w:rPr>
          <w:rFonts w:ascii="Times New Roman" w:hAnsi="Times New Roman" w:cs="Times New Roman"/>
          <w:sz w:val="28"/>
          <w:szCs w:val="28"/>
        </w:rPr>
        <w:t xml:space="preserve"> when assembled into figures became the homes of spirits</w:t>
      </w:r>
    </w:p>
    <w:p w:rsidR="008F4BAA" w:rsidRPr="00842A6D" w:rsidRDefault="008F4BAA"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 mirror on abdomen was to attract the spirits</w:t>
      </w:r>
    </w:p>
    <w:p w:rsidR="008F4BAA" w:rsidRPr="00842A6D" w:rsidRDefault="008F4BAA" w:rsidP="00226415">
      <w:pPr>
        <w:pStyle w:val="ListParagraph"/>
        <w:numPr>
          <w:ilvl w:val="0"/>
          <w:numId w:val="19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These sculptures served as a form of moral intimidation and were believed to have the ability to hunt down and attack wrong doers, witches and enemies</w:t>
      </w:r>
    </w:p>
    <w:p w:rsidR="008F4BAA" w:rsidRPr="00842A6D" w:rsidRDefault="008F4BA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60. </w:t>
      </w:r>
      <w:r w:rsidR="00EF0609"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w:t>
      </w:r>
      <w:r w:rsidR="00EF0609" w:rsidRPr="00842A6D">
        <w:rPr>
          <w:rFonts w:ascii="Times New Roman" w:hAnsi="Times New Roman" w:cs="Times New Roman"/>
          <w:b/>
          <w:sz w:val="28"/>
          <w:szCs w:val="28"/>
        </w:rPr>
        <w:t>characteristics</w:t>
      </w:r>
      <w:r w:rsidRPr="00842A6D">
        <w:rPr>
          <w:rFonts w:ascii="Times New Roman" w:hAnsi="Times New Roman" w:cs="Times New Roman"/>
          <w:b/>
          <w:sz w:val="28"/>
          <w:szCs w:val="28"/>
        </w:rPr>
        <w:t xml:space="preserve"> of Lega figure sculptures.</w:t>
      </w:r>
    </w:p>
    <w:p w:rsidR="008F4BAA" w:rsidRPr="00842A6D" w:rsidRDefault="008F4BAA" w:rsidP="00226415">
      <w:pPr>
        <w:pStyle w:val="ListParagraph"/>
        <w:numPr>
          <w:ilvl w:val="0"/>
          <w:numId w:val="19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lega figures are characterized by a large forehead, a spherical shaved head and straight posture</w:t>
      </w:r>
    </w:p>
    <w:p w:rsidR="008F4BAA" w:rsidRPr="00842A6D" w:rsidRDefault="008F4BAA" w:rsidP="00226415">
      <w:pPr>
        <w:pStyle w:val="ListParagraph"/>
        <w:numPr>
          <w:ilvl w:val="0"/>
          <w:numId w:val="19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are coarse in style and execution but very expressive and conveyed a strong sense of balance, form and </w:t>
      </w:r>
      <w:r w:rsidR="00EF0609" w:rsidRPr="00842A6D">
        <w:rPr>
          <w:rFonts w:ascii="Times New Roman" w:hAnsi="Times New Roman" w:cs="Times New Roman"/>
          <w:sz w:val="28"/>
          <w:szCs w:val="28"/>
        </w:rPr>
        <w:t>serenity</w:t>
      </w:r>
      <w:r w:rsidRPr="00842A6D">
        <w:rPr>
          <w:rFonts w:ascii="Times New Roman" w:hAnsi="Times New Roman" w:cs="Times New Roman"/>
          <w:sz w:val="28"/>
          <w:szCs w:val="28"/>
        </w:rPr>
        <w:t>.</w:t>
      </w:r>
    </w:p>
    <w:p w:rsidR="008F4BAA" w:rsidRPr="00842A6D" w:rsidRDefault="008F4BAA" w:rsidP="00226415">
      <w:pPr>
        <w:pStyle w:val="ListParagraph"/>
        <w:numPr>
          <w:ilvl w:val="0"/>
          <w:numId w:val="19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figures always looked washed, </w:t>
      </w:r>
      <w:r w:rsidR="00EF0609" w:rsidRPr="00842A6D">
        <w:rPr>
          <w:rFonts w:ascii="Times New Roman" w:hAnsi="Times New Roman" w:cs="Times New Roman"/>
          <w:sz w:val="28"/>
          <w:szCs w:val="28"/>
        </w:rPr>
        <w:t>shining</w:t>
      </w:r>
      <w:r w:rsidRPr="00842A6D">
        <w:rPr>
          <w:rFonts w:ascii="Times New Roman" w:hAnsi="Times New Roman" w:cs="Times New Roman"/>
          <w:sz w:val="28"/>
          <w:szCs w:val="28"/>
        </w:rPr>
        <w:t xml:space="preserve"> and proud with a beautiful patina</w:t>
      </w:r>
    </w:p>
    <w:p w:rsidR="008F4BAA" w:rsidRPr="00842A6D" w:rsidRDefault="008F4BAA" w:rsidP="00226415">
      <w:pPr>
        <w:pStyle w:val="ListParagraph"/>
        <w:numPr>
          <w:ilvl w:val="0"/>
          <w:numId w:val="19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Faces are usually slightly concave and often egg-shaped or </w:t>
      </w:r>
      <w:r w:rsidR="00EF0609" w:rsidRPr="00842A6D">
        <w:rPr>
          <w:rFonts w:ascii="Times New Roman" w:hAnsi="Times New Roman" w:cs="Times New Roman"/>
          <w:sz w:val="28"/>
          <w:szCs w:val="28"/>
        </w:rPr>
        <w:t>triangular</w:t>
      </w:r>
      <w:r w:rsidRPr="00842A6D">
        <w:rPr>
          <w:rFonts w:ascii="Times New Roman" w:hAnsi="Times New Roman" w:cs="Times New Roman"/>
          <w:sz w:val="28"/>
          <w:szCs w:val="28"/>
        </w:rPr>
        <w:t xml:space="preserve"> with large dotted eyes.</w:t>
      </w:r>
    </w:p>
    <w:p w:rsidR="008F4BAA" w:rsidRPr="00842A6D" w:rsidRDefault="008F4BAA" w:rsidP="00226415">
      <w:pPr>
        <w:pStyle w:val="ListParagraph"/>
        <w:numPr>
          <w:ilvl w:val="0"/>
          <w:numId w:val="19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Forms are often geometric and linear</w:t>
      </w:r>
    </w:p>
    <w:p w:rsidR="008F4BAA" w:rsidRPr="00842A6D" w:rsidRDefault="008F4BAA" w:rsidP="00226415">
      <w:pPr>
        <w:pStyle w:val="ListParagraph"/>
        <w:numPr>
          <w:ilvl w:val="0"/>
          <w:numId w:val="19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also </w:t>
      </w:r>
      <w:r w:rsidR="00EF0609" w:rsidRPr="00842A6D">
        <w:rPr>
          <w:rFonts w:ascii="Times New Roman" w:hAnsi="Times New Roman" w:cs="Times New Roman"/>
          <w:sz w:val="28"/>
          <w:szCs w:val="28"/>
        </w:rPr>
        <w:t>characterized</w:t>
      </w:r>
      <w:r w:rsidRPr="00842A6D">
        <w:rPr>
          <w:rFonts w:ascii="Times New Roman" w:hAnsi="Times New Roman" w:cs="Times New Roman"/>
          <w:sz w:val="28"/>
          <w:szCs w:val="28"/>
        </w:rPr>
        <w:t xml:space="preserve"> by an overall angular form with bands of incised zigzag motifs at the chest and crown</w:t>
      </w:r>
    </w:p>
    <w:p w:rsidR="008F4BAA" w:rsidRPr="00842A6D" w:rsidRDefault="008F4BA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61. </w:t>
      </w:r>
      <w:r w:rsidR="00EF0609"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the major characteristics of lega masks.</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masks were not usually worn over the face but they were attached to the body, held in the hand or simply hung on fences during the initiation ceremonies of the Bwamii society</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mostly oval in shape</w:t>
      </w:r>
    </w:p>
    <w:p w:rsidR="00E54A56" w:rsidRPr="00842A6D" w:rsidRDefault="00EF0609"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They had</w:t>
      </w:r>
      <w:r w:rsidR="00E54A56" w:rsidRPr="00842A6D">
        <w:rPr>
          <w:rFonts w:ascii="Times New Roman" w:hAnsi="Times New Roman" w:cs="Times New Roman"/>
          <w:sz w:val="28"/>
          <w:szCs w:val="28"/>
        </w:rPr>
        <w:t xml:space="preserve"> well defined elliptical eyes and mouth</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masks had strong jilting noses</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had incised details and zigzag patterns across the forehead highlighting the smooth facial plane.</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masks were highly polished and smeared with oil creating a leather effect.</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Faces are usually slightly concave, egg-shaped or </w:t>
      </w:r>
      <w:r w:rsidR="00EF0609" w:rsidRPr="00842A6D">
        <w:rPr>
          <w:rFonts w:ascii="Times New Roman" w:hAnsi="Times New Roman" w:cs="Times New Roman"/>
          <w:sz w:val="28"/>
          <w:szCs w:val="28"/>
        </w:rPr>
        <w:t>triangular</w:t>
      </w:r>
    </w:p>
    <w:p w:rsidR="00E54A56" w:rsidRPr="00842A6D" w:rsidRDefault="00E54A56" w:rsidP="00226415">
      <w:pPr>
        <w:pStyle w:val="ListParagraph"/>
        <w:numPr>
          <w:ilvl w:val="0"/>
          <w:numId w:val="19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Forms of these masks are often geometric and </w:t>
      </w:r>
      <w:r w:rsidR="00EF0609" w:rsidRPr="00842A6D">
        <w:rPr>
          <w:rFonts w:ascii="Times New Roman" w:hAnsi="Times New Roman" w:cs="Times New Roman"/>
          <w:sz w:val="28"/>
          <w:szCs w:val="28"/>
        </w:rPr>
        <w:t>linen</w:t>
      </w:r>
    </w:p>
    <w:p w:rsidR="00E54A56" w:rsidRPr="00842A6D" w:rsidRDefault="00E54A5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62.  </w:t>
      </w:r>
      <w:r w:rsidR="00EF0609" w:rsidRPr="00842A6D">
        <w:rPr>
          <w:rFonts w:ascii="Times New Roman" w:hAnsi="Times New Roman" w:cs="Times New Roman"/>
          <w:b/>
          <w:sz w:val="28"/>
          <w:szCs w:val="28"/>
        </w:rPr>
        <w:t>Which</w:t>
      </w:r>
      <w:r w:rsidRPr="00842A6D">
        <w:rPr>
          <w:rFonts w:ascii="Times New Roman" w:hAnsi="Times New Roman" w:cs="Times New Roman"/>
          <w:b/>
          <w:sz w:val="28"/>
          <w:szCs w:val="28"/>
        </w:rPr>
        <w:t xml:space="preserve"> forms of art were produced by the Luba tribe in central </w:t>
      </w:r>
      <w:r w:rsidR="00EF0609" w:rsidRPr="00842A6D">
        <w:rPr>
          <w:rFonts w:ascii="Times New Roman" w:hAnsi="Times New Roman" w:cs="Times New Roman"/>
          <w:b/>
          <w:sz w:val="28"/>
          <w:szCs w:val="28"/>
        </w:rPr>
        <w:t>Africa?</w:t>
      </w:r>
    </w:p>
    <w:p w:rsidR="00E54A56" w:rsidRPr="00842A6D" w:rsidRDefault="00E54A56"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Luba art forms ranged from female figure sculptures and royal art in form of;</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Caryatid stools.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Staffs surmounted by a head/feminine statue</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Masks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Headrests to serve as pillows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Amulets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Rattles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Bow stands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Memory boards</w:t>
      </w:r>
    </w:p>
    <w:p w:rsidR="00E54A56" w:rsidRPr="00842A6D" w:rsidRDefault="00E54A56" w:rsidP="00226415">
      <w:pPr>
        <w:pStyle w:val="ListParagraph"/>
        <w:numPr>
          <w:ilvl w:val="0"/>
          <w:numId w:val="199"/>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Spears, axes, pendants, shields, pipes</w:t>
      </w:r>
    </w:p>
    <w:p w:rsidR="00E54A56" w:rsidRPr="00842A6D" w:rsidRDefault="00E54A5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63. </w:t>
      </w:r>
      <w:r w:rsidR="00EF0609"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w:t>
      </w:r>
      <w:r w:rsidR="00EF0609" w:rsidRPr="00842A6D">
        <w:rPr>
          <w:rFonts w:ascii="Times New Roman" w:hAnsi="Times New Roman" w:cs="Times New Roman"/>
          <w:b/>
          <w:sz w:val="28"/>
          <w:szCs w:val="28"/>
        </w:rPr>
        <w:t>the characteristics</w:t>
      </w:r>
      <w:r w:rsidRPr="00842A6D">
        <w:rPr>
          <w:rFonts w:ascii="Times New Roman" w:hAnsi="Times New Roman" w:cs="Times New Roman"/>
          <w:b/>
          <w:sz w:val="28"/>
          <w:szCs w:val="28"/>
        </w:rPr>
        <w:t xml:space="preserve"> of Luba figure sculptures.</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Luba sculptures are characterized by curved, rounded and harmonious forms</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have elongated faces with elegant features especially </w:t>
      </w:r>
      <w:r w:rsidR="00EF0609" w:rsidRPr="00842A6D">
        <w:rPr>
          <w:rFonts w:ascii="Times New Roman" w:hAnsi="Times New Roman" w:cs="Times New Roman"/>
          <w:sz w:val="28"/>
          <w:szCs w:val="28"/>
        </w:rPr>
        <w:t>coffee</w:t>
      </w:r>
      <w:r w:rsidRPr="00842A6D">
        <w:rPr>
          <w:rFonts w:ascii="Times New Roman" w:hAnsi="Times New Roman" w:cs="Times New Roman"/>
          <w:sz w:val="28"/>
          <w:szCs w:val="28"/>
        </w:rPr>
        <w:t>-bean-shaped eyes</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 gentle nose bridge and a mouth with mushy lips</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large round heads with rounded forehead, small ears and a hairstyle that usually forms a cross at the back of the head</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There is a great attention to detail especially the facial features.</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EF0609">
        <w:rPr>
          <w:rFonts w:ascii="Times New Roman" w:hAnsi="Times New Roman" w:cs="Times New Roman"/>
          <w:sz w:val="28"/>
          <w:szCs w:val="28"/>
        </w:rPr>
        <w:t xml:space="preserve"> </w:t>
      </w:r>
      <w:r w:rsidRPr="00842A6D">
        <w:rPr>
          <w:rFonts w:ascii="Times New Roman" w:hAnsi="Times New Roman" w:cs="Times New Roman"/>
          <w:sz w:val="28"/>
          <w:szCs w:val="28"/>
        </w:rPr>
        <w:t>figu</w:t>
      </w:r>
      <w:r w:rsidR="00EF0609">
        <w:rPr>
          <w:rFonts w:ascii="Times New Roman" w:hAnsi="Times New Roman" w:cs="Times New Roman"/>
          <w:sz w:val="28"/>
          <w:szCs w:val="28"/>
        </w:rPr>
        <w:t>r</w:t>
      </w:r>
      <w:r w:rsidRPr="00842A6D">
        <w:rPr>
          <w:rFonts w:ascii="Times New Roman" w:hAnsi="Times New Roman" w:cs="Times New Roman"/>
          <w:sz w:val="28"/>
          <w:szCs w:val="28"/>
        </w:rPr>
        <w:t>e</w:t>
      </w:r>
      <w:r w:rsidR="00EF0609">
        <w:rPr>
          <w:rFonts w:ascii="Times New Roman" w:hAnsi="Times New Roman" w:cs="Times New Roman"/>
          <w:sz w:val="28"/>
          <w:szCs w:val="28"/>
        </w:rPr>
        <w:t>s</w:t>
      </w:r>
      <w:r w:rsidRPr="00842A6D">
        <w:rPr>
          <w:rFonts w:ascii="Times New Roman" w:hAnsi="Times New Roman" w:cs="Times New Roman"/>
          <w:sz w:val="28"/>
          <w:szCs w:val="28"/>
        </w:rPr>
        <w:t xml:space="preserve"> are often characterized by elaborate, beautiful and precise diamond shaped body scarifications.</w:t>
      </w:r>
    </w:p>
    <w:p w:rsidR="00C2388B" w:rsidRPr="00842A6D" w:rsidRDefault="00C2388B"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sculptures’ surfaces are elaborately worked and polished and have a beautiful dark patina from libations poured onto them</w:t>
      </w:r>
    </w:p>
    <w:p w:rsidR="00766DA6" w:rsidRPr="00842A6D" w:rsidRDefault="00766DA6" w:rsidP="00226415">
      <w:pPr>
        <w:pStyle w:val="ListParagraph"/>
        <w:numPr>
          <w:ilvl w:val="0"/>
          <w:numId w:val="20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sculptures depict women mostly kneeling or sitting in a frontal</w:t>
      </w:r>
      <w:r w:rsidR="0002027F" w:rsidRPr="00842A6D">
        <w:rPr>
          <w:rFonts w:ascii="Times New Roman" w:hAnsi="Times New Roman" w:cs="Times New Roman"/>
          <w:sz w:val="28"/>
          <w:szCs w:val="28"/>
        </w:rPr>
        <w:t xml:space="preserve"> position with hands resting on their breasts, raised up of holding a bowl.</w:t>
      </w:r>
    </w:p>
    <w:p w:rsidR="0002027F" w:rsidRPr="00842A6D" w:rsidRDefault="005F725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64. </w:t>
      </w:r>
      <w:r w:rsidR="00EF0609"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Luba Bowl Bearer statue (Mboko)</w:t>
      </w:r>
    </w:p>
    <w:p w:rsidR="005F7252" w:rsidRPr="00842A6D" w:rsidRDefault="00EF0609"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The</w:t>
      </w:r>
      <w:r w:rsidR="005F7252" w:rsidRPr="00842A6D">
        <w:rPr>
          <w:rFonts w:ascii="Times New Roman" w:hAnsi="Times New Roman" w:cs="Times New Roman"/>
          <w:sz w:val="28"/>
          <w:szCs w:val="28"/>
        </w:rPr>
        <w:t xml:space="preserve"> bowl bearer theme was common among the </w:t>
      </w:r>
      <w:r w:rsidRPr="00842A6D">
        <w:rPr>
          <w:rFonts w:ascii="Times New Roman" w:hAnsi="Times New Roman" w:cs="Times New Roman"/>
          <w:sz w:val="28"/>
          <w:szCs w:val="28"/>
        </w:rPr>
        <w:t>Luba</w:t>
      </w:r>
      <w:r w:rsidR="005F7252" w:rsidRPr="00842A6D">
        <w:rPr>
          <w:rFonts w:ascii="Times New Roman" w:hAnsi="Times New Roman" w:cs="Times New Roman"/>
          <w:sz w:val="28"/>
          <w:szCs w:val="28"/>
        </w:rPr>
        <w:t xml:space="preserve"> people. This figure depicted the female ancestor </w:t>
      </w:r>
      <w:r w:rsidRPr="00842A6D">
        <w:rPr>
          <w:rFonts w:ascii="Times New Roman" w:hAnsi="Times New Roman" w:cs="Times New Roman"/>
          <w:sz w:val="28"/>
          <w:szCs w:val="28"/>
        </w:rPr>
        <w:t>spirit</w:t>
      </w:r>
      <w:r w:rsidR="005F7252" w:rsidRPr="00842A6D">
        <w:rPr>
          <w:rFonts w:ascii="Times New Roman" w:hAnsi="Times New Roman" w:cs="Times New Roman"/>
          <w:sz w:val="28"/>
          <w:szCs w:val="28"/>
        </w:rPr>
        <w:t xml:space="preserve"> who was regarded as a guarantor of the continuity of the lineage.</w:t>
      </w:r>
    </w:p>
    <w:p w:rsidR="005F7252" w:rsidRPr="00842A6D" w:rsidRDefault="00EF0609"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Often</w:t>
      </w:r>
      <w:r w:rsidR="005F7252" w:rsidRPr="00842A6D">
        <w:rPr>
          <w:rFonts w:ascii="Times New Roman" w:hAnsi="Times New Roman" w:cs="Times New Roman"/>
          <w:sz w:val="28"/>
          <w:szCs w:val="28"/>
        </w:rPr>
        <w:t xml:space="preserve"> depicted in a kneeling position, the function of the </w:t>
      </w:r>
      <w:r w:rsidRPr="00842A6D">
        <w:rPr>
          <w:rFonts w:ascii="Times New Roman" w:hAnsi="Times New Roman" w:cs="Times New Roman"/>
          <w:sz w:val="28"/>
          <w:szCs w:val="28"/>
        </w:rPr>
        <w:t>figure was</w:t>
      </w:r>
      <w:r w:rsidR="005F7252" w:rsidRPr="00842A6D">
        <w:rPr>
          <w:rFonts w:ascii="Times New Roman" w:hAnsi="Times New Roman" w:cs="Times New Roman"/>
          <w:sz w:val="28"/>
          <w:szCs w:val="28"/>
        </w:rPr>
        <w:t xml:space="preserve"> to call, beg or implore the female spirits to protect, rescue and </w:t>
      </w:r>
      <w:r w:rsidRPr="00842A6D">
        <w:rPr>
          <w:rFonts w:ascii="Times New Roman" w:hAnsi="Times New Roman" w:cs="Times New Roman"/>
          <w:sz w:val="28"/>
          <w:szCs w:val="28"/>
        </w:rPr>
        <w:t>assist</w:t>
      </w:r>
      <w:r w:rsidR="005F7252" w:rsidRPr="00842A6D">
        <w:rPr>
          <w:rFonts w:ascii="Times New Roman" w:hAnsi="Times New Roman" w:cs="Times New Roman"/>
          <w:sz w:val="28"/>
          <w:szCs w:val="28"/>
        </w:rPr>
        <w:t xml:space="preserve"> the living.</w:t>
      </w:r>
    </w:p>
    <w:p w:rsidR="005F7252" w:rsidRPr="00842A6D" w:rsidRDefault="005F7252"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bowl always was held by a single female or a pair of female figures.</w:t>
      </w:r>
    </w:p>
    <w:p w:rsidR="005F7252" w:rsidRPr="00842A6D" w:rsidRDefault="005F7252"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contained substances used to strengthen the link between the kings and the spirits.</w:t>
      </w:r>
    </w:p>
    <w:p w:rsidR="005F7252" w:rsidRPr="00842A6D" w:rsidRDefault="009A0680"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Through these sculptures the diviner called for help and assistance of the spirits </w:t>
      </w:r>
      <w:r w:rsidR="00EF0609" w:rsidRPr="00842A6D">
        <w:rPr>
          <w:rFonts w:ascii="Times New Roman" w:hAnsi="Times New Roman" w:cs="Times New Roman"/>
          <w:sz w:val="28"/>
          <w:szCs w:val="28"/>
        </w:rPr>
        <w:t>especially</w:t>
      </w:r>
      <w:r w:rsidRPr="00842A6D">
        <w:rPr>
          <w:rFonts w:ascii="Times New Roman" w:hAnsi="Times New Roman" w:cs="Times New Roman"/>
          <w:sz w:val="28"/>
          <w:szCs w:val="28"/>
        </w:rPr>
        <w:t xml:space="preserve"> to support the kingship or to guide the medium in the divination process.</w:t>
      </w:r>
    </w:p>
    <w:p w:rsidR="009A0680" w:rsidRPr="00842A6D" w:rsidRDefault="009A0680"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bowl bearer statue also possessed a </w:t>
      </w:r>
      <w:r w:rsidR="00EF0609" w:rsidRPr="00842A6D">
        <w:rPr>
          <w:rFonts w:ascii="Times New Roman" w:hAnsi="Times New Roman" w:cs="Times New Roman"/>
          <w:sz w:val="28"/>
          <w:szCs w:val="28"/>
        </w:rPr>
        <w:t>prophetic</w:t>
      </w:r>
      <w:r w:rsidRPr="00842A6D">
        <w:rPr>
          <w:rFonts w:ascii="Times New Roman" w:hAnsi="Times New Roman" w:cs="Times New Roman"/>
          <w:sz w:val="28"/>
          <w:szCs w:val="28"/>
        </w:rPr>
        <w:t xml:space="preserve"> function and served as an instrument of divination used by the royal diviners.</w:t>
      </w:r>
    </w:p>
    <w:p w:rsidR="009A0680" w:rsidRPr="00842A6D" w:rsidRDefault="009A0680" w:rsidP="00226415">
      <w:pPr>
        <w:pStyle w:val="ListParagraph"/>
        <w:numPr>
          <w:ilvl w:val="0"/>
          <w:numId w:val="20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spirits assisted diviners in </w:t>
      </w:r>
      <w:r w:rsidR="00EF0609" w:rsidRPr="00842A6D">
        <w:rPr>
          <w:rFonts w:ascii="Times New Roman" w:hAnsi="Times New Roman" w:cs="Times New Roman"/>
          <w:sz w:val="28"/>
          <w:szCs w:val="28"/>
        </w:rPr>
        <w:t>revelation</w:t>
      </w:r>
      <w:r w:rsidRPr="00842A6D">
        <w:rPr>
          <w:rFonts w:ascii="Times New Roman" w:hAnsi="Times New Roman" w:cs="Times New Roman"/>
          <w:sz w:val="28"/>
          <w:szCs w:val="28"/>
        </w:rPr>
        <w:t xml:space="preserve"> of the author of misfortunes and the spiritual responses to such a problem.</w:t>
      </w:r>
    </w:p>
    <w:p w:rsidR="009A0680" w:rsidRPr="00842A6D" w:rsidRDefault="009A068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65. </w:t>
      </w:r>
      <w:r w:rsidR="00EF0609"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characteristics of songye figure sculptures.</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hands are on the pointed belly.</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Sculptures had extended faces and cleared forehead</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had great eyes </w:t>
      </w:r>
      <w:r w:rsidR="00EF0609" w:rsidRPr="00842A6D">
        <w:rPr>
          <w:rFonts w:ascii="Times New Roman" w:hAnsi="Times New Roman" w:cs="Times New Roman"/>
          <w:sz w:val="28"/>
          <w:szCs w:val="28"/>
        </w:rPr>
        <w:t>that</w:t>
      </w:r>
      <w:r w:rsidRPr="00842A6D">
        <w:rPr>
          <w:rFonts w:ascii="Times New Roman" w:hAnsi="Times New Roman" w:cs="Times New Roman"/>
          <w:sz w:val="28"/>
          <w:szCs w:val="28"/>
        </w:rPr>
        <w:t xml:space="preserve"> </w:t>
      </w:r>
      <w:r w:rsidR="00EF0609" w:rsidRPr="00842A6D">
        <w:rPr>
          <w:rFonts w:ascii="Times New Roman" w:hAnsi="Times New Roman" w:cs="Times New Roman"/>
          <w:sz w:val="28"/>
          <w:szCs w:val="28"/>
        </w:rPr>
        <w:t>were</w:t>
      </w:r>
      <w:r w:rsidRPr="00842A6D">
        <w:rPr>
          <w:rFonts w:ascii="Times New Roman" w:hAnsi="Times New Roman" w:cs="Times New Roman"/>
          <w:sz w:val="28"/>
          <w:szCs w:val="28"/>
        </w:rPr>
        <w:t xml:space="preserve"> almost shaped with heavy convex eyelids</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mouth takes a bean –form</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neck is ring-shaped</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head is horned reinforcing their disquieting aspect</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face is usually covered with finger like structures.</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Plates of copper of brass and other objects are usually attached to the sculpture</w:t>
      </w:r>
    </w:p>
    <w:p w:rsidR="009A0680" w:rsidRPr="00842A6D" w:rsidRDefault="009A0680" w:rsidP="00226415">
      <w:pPr>
        <w:pStyle w:val="ListParagraph"/>
        <w:numPr>
          <w:ilvl w:val="0"/>
          <w:numId w:val="20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EF0609" w:rsidRPr="00842A6D">
        <w:rPr>
          <w:rFonts w:ascii="Times New Roman" w:hAnsi="Times New Roman" w:cs="Times New Roman"/>
          <w:sz w:val="28"/>
          <w:szCs w:val="28"/>
        </w:rPr>
        <w:t>feet</w:t>
      </w:r>
      <w:r w:rsidRPr="00842A6D">
        <w:rPr>
          <w:rFonts w:ascii="Times New Roman" w:hAnsi="Times New Roman" w:cs="Times New Roman"/>
          <w:sz w:val="28"/>
          <w:szCs w:val="28"/>
        </w:rPr>
        <w:t xml:space="preserve"> are of monumental size and are built into the base.</w:t>
      </w:r>
    </w:p>
    <w:p w:rsidR="009A0680" w:rsidRPr="00842A6D" w:rsidRDefault="005229D1"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66. </w:t>
      </w:r>
      <w:r w:rsidR="00EF0609"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songye figure sculptures</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songye sculptural style was full of intense dynamism and vitality</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Their sculptures were both in human form as well </w:t>
      </w:r>
      <w:r w:rsidR="00EF0609" w:rsidRPr="00842A6D">
        <w:rPr>
          <w:rFonts w:ascii="Times New Roman" w:hAnsi="Times New Roman" w:cs="Times New Roman"/>
          <w:sz w:val="28"/>
          <w:szCs w:val="28"/>
        </w:rPr>
        <w:t>as large</w:t>
      </w:r>
      <w:r w:rsidRPr="00842A6D">
        <w:rPr>
          <w:rFonts w:ascii="Times New Roman" w:hAnsi="Times New Roman" w:cs="Times New Roman"/>
          <w:sz w:val="28"/>
          <w:szCs w:val="28"/>
        </w:rPr>
        <w:t xml:space="preserve"> fetish figures used during full moon ritual.</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Such sculptures usually depicted male figures standing on a circular base with strips of metal, nails or other things often applied over the face.</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hands of such figures were placed on a pointed abdomen (belly) while horns or feathers were placed on top of the head. The face is often covered with nails.</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sculptures often had hollows on top of the head and the abdomen where fetish materials were inserted.</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Fetish figures were used to ensure their success, fertility, wealth as well as protecting people against hostile forces such as lightening and deadly diseases such as small pox</w:t>
      </w:r>
    </w:p>
    <w:p w:rsidR="005229D1" w:rsidRPr="00842A6D" w:rsidRDefault="005229D1" w:rsidP="00226415">
      <w:pPr>
        <w:pStyle w:val="ListParagraph"/>
        <w:numPr>
          <w:ilvl w:val="0"/>
          <w:numId w:val="20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While large sculptures were responsible for ensuring the welfare of an entire community, smaller one were kept and consulted by individuals.</w:t>
      </w:r>
    </w:p>
    <w:p w:rsidR="005229D1" w:rsidRPr="00842A6D" w:rsidRDefault="00EF0609" w:rsidP="00226415">
      <w:pPr>
        <w:spacing w:line="276" w:lineRule="auto"/>
        <w:jc w:val="both"/>
        <w:rPr>
          <w:rFonts w:ascii="Times New Roman" w:hAnsi="Times New Roman" w:cs="Times New Roman"/>
          <w:b/>
          <w:sz w:val="28"/>
          <w:szCs w:val="28"/>
        </w:rPr>
      </w:pPr>
      <w:r>
        <w:rPr>
          <w:rFonts w:ascii="Times New Roman" w:hAnsi="Times New Roman" w:cs="Times New Roman"/>
          <w:b/>
          <w:sz w:val="28"/>
          <w:szCs w:val="28"/>
        </w:rPr>
        <w:t>67. Analyze the Nkis</w:t>
      </w:r>
      <w:r w:rsidR="005229D1" w:rsidRPr="00842A6D">
        <w:rPr>
          <w:rFonts w:ascii="Times New Roman" w:hAnsi="Times New Roman" w:cs="Times New Roman"/>
          <w:b/>
          <w:sz w:val="28"/>
          <w:szCs w:val="28"/>
        </w:rPr>
        <w:t>i (personal power figure) of the songye.</w:t>
      </w:r>
    </w:p>
    <w:p w:rsidR="005229D1" w:rsidRPr="00842A6D" w:rsidRDefault="005229D1" w:rsidP="00226415">
      <w:pPr>
        <w:pStyle w:val="ListParagraph"/>
        <w:numPr>
          <w:ilvl w:val="0"/>
          <w:numId w:val="204"/>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This was </w:t>
      </w:r>
      <w:r w:rsidR="00EF0609" w:rsidRPr="00842A6D">
        <w:rPr>
          <w:rFonts w:ascii="Times New Roman" w:hAnsi="Times New Roman" w:cs="Times New Roman"/>
          <w:sz w:val="28"/>
          <w:szCs w:val="28"/>
        </w:rPr>
        <w:t>a figure</w:t>
      </w:r>
      <w:r w:rsidRPr="00842A6D">
        <w:rPr>
          <w:rFonts w:ascii="Times New Roman" w:hAnsi="Times New Roman" w:cs="Times New Roman"/>
          <w:sz w:val="28"/>
          <w:szCs w:val="28"/>
        </w:rPr>
        <w:t xml:space="preserve"> sculpture believed to protect and ensure that </w:t>
      </w:r>
      <w:r w:rsidR="00EF0609" w:rsidRPr="00842A6D">
        <w:rPr>
          <w:rFonts w:ascii="Times New Roman" w:hAnsi="Times New Roman" w:cs="Times New Roman"/>
          <w:sz w:val="28"/>
          <w:szCs w:val="28"/>
        </w:rPr>
        <w:t>well-being</w:t>
      </w:r>
      <w:r w:rsidRPr="00842A6D">
        <w:rPr>
          <w:rFonts w:ascii="Times New Roman" w:hAnsi="Times New Roman" w:cs="Times New Roman"/>
          <w:sz w:val="28"/>
          <w:szCs w:val="28"/>
        </w:rPr>
        <w:t xml:space="preserve"> of all the members of a songye village or family</w:t>
      </w:r>
    </w:p>
    <w:p w:rsidR="005229D1" w:rsidRPr="00842A6D" w:rsidRDefault="00EF0609" w:rsidP="00226415">
      <w:pPr>
        <w:pStyle w:val="ListParagraph"/>
        <w:numPr>
          <w:ilvl w:val="0"/>
          <w:numId w:val="204"/>
        </w:numPr>
        <w:spacing w:line="276" w:lineRule="auto"/>
        <w:jc w:val="both"/>
        <w:rPr>
          <w:rFonts w:ascii="Times New Roman" w:hAnsi="Times New Roman" w:cs="Times New Roman"/>
          <w:b/>
          <w:sz w:val="28"/>
          <w:szCs w:val="28"/>
        </w:rPr>
      </w:pPr>
      <w:r>
        <w:rPr>
          <w:rFonts w:ascii="Times New Roman" w:hAnsi="Times New Roman" w:cs="Times New Roman"/>
          <w:sz w:val="28"/>
          <w:szCs w:val="28"/>
        </w:rPr>
        <w:t>Nkis</w:t>
      </w:r>
      <w:r w:rsidR="00853391" w:rsidRPr="00842A6D">
        <w:rPr>
          <w:rFonts w:ascii="Times New Roman" w:hAnsi="Times New Roman" w:cs="Times New Roman"/>
          <w:sz w:val="28"/>
          <w:szCs w:val="28"/>
        </w:rPr>
        <w:t>i also existed in form of smaller, statues kept, prayed and sacrificed to by an individual and were believed to help them in matters pertaining their livelihood. (in hunting, infertility, prevention of miscarriages)</w:t>
      </w:r>
    </w:p>
    <w:p w:rsidR="00853391" w:rsidRPr="00842A6D" w:rsidRDefault="00853391" w:rsidP="00226415">
      <w:pPr>
        <w:pStyle w:val="ListParagraph"/>
        <w:numPr>
          <w:ilvl w:val="0"/>
          <w:numId w:val="2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Individual sculptures were always pl</w:t>
      </w:r>
      <w:r w:rsidR="00EF0609">
        <w:rPr>
          <w:rFonts w:ascii="Times New Roman" w:hAnsi="Times New Roman" w:cs="Times New Roman"/>
          <w:sz w:val="28"/>
          <w:szCs w:val="28"/>
        </w:rPr>
        <w:t>aced around the community, nkis</w:t>
      </w:r>
      <w:r w:rsidRPr="00842A6D">
        <w:rPr>
          <w:rFonts w:ascii="Times New Roman" w:hAnsi="Times New Roman" w:cs="Times New Roman"/>
          <w:sz w:val="28"/>
          <w:szCs w:val="28"/>
        </w:rPr>
        <w:t>i in a ritual that took place during new moon rituals.</w:t>
      </w:r>
    </w:p>
    <w:p w:rsidR="00853391" w:rsidRPr="00842A6D" w:rsidRDefault="00EF0609" w:rsidP="00226415">
      <w:pPr>
        <w:pStyle w:val="ListParagraph"/>
        <w:numPr>
          <w:ilvl w:val="0"/>
          <w:numId w:val="2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Whereas</w:t>
      </w:r>
      <w:r w:rsidR="00853391" w:rsidRPr="00842A6D">
        <w:rPr>
          <w:rFonts w:ascii="Times New Roman" w:hAnsi="Times New Roman" w:cs="Times New Roman"/>
          <w:sz w:val="28"/>
          <w:szCs w:val="28"/>
        </w:rPr>
        <w:t xml:space="preserve"> a standard sculpture </w:t>
      </w:r>
      <w:r w:rsidRPr="00842A6D">
        <w:rPr>
          <w:rFonts w:ascii="Times New Roman" w:hAnsi="Times New Roman" w:cs="Times New Roman"/>
          <w:sz w:val="28"/>
          <w:szCs w:val="28"/>
        </w:rPr>
        <w:t>depicted</w:t>
      </w:r>
      <w:r w:rsidR="00853391" w:rsidRPr="00842A6D">
        <w:rPr>
          <w:rFonts w:ascii="Times New Roman" w:hAnsi="Times New Roman" w:cs="Times New Roman"/>
          <w:sz w:val="28"/>
          <w:szCs w:val="28"/>
        </w:rPr>
        <w:t xml:space="preserve"> an idealized </w:t>
      </w:r>
      <w:r w:rsidRPr="00842A6D">
        <w:rPr>
          <w:rFonts w:ascii="Times New Roman" w:hAnsi="Times New Roman" w:cs="Times New Roman"/>
          <w:sz w:val="28"/>
          <w:szCs w:val="28"/>
        </w:rPr>
        <w:t>male figure</w:t>
      </w:r>
      <w:r w:rsidR="00853391" w:rsidRPr="00842A6D">
        <w:rPr>
          <w:rFonts w:ascii="Times New Roman" w:hAnsi="Times New Roman" w:cs="Times New Roman"/>
          <w:sz w:val="28"/>
          <w:szCs w:val="28"/>
        </w:rPr>
        <w:t>, individual sculptures existed in a range of personalized designs.</w:t>
      </w:r>
    </w:p>
    <w:p w:rsidR="00853391" w:rsidRPr="00842A6D" w:rsidRDefault="00853391" w:rsidP="00226415">
      <w:pPr>
        <w:pStyle w:val="ListParagraph"/>
        <w:numPr>
          <w:ilvl w:val="0"/>
          <w:numId w:val="2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Apart from parts such as eyes and mouth the entire figure’s surface was almost entirely covered with nail-like structures (top caped nail)</w:t>
      </w:r>
    </w:p>
    <w:p w:rsidR="00853391" w:rsidRPr="00842A6D" w:rsidRDefault="00853391" w:rsidP="00226415">
      <w:pPr>
        <w:pStyle w:val="ListParagraph"/>
        <w:numPr>
          <w:ilvl w:val="0"/>
          <w:numId w:val="20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Medicines were usually inserted in an empty cavity located around the stomach</w:t>
      </w:r>
    </w:p>
    <w:p w:rsidR="00853391" w:rsidRPr="00842A6D" w:rsidRDefault="00853391"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68. </w:t>
      </w:r>
      <w:r w:rsidR="00EF0609"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songye female and male masks.</w:t>
      </w:r>
    </w:p>
    <w:p w:rsidR="0059006F" w:rsidRPr="00842A6D" w:rsidRDefault="0059006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Female masks</w:t>
      </w:r>
    </w:p>
    <w:p w:rsidR="0059006F" w:rsidRPr="00842A6D" w:rsidRDefault="0059006F" w:rsidP="00226415">
      <w:pPr>
        <w:pStyle w:val="ListParagraph"/>
        <w:numPr>
          <w:ilvl w:val="0"/>
          <w:numId w:val="20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Songye female masks are more curvilinear with facial features usually contained in an oval form </w:t>
      </w:r>
    </w:p>
    <w:p w:rsidR="0059006F" w:rsidRPr="00842A6D" w:rsidRDefault="0059006F" w:rsidP="00226415">
      <w:pPr>
        <w:pStyle w:val="ListParagraph"/>
        <w:numPr>
          <w:ilvl w:val="0"/>
          <w:numId w:val="20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are usually covered with linear incisions and grooves </w:t>
      </w:r>
      <w:r w:rsidR="00EF0609" w:rsidRPr="00842A6D">
        <w:rPr>
          <w:rFonts w:ascii="Times New Roman" w:hAnsi="Times New Roman" w:cs="Times New Roman"/>
          <w:sz w:val="28"/>
          <w:szCs w:val="28"/>
        </w:rPr>
        <w:t>often</w:t>
      </w:r>
      <w:r w:rsidRPr="00842A6D">
        <w:rPr>
          <w:rFonts w:ascii="Times New Roman" w:hAnsi="Times New Roman" w:cs="Times New Roman"/>
          <w:sz w:val="28"/>
          <w:szCs w:val="28"/>
        </w:rPr>
        <w:t xml:space="preserve"> painted white</w:t>
      </w:r>
    </w:p>
    <w:p w:rsidR="0059006F" w:rsidRPr="00842A6D" w:rsidRDefault="0059006F" w:rsidP="00226415">
      <w:pPr>
        <w:pStyle w:val="ListParagraph"/>
        <w:numPr>
          <w:ilvl w:val="0"/>
          <w:numId w:val="20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mask is also characterized by vertical dividing stripes running from the top of the head, over </w:t>
      </w:r>
      <w:r w:rsidR="00EF0609" w:rsidRPr="00842A6D">
        <w:rPr>
          <w:rFonts w:ascii="Times New Roman" w:hAnsi="Times New Roman" w:cs="Times New Roman"/>
          <w:sz w:val="28"/>
          <w:szCs w:val="28"/>
        </w:rPr>
        <w:t>the</w:t>
      </w:r>
      <w:r w:rsidRPr="00842A6D">
        <w:rPr>
          <w:rFonts w:ascii="Times New Roman" w:hAnsi="Times New Roman" w:cs="Times New Roman"/>
          <w:sz w:val="28"/>
          <w:szCs w:val="28"/>
        </w:rPr>
        <w:t xml:space="preserve"> nose and widening towards the bottom</w:t>
      </w:r>
    </w:p>
    <w:p w:rsidR="0059006F" w:rsidRPr="00842A6D" w:rsidRDefault="0059006F" w:rsidP="00226415">
      <w:pPr>
        <w:pStyle w:val="ListParagraph"/>
        <w:numPr>
          <w:ilvl w:val="0"/>
          <w:numId w:val="20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EF0609" w:rsidRPr="00842A6D">
        <w:rPr>
          <w:rFonts w:ascii="Times New Roman" w:hAnsi="Times New Roman" w:cs="Times New Roman"/>
          <w:sz w:val="28"/>
          <w:szCs w:val="28"/>
        </w:rPr>
        <w:t>eyes</w:t>
      </w:r>
      <w:r w:rsidRPr="00842A6D">
        <w:rPr>
          <w:rFonts w:ascii="Times New Roman" w:hAnsi="Times New Roman" w:cs="Times New Roman"/>
          <w:sz w:val="28"/>
          <w:szCs w:val="28"/>
        </w:rPr>
        <w:t xml:space="preserve"> are lidded either in black and dark-red resin or red natural pigment while the mouth that is often square-shaped and protruding is sometimes highlighted.</w:t>
      </w:r>
    </w:p>
    <w:p w:rsidR="0059006F" w:rsidRPr="00842A6D" w:rsidRDefault="0059006F" w:rsidP="00226415">
      <w:pPr>
        <w:pStyle w:val="ListParagraph"/>
        <w:numPr>
          <w:ilvl w:val="0"/>
          <w:numId w:val="20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Unlike male masks, female masks have no strong crown and are not aggressive in their appearance</w:t>
      </w:r>
    </w:p>
    <w:p w:rsidR="0059006F" w:rsidRPr="00842A6D" w:rsidRDefault="0059006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Male masks</w:t>
      </w:r>
    </w:p>
    <w:p w:rsidR="0059006F" w:rsidRPr="00842A6D" w:rsidRDefault="0059006F" w:rsidP="00226415">
      <w:pPr>
        <w:pStyle w:val="ListParagraph"/>
        <w:numPr>
          <w:ilvl w:val="0"/>
          <w:numId w:val="2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Songye male </w:t>
      </w:r>
      <w:r w:rsidR="00EF0609" w:rsidRPr="00842A6D">
        <w:rPr>
          <w:rFonts w:ascii="Times New Roman" w:hAnsi="Times New Roman" w:cs="Times New Roman"/>
          <w:sz w:val="28"/>
          <w:szCs w:val="28"/>
        </w:rPr>
        <w:t>masks</w:t>
      </w:r>
      <w:r w:rsidRPr="00842A6D">
        <w:rPr>
          <w:rFonts w:ascii="Times New Roman" w:hAnsi="Times New Roman" w:cs="Times New Roman"/>
          <w:sz w:val="28"/>
          <w:szCs w:val="28"/>
        </w:rPr>
        <w:t xml:space="preserve"> are aggressive in their appearance and exhibit more variation and innovations of form.</w:t>
      </w:r>
    </w:p>
    <w:p w:rsidR="0059006F" w:rsidRPr="00842A6D" w:rsidRDefault="0059006F" w:rsidP="00226415">
      <w:pPr>
        <w:pStyle w:val="ListParagraph"/>
        <w:numPr>
          <w:ilvl w:val="0"/>
          <w:numId w:val="2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are identified by their distinctive, </w:t>
      </w:r>
      <w:r w:rsidR="00EF0609" w:rsidRPr="00842A6D">
        <w:rPr>
          <w:rFonts w:ascii="Times New Roman" w:hAnsi="Times New Roman" w:cs="Times New Roman"/>
          <w:sz w:val="28"/>
          <w:szCs w:val="28"/>
        </w:rPr>
        <w:t>exaggerated,</w:t>
      </w:r>
      <w:r w:rsidRPr="00842A6D">
        <w:rPr>
          <w:rFonts w:ascii="Times New Roman" w:hAnsi="Times New Roman" w:cs="Times New Roman"/>
          <w:sz w:val="28"/>
          <w:szCs w:val="28"/>
        </w:rPr>
        <w:t xml:space="preserve"> frightening and aggressive form with bulging eyes, a protruding mouth and a powerful, high, large crest that extends over the middle of the forehead in the nose area.</w:t>
      </w:r>
    </w:p>
    <w:p w:rsidR="0059006F" w:rsidRPr="00842A6D" w:rsidRDefault="0059006F" w:rsidP="00226415">
      <w:pPr>
        <w:pStyle w:val="ListParagraph"/>
        <w:numPr>
          <w:ilvl w:val="0"/>
          <w:numId w:val="2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The significant striations, often painted in vivid red, black and white pigments are used by the artist to balance and emphasize the </w:t>
      </w:r>
      <w:r w:rsidR="00EF0609" w:rsidRPr="00842A6D">
        <w:rPr>
          <w:rFonts w:ascii="Times New Roman" w:hAnsi="Times New Roman" w:cs="Times New Roman"/>
          <w:sz w:val="28"/>
          <w:szCs w:val="28"/>
        </w:rPr>
        <w:t>elegant</w:t>
      </w:r>
      <w:r w:rsidRPr="00842A6D">
        <w:rPr>
          <w:rFonts w:ascii="Times New Roman" w:hAnsi="Times New Roman" w:cs="Times New Roman"/>
          <w:sz w:val="28"/>
          <w:szCs w:val="28"/>
        </w:rPr>
        <w:t xml:space="preserve"> curvature of each of the basic forms.</w:t>
      </w:r>
    </w:p>
    <w:p w:rsidR="0059006F" w:rsidRPr="00842A6D" w:rsidRDefault="0059006F" w:rsidP="00226415">
      <w:pPr>
        <w:pStyle w:val="ListParagraph"/>
        <w:numPr>
          <w:ilvl w:val="0"/>
          <w:numId w:val="2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Songye male masks are further divided into senior and junior masks.</w:t>
      </w:r>
    </w:p>
    <w:p w:rsidR="0059006F" w:rsidRPr="00842A6D" w:rsidRDefault="0059006F" w:rsidP="00226415">
      <w:pPr>
        <w:pStyle w:val="ListParagraph"/>
        <w:numPr>
          <w:ilvl w:val="0"/>
          <w:numId w:val="2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senior mask is usually larger in size with a big crest which is often a separate formal entity or a continuation of the </w:t>
      </w:r>
      <w:r w:rsidR="00EF0609" w:rsidRPr="00842A6D">
        <w:rPr>
          <w:rFonts w:ascii="Times New Roman" w:hAnsi="Times New Roman" w:cs="Times New Roman"/>
          <w:sz w:val="28"/>
          <w:szCs w:val="28"/>
        </w:rPr>
        <w:t>forehead</w:t>
      </w:r>
      <w:r w:rsidRPr="00842A6D">
        <w:rPr>
          <w:rFonts w:ascii="Times New Roman" w:hAnsi="Times New Roman" w:cs="Times New Roman"/>
          <w:sz w:val="28"/>
          <w:szCs w:val="28"/>
        </w:rPr>
        <w:t xml:space="preserve"> protruding above the forehead.</w:t>
      </w:r>
    </w:p>
    <w:p w:rsidR="0059006F" w:rsidRPr="00842A6D" w:rsidRDefault="0059006F" w:rsidP="00226415">
      <w:pPr>
        <w:pStyle w:val="ListParagraph"/>
        <w:numPr>
          <w:ilvl w:val="0"/>
          <w:numId w:val="20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Junior masks are smaller in size and have smaller crests but have the same contrasting coloration as the senior masks of mainly black, white and dark red.</w:t>
      </w:r>
    </w:p>
    <w:p w:rsidR="0059006F" w:rsidRPr="00842A6D" w:rsidRDefault="0059006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69. </w:t>
      </w:r>
      <w:r w:rsidR="00EF0609"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Kifwebw</w:t>
      </w:r>
      <w:r w:rsidR="00EF0609">
        <w:rPr>
          <w:rFonts w:ascii="Times New Roman" w:hAnsi="Times New Roman" w:cs="Times New Roman"/>
          <w:b/>
          <w:sz w:val="28"/>
          <w:szCs w:val="28"/>
        </w:rPr>
        <w:t>e</w:t>
      </w:r>
      <w:r w:rsidRPr="00842A6D">
        <w:rPr>
          <w:rFonts w:ascii="Times New Roman" w:hAnsi="Times New Roman" w:cs="Times New Roman"/>
          <w:b/>
          <w:sz w:val="28"/>
          <w:szCs w:val="28"/>
        </w:rPr>
        <w:t xml:space="preserve"> masks of the songye</w:t>
      </w:r>
    </w:p>
    <w:p w:rsidR="0059006F" w:rsidRPr="00842A6D" w:rsidRDefault="00EF0609" w:rsidP="00226415">
      <w:pPr>
        <w:pStyle w:val="ListParagraph"/>
        <w:numPr>
          <w:ilvl w:val="0"/>
          <w:numId w:val="20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This</w:t>
      </w:r>
      <w:r w:rsidR="00395FDD" w:rsidRPr="00842A6D">
        <w:rPr>
          <w:rFonts w:ascii="Times New Roman" w:hAnsi="Times New Roman" w:cs="Times New Roman"/>
          <w:sz w:val="28"/>
          <w:szCs w:val="28"/>
        </w:rPr>
        <w:t xml:space="preserve"> was one of the most popular masks by the songye. It was worn by Bwadibwa kifwebe secret society during the installation and death of a</w:t>
      </w:r>
      <w:r>
        <w:rPr>
          <w:rFonts w:ascii="Times New Roman" w:hAnsi="Times New Roman" w:cs="Times New Roman"/>
          <w:sz w:val="28"/>
          <w:szCs w:val="28"/>
        </w:rPr>
        <w:t xml:space="preserve"> </w:t>
      </w:r>
      <w:r w:rsidR="00395FDD" w:rsidRPr="00842A6D">
        <w:rPr>
          <w:rFonts w:ascii="Times New Roman" w:hAnsi="Times New Roman" w:cs="Times New Roman"/>
          <w:sz w:val="28"/>
          <w:szCs w:val="28"/>
        </w:rPr>
        <w:t xml:space="preserve">chief or at the </w:t>
      </w:r>
      <w:r w:rsidRPr="00842A6D">
        <w:rPr>
          <w:rFonts w:ascii="Times New Roman" w:hAnsi="Times New Roman" w:cs="Times New Roman"/>
          <w:sz w:val="28"/>
          <w:szCs w:val="28"/>
        </w:rPr>
        <w:t>initiation</w:t>
      </w:r>
      <w:r w:rsidR="00395FDD" w:rsidRPr="00842A6D">
        <w:rPr>
          <w:rFonts w:ascii="Times New Roman" w:hAnsi="Times New Roman" w:cs="Times New Roman"/>
          <w:sz w:val="28"/>
          <w:szCs w:val="28"/>
        </w:rPr>
        <w:t xml:space="preserve"> rites of young men and other occasions such as punishments and warfare.</w:t>
      </w:r>
    </w:p>
    <w:p w:rsidR="00395FDD" w:rsidRPr="00842A6D" w:rsidRDefault="00395FDD" w:rsidP="00226415">
      <w:pPr>
        <w:pStyle w:val="ListParagraph"/>
        <w:numPr>
          <w:ilvl w:val="0"/>
          <w:numId w:val="20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wooden mask, which represented the spirit of ancestors, was also used to ward off disaster or any threat to the songye community.</w:t>
      </w:r>
    </w:p>
    <w:p w:rsidR="00395FDD" w:rsidRPr="00842A6D" w:rsidRDefault="00395FDD" w:rsidP="00226415">
      <w:pPr>
        <w:pStyle w:val="ListParagraph"/>
        <w:numPr>
          <w:ilvl w:val="0"/>
          <w:numId w:val="20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mask was characterized by a long raffia beard and performances were often </w:t>
      </w:r>
      <w:r w:rsidR="00EF0609" w:rsidRPr="00842A6D">
        <w:rPr>
          <w:rFonts w:ascii="Times New Roman" w:hAnsi="Times New Roman" w:cs="Times New Roman"/>
          <w:sz w:val="28"/>
          <w:szCs w:val="28"/>
        </w:rPr>
        <w:t>accompanied</w:t>
      </w:r>
      <w:r w:rsidRPr="00842A6D">
        <w:rPr>
          <w:rFonts w:ascii="Times New Roman" w:hAnsi="Times New Roman" w:cs="Times New Roman"/>
          <w:sz w:val="28"/>
          <w:szCs w:val="28"/>
        </w:rPr>
        <w:t xml:space="preserve"> by music.</w:t>
      </w:r>
    </w:p>
    <w:p w:rsidR="00395FDD" w:rsidRPr="00842A6D" w:rsidRDefault="00395FDD" w:rsidP="00226415">
      <w:pPr>
        <w:pStyle w:val="ListParagraph"/>
        <w:numPr>
          <w:ilvl w:val="0"/>
          <w:numId w:val="20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also had an accompanying woven costume consisting of blackened fiber strips with a conical fiber woven projecting out from back of the head.</w:t>
      </w:r>
    </w:p>
    <w:p w:rsidR="00395FDD" w:rsidRPr="00842A6D" w:rsidRDefault="00EF0609" w:rsidP="00226415">
      <w:pPr>
        <w:pStyle w:val="ListParagraph"/>
        <w:numPr>
          <w:ilvl w:val="0"/>
          <w:numId w:val="20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Colors</w:t>
      </w:r>
      <w:r w:rsidR="00395FDD" w:rsidRPr="00842A6D">
        <w:rPr>
          <w:rFonts w:ascii="Times New Roman" w:hAnsi="Times New Roman" w:cs="Times New Roman"/>
          <w:sz w:val="28"/>
          <w:szCs w:val="28"/>
        </w:rPr>
        <w:t xml:space="preserve"> used were mainly symbolic </w:t>
      </w:r>
      <w:r w:rsidRPr="00842A6D">
        <w:rPr>
          <w:rFonts w:ascii="Times New Roman" w:hAnsi="Times New Roman" w:cs="Times New Roman"/>
          <w:sz w:val="28"/>
          <w:szCs w:val="28"/>
        </w:rPr>
        <w:t>white</w:t>
      </w:r>
      <w:r w:rsidR="00395FDD" w:rsidRPr="00842A6D">
        <w:rPr>
          <w:rFonts w:ascii="Times New Roman" w:hAnsi="Times New Roman" w:cs="Times New Roman"/>
          <w:sz w:val="28"/>
          <w:szCs w:val="28"/>
        </w:rPr>
        <w:t xml:space="preserve"> and red to attract the spirits.</w:t>
      </w:r>
    </w:p>
    <w:p w:rsidR="00395FDD" w:rsidRPr="00842A6D" w:rsidRDefault="00395FD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70. </w:t>
      </w:r>
      <w:r w:rsidR="00EF0609"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functions of the Kifwebe masks.</w:t>
      </w:r>
    </w:p>
    <w:p w:rsidR="00395FDD"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used during initiation rituals worn by the leader of the </w:t>
      </w:r>
      <w:r w:rsidR="00EF0609" w:rsidRPr="00842A6D">
        <w:rPr>
          <w:rFonts w:ascii="Times New Roman" w:hAnsi="Times New Roman" w:cs="Times New Roman"/>
          <w:sz w:val="28"/>
          <w:szCs w:val="28"/>
        </w:rPr>
        <w:t>initiation</w:t>
      </w:r>
      <w:r w:rsidRPr="00842A6D">
        <w:rPr>
          <w:rFonts w:ascii="Times New Roman" w:hAnsi="Times New Roman" w:cs="Times New Roman"/>
          <w:sz w:val="28"/>
          <w:szCs w:val="28"/>
        </w:rPr>
        <w:t>, initiators and</w:t>
      </w:r>
      <w:r w:rsidR="00EF0609">
        <w:rPr>
          <w:rFonts w:ascii="Times New Roman" w:hAnsi="Times New Roman" w:cs="Times New Roman"/>
          <w:sz w:val="28"/>
          <w:szCs w:val="28"/>
        </w:rPr>
        <w:t xml:space="preserve"> </w:t>
      </w:r>
      <w:r w:rsidR="00EF0609" w:rsidRPr="00842A6D">
        <w:rPr>
          <w:rFonts w:ascii="Times New Roman" w:hAnsi="Times New Roman" w:cs="Times New Roman"/>
          <w:sz w:val="28"/>
          <w:szCs w:val="28"/>
        </w:rPr>
        <w:t>initiated</w:t>
      </w:r>
    </w:p>
    <w:p w:rsidR="00234540" w:rsidRPr="00842A6D" w:rsidRDefault="00EF0609"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w:t>
      </w:r>
      <w:r w:rsidR="00234540" w:rsidRPr="00842A6D">
        <w:rPr>
          <w:rFonts w:ascii="Times New Roman" w:hAnsi="Times New Roman" w:cs="Times New Roman"/>
          <w:sz w:val="28"/>
          <w:szCs w:val="28"/>
        </w:rPr>
        <w:t xml:space="preserve"> masks were also used during new moon </w:t>
      </w:r>
      <w:r w:rsidRPr="00842A6D">
        <w:rPr>
          <w:rFonts w:ascii="Times New Roman" w:hAnsi="Times New Roman" w:cs="Times New Roman"/>
          <w:sz w:val="28"/>
          <w:szCs w:val="28"/>
        </w:rPr>
        <w:t>rituals,</w:t>
      </w:r>
      <w:r w:rsidR="00234540" w:rsidRPr="00842A6D">
        <w:rPr>
          <w:rFonts w:ascii="Times New Roman" w:hAnsi="Times New Roman" w:cs="Times New Roman"/>
          <w:sz w:val="28"/>
          <w:szCs w:val="28"/>
        </w:rPr>
        <w:t xml:space="preserve"> planting of crops, first harvest and first rain.</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used to enforce social control policing, levying of taxes and fines, rendering of justice execution.</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acted as a </w:t>
      </w:r>
      <w:r w:rsidR="00EF0609" w:rsidRPr="00842A6D">
        <w:rPr>
          <w:rFonts w:ascii="Times New Roman" w:hAnsi="Times New Roman" w:cs="Times New Roman"/>
          <w:sz w:val="28"/>
          <w:szCs w:val="28"/>
        </w:rPr>
        <w:t>memoir</w:t>
      </w:r>
      <w:r w:rsidRPr="00842A6D">
        <w:rPr>
          <w:rFonts w:ascii="Times New Roman" w:hAnsi="Times New Roman" w:cs="Times New Roman"/>
          <w:sz w:val="28"/>
          <w:szCs w:val="28"/>
        </w:rPr>
        <w:t xml:space="preserve"> and moralistic </w:t>
      </w:r>
      <w:r w:rsidR="00EF0609" w:rsidRPr="00842A6D">
        <w:rPr>
          <w:rFonts w:ascii="Times New Roman" w:hAnsi="Times New Roman" w:cs="Times New Roman"/>
          <w:sz w:val="28"/>
          <w:szCs w:val="28"/>
        </w:rPr>
        <w:t>device</w:t>
      </w:r>
      <w:r w:rsidRPr="00842A6D">
        <w:rPr>
          <w:rFonts w:ascii="Times New Roman" w:hAnsi="Times New Roman" w:cs="Times New Roman"/>
          <w:sz w:val="28"/>
          <w:szCs w:val="28"/>
        </w:rPr>
        <w:t xml:space="preserve"> when maskers re-</w:t>
      </w:r>
      <w:r w:rsidR="00EF0609" w:rsidRPr="00842A6D">
        <w:rPr>
          <w:rFonts w:ascii="Times New Roman" w:hAnsi="Times New Roman" w:cs="Times New Roman"/>
          <w:sz w:val="28"/>
          <w:szCs w:val="28"/>
        </w:rPr>
        <w:t>enacted</w:t>
      </w:r>
      <w:r w:rsidRPr="00842A6D">
        <w:rPr>
          <w:rFonts w:ascii="Times New Roman" w:hAnsi="Times New Roman" w:cs="Times New Roman"/>
          <w:sz w:val="28"/>
          <w:szCs w:val="28"/>
        </w:rPr>
        <w:t xml:space="preserve"> mythical or </w:t>
      </w:r>
      <w:r w:rsidR="00EF0609" w:rsidRPr="00842A6D">
        <w:rPr>
          <w:rFonts w:ascii="Times New Roman" w:hAnsi="Times New Roman" w:cs="Times New Roman"/>
          <w:sz w:val="28"/>
          <w:szCs w:val="28"/>
        </w:rPr>
        <w:t>historical</w:t>
      </w:r>
      <w:r w:rsidRPr="00842A6D">
        <w:rPr>
          <w:rFonts w:ascii="Times New Roman" w:hAnsi="Times New Roman" w:cs="Times New Roman"/>
          <w:sz w:val="28"/>
          <w:szCs w:val="28"/>
        </w:rPr>
        <w:t xml:space="preserve"> events from the past.</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used to honor the </w:t>
      </w:r>
      <w:r w:rsidR="00EF0609" w:rsidRPr="00842A6D">
        <w:rPr>
          <w:rFonts w:ascii="Times New Roman" w:hAnsi="Times New Roman" w:cs="Times New Roman"/>
          <w:sz w:val="28"/>
          <w:szCs w:val="28"/>
        </w:rPr>
        <w:t>deceased</w:t>
      </w:r>
      <w:r w:rsidRPr="00842A6D">
        <w:rPr>
          <w:rFonts w:ascii="Times New Roman" w:hAnsi="Times New Roman" w:cs="Times New Roman"/>
          <w:sz w:val="28"/>
          <w:szCs w:val="28"/>
        </w:rPr>
        <w:t xml:space="preserve"> at </w:t>
      </w:r>
      <w:r w:rsidR="00EF0609" w:rsidRPr="00842A6D">
        <w:rPr>
          <w:rFonts w:ascii="Times New Roman" w:hAnsi="Times New Roman" w:cs="Times New Roman"/>
          <w:sz w:val="28"/>
          <w:szCs w:val="28"/>
        </w:rPr>
        <w:t>funerary</w:t>
      </w:r>
      <w:r w:rsidRPr="00842A6D">
        <w:rPr>
          <w:rFonts w:ascii="Times New Roman" w:hAnsi="Times New Roman" w:cs="Times New Roman"/>
          <w:sz w:val="28"/>
          <w:szCs w:val="28"/>
        </w:rPr>
        <w:t xml:space="preserve"> ceremonies of important members of society.</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worn during gathering of associations by members of brother hoods.</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used as a medium between the physical world and spirits in solving crisis such as war, strike, </w:t>
      </w:r>
      <w:r w:rsidR="00EF0609" w:rsidRPr="00842A6D">
        <w:rPr>
          <w:rFonts w:ascii="Times New Roman" w:hAnsi="Times New Roman" w:cs="Times New Roman"/>
          <w:sz w:val="28"/>
          <w:szCs w:val="28"/>
        </w:rPr>
        <w:t>enmity</w:t>
      </w:r>
      <w:r w:rsidRPr="00842A6D">
        <w:rPr>
          <w:rFonts w:ascii="Times New Roman" w:hAnsi="Times New Roman" w:cs="Times New Roman"/>
          <w:sz w:val="28"/>
          <w:szCs w:val="28"/>
        </w:rPr>
        <w:t>, calamities and epidemics.</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masks were </w:t>
      </w:r>
      <w:r w:rsidR="00EF0609"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used during hunting to conduct or supervise a communal hunt.</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They were used during warfare of encourage and bless warriors because they were believed to bring </w:t>
      </w:r>
      <w:r w:rsidR="00EF0609" w:rsidRPr="00842A6D">
        <w:rPr>
          <w:rFonts w:ascii="Times New Roman" w:hAnsi="Times New Roman" w:cs="Times New Roman"/>
          <w:sz w:val="28"/>
          <w:szCs w:val="28"/>
        </w:rPr>
        <w:t>good luck</w:t>
      </w:r>
      <w:r w:rsidRPr="00842A6D">
        <w:rPr>
          <w:rFonts w:ascii="Times New Roman" w:hAnsi="Times New Roman" w:cs="Times New Roman"/>
          <w:sz w:val="28"/>
          <w:szCs w:val="28"/>
        </w:rPr>
        <w:t>, lead warriors and were used as emblems.</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also used </w:t>
      </w:r>
      <w:r w:rsidR="00EF0609" w:rsidRPr="00842A6D">
        <w:rPr>
          <w:rFonts w:ascii="Times New Roman" w:hAnsi="Times New Roman" w:cs="Times New Roman"/>
          <w:sz w:val="28"/>
          <w:szCs w:val="28"/>
        </w:rPr>
        <w:t>for purifications</w:t>
      </w:r>
      <w:r w:rsidRPr="00842A6D">
        <w:rPr>
          <w:rFonts w:ascii="Times New Roman" w:hAnsi="Times New Roman" w:cs="Times New Roman"/>
          <w:sz w:val="28"/>
          <w:szCs w:val="28"/>
        </w:rPr>
        <w:t xml:space="preserve"> of both humans and villages.</w:t>
      </w:r>
    </w:p>
    <w:p w:rsidR="00234540" w:rsidRPr="00842A6D" w:rsidRDefault="00234540" w:rsidP="00226415">
      <w:pPr>
        <w:pStyle w:val="ListParagraph"/>
        <w:numPr>
          <w:ilvl w:val="0"/>
          <w:numId w:val="20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also used to dispense fertility and wealth</w:t>
      </w:r>
    </w:p>
    <w:p w:rsidR="00234540" w:rsidRPr="00842A6D" w:rsidRDefault="00685E8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71</w:t>
      </w:r>
      <w:r w:rsidR="00234540" w:rsidRPr="00842A6D">
        <w:rPr>
          <w:rFonts w:ascii="Times New Roman" w:hAnsi="Times New Roman" w:cs="Times New Roman"/>
          <w:b/>
          <w:sz w:val="28"/>
          <w:szCs w:val="28"/>
        </w:rPr>
        <w:t xml:space="preserve">. </w:t>
      </w:r>
      <w:r w:rsidR="0085197F" w:rsidRPr="00842A6D">
        <w:rPr>
          <w:rFonts w:ascii="Times New Roman" w:hAnsi="Times New Roman" w:cs="Times New Roman"/>
          <w:b/>
          <w:sz w:val="28"/>
          <w:szCs w:val="28"/>
        </w:rPr>
        <w:t>Outline</w:t>
      </w:r>
      <w:r w:rsidR="00234540" w:rsidRPr="00842A6D">
        <w:rPr>
          <w:rFonts w:ascii="Times New Roman" w:hAnsi="Times New Roman" w:cs="Times New Roman"/>
          <w:b/>
          <w:sz w:val="28"/>
          <w:szCs w:val="28"/>
        </w:rPr>
        <w:t xml:space="preserve"> the characteristics of suku masks and sculptures.</w:t>
      </w:r>
    </w:p>
    <w:p w:rsidR="00234540" w:rsidRPr="00842A6D" w:rsidRDefault="0023454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Masks</w:t>
      </w:r>
    </w:p>
    <w:p w:rsidR="00234540" w:rsidRPr="00842A6D" w:rsidRDefault="00234540" w:rsidP="00226415">
      <w:pPr>
        <w:pStyle w:val="ListParagraph"/>
        <w:numPr>
          <w:ilvl w:val="0"/>
          <w:numId w:val="2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usually painted with white, red, blue and black pigments.</w:t>
      </w:r>
    </w:p>
    <w:p w:rsidR="00234540" w:rsidRPr="00842A6D" w:rsidRDefault="00234540" w:rsidP="00226415">
      <w:pPr>
        <w:pStyle w:val="ListParagraph"/>
        <w:numPr>
          <w:ilvl w:val="0"/>
          <w:numId w:val="2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Suku masks had majestic, serious, powerful; expressions</w:t>
      </w:r>
    </w:p>
    <w:p w:rsidR="00234540" w:rsidRPr="00842A6D" w:rsidRDefault="00234540" w:rsidP="00226415">
      <w:pPr>
        <w:pStyle w:val="ListParagraph"/>
        <w:numPr>
          <w:ilvl w:val="0"/>
          <w:numId w:val="2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characterized by narrow slit-like eyes.</w:t>
      </w:r>
    </w:p>
    <w:p w:rsidR="00234540" w:rsidRPr="00842A6D" w:rsidRDefault="00234540" w:rsidP="00226415">
      <w:pPr>
        <w:pStyle w:val="ListParagraph"/>
        <w:numPr>
          <w:ilvl w:val="0"/>
          <w:numId w:val="2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t>
      </w:r>
      <w:r w:rsidR="0085197F" w:rsidRPr="00842A6D">
        <w:rPr>
          <w:rFonts w:ascii="Times New Roman" w:hAnsi="Times New Roman" w:cs="Times New Roman"/>
          <w:sz w:val="28"/>
          <w:szCs w:val="28"/>
        </w:rPr>
        <w:t>ma</w:t>
      </w:r>
      <w:r w:rsidR="0085197F">
        <w:rPr>
          <w:rFonts w:ascii="Times New Roman" w:hAnsi="Times New Roman" w:cs="Times New Roman"/>
          <w:sz w:val="28"/>
          <w:szCs w:val="28"/>
        </w:rPr>
        <w:t>s</w:t>
      </w:r>
      <w:r w:rsidR="0085197F" w:rsidRPr="00842A6D">
        <w:rPr>
          <w:rFonts w:ascii="Times New Roman" w:hAnsi="Times New Roman" w:cs="Times New Roman"/>
          <w:sz w:val="28"/>
          <w:szCs w:val="28"/>
        </w:rPr>
        <w:t>ks</w:t>
      </w:r>
      <w:r w:rsidR="0085197F">
        <w:rPr>
          <w:rFonts w:ascii="Times New Roman" w:hAnsi="Times New Roman" w:cs="Times New Roman"/>
          <w:sz w:val="28"/>
          <w:szCs w:val="28"/>
        </w:rPr>
        <w:t xml:space="preserve"> were</w:t>
      </w:r>
      <w:r w:rsidRPr="00842A6D">
        <w:rPr>
          <w:rFonts w:ascii="Times New Roman" w:hAnsi="Times New Roman" w:cs="Times New Roman"/>
          <w:sz w:val="28"/>
          <w:szCs w:val="28"/>
        </w:rPr>
        <w:t xml:space="preserve"> usually </w:t>
      </w:r>
      <w:r w:rsidR="0085197F" w:rsidRPr="00842A6D">
        <w:rPr>
          <w:rFonts w:ascii="Times New Roman" w:hAnsi="Times New Roman" w:cs="Times New Roman"/>
          <w:sz w:val="28"/>
          <w:szCs w:val="28"/>
        </w:rPr>
        <w:t>accompanied</w:t>
      </w:r>
      <w:r w:rsidRPr="00842A6D">
        <w:rPr>
          <w:rFonts w:ascii="Times New Roman" w:hAnsi="Times New Roman" w:cs="Times New Roman"/>
          <w:sz w:val="28"/>
          <w:szCs w:val="28"/>
        </w:rPr>
        <w:t xml:space="preserve"> by a massive collar of raffia with either an animal or human figure on top.</w:t>
      </w:r>
    </w:p>
    <w:p w:rsidR="00234540" w:rsidRPr="00842A6D" w:rsidRDefault="00234540" w:rsidP="00226415">
      <w:pPr>
        <w:pStyle w:val="ListParagraph"/>
        <w:numPr>
          <w:ilvl w:val="0"/>
          <w:numId w:val="20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had swollen cheeks, massive facial features and a protruding chin.</w:t>
      </w:r>
    </w:p>
    <w:p w:rsidR="00234540" w:rsidRPr="00842A6D" w:rsidRDefault="0023454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Sculptures</w:t>
      </w:r>
    </w:p>
    <w:p w:rsidR="00234540" w:rsidRPr="00842A6D" w:rsidRDefault="00234540" w:rsidP="00226415">
      <w:pPr>
        <w:pStyle w:val="ListParagraph"/>
        <w:numPr>
          <w:ilvl w:val="0"/>
          <w:numId w:val="2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Suku figures mainly royal court art, contained magic ingredients with malevolent (bad spirit) or beneficial functions.</w:t>
      </w:r>
    </w:p>
    <w:p w:rsidR="00685E8D" w:rsidRPr="00842A6D" w:rsidRDefault="00685E8D" w:rsidP="00226415">
      <w:pPr>
        <w:pStyle w:val="ListParagraph"/>
        <w:numPr>
          <w:ilvl w:val="0"/>
          <w:numId w:val="2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Herbs were placed in such a figures abdomen before it was closed up</w:t>
      </w:r>
    </w:p>
    <w:p w:rsidR="00685E8D" w:rsidRPr="00842A6D" w:rsidRDefault="00685E8D" w:rsidP="00226415">
      <w:pPr>
        <w:pStyle w:val="ListParagraph"/>
        <w:numPr>
          <w:ilvl w:val="0"/>
          <w:numId w:val="2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statue was kept in a</w:t>
      </w:r>
      <w:r w:rsidR="0085197F">
        <w:rPr>
          <w:rFonts w:ascii="Times New Roman" w:hAnsi="Times New Roman" w:cs="Times New Roman"/>
          <w:sz w:val="28"/>
          <w:szCs w:val="28"/>
        </w:rPr>
        <w:t xml:space="preserve"> </w:t>
      </w:r>
      <w:r w:rsidRPr="00842A6D">
        <w:rPr>
          <w:rFonts w:ascii="Times New Roman" w:hAnsi="Times New Roman" w:cs="Times New Roman"/>
          <w:sz w:val="28"/>
          <w:szCs w:val="28"/>
        </w:rPr>
        <w:t>hut that stood in its enclosure on the chief’s house</w:t>
      </w:r>
    </w:p>
    <w:p w:rsidR="00685E8D" w:rsidRPr="00842A6D" w:rsidRDefault="00685E8D" w:rsidP="00226415">
      <w:pPr>
        <w:pStyle w:val="ListParagraph"/>
        <w:numPr>
          <w:ilvl w:val="0"/>
          <w:numId w:val="2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Such sculptures were characterized by a hairstyle typical of suku chiefs.</w:t>
      </w:r>
    </w:p>
    <w:p w:rsidR="00685E8D" w:rsidRPr="00842A6D" w:rsidRDefault="00685E8D" w:rsidP="00226415">
      <w:pPr>
        <w:pStyle w:val="ListParagraph"/>
        <w:numPr>
          <w:ilvl w:val="0"/>
          <w:numId w:val="2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Their figure sculpture was also </w:t>
      </w:r>
      <w:r w:rsidR="0085197F" w:rsidRPr="00842A6D">
        <w:rPr>
          <w:rFonts w:ascii="Times New Roman" w:hAnsi="Times New Roman" w:cs="Times New Roman"/>
          <w:sz w:val="28"/>
          <w:szCs w:val="28"/>
        </w:rPr>
        <w:t>inform</w:t>
      </w:r>
      <w:r w:rsidRPr="00842A6D">
        <w:rPr>
          <w:rFonts w:ascii="Times New Roman" w:hAnsi="Times New Roman" w:cs="Times New Roman"/>
          <w:sz w:val="28"/>
          <w:szCs w:val="28"/>
        </w:rPr>
        <w:t xml:space="preserve"> of </w:t>
      </w:r>
      <w:r w:rsidR="0085197F" w:rsidRPr="00842A6D">
        <w:rPr>
          <w:rFonts w:ascii="Times New Roman" w:hAnsi="Times New Roman" w:cs="Times New Roman"/>
          <w:sz w:val="28"/>
          <w:szCs w:val="28"/>
        </w:rPr>
        <w:t>knowing</w:t>
      </w:r>
      <w:r w:rsidRPr="00842A6D">
        <w:rPr>
          <w:rFonts w:ascii="Times New Roman" w:hAnsi="Times New Roman" w:cs="Times New Roman"/>
          <w:sz w:val="28"/>
          <w:szCs w:val="28"/>
        </w:rPr>
        <w:t xml:space="preserve"> or crouching fetish figures used during fertility ceremonies</w:t>
      </w:r>
    </w:p>
    <w:p w:rsidR="00685E8D" w:rsidRPr="00842A6D" w:rsidRDefault="00685E8D" w:rsidP="00226415">
      <w:pPr>
        <w:pStyle w:val="ListParagraph"/>
        <w:numPr>
          <w:ilvl w:val="0"/>
          <w:numId w:val="21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figures served as ancestor figures or as abodes of evil spirits.</w:t>
      </w:r>
    </w:p>
    <w:p w:rsidR="00685E8D" w:rsidRPr="00842A6D" w:rsidRDefault="00685E8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72. </w:t>
      </w:r>
      <w:r w:rsidR="0085197F"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were the functions of Yaka masks?</w:t>
      </w:r>
    </w:p>
    <w:p w:rsidR="00685E8D" w:rsidRPr="00842A6D" w:rsidRDefault="00685E8D" w:rsidP="00226415">
      <w:pPr>
        <w:pStyle w:val="ListParagraph"/>
        <w:numPr>
          <w:ilvl w:val="0"/>
          <w:numId w:val="2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believed to offer protection against evil forces.</w:t>
      </w:r>
    </w:p>
    <w:p w:rsidR="00685E8D" w:rsidRPr="00842A6D" w:rsidRDefault="00685E8D" w:rsidP="00226415">
      <w:pPr>
        <w:pStyle w:val="ListParagraph"/>
        <w:numPr>
          <w:ilvl w:val="0"/>
          <w:numId w:val="2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also ensured the fertility of the young </w:t>
      </w:r>
      <w:r w:rsidR="0085197F" w:rsidRPr="00842A6D">
        <w:rPr>
          <w:rFonts w:ascii="Times New Roman" w:hAnsi="Times New Roman" w:cs="Times New Roman"/>
          <w:sz w:val="28"/>
          <w:szCs w:val="28"/>
        </w:rPr>
        <w:t>initiates</w:t>
      </w:r>
    </w:p>
    <w:p w:rsidR="00685E8D" w:rsidRPr="00842A6D" w:rsidRDefault="00685E8D" w:rsidP="00226415">
      <w:pPr>
        <w:pStyle w:val="ListParagraph"/>
        <w:numPr>
          <w:ilvl w:val="0"/>
          <w:numId w:val="2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Yaka masks were also believed to heal the sick</w:t>
      </w:r>
    </w:p>
    <w:p w:rsidR="00685E8D" w:rsidRPr="00842A6D" w:rsidRDefault="00CF0CCF" w:rsidP="00226415">
      <w:pPr>
        <w:pStyle w:val="ListParagraph"/>
        <w:numPr>
          <w:ilvl w:val="0"/>
          <w:numId w:val="2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w:t>
      </w:r>
      <w:r w:rsidR="00331B19" w:rsidRPr="00842A6D">
        <w:rPr>
          <w:rFonts w:ascii="Times New Roman" w:hAnsi="Times New Roman" w:cs="Times New Roman"/>
          <w:sz w:val="28"/>
          <w:szCs w:val="28"/>
        </w:rPr>
        <w:t xml:space="preserve">Masks were </w:t>
      </w:r>
      <w:r w:rsidR="0085197F" w:rsidRPr="00842A6D">
        <w:rPr>
          <w:rFonts w:ascii="Times New Roman" w:hAnsi="Times New Roman" w:cs="Times New Roman"/>
          <w:sz w:val="28"/>
          <w:szCs w:val="28"/>
        </w:rPr>
        <w:t>also</w:t>
      </w:r>
      <w:r w:rsidR="00331B19" w:rsidRPr="00842A6D">
        <w:rPr>
          <w:rFonts w:ascii="Times New Roman" w:hAnsi="Times New Roman" w:cs="Times New Roman"/>
          <w:sz w:val="28"/>
          <w:szCs w:val="28"/>
        </w:rPr>
        <w:t xml:space="preserve"> used for casting </w:t>
      </w:r>
      <w:r w:rsidR="0085197F" w:rsidRPr="00842A6D">
        <w:rPr>
          <w:rFonts w:ascii="Times New Roman" w:hAnsi="Times New Roman" w:cs="Times New Roman"/>
          <w:sz w:val="28"/>
          <w:szCs w:val="28"/>
        </w:rPr>
        <w:t>spells</w:t>
      </w:r>
      <w:r w:rsidR="00331B19" w:rsidRPr="00842A6D">
        <w:rPr>
          <w:rFonts w:ascii="Times New Roman" w:hAnsi="Times New Roman" w:cs="Times New Roman"/>
          <w:sz w:val="28"/>
          <w:szCs w:val="28"/>
        </w:rPr>
        <w:t xml:space="preserve"> </w:t>
      </w:r>
    </w:p>
    <w:p w:rsidR="00331B19" w:rsidRPr="00842A6D" w:rsidRDefault="00331B19" w:rsidP="00226415">
      <w:pPr>
        <w:pStyle w:val="ListParagraph"/>
        <w:numPr>
          <w:ilvl w:val="0"/>
          <w:numId w:val="21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w:t>
      </w:r>
      <w:r w:rsidR="0085197F"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used in </w:t>
      </w:r>
      <w:r w:rsidR="0085197F" w:rsidRPr="00842A6D">
        <w:rPr>
          <w:rFonts w:ascii="Times New Roman" w:hAnsi="Times New Roman" w:cs="Times New Roman"/>
          <w:sz w:val="28"/>
          <w:szCs w:val="28"/>
        </w:rPr>
        <w:t>initiation</w:t>
      </w:r>
      <w:r w:rsidRPr="00842A6D">
        <w:rPr>
          <w:rFonts w:ascii="Times New Roman" w:hAnsi="Times New Roman" w:cs="Times New Roman"/>
          <w:sz w:val="28"/>
          <w:szCs w:val="28"/>
        </w:rPr>
        <w:t xml:space="preserve"> ceremonies such as kukunga </w:t>
      </w:r>
      <w:r w:rsidR="0085197F" w:rsidRPr="00842A6D">
        <w:rPr>
          <w:rFonts w:ascii="Times New Roman" w:hAnsi="Times New Roman" w:cs="Times New Roman"/>
          <w:sz w:val="28"/>
          <w:szCs w:val="28"/>
        </w:rPr>
        <w:t>masks</w:t>
      </w:r>
      <w:r w:rsidRPr="00842A6D">
        <w:rPr>
          <w:rFonts w:ascii="Times New Roman" w:hAnsi="Times New Roman" w:cs="Times New Roman"/>
          <w:sz w:val="28"/>
          <w:szCs w:val="28"/>
        </w:rPr>
        <w:t xml:space="preserve"> used in circumcision</w:t>
      </w:r>
    </w:p>
    <w:p w:rsidR="00331B19" w:rsidRPr="00842A6D" w:rsidRDefault="00331B19"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73. </w:t>
      </w:r>
      <w:r w:rsidR="0085197F"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the characteristics of Yaka masks</w:t>
      </w:r>
    </w:p>
    <w:p w:rsidR="00331B19" w:rsidRPr="00842A6D" w:rsidRDefault="00331B19" w:rsidP="00226415">
      <w:pPr>
        <w:pStyle w:val="ListParagraph"/>
        <w:numPr>
          <w:ilvl w:val="0"/>
          <w:numId w:val="2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characterized by turned-up noses</w:t>
      </w:r>
    </w:p>
    <w:p w:rsidR="00331B19" w:rsidRPr="00842A6D" w:rsidRDefault="00331B19" w:rsidP="00226415">
      <w:pPr>
        <w:pStyle w:val="ListParagraph"/>
        <w:numPr>
          <w:ilvl w:val="0"/>
          <w:numId w:val="2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masks are usually surmounted by rich ornamented and abstract construction mostly in animal forms</w:t>
      </w:r>
    </w:p>
    <w:p w:rsidR="00331B19" w:rsidRPr="00842A6D" w:rsidRDefault="00331B19" w:rsidP="00226415">
      <w:pPr>
        <w:pStyle w:val="ListParagraph"/>
        <w:numPr>
          <w:ilvl w:val="0"/>
          <w:numId w:val="2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Yaks masks are characterized by globular or tubular eyes and protuberant nose</w:t>
      </w:r>
    </w:p>
    <w:p w:rsidR="00331B19" w:rsidRPr="00842A6D" w:rsidRDefault="00331B19" w:rsidP="00226415">
      <w:pPr>
        <w:pStyle w:val="ListParagraph"/>
        <w:numPr>
          <w:ilvl w:val="0"/>
          <w:numId w:val="2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characterized by an open mou</w:t>
      </w:r>
      <w:r w:rsidR="001043C3" w:rsidRPr="00842A6D">
        <w:rPr>
          <w:rFonts w:ascii="Times New Roman" w:hAnsi="Times New Roman" w:cs="Times New Roman"/>
          <w:sz w:val="28"/>
          <w:szCs w:val="28"/>
        </w:rPr>
        <w:t>th often with teeth exposed.</w:t>
      </w:r>
    </w:p>
    <w:p w:rsidR="00121FBA" w:rsidRPr="00842A6D" w:rsidRDefault="00121FBA" w:rsidP="00226415">
      <w:pPr>
        <w:pStyle w:val="ListParagraph"/>
        <w:numPr>
          <w:ilvl w:val="0"/>
          <w:numId w:val="2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have a hairstyle of </w:t>
      </w:r>
      <w:r w:rsidR="0085197F" w:rsidRPr="00842A6D">
        <w:rPr>
          <w:rFonts w:ascii="Times New Roman" w:hAnsi="Times New Roman" w:cs="Times New Roman"/>
          <w:sz w:val="28"/>
          <w:szCs w:val="28"/>
        </w:rPr>
        <w:t>branches</w:t>
      </w:r>
      <w:r w:rsidRPr="00842A6D">
        <w:rPr>
          <w:rFonts w:ascii="Times New Roman" w:hAnsi="Times New Roman" w:cs="Times New Roman"/>
          <w:sz w:val="28"/>
          <w:szCs w:val="28"/>
        </w:rPr>
        <w:t xml:space="preserve"> usually covered with raffia or twigs.</w:t>
      </w:r>
    </w:p>
    <w:p w:rsidR="00121FBA" w:rsidRPr="00842A6D" w:rsidRDefault="00121FBA" w:rsidP="00226415">
      <w:pPr>
        <w:pStyle w:val="ListParagraph"/>
        <w:numPr>
          <w:ilvl w:val="0"/>
          <w:numId w:val="21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masks are usually painted</w:t>
      </w:r>
    </w:p>
    <w:p w:rsidR="00121FBA" w:rsidRPr="00842A6D" w:rsidRDefault="00121FB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74. </w:t>
      </w:r>
      <w:r w:rsidR="0085197F"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the </w:t>
      </w:r>
      <w:r w:rsidR="0085197F" w:rsidRPr="00842A6D">
        <w:rPr>
          <w:rFonts w:ascii="Times New Roman" w:hAnsi="Times New Roman" w:cs="Times New Roman"/>
          <w:b/>
          <w:sz w:val="28"/>
          <w:szCs w:val="28"/>
        </w:rPr>
        <w:t>characteristics</w:t>
      </w:r>
      <w:r w:rsidRPr="00842A6D">
        <w:rPr>
          <w:rFonts w:ascii="Times New Roman" w:hAnsi="Times New Roman" w:cs="Times New Roman"/>
          <w:b/>
          <w:sz w:val="28"/>
          <w:szCs w:val="28"/>
        </w:rPr>
        <w:t xml:space="preserve"> of yaka sculptures</w:t>
      </w:r>
    </w:p>
    <w:p w:rsidR="00121FBA" w:rsidRPr="00842A6D" w:rsidRDefault="00121FBA" w:rsidP="00226415">
      <w:pPr>
        <w:pStyle w:val="ListParagraph"/>
        <w:numPr>
          <w:ilvl w:val="0"/>
          <w:numId w:val="2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have a round ball-like body</w:t>
      </w:r>
    </w:p>
    <w:p w:rsidR="00121FBA" w:rsidRPr="00842A6D" w:rsidRDefault="00121FBA" w:rsidP="00226415">
      <w:pPr>
        <w:pStyle w:val="ListParagraph"/>
        <w:numPr>
          <w:ilvl w:val="0"/>
          <w:numId w:val="2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characterized by hair crest</w:t>
      </w:r>
    </w:p>
    <w:p w:rsidR="00121FBA" w:rsidRPr="00842A6D" w:rsidRDefault="00121FBA" w:rsidP="00226415">
      <w:pPr>
        <w:pStyle w:val="ListParagraph"/>
        <w:numPr>
          <w:ilvl w:val="0"/>
          <w:numId w:val="2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Arms usually contain magical substances</w:t>
      </w:r>
    </w:p>
    <w:p w:rsidR="00121FBA" w:rsidRPr="00842A6D" w:rsidRDefault="00121FBA" w:rsidP="00226415">
      <w:pPr>
        <w:pStyle w:val="ListParagraph"/>
        <w:numPr>
          <w:ilvl w:val="0"/>
          <w:numId w:val="2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are also characterized by bisected eyes and upturned noses</w:t>
      </w:r>
    </w:p>
    <w:p w:rsidR="00121FBA" w:rsidRPr="00842A6D" w:rsidRDefault="00121FBA" w:rsidP="00226415">
      <w:pPr>
        <w:pStyle w:val="ListParagraph"/>
        <w:numPr>
          <w:ilvl w:val="0"/>
          <w:numId w:val="2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figures were combined both male and female traits</w:t>
      </w:r>
    </w:p>
    <w:p w:rsidR="00121FBA" w:rsidRPr="00842A6D" w:rsidRDefault="00121FBA" w:rsidP="00226415">
      <w:pPr>
        <w:pStyle w:val="ListParagraph"/>
        <w:numPr>
          <w:ilvl w:val="0"/>
          <w:numId w:val="21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were usually hung with charms or amulets of horns, shells, twigs, </w:t>
      </w:r>
      <w:r w:rsidR="0085197F" w:rsidRPr="00842A6D">
        <w:rPr>
          <w:rFonts w:ascii="Times New Roman" w:hAnsi="Times New Roman" w:cs="Times New Roman"/>
          <w:sz w:val="28"/>
          <w:szCs w:val="28"/>
        </w:rPr>
        <w:t>feathers,</w:t>
      </w:r>
      <w:r w:rsidRPr="00842A6D">
        <w:rPr>
          <w:rFonts w:ascii="Times New Roman" w:hAnsi="Times New Roman" w:cs="Times New Roman"/>
          <w:sz w:val="28"/>
          <w:szCs w:val="28"/>
        </w:rPr>
        <w:t xml:space="preserve"> herbs, fibers and fur to give them power.</w:t>
      </w:r>
    </w:p>
    <w:p w:rsidR="00121FBA" w:rsidRPr="00842A6D" w:rsidRDefault="00AC531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75. </w:t>
      </w:r>
      <w:r w:rsidR="0085197F" w:rsidRPr="00842A6D">
        <w:rPr>
          <w:rFonts w:ascii="Times New Roman" w:hAnsi="Times New Roman" w:cs="Times New Roman"/>
          <w:b/>
          <w:sz w:val="28"/>
          <w:szCs w:val="28"/>
        </w:rPr>
        <w:t>Describe</w:t>
      </w:r>
      <w:r w:rsidRPr="00842A6D">
        <w:rPr>
          <w:rFonts w:ascii="Times New Roman" w:hAnsi="Times New Roman" w:cs="Times New Roman"/>
          <w:b/>
          <w:sz w:val="28"/>
          <w:szCs w:val="28"/>
        </w:rPr>
        <w:t xml:space="preserve"> the economic, socio-political and religious structure of the Bamileke culture.</w:t>
      </w:r>
    </w:p>
    <w:p w:rsidR="00AC531B" w:rsidRPr="00842A6D" w:rsidRDefault="00AC531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Economic</w:t>
      </w:r>
    </w:p>
    <w:p w:rsidR="00AC531B" w:rsidRPr="00842A6D" w:rsidRDefault="00AC531B" w:rsidP="00226415">
      <w:pPr>
        <w:pStyle w:val="ListParagraph"/>
        <w:numPr>
          <w:ilvl w:val="0"/>
          <w:numId w:val="2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Before they moved southward into </w:t>
      </w:r>
      <w:r w:rsidR="0085197F" w:rsidRPr="00842A6D">
        <w:rPr>
          <w:rFonts w:ascii="Times New Roman" w:hAnsi="Times New Roman" w:cs="Times New Roman"/>
          <w:sz w:val="28"/>
          <w:szCs w:val="28"/>
        </w:rPr>
        <w:t>the grasslands</w:t>
      </w:r>
      <w:r w:rsidRPr="00842A6D">
        <w:rPr>
          <w:rFonts w:ascii="Times New Roman" w:hAnsi="Times New Roman" w:cs="Times New Roman"/>
          <w:sz w:val="28"/>
          <w:szCs w:val="28"/>
        </w:rPr>
        <w:t xml:space="preserve"> of </w:t>
      </w:r>
      <w:r w:rsidR="0085197F" w:rsidRPr="00842A6D">
        <w:rPr>
          <w:rFonts w:ascii="Times New Roman" w:hAnsi="Times New Roman" w:cs="Times New Roman"/>
          <w:sz w:val="28"/>
          <w:szCs w:val="28"/>
        </w:rPr>
        <w:t>western</w:t>
      </w:r>
      <w:r w:rsidRPr="00842A6D">
        <w:rPr>
          <w:rFonts w:ascii="Times New Roman" w:hAnsi="Times New Roman" w:cs="Times New Roman"/>
          <w:sz w:val="28"/>
          <w:szCs w:val="28"/>
        </w:rPr>
        <w:t xml:space="preserve"> Cameroon where they live today, the Bamileke came from the north</w:t>
      </w:r>
    </w:p>
    <w:p w:rsidR="00AC531B" w:rsidRPr="00842A6D" w:rsidRDefault="00AC531B" w:rsidP="00226415">
      <w:pPr>
        <w:pStyle w:val="ListParagraph"/>
        <w:numPr>
          <w:ilvl w:val="0"/>
          <w:numId w:val="2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were primarily farmers with yams peanuts and maize as their major crops</w:t>
      </w:r>
    </w:p>
    <w:p w:rsidR="00AC531B" w:rsidRPr="00842A6D" w:rsidRDefault="00AC531B" w:rsidP="00226415">
      <w:pPr>
        <w:pStyle w:val="ListParagraph"/>
        <w:numPr>
          <w:ilvl w:val="0"/>
          <w:numId w:val="2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While men were responsible for clearing the land and hunting, women did the planting and harvesting.</w:t>
      </w:r>
    </w:p>
    <w:p w:rsidR="00AC531B" w:rsidRPr="00842A6D" w:rsidRDefault="00AC531B" w:rsidP="00226415">
      <w:pPr>
        <w:pStyle w:val="ListParagraph"/>
        <w:numPr>
          <w:ilvl w:val="0"/>
          <w:numId w:val="21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Bamileke were also traders</w:t>
      </w:r>
    </w:p>
    <w:p w:rsidR="00AC531B" w:rsidRPr="00842A6D" w:rsidRDefault="00AC531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Religion</w:t>
      </w:r>
    </w:p>
    <w:p w:rsidR="00AC531B" w:rsidRPr="00842A6D" w:rsidRDefault="00AC531B" w:rsidP="00226415">
      <w:pPr>
        <w:pStyle w:val="ListParagraph"/>
        <w:numPr>
          <w:ilvl w:val="0"/>
          <w:numId w:val="2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Apart from recognizing a supreme god, the Bamileke worshipped their ancestral spirits that were embodied in the skulls of deceased ancestors.</w:t>
      </w:r>
    </w:p>
    <w:p w:rsidR="00AC531B" w:rsidRPr="00842A6D" w:rsidRDefault="0085197F" w:rsidP="00226415">
      <w:pPr>
        <w:pStyle w:val="ListParagraph"/>
        <w:numPr>
          <w:ilvl w:val="0"/>
          <w:numId w:val="2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Skills</w:t>
      </w:r>
      <w:r w:rsidR="00AC531B" w:rsidRPr="00842A6D">
        <w:rPr>
          <w:rFonts w:ascii="Times New Roman" w:hAnsi="Times New Roman" w:cs="Times New Roman"/>
          <w:sz w:val="28"/>
          <w:szCs w:val="28"/>
        </w:rPr>
        <w:t xml:space="preserve"> of ancestors were kept to give the spirits a place to reside to prevent them </w:t>
      </w:r>
      <w:r w:rsidRPr="00842A6D">
        <w:rPr>
          <w:rFonts w:ascii="Times New Roman" w:hAnsi="Times New Roman" w:cs="Times New Roman"/>
          <w:sz w:val="28"/>
          <w:szCs w:val="28"/>
        </w:rPr>
        <w:t>from causing</w:t>
      </w:r>
      <w:r w:rsidR="00AC531B" w:rsidRPr="00842A6D">
        <w:rPr>
          <w:rFonts w:ascii="Times New Roman" w:hAnsi="Times New Roman" w:cs="Times New Roman"/>
          <w:sz w:val="28"/>
          <w:szCs w:val="28"/>
        </w:rPr>
        <w:t xml:space="preserve"> trouble for the family</w:t>
      </w:r>
    </w:p>
    <w:p w:rsidR="00AC531B" w:rsidRPr="00842A6D" w:rsidRDefault="00AC531B" w:rsidP="00226415">
      <w:pPr>
        <w:pStyle w:val="ListParagraph"/>
        <w:numPr>
          <w:ilvl w:val="0"/>
          <w:numId w:val="21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When</w:t>
      </w:r>
      <w:r w:rsidR="0085197F">
        <w:rPr>
          <w:rFonts w:ascii="Times New Roman" w:hAnsi="Times New Roman" w:cs="Times New Roman"/>
          <w:sz w:val="28"/>
          <w:szCs w:val="28"/>
        </w:rPr>
        <w:t>ev</w:t>
      </w:r>
      <w:r w:rsidRPr="00842A6D">
        <w:rPr>
          <w:rFonts w:ascii="Times New Roman" w:hAnsi="Times New Roman" w:cs="Times New Roman"/>
          <w:sz w:val="28"/>
          <w:szCs w:val="28"/>
        </w:rPr>
        <w:t>er an ancestral skull was not kept, a compensating ceremony was performed.</w:t>
      </w:r>
    </w:p>
    <w:p w:rsidR="00AC531B" w:rsidRPr="00842A6D" w:rsidRDefault="00AC531B"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Social-political</w:t>
      </w:r>
    </w:p>
    <w:p w:rsidR="00AC531B" w:rsidRPr="00842A6D" w:rsidRDefault="00AC531B" w:rsidP="00226415">
      <w:pPr>
        <w:pStyle w:val="ListParagraph"/>
        <w:numPr>
          <w:ilvl w:val="0"/>
          <w:numId w:val="21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Bamileke community was headed by a chief supported by a council of elders.</w:t>
      </w:r>
    </w:p>
    <w:p w:rsidR="00AC531B" w:rsidRPr="00842A6D" w:rsidRDefault="00AC531B" w:rsidP="00226415">
      <w:pPr>
        <w:pStyle w:val="ListParagraph"/>
        <w:numPr>
          <w:ilvl w:val="0"/>
          <w:numId w:val="21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chief</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 xml:space="preserve">was </w:t>
      </w:r>
      <w:r w:rsidR="0085197F" w:rsidRPr="00842A6D">
        <w:rPr>
          <w:rFonts w:ascii="Times New Roman" w:hAnsi="Times New Roman" w:cs="Times New Roman"/>
          <w:sz w:val="28"/>
          <w:szCs w:val="28"/>
        </w:rPr>
        <w:t>believed</w:t>
      </w:r>
      <w:r w:rsidRPr="00842A6D">
        <w:rPr>
          <w:rFonts w:ascii="Times New Roman" w:hAnsi="Times New Roman" w:cs="Times New Roman"/>
          <w:sz w:val="28"/>
          <w:szCs w:val="28"/>
        </w:rPr>
        <w:t xml:space="preserve"> to have supernatural </w:t>
      </w:r>
      <w:r w:rsidR="0085197F" w:rsidRPr="00842A6D">
        <w:rPr>
          <w:rFonts w:ascii="Times New Roman" w:hAnsi="Times New Roman" w:cs="Times New Roman"/>
          <w:sz w:val="28"/>
          <w:szCs w:val="28"/>
        </w:rPr>
        <w:t>powers that</w:t>
      </w:r>
      <w:r w:rsidRPr="00842A6D">
        <w:rPr>
          <w:rFonts w:ascii="Times New Roman" w:hAnsi="Times New Roman" w:cs="Times New Roman"/>
          <w:sz w:val="28"/>
          <w:szCs w:val="28"/>
        </w:rPr>
        <w:t xml:space="preserve"> allowed </w:t>
      </w:r>
      <w:r w:rsidR="0085197F" w:rsidRPr="00842A6D">
        <w:rPr>
          <w:rFonts w:ascii="Times New Roman" w:hAnsi="Times New Roman" w:cs="Times New Roman"/>
          <w:sz w:val="28"/>
          <w:szCs w:val="28"/>
        </w:rPr>
        <w:t>him</w:t>
      </w:r>
      <w:r w:rsidRPr="00842A6D">
        <w:rPr>
          <w:rFonts w:ascii="Times New Roman" w:hAnsi="Times New Roman" w:cs="Times New Roman"/>
          <w:sz w:val="28"/>
          <w:szCs w:val="28"/>
        </w:rPr>
        <w:t xml:space="preserve"> to turn into an </w:t>
      </w:r>
      <w:r w:rsidR="0085197F" w:rsidRPr="00842A6D">
        <w:rPr>
          <w:rFonts w:ascii="Times New Roman" w:hAnsi="Times New Roman" w:cs="Times New Roman"/>
          <w:sz w:val="28"/>
          <w:szCs w:val="28"/>
        </w:rPr>
        <w:t>elephant</w:t>
      </w:r>
      <w:r w:rsidRPr="00842A6D">
        <w:rPr>
          <w:rFonts w:ascii="Times New Roman" w:hAnsi="Times New Roman" w:cs="Times New Roman"/>
          <w:sz w:val="28"/>
          <w:szCs w:val="28"/>
        </w:rPr>
        <w:t>, buffalo or leopard</w:t>
      </w:r>
    </w:p>
    <w:p w:rsidR="00AC531B" w:rsidRPr="00842A6D" w:rsidRDefault="00AC531B" w:rsidP="00226415">
      <w:pPr>
        <w:pStyle w:val="ListParagraph"/>
        <w:numPr>
          <w:ilvl w:val="0"/>
          <w:numId w:val="21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 xml:space="preserve">Social behavior within the village was also controlled through secret </w:t>
      </w:r>
      <w:r w:rsidR="0085197F" w:rsidRPr="00842A6D">
        <w:rPr>
          <w:rFonts w:ascii="Times New Roman" w:hAnsi="Times New Roman" w:cs="Times New Roman"/>
          <w:sz w:val="28"/>
          <w:szCs w:val="28"/>
        </w:rPr>
        <w:t>societies</w:t>
      </w:r>
      <w:r w:rsidRPr="00842A6D">
        <w:rPr>
          <w:rFonts w:ascii="Times New Roman" w:hAnsi="Times New Roman" w:cs="Times New Roman"/>
          <w:sz w:val="28"/>
          <w:szCs w:val="28"/>
        </w:rPr>
        <w:t xml:space="preserve"> </w:t>
      </w:r>
      <w:r w:rsidR="0085197F" w:rsidRPr="00842A6D">
        <w:rPr>
          <w:rFonts w:ascii="Times New Roman" w:hAnsi="Times New Roman" w:cs="Times New Roman"/>
          <w:sz w:val="28"/>
          <w:szCs w:val="28"/>
        </w:rPr>
        <w:t>e.g.</w:t>
      </w:r>
      <w:r w:rsidRPr="00842A6D">
        <w:rPr>
          <w:rFonts w:ascii="Times New Roman" w:hAnsi="Times New Roman" w:cs="Times New Roman"/>
          <w:sz w:val="28"/>
          <w:szCs w:val="28"/>
        </w:rPr>
        <w:t xml:space="preserve"> kuosi</w:t>
      </w:r>
    </w:p>
    <w:p w:rsidR="00AC531B" w:rsidRPr="00842A6D" w:rsidRDefault="00AC531B" w:rsidP="00226415">
      <w:pPr>
        <w:pStyle w:val="ListParagraph"/>
        <w:numPr>
          <w:ilvl w:val="0"/>
          <w:numId w:val="21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Each society had its own masks, costumes, dances and as secret language</w:t>
      </w:r>
    </w:p>
    <w:p w:rsidR="00AC531B" w:rsidRPr="00842A6D" w:rsidRDefault="00AC531B" w:rsidP="00226415">
      <w:pPr>
        <w:pStyle w:val="ListParagraph"/>
        <w:numPr>
          <w:ilvl w:val="0"/>
          <w:numId w:val="21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king owned a large ancestral figure, thrones and other prestigious belongings to emphasize his power</w:t>
      </w:r>
    </w:p>
    <w:p w:rsidR="00AC531B" w:rsidRPr="00842A6D" w:rsidRDefault="00AC531B" w:rsidP="00226415">
      <w:pPr>
        <w:pStyle w:val="ListParagraph"/>
        <w:numPr>
          <w:ilvl w:val="0"/>
          <w:numId w:val="216"/>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Whenever a person ascended the social ladder, the materials used and the number of art pieces owned changed.</w:t>
      </w:r>
    </w:p>
    <w:p w:rsidR="00AC531B" w:rsidRPr="00842A6D" w:rsidRDefault="00AE16F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76. </w:t>
      </w:r>
      <w:r w:rsidR="0085197F" w:rsidRPr="00842A6D">
        <w:rPr>
          <w:rFonts w:ascii="Times New Roman" w:hAnsi="Times New Roman" w:cs="Times New Roman"/>
          <w:b/>
          <w:sz w:val="28"/>
          <w:szCs w:val="28"/>
        </w:rPr>
        <w:t>List</w:t>
      </w:r>
      <w:r w:rsidRPr="00842A6D">
        <w:rPr>
          <w:rFonts w:ascii="Times New Roman" w:hAnsi="Times New Roman" w:cs="Times New Roman"/>
          <w:b/>
          <w:sz w:val="28"/>
          <w:szCs w:val="28"/>
        </w:rPr>
        <w:t xml:space="preserve"> down the functions of Bamileke masks</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Their masks were used during planting and harvesting festivals</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They were </w:t>
      </w:r>
      <w:r w:rsidR="0085197F"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used during dry season annual festivals</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w:t>
      </w:r>
      <w:r w:rsidR="0085197F" w:rsidRPr="00842A6D">
        <w:rPr>
          <w:rFonts w:ascii="Times New Roman" w:hAnsi="Times New Roman" w:cs="Times New Roman"/>
          <w:sz w:val="28"/>
          <w:szCs w:val="28"/>
        </w:rPr>
        <w:t>also</w:t>
      </w:r>
      <w:r w:rsidRPr="00842A6D">
        <w:rPr>
          <w:rFonts w:ascii="Times New Roman" w:hAnsi="Times New Roman" w:cs="Times New Roman"/>
          <w:sz w:val="28"/>
          <w:szCs w:val="28"/>
        </w:rPr>
        <w:t xml:space="preserve"> used at the opening </w:t>
      </w:r>
      <w:r w:rsidR="0085197F" w:rsidRPr="00842A6D">
        <w:rPr>
          <w:rFonts w:ascii="Times New Roman" w:hAnsi="Times New Roman" w:cs="Times New Roman"/>
          <w:sz w:val="28"/>
          <w:szCs w:val="28"/>
        </w:rPr>
        <w:t>of</w:t>
      </w:r>
      <w:r w:rsidRPr="00842A6D">
        <w:rPr>
          <w:rFonts w:ascii="Times New Roman" w:hAnsi="Times New Roman" w:cs="Times New Roman"/>
          <w:sz w:val="28"/>
          <w:szCs w:val="28"/>
        </w:rPr>
        <w:t xml:space="preserve"> the royal hunt</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Bamileke masks were also used during funeral ceremonies</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used during war expeditions.</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of the Bamileke masks were used during entertainment</w:t>
      </w:r>
    </w:p>
    <w:p w:rsidR="00AE16F0" w:rsidRPr="00842A6D" w:rsidRDefault="00AE16F0" w:rsidP="00226415">
      <w:pPr>
        <w:pStyle w:val="ListParagraph"/>
        <w:numPr>
          <w:ilvl w:val="0"/>
          <w:numId w:val="21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used to display kingdom’s power and wealth</w:t>
      </w:r>
    </w:p>
    <w:p w:rsidR="00AE16F0" w:rsidRPr="00842A6D" w:rsidRDefault="00AE16F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77. </w:t>
      </w:r>
      <w:r w:rsidR="0085197F"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Bamileke elephant masks</w:t>
      </w:r>
    </w:p>
    <w:p w:rsidR="00AE16F0" w:rsidRPr="00842A6D" w:rsidRDefault="00AE16F0" w:rsidP="00226415">
      <w:pPr>
        <w:pStyle w:val="ListParagraph"/>
        <w:numPr>
          <w:ilvl w:val="0"/>
          <w:numId w:val="2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Owned by the members of the Kuosi society a regulatory body on behalf of the king, these masks were worn during funeral of Kuosi members and during celebrations of kingship to display the kingdom’s power and wealth</w:t>
      </w:r>
    </w:p>
    <w:p w:rsidR="00AE16F0" w:rsidRPr="00842A6D" w:rsidRDefault="00AE16F0" w:rsidP="00226415">
      <w:pPr>
        <w:pStyle w:val="ListParagraph"/>
        <w:numPr>
          <w:ilvl w:val="0"/>
          <w:numId w:val="2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Made of panels of cloth and a hood woven from plantain fiber and raffia the basic form of this mask depicts the main features of the elephant.</w:t>
      </w:r>
    </w:p>
    <w:p w:rsidR="00AE16F0" w:rsidRPr="00842A6D" w:rsidRDefault="00AE16F0" w:rsidP="00226415">
      <w:pPr>
        <w:pStyle w:val="ListParagraph"/>
        <w:numPr>
          <w:ilvl w:val="0"/>
          <w:numId w:val="2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is comprised of a front panel which represents an </w:t>
      </w:r>
      <w:r w:rsidR="0085197F" w:rsidRPr="00842A6D">
        <w:rPr>
          <w:rFonts w:ascii="Times New Roman" w:hAnsi="Times New Roman" w:cs="Times New Roman"/>
          <w:sz w:val="28"/>
          <w:szCs w:val="28"/>
        </w:rPr>
        <w:t>elephant</w:t>
      </w:r>
      <w:r w:rsidRPr="00842A6D">
        <w:rPr>
          <w:rFonts w:ascii="Times New Roman" w:hAnsi="Times New Roman" w:cs="Times New Roman"/>
          <w:sz w:val="28"/>
          <w:szCs w:val="28"/>
        </w:rPr>
        <w:t xml:space="preserve"> drunk, large stiff disk-shaped forms hinged to either side of the head representing an </w:t>
      </w:r>
      <w:r w:rsidR="0085197F" w:rsidRPr="00842A6D">
        <w:rPr>
          <w:rFonts w:ascii="Times New Roman" w:hAnsi="Times New Roman" w:cs="Times New Roman"/>
          <w:sz w:val="28"/>
          <w:szCs w:val="28"/>
        </w:rPr>
        <w:t>elephant’s</w:t>
      </w:r>
      <w:r w:rsidRPr="00842A6D">
        <w:rPr>
          <w:rFonts w:ascii="Times New Roman" w:hAnsi="Times New Roman" w:cs="Times New Roman"/>
          <w:sz w:val="28"/>
          <w:szCs w:val="28"/>
        </w:rPr>
        <w:t xml:space="preserve"> ear and hoods woven from raffia that form a background on which multicolored beads are </w:t>
      </w:r>
      <w:r w:rsidR="0085197F" w:rsidRPr="00842A6D">
        <w:rPr>
          <w:rFonts w:ascii="Times New Roman" w:hAnsi="Times New Roman" w:cs="Times New Roman"/>
          <w:sz w:val="28"/>
          <w:szCs w:val="28"/>
        </w:rPr>
        <w:t>stitched</w:t>
      </w:r>
      <w:r w:rsidRPr="00842A6D">
        <w:rPr>
          <w:rFonts w:ascii="Times New Roman" w:hAnsi="Times New Roman" w:cs="Times New Roman"/>
          <w:sz w:val="28"/>
          <w:szCs w:val="28"/>
        </w:rPr>
        <w:t xml:space="preserve"> in beautiful geometric patterns.</w:t>
      </w:r>
    </w:p>
    <w:p w:rsidR="00AE16F0" w:rsidRPr="00842A6D" w:rsidRDefault="00AE16F0" w:rsidP="00226415">
      <w:pPr>
        <w:pStyle w:val="ListParagraph"/>
        <w:numPr>
          <w:ilvl w:val="0"/>
          <w:numId w:val="2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It has two rounded eyeholes through which the performer would see, a nose and mouth with teeth exposed</w:t>
      </w:r>
    </w:p>
    <w:p w:rsidR="00AE16F0" w:rsidRPr="00842A6D" w:rsidRDefault="00AE16F0" w:rsidP="00226415">
      <w:pPr>
        <w:pStyle w:val="ListParagraph"/>
        <w:numPr>
          <w:ilvl w:val="0"/>
          <w:numId w:val="2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 was often accompanied by a fiber-woven dark robe covered with small fiber knobs of indigo and white cloth</w:t>
      </w:r>
    </w:p>
    <w:p w:rsidR="00AE16F0" w:rsidRPr="0085197F" w:rsidRDefault="00AE16F0" w:rsidP="00226415">
      <w:pPr>
        <w:pStyle w:val="ListParagraph"/>
        <w:numPr>
          <w:ilvl w:val="0"/>
          <w:numId w:val="21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mask had beautiful geometric patterns of colored glass beads and cowrie shells against a dark blue or red background creating a striking contrast.</w:t>
      </w:r>
    </w:p>
    <w:p w:rsidR="0085197F" w:rsidRDefault="0085197F" w:rsidP="0085197F">
      <w:pPr>
        <w:pStyle w:val="ListParagraph"/>
        <w:spacing w:line="276" w:lineRule="auto"/>
        <w:jc w:val="both"/>
        <w:rPr>
          <w:rFonts w:ascii="Times New Roman" w:hAnsi="Times New Roman" w:cs="Times New Roman"/>
          <w:sz w:val="28"/>
          <w:szCs w:val="28"/>
        </w:rPr>
      </w:pPr>
    </w:p>
    <w:p w:rsidR="0085197F" w:rsidRDefault="0085197F" w:rsidP="0085197F">
      <w:pPr>
        <w:pStyle w:val="ListParagraph"/>
        <w:spacing w:line="276" w:lineRule="auto"/>
        <w:jc w:val="both"/>
        <w:rPr>
          <w:rFonts w:ascii="Times New Roman" w:hAnsi="Times New Roman" w:cs="Times New Roman"/>
          <w:sz w:val="28"/>
          <w:szCs w:val="28"/>
        </w:rPr>
      </w:pPr>
    </w:p>
    <w:p w:rsidR="0085197F" w:rsidRPr="00842A6D" w:rsidRDefault="0085197F" w:rsidP="0085197F">
      <w:pPr>
        <w:pStyle w:val="ListParagraph"/>
        <w:spacing w:line="276" w:lineRule="auto"/>
        <w:jc w:val="both"/>
        <w:rPr>
          <w:rFonts w:ascii="Times New Roman" w:hAnsi="Times New Roman" w:cs="Times New Roman"/>
          <w:b/>
          <w:sz w:val="28"/>
          <w:szCs w:val="28"/>
        </w:rPr>
      </w:pPr>
    </w:p>
    <w:p w:rsidR="00AE16F0" w:rsidRPr="00842A6D" w:rsidRDefault="00AE16F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 xml:space="preserve">79. </w:t>
      </w:r>
      <w:r w:rsidR="0085197F"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Fang art (mask and sculptures)</w:t>
      </w:r>
    </w:p>
    <w:p w:rsidR="00AE16F0" w:rsidRPr="00842A6D" w:rsidRDefault="00AE16F0"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Fang belongs to central African tribe of republic of Gabon, Cameroon and Equatorial Guinea</w:t>
      </w:r>
    </w:p>
    <w:p w:rsidR="00AE16F0" w:rsidRPr="00842A6D" w:rsidRDefault="00AE16F0"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never had ancestral shrines but instead carried the remains of the important people who died from place to place in a cylindrical bark box</w:t>
      </w:r>
    </w:p>
    <w:p w:rsidR="00AE16F0" w:rsidRPr="00842A6D" w:rsidRDefault="00AE16F0"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skulls and long </w:t>
      </w:r>
      <w:r w:rsidR="0085197F" w:rsidRPr="00842A6D">
        <w:rPr>
          <w:rFonts w:ascii="Times New Roman" w:hAnsi="Times New Roman" w:cs="Times New Roman"/>
          <w:sz w:val="28"/>
          <w:szCs w:val="28"/>
        </w:rPr>
        <w:t>bones</w:t>
      </w:r>
      <w:r w:rsidR="00F00E8B" w:rsidRPr="00842A6D">
        <w:rPr>
          <w:rFonts w:ascii="Times New Roman" w:hAnsi="Times New Roman" w:cs="Times New Roman"/>
          <w:sz w:val="28"/>
          <w:szCs w:val="28"/>
        </w:rPr>
        <w:t xml:space="preserve"> of their ancestors were believed to retain power and have control over the </w:t>
      </w:r>
      <w:r w:rsidR="0085197F" w:rsidRPr="00842A6D">
        <w:rPr>
          <w:rFonts w:ascii="Times New Roman" w:hAnsi="Times New Roman" w:cs="Times New Roman"/>
          <w:sz w:val="28"/>
          <w:szCs w:val="28"/>
        </w:rPr>
        <w:t>well-being</w:t>
      </w:r>
      <w:r w:rsidR="00F00E8B" w:rsidRPr="00842A6D">
        <w:rPr>
          <w:rFonts w:ascii="Times New Roman" w:hAnsi="Times New Roman" w:cs="Times New Roman"/>
          <w:sz w:val="28"/>
          <w:szCs w:val="28"/>
        </w:rPr>
        <w:t xml:space="preserve"> of the family.</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As such, remains were kept with them in boxes.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Also wooden reliquary guardian figure sculptures were attached to the boxes containing the bones.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bones were sacred and not the wooden figures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Fang art were not in form of wooden reliquary figures of abstract anthropomorphic carving but also masks were made.</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Parts of musical </w:t>
      </w:r>
      <w:r w:rsidR="0085197F" w:rsidRPr="00842A6D">
        <w:rPr>
          <w:rFonts w:ascii="Times New Roman" w:hAnsi="Times New Roman" w:cs="Times New Roman"/>
          <w:sz w:val="28"/>
          <w:szCs w:val="28"/>
        </w:rPr>
        <w:t>instruments</w:t>
      </w:r>
      <w:r w:rsidRPr="00842A6D">
        <w:rPr>
          <w:rFonts w:ascii="Times New Roman" w:hAnsi="Times New Roman" w:cs="Times New Roman"/>
          <w:sz w:val="28"/>
          <w:szCs w:val="28"/>
        </w:rPr>
        <w:t xml:space="preserve"> such as harps were sculpted into lovely figurines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Other major and forms were special </w:t>
      </w:r>
      <w:r w:rsidR="0085197F" w:rsidRPr="00842A6D">
        <w:rPr>
          <w:rFonts w:ascii="Times New Roman" w:hAnsi="Times New Roman" w:cs="Times New Roman"/>
          <w:sz w:val="28"/>
          <w:szCs w:val="28"/>
        </w:rPr>
        <w:t>carved</w:t>
      </w:r>
      <w:r w:rsidRPr="00842A6D">
        <w:rPr>
          <w:rFonts w:ascii="Times New Roman" w:hAnsi="Times New Roman" w:cs="Times New Roman"/>
          <w:sz w:val="28"/>
          <w:szCs w:val="28"/>
        </w:rPr>
        <w:t xml:space="preserve"> spoons which were used to administer magically </w:t>
      </w:r>
      <w:r w:rsidR="0085197F" w:rsidRPr="00842A6D">
        <w:rPr>
          <w:rFonts w:ascii="Times New Roman" w:hAnsi="Times New Roman" w:cs="Times New Roman"/>
          <w:sz w:val="28"/>
          <w:szCs w:val="28"/>
        </w:rPr>
        <w:t>sustaining</w:t>
      </w:r>
      <w:r w:rsidRPr="00842A6D">
        <w:rPr>
          <w:rFonts w:ascii="Times New Roman" w:hAnsi="Times New Roman" w:cs="Times New Roman"/>
          <w:sz w:val="28"/>
          <w:szCs w:val="28"/>
        </w:rPr>
        <w:t xml:space="preserve"> nourishment during </w:t>
      </w:r>
      <w:r w:rsidR="0085197F" w:rsidRPr="00842A6D">
        <w:rPr>
          <w:rFonts w:ascii="Times New Roman" w:hAnsi="Times New Roman" w:cs="Times New Roman"/>
          <w:sz w:val="28"/>
          <w:szCs w:val="28"/>
        </w:rPr>
        <w:t>initiation</w:t>
      </w:r>
      <w:r w:rsidRPr="00842A6D">
        <w:rPr>
          <w:rFonts w:ascii="Times New Roman" w:hAnsi="Times New Roman" w:cs="Times New Roman"/>
          <w:sz w:val="28"/>
          <w:szCs w:val="28"/>
        </w:rPr>
        <w:t xml:space="preserve"> rites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Masks were used in their secret societies. Members of male society for example wore the Ngil mask during the initiation of new members and the persecution of wrong doers.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Masks were worn during hunting and </w:t>
      </w:r>
      <w:r w:rsidR="0085197F" w:rsidRPr="00842A6D">
        <w:rPr>
          <w:rFonts w:ascii="Times New Roman" w:hAnsi="Times New Roman" w:cs="Times New Roman"/>
          <w:sz w:val="28"/>
          <w:szCs w:val="28"/>
        </w:rPr>
        <w:t>furnishing</w:t>
      </w:r>
      <w:r w:rsidRPr="00842A6D">
        <w:rPr>
          <w:rFonts w:ascii="Times New Roman" w:hAnsi="Times New Roman" w:cs="Times New Roman"/>
          <w:sz w:val="28"/>
          <w:szCs w:val="28"/>
        </w:rPr>
        <w:t xml:space="preserve"> sorcerers.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the fang masks were often painted white with facial features outlined in black as best exemplified by a large elongated mask with a heart-shaped faced and a long fine nose that was white pigmented</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Fang figure sculptures can be divided into three main groups, figures of heads on long necks, half figures and full figures, standing or seated</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Carved with great simplicity and show a high degree of sophistication with bulging forms.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neck is often a massive cylindrical form</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arms are depicted in various positions such as hands clasped in front of the body sometimes holding on object, held in front of the chest or resting on the knees in the seated figures.</w:t>
      </w:r>
    </w:p>
    <w:p w:rsidR="00F00E8B" w:rsidRPr="00842A6D" w:rsidRDefault="00F00E8B"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naval is often exaggerated into a cylindrical form</w:t>
      </w:r>
    </w:p>
    <w:p w:rsidR="00310EF7" w:rsidRPr="00842A6D" w:rsidRDefault="00310EF7"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Legs of fang figures are short and stunted.</w:t>
      </w:r>
    </w:p>
    <w:p w:rsidR="00310EF7" w:rsidRPr="00842A6D" w:rsidRDefault="00310EF7"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sculptures </w:t>
      </w:r>
      <w:r w:rsidR="0085197F" w:rsidRPr="00842A6D">
        <w:rPr>
          <w:rFonts w:ascii="Times New Roman" w:hAnsi="Times New Roman" w:cs="Times New Roman"/>
          <w:sz w:val="28"/>
          <w:szCs w:val="28"/>
        </w:rPr>
        <w:t>usually</w:t>
      </w:r>
      <w:r w:rsidRPr="00842A6D">
        <w:rPr>
          <w:rFonts w:ascii="Times New Roman" w:hAnsi="Times New Roman" w:cs="Times New Roman"/>
          <w:sz w:val="28"/>
          <w:szCs w:val="28"/>
        </w:rPr>
        <w:t xml:space="preserve"> have a domed</w:t>
      </w:r>
      <w:r w:rsidR="00241FF1" w:rsidRPr="00842A6D">
        <w:rPr>
          <w:rFonts w:ascii="Times New Roman" w:hAnsi="Times New Roman" w:cs="Times New Roman"/>
          <w:sz w:val="28"/>
          <w:szCs w:val="28"/>
        </w:rPr>
        <w:t>, wide forehead with eyebrows often forming arcs with the nose</w:t>
      </w:r>
    </w:p>
    <w:p w:rsidR="00241FF1" w:rsidRPr="00842A6D" w:rsidRDefault="00241FF1" w:rsidP="00226415">
      <w:pPr>
        <w:pStyle w:val="ListParagraph"/>
        <w:numPr>
          <w:ilvl w:val="0"/>
          <w:numId w:val="21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They eyes are often made of round metals.</w:t>
      </w:r>
    </w:p>
    <w:p w:rsidR="00241FF1" w:rsidRPr="00842A6D" w:rsidRDefault="0085197F"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lastRenderedPageBreak/>
        <w:t>NB:</w:t>
      </w:r>
      <w:r w:rsidR="00241FF1" w:rsidRPr="00842A6D">
        <w:rPr>
          <w:rFonts w:ascii="Times New Roman" w:hAnsi="Times New Roman" w:cs="Times New Roman"/>
          <w:b/>
          <w:sz w:val="28"/>
          <w:szCs w:val="28"/>
        </w:rPr>
        <w:t xml:space="preserve"> Ngontang </w:t>
      </w:r>
      <w:r w:rsidR="00241FF1" w:rsidRPr="00842A6D">
        <w:rPr>
          <w:rFonts w:ascii="Times New Roman" w:hAnsi="Times New Roman" w:cs="Times New Roman"/>
          <w:sz w:val="28"/>
          <w:szCs w:val="28"/>
        </w:rPr>
        <w:t xml:space="preserve">mask was a white coloured sometimes four faced helmet mask worn during funeral and births by </w:t>
      </w:r>
      <w:r w:rsidR="00FC2B37" w:rsidRPr="00842A6D">
        <w:rPr>
          <w:rFonts w:ascii="Times New Roman" w:hAnsi="Times New Roman" w:cs="Times New Roman"/>
          <w:sz w:val="28"/>
          <w:szCs w:val="28"/>
        </w:rPr>
        <w:t>B</w:t>
      </w:r>
      <w:r w:rsidR="001303D6" w:rsidRPr="00842A6D">
        <w:rPr>
          <w:rFonts w:ascii="Times New Roman" w:hAnsi="Times New Roman" w:cs="Times New Roman"/>
          <w:sz w:val="28"/>
          <w:szCs w:val="28"/>
        </w:rPr>
        <w:t xml:space="preserve">ieri secret society. It was a </w:t>
      </w:r>
      <w:r w:rsidR="001303D6" w:rsidRPr="00842A6D">
        <w:rPr>
          <w:rFonts w:ascii="Times New Roman" w:hAnsi="Times New Roman" w:cs="Times New Roman"/>
          <w:b/>
          <w:sz w:val="28"/>
          <w:szCs w:val="28"/>
        </w:rPr>
        <w:t xml:space="preserve">“young white girl” </w:t>
      </w:r>
      <w:r w:rsidR="001303D6" w:rsidRPr="00842A6D">
        <w:rPr>
          <w:rFonts w:ascii="Times New Roman" w:hAnsi="Times New Roman" w:cs="Times New Roman"/>
          <w:sz w:val="28"/>
          <w:szCs w:val="28"/>
        </w:rPr>
        <w:t xml:space="preserve">used </w:t>
      </w:r>
      <w:r w:rsidRPr="00842A6D">
        <w:rPr>
          <w:rFonts w:ascii="Times New Roman" w:hAnsi="Times New Roman" w:cs="Times New Roman"/>
          <w:sz w:val="28"/>
          <w:szCs w:val="28"/>
        </w:rPr>
        <w:t>only by</w:t>
      </w:r>
      <w:r w:rsidR="001303D6" w:rsidRPr="00842A6D">
        <w:rPr>
          <w:rFonts w:ascii="Times New Roman" w:hAnsi="Times New Roman" w:cs="Times New Roman"/>
          <w:sz w:val="28"/>
          <w:szCs w:val="28"/>
        </w:rPr>
        <w:t xml:space="preserve"> initiated men</w:t>
      </w:r>
    </w:p>
    <w:p w:rsidR="001303D6" w:rsidRPr="00842A6D" w:rsidRDefault="001303D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80. </w:t>
      </w:r>
      <w:r w:rsidR="0085197F"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Fang Bieri figure sculpture</w:t>
      </w:r>
    </w:p>
    <w:p w:rsidR="00AE16F0" w:rsidRPr="00842A6D" w:rsidRDefault="008D706B" w:rsidP="00226415">
      <w:pPr>
        <w:pStyle w:val="ListParagraph"/>
        <w:numPr>
          <w:ilvl w:val="0"/>
          <w:numId w:val="22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This </w:t>
      </w:r>
      <w:r w:rsidR="0085197F" w:rsidRPr="00842A6D">
        <w:rPr>
          <w:rFonts w:ascii="Times New Roman" w:hAnsi="Times New Roman" w:cs="Times New Roman"/>
          <w:sz w:val="28"/>
          <w:szCs w:val="28"/>
        </w:rPr>
        <w:t>ancestor</w:t>
      </w:r>
      <w:r w:rsidRPr="00842A6D">
        <w:rPr>
          <w:rFonts w:ascii="Times New Roman" w:hAnsi="Times New Roman" w:cs="Times New Roman"/>
          <w:sz w:val="28"/>
          <w:szCs w:val="28"/>
        </w:rPr>
        <w:t xml:space="preserve"> sculpture  is one of the most </w:t>
      </w:r>
      <w:r w:rsidR="0085197F" w:rsidRPr="00842A6D">
        <w:rPr>
          <w:rFonts w:ascii="Times New Roman" w:hAnsi="Times New Roman" w:cs="Times New Roman"/>
          <w:sz w:val="28"/>
          <w:szCs w:val="28"/>
        </w:rPr>
        <w:t>well-known</w:t>
      </w:r>
      <w:r w:rsidRPr="00842A6D">
        <w:rPr>
          <w:rFonts w:ascii="Times New Roman" w:hAnsi="Times New Roman" w:cs="Times New Roman"/>
          <w:sz w:val="28"/>
          <w:szCs w:val="28"/>
        </w:rPr>
        <w:t xml:space="preserve"> fang wooden figure statues</w:t>
      </w:r>
    </w:p>
    <w:p w:rsidR="008D706B" w:rsidRPr="00842A6D" w:rsidRDefault="008D706B" w:rsidP="00226415">
      <w:pPr>
        <w:pStyle w:val="ListParagraph"/>
        <w:numPr>
          <w:ilvl w:val="0"/>
          <w:numId w:val="22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 was attached to a reliquary chest containing the remains of fang ancestors such as </w:t>
      </w:r>
      <w:r w:rsidR="0085197F" w:rsidRPr="00842A6D">
        <w:rPr>
          <w:rFonts w:ascii="Times New Roman" w:hAnsi="Times New Roman" w:cs="Times New Roman"/>
          <w:sz w:val="28"/>
          <w:szCs w:val="28"/>
        </w:rPr>
        <w:t>skulls,</w:t>
      </w:r>
      <w:r w:rsidRPr="00842A6D">
        <w:rPr>
          <w:rFonts w:ascii="Times New Roman" w:hAnsi="Times New Roman" w:cs="Times New Roman"/>
          <w:sz w:val="28"/>
          <w:szCs w:val="28"/>
        </w:rPr>
        <w:t xml:space="preserve"> jawbones, teeth and small bones.</w:t>
      </w:r>
    </w:p>
    <w:p w:rsidR="008D706B" w:rsidRPr="00842A6D" w:rsidRDefault="008D706B" w:rsidP="00226415">
      <w:pPr>
        <w:pStyle w:val="ListParagraph"/>
        <w:numPr>
          <w:ilvl w:val="0"/>
          <w:numId w:val="22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 scu</w:t>
      </w:r>
      <w:r w:rsidR="00FA0522" w:rsidRPr="00842A6D">
        <w:rPr>
          <w:rFonts w:ascii="Times New Roman" w:hAnsi="Times New Roman" w:cs="Times New Roman"/>
          <w:sz w:val="28"/>
          <w:szCs w:val="28"/>
        </w:rPr>
        <w:t>lpture has baby-like proportions with a large head, long body, bulging eyes and short legs and arms that are held on the chest clasping a cup.</w:t>
      </w:r>
    </w:p>
    <w:p w:rsidR="00FA0522" w:rsidRPr="00842A6D" w:rsidRDefault="00FA0522" w:rsidP="00226415">
      <w:pPr>
        <w:pStyle w:val="ListParagraph"/>
        <w:numPr>
          <w:ilvl w:val="0"/>
          <w:numId w:val="22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This sculpture which was believed</w:t>
      </w:r>
      <w:r w:rsidR="002D4AAD" w:rsidRPr="00842A6D">
        <w:rPr>
          <w:rFonts w:ascii="Times New Roman" w:hAnsi="Times New Roman" w:cs="Times New Roman"/>
          <w:sz w:val="28"/>
          <w:szCs w:val="28"/>
        </w:rPr>
        <w:t xml:space="preserve"> to protect the fang people from the deceased and aid in matters of daily life was offered liberations and sacrifices in rituals carried </w:t>
      </w:r>
      <w:r w:rsidR="0085197F" w:rsidRPr="00842A6D">
        <w:rPr>
          <w:rFonts w:ascii="Times New Roman" w:hAnsi="Times New Roman" w:cs="Times New Roman"/>
          <w:sz w:val="28"/>
          <w:szCs w:val="28"/>
        </w:rPr>
        <w:t>out</w:t>
      </w:r>
      <w:r w:rsidR="002D4AAD" w:rsidRPr="00842A6D">
        <w:rPr>
          <w:rFonts w:ascii="Times New Roman" w:hAnsi="Times New Roman" w:cs="Times New Roman"/>
          <w:sz w:val="28"/>
          <w:szCs w:val="28"/>
        </w:rPr>
        <w:t xml:space="preserve"> in the ensemble of fang peoples.</w:t>
      </w:r>
    </w:p>
    <w:p w:rsidR="002D4AAD" w:rsidRPr="00842A6D" w:rsidRDefault="002D4AAD" w:rsidP="00226415">
      <w:pPr>
        <w:pStyle w:val="ListParagraph"/>
        <w:numPr>
          <w:ilvl w:val="0"/>
          <w:numId w:val="22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figure </w:t>
      </w:r>
      <w:r w:rsidR="0085197F" w:rsidRPr="00842A6D">
        <w:rPr>
          <w:rFonts w:ascii="Times New Roman" w:hAnsi="Times New Roman" w:cs="Times New Roman"/>
          <w:sz w:val="28"/>
          <w:szCs w:val="28"/>
        </w:rPr>
        <w:t>would</w:t>
      </w:r>
      <w:r w:rsidRPr="00842A6D">
        <w:rPr>
          <w:rFonts w:ascii="Times New Roman" w:hAnsi="Times New Roman" w:cs="Times New Roman"/>
          <w:sz w:val="28"/>
          <w:szCs w:val="28"/>
        </w:rPr>
        <w:t xml:space="preserve"> also be consulted when the village was to change location, when a new crop was planted or before going hunting, fishing or to war.</w:t>
      </w:r>
    </w:p>
    <w:p w:rsidR="002D4AAD" w:rsidRPr="00842A6D" w:rsidRDefault="002D4AAD" w:rsidP="00226415">
      <w:pPr>
        <w:pStyle w:val="ListParagraph"/>
        <w:numPr>
          <w:ilvl w:val="0"/>
          <w:numId w:val="22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It was also used in healing rituals and during the initiations of young males.</w:t>
      </w:r>
    </w:p>
    <w:p w:rsidR="002D4AAD" w:rsidRPr="00842A6D" w:rsidRDefault="002D4AA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81. </w:t>
      </w:r>
      <w:r w:rsidR="0085197F" w:rsidRPr="00842A6D">
        <w:rPr>
          <w:rFonts w:ascii="Times New Roman" w:hAnsi="Times New Roman" w:cs="Times New Roman"/>
          <w:b/>
          <w:sz w:val="28"/>
          <w:szCs w:val="28"/>
        </w:rPr>
        <w:t>Outline</w:t>
      </w:r>
      <w:r w:rsidRPr="00842A6D">
        <w:rPr>
          <w:rFonts w:ascii="Times New Roman" w:hAnsi="Times New Roman" w:cs="Times New Roman"/>
          <w:b/>
          <w:sz w:val="28"/>
          <w:szCs w:val="28"/>
        </w:rPr>
        <w:t xml:space="preserve"> African tribes with their art forms using relevant examples.</w:t>
      </w:r>
    </w:p>
    <w:p w:rsidR="002D4AAD" w:rsidRPr="00842A6D" w:rsidRDefault="002D4AA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ASANTE TRIBE</w:t>
      </w:r>
    </w:p>
    <w:p w:rsidR="002D4AAD" w:rsidRPr="00842A6D" w:rsidRDefault="002D4AAD" w:rsidP="00226415">
      <w:pPr>
        <w:pStyle w:val="ListParagraph"/>
        <w:numPr>
          <w:ilvl w:val="0"/>
          <w:numId w:val="2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akuaba statue</w:t>
      </w:r>
    </w:p>
    <w:p w:rsidR="002D4AAD" w:rsidRPr="00842A6D" w:rsidRDefault="002D4AAD" w:rsidP="00226415">
      <w:pPr>
        <w:pStyle w:val="ListParagraph"/>
        <w:numPr>
          <w:ilvl w:val="0"/>
          <w:numId w:val="2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maternity sculpture (esi mansa)</w:t>
      </w:r>
    </w:p>
    <w:p w:rsidR="002D4AAD" w:rsidRPr="00842A6D" w:rsidRDefault="002D4AAD" w:rsidP="00226415">
      <w:pPr>
        <w:pStyle w:val="ListParagraph"/>
        <w:numPr>
          <w:ilvl w:val="0"/>
          <w:numId w:val="2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mother and child sculptures</w:t>
      </w:r>
    </w:p>
    <w:p w:rsidR="002D4AAD" w:rsidRPr="00842A6D" w:rsidRDefault="0085197F" w:rsidP="00226415">
      <w:pPr>
        <w:pStyle w:val="ListParagraph"/>
        <w:numPr>
          <w:ilvl w:val="0"/>
          <w:numId w:val="22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Gold</w:t>
      </w:r>
      <w:r w:rsidR="002D4AAD" w:rsidRPr="00842A6D">
        <w:rPr>
          <w:rFonts w:ascii="Times New Roman" w:hAnsi="Times New Roman" w:cs="Times New Roman"/>
          <w:sz w:val="28"/>
          <w:szCs w:val="28"/>
        </w:rPr>
        <w:t xml:space="preserve"> weights miniatures.</w:t>
      </w:r>
    </w:p>
    <w:p w:rsidR="002D4AAD" w:rsidRPr="00842A6D" w:rsidRDefault="002D4AA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BAMBARA TRIBE</w:t>
      </w:r>
    </w:p>
    <w:p w:rsidR="002D4AAD" w:rsidRPr="00842A6D" w:rsidRDefault="002D4AAD" w:rsidP="00226415">
      <w:pPr>
        <w:pStyle w:val="ListParagraph"/>
        <w:numPr>
          <w:ilvl w:val="0"/>
          <w:numId w:val="2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chi-wara mask (antelope male and female)</w:t>
      </w:r>
    </w:p>
    <w:p w:rsidR="002D4AAD" w:rsidRPr="00842A6D" w:rsidRDefault="002D4AAD" w:rsidP="00226415">
      <w:pPr>
        <w:pStyle w:val="ListParagraph"/>
        <w:numPr>
          <w:ilvl w:val="0"/>
          <w:numId w:val="2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n’tom/Ndomo mask</w:t>
      </w:r>
    </w:p>
    <w:p w:rsidR="002D4AAD" w:rsidRPr="00842A6D" w:rsidRDefault="002D4AAD" w:rsidP="00226415">
      <w:pPr>
        <w:pStyle w:val="ListParagraph"/>
        <w:numPr>
          <w:ilvl w:val="0"/>
          <w:numId w:val="2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komo mask</w:t>
      </w:r>
    </w:p>
    <w:p w:rsidR="002D4AAD" w:rsidRPr="00842A6D" w:rsidRDefault="002D4AAD" w:rsidP="00226415">
      <w:pPr>
        <w:pStyle w:val="ListParagraph"/>
        <w:numPr>
          <w:ilvl w:val="0"/>
          <w:numId w:val="22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kono and nama masks\mother and child sculptures</w:t>
      </w:r>
    </w:p>
    <w:p w:rsidR="00685E8D" w:rsidRPr="00842A6D" w:rsidRDefault="00817D3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BAULE TRIBE</w:t>
      </w:r>
    </w:p>
    <w:p w:rsidR="00817D33" w:rsidRPr="00842A6D" w:rsidRDefault="00817D33" w:rsidP="00226415">
      <w:pPr>
        <w:pStyle w:val="ListParagraph"/>
        <w:numPr>
          <w:ilvl w:val="0"/>
          <w:numId w:val="2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Gba gba msk (mblo mask)</w:t>
      </w:r>
    </w:p>
    <w:p w:rsidR="00817D33" w:rsidRPr="00842A6D" w:rsidRDefault="00817D33" w:rsidP="00226415">
      <w:pPr>
        <w:pStyle w:val="ListParagraph"/>
        <w:numPr>
          <w:ilvl w:val="0"/>
          <w:numId w:val="2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Bonu Amuen mask</w:t>
      </w:r>
    </w:p>
    <w:p w:rsidR="00817D33" w:rsidRPr="00842A6D" w:rsidRDefault="00817D33" w:rsidP="00226415">
      <w:pPr>
        <w:pStyle w:val="ListParagraph"/>
        <w:numPr>
          <w:ilvl w:val="0"/>
          <w:numId w:val="2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Goli mask (kplekple)</w:t>
      </w:r>
    </w:p>
    <w:p w:rsidR="00817D33" w:rsidRPr="00842A6D" w:rsidRDefault="00817D33" w:rsidP="00226415">
      <w:pPr>
        <w:pStyle w:val="ListParagraph"/>
        <w:numPr>
          <w:ilvl w:val="0"/>
          <w:numId w:val="2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Spirit husband and spirit wife statues</w:t>
      </w:r>
    </w:p>
    <w:p w:rsidR="00817D33" w:rsidRPr="00842A6D" w:rsidRDefault="00817D33" w:rsidP="00226415">
      <w:pPr>
        <w:pStyle w:val="ListParagraph"/>
        <w:numPr>
          <w:ilvl w:val="0"/>
          <w:numId w:val="22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Bush spirit statue</w:t>
      </w:r>
    </w:p>
    <w:p w:rsidR="00817D33" w:rsidRPr="00842A6D" w:rsidRDefault="00817D33"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BENIN TRIBE</w:t>
      </w:r>
    </w:p>
    <w:p w:rsidR="00817D33" w:rsidRPr="00842A6D" w:rsidRDefault="00817D33" w:rsidP="00226415">
      <w:pPr>
        <w:pStyle w:val="ListParagraph"/>
        <w:numPr>
          <w:ilvl w:val="0"/>
          <w:numId w:val="2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Benini royal portraits</w:t>
      </w:r>
    </w:p>
    <w:p w:rsidR="00817D33" w:rsidRPr="00842A6D" w:rsidRDefault="00817D33" w:rsidP="00226415">
      <w:pPr>
        <w:pStyle w:val="ListParagraph"/>
        <w:numPr>
          <w:ilvl w:val="0"/>
          <w:numId w:val="2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Altar centre-pieces/ plaques (iye-oba’s centre-piece</w:t>
      </w:r>
      <w:r w:rsidR="00D72F4C" w:rsidRPr="00842A6D">
        <w:rPr>
          <w:rFonts w:ascii="Times New Roman" w:hAnsi="Times New Roman" w:cs="Times New Roman"/>
          <w:sz w:val="28"/>
          <w:szCs w:val="28"/>
        </w:rPr>
        <w:t>)</w:t>
      </w:r>
    </w:p>
    <w:p w:rsidR="00D72F4C" w:rsidRPr="00842A6D" w:rsidRDefault="00D72F4C" w:rsidP="00226415">
      <w:pPr>
        <w:pStyle w:val="ListParagraph"/>
        <w:numPr>
          <w:ilvl w:val="0"/>
          <w:numId w:val="22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Queen mother pendant mask</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DAN TRIBE</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Dan male and female masks</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DOGON TRIBE</w:t>
      </w:r>
    </w:p>
    <w:p w:rsidR="008F4BAA"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Dogon seated couple</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Dogon caryatid stool\animal mask, kanaga mask, simmask, sirige (Face)</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Miniature ladders</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Miniature horse ridder</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Dogon lock</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Carved door</w:t>
      </w:r>
    </w:p>
    <w:p w:rsidR="00D72F4C" w:rsidRPr="00842A6D" w:rsidRDefault="00D72F4C" w:rsidP="00226415">
      <w:pPr>
        <w:pStyle w:val="ListParagraph"/>
        <w:numPr>
          <w:ilvl w:val="0"/>
          <w:numId w:val="22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Dogon stools</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IFE TRIBE</w:t>
      </w:r>
    </w:p>
    <w:p w:rsidR="00D72F4C" w:rsidRPr="00842A6D" w:rsidRDefault="00D72F4C" w:rsidP="00226415">
      <w:pPr>
        <w:pStyle w:val="ListParagraph"/>
        <w:numPr>
          <w:ilvl w:val="0"/>
          <w:numId w:val="22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Ife bronze portraits</w:t>
      </w:r>
    </w:p>
    <w:p w:rsidR="00D72F4C" w:rsidRPr="00842A6D" w:rsidRDefault="00D72F4C" w:rsidP="00226415">
      <w:pPr>
        <w:pStyle w:val="ListParagraph"/>
        <w:numPr>
          <w:ilvl w:val="0"/>
          <w:numId w:val="22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Ife full figure king statue</w:t>
      </w:r>
    </w:p>
    <w:p w:rsidR="00D72F4C" w:rsidRPr="00842A6D" w:rsidRDefault="00D72F4C" w:rsidP="00226415">
      <w:pPr>
        <w:pStyle w:val="ListParagraph"/>
        <w:numPr>
          <w:ilvl w:val="0"/>
          <w:numId w:val="22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Ife bronze head</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IGBO TRIBE</w:t>
      </w:r>
    </w:p>
    <w:p w:rsidR="00D72F4C" w:rsidRPr="00842A6D" w:rsidRDefault="00D72F4C" w:rsidP="00226415">
      <w:pPr>
        <w:pStyle w:val="ListParagraph"/>
        <w:numPr>
          <w:ilvl w:val="0"/>
          <w:numId w:val="2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Igbo bronze art</w:t>
      </w:r>
    </w:p>
    <w:p w:rsidR="00D72F4C" w:rsidRPr="00842A6D" w:rsidRDefault="00D72F4C" w:rsidP="00226415">
      <w:pPr>
        <w:pStyle w:val="ListParagraph"/>
        <w:numPr>
          <w:ilvl w:val="0"/>
          <w:numId w:val="2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Igbo carved door</w:t>
      </w:r>
    </w:p>
    <w:p w:rsidR="00D72F4C" w:rsidRPr="00842A6D" w:rsidRDefault="00D72F4C" w:rsidP="00226415">
      <w:pPr>
        <w:pStyle w:val="ListParagraph"/>
        <w:numPr>
          <w:ilvl w:val="0"/>
          <w:numId w:val="2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Igbo couple sculpture</w:t>
      </w:r>
    </w:p>
    <w:p w:rsidR="00D72F4C" w:rsidRPr="00842A6D" w:rsidRDefault="00D72F4C" w:rsidP="00226415">
      <w:pPr>
        <w:pStyle w:val="ListParagraph"/>
        <w:numPr>
          <w:ilvl w:val="0"/>
          <w:numId w:val="2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Igbo ikenga figure</w:t>
      </w:r>
    </w:p>
    <w:p w:rsidR="00D72F4C" w:rsidRPr="00842A6D" w:rsidRDefault="00D72F4C" w:rsidP="00226415">
      <w:pPr>
        <w:pStyle w:val="ListParagraph"/>
        <w:numPr>
          <w:ilvl w:val="0"/>
          <w:numId w:val="22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Igbo mask (mmwo/Agbogho mmwo)</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MENDE TRIBE</w:t>
      </w:r>
    </w:p>
    <w:p w:rsidR="00D72F4C" w:rsidRPr="00842A6D" w:rsidRDefault="00D72F4C" w:rsidP="00226415">
      <w:pPr>
        <w:pStyle w:val="ListParagraph"/>
        <w:numPr>
          <w:ilvl w:val="0"/>
          <w:numId w:val="2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Mende sange (sow0) mask</w:t>
      </w:r>
    </w:p>
    <w:p w:rsidR="00D72F4C" w:rsidRPr="00842A6D" w:rsidRDefault="00D72F4C" w:rsidP="00226415">
      <w:pPr>
        <w:pStyle w:val="ListParagraph"/>
        <w:numPr>
          <w:ilvl w:val="0"/>
          <w:numId w:val="22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Mende sanded (bundu) mask</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MOSI TRIBE</w:t>
      </w:r>
    </w:p>
    <w:p w:rsidR="00D72F4C" w:rsidRPr="00842A6D" w:rsidRDefault="00D72F4C" w:rsidP="00226415">
      <w:pPr>
        <w:pStyle w:val="ListParagraph"/>
        <w:numPr>
          <w:ilvl w:val="0"/>
          <w:numId w:val="2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Biiga figure sculpture</w:t>
      </w:r>
    </w:p>
    <w:p w:rsidR="00D72F4C" w:rsidRPr="00842A6D" w:rsidRDefault="00D72F4C" w:rsidP="00226415">
      <w:pPr>
        <w:pStyle w:val="ListParagraph"/>
        <w:numPr>
          <w:ilvl w:val="0"/>
          <w:numId w:val="2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Mossi sukomse mask</w:t>
      </w:r>
    </w:p>
    <w:p w:rsidR="00D72F4C" w:rsidRPr="00842A6D" w:rsidRDefault="00D72F4C" w:rsidP="00226415">
      <w:pPr>
        <w:pStyle w:val="ListParagraph"/>
        <w:numPr>
          <w:ilvl w:val="0"/>
          <w:numId w:val="2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Mossi crested mask</w:t>
      </w:r>
    </w:p>
    <w:p w:rsidR="00D72F4C" w:rsidRPr="00842A6D" w:rsidRDefault="00D72F4C" w:rsidP="00226415">
      <w:pPr>
        <w:pStyle w:val="ListParagraph"/>
        <w:numPr>
          <w:ilvl w:val="0"/>
          <w:numId w:val="22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Mossi talk mask</w:t>
      </w:r>
    </w:p>
    <w:p w:rsidR="00D72F4C" w:rsidRPr="00842A6D" w:rsidRDefault="00D72F4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NOK TRIBE</w:t>
      </w:r>
    </w:p>
    <w:p w:rsidR="00D72F4C" w:rsidRPr="00842A6D" w:rsidRDefault="00D72F4C" w:rsidP="00226415">
      <w:pPr>
        <w:pStyle w:val="ListParagraph"/>
        <w:numPr>
          <w:ilvl w:val="0"/>
          <w:numId w:val="2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Nork terracotta sculptures</w:t>
      </w:r>
    </w:p>
    <w:p w:rsidR="00D72F4C" w:rsidRPr="00842A6D" w:rsidRDefault="00D72F4C" w:rsidP="00226415">
      <w:pPr>
        <w:pStyle w:val="ListParagraph"/>
        <w:numPr>
          <w:ilvl w:val="0"/>
          <w:numId w:val="230"/>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J</w:t>
      </w:r>
      <w:r w:rsidR="0085197F">
        <w:rPr>
          <w:rFonts w:ascii="Times New Roman" w:hAnsi="Times New Roman" w:cs="Times New Roman"/>
          <w:sz w:val="28"/>
          <w:szCs w:val="28"/>
        </w:rPr>
        <w:t>e</w:t>
      </w:r>
      <w:r w:rsidRPr="00842A6D">
        <w:rPr>
          <w:rFonts w:ascii="Times New Roman" w:hAnsi="Times New Roman" w:cs="Times New Roman"/>
          <w:sz w:val="28"/>
          <w:szCs w:val="28"/>
        </w:rPr>
        <w:t>welry</w:t>
      </w:r>
    </w:p>
    <w:p w:rsidR="00D72F4C" w:rsidRPr="00842A6D" w:rsidRDefault="007B04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SENUFO TRIBE</w:t>
      </w:r>
    </w:p>
    <w:p w:rsidR="007B043A" w:rsidRPr="00842A6D" w:rsidRDefault="007B043A" w:rsidP="00226415">
      <w:pPr>
        <w:pStyle w:val="ListParagraph"/>
        <w:numPr>
          <w:ilvl w:val="0"/>
          <w:numId w:val="23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Senufo rhythm pounders</w:t>
      </w:r>
    </w:p>
    <w:p w:rsidR="007B043A" w:rsidRPr="00842A6D" w:rsidRDefault="007B043A" w:rsidP="00226415">
      <w:pPr>
        <w:pStyle w:val="ListParagraph"/>
        <w:numPr>
          <w:ilvl w:val="0"/>
          <w:numId w:val="23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Senufo figure sculpture</w:t>
      </w:r>
    </w:p>
    <w:p w:rsidR="007B043A" w:rsidRPr="00842A6D" w:rsidRDefault="007B043A" w:rsidP="00226415">
      <w:pPr>
        <w:pStyle w:val="ListParagraph"/>
        <w:numPr>
          <w:ilvl w:val="0"/>
          <w:numId w:val="23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Kafigueledio mask</w:t>
      </w:r>
    </w:p>
    <w:p w:rsidR="007B043A" w:rsidRPr="00842A6D" w:rsidRDefault="007B043A" w:rsidP="00226415">
      <w:pPr>
        <w:pStyle w:val="ListParagraph"/>
        <w:numPr>
          <w:ilvl w:val="0"/>
          <w:numId w:val="23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Senufo kpelie mask</w:t>
      </w:r>
    </w:p>
    <w:p w:rsidR="007B043A" w:rsidRPr="00842A6D" w:rsidRDefault="007B04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YORUBA TRIBE</w:t>
      </w:r>
    </w:p>
    <w:p w:rsidR="007B043A" w:rsidRPr="00842A6D" w:rsidRDefault="007B043A" w:rsidP="00226415">
      <w:pPr>
        <w:pStyle w:val="ListParagraph"/>
        <w:numPr>
          <w:ilvl w:val="0"/>
          <w:numId w:val="2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Gelede mask</w:t>
      </w:r>
    </w:p>
    <w:p w:rsidR="007B043A" w:rsidRPr="00842A6D" w:rsidRDefault="007B043A" w:rsidP="00226415">
      <w:pPr>
        <w:pStyle w:val="ListParagraph"/>
        <w:numPr>
          <w:ilvl w:val="0"/>
          <w:numId w:val="2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Yoruba offering bowel</w:t>
      </w:r>
    </w:p>
    <w:p w:rsidR="007B043A" w:rsidRPr="00842A6D" w:rsidRDefault="007B043A" w:rsidP="00226415">
      <w:pPr>
        <w:pStyle w:val="ListParagraph"/>
        <w:numPr>
          <w:ilvl w:val="0"/>
          <w:numId w:val="2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Yoruba ibeji statue</w:t>
      </w:r>
    </w:p>
    <w:p w:rsidR="007B043A" w:rsidRPr="00842A6D" w:rsidRDefault="007B043A" w:rsidP="00226415">
      <w:pPr>
        <w:pStyle w:val="ListParagraph"/>
        <w:numPr>
          <w:ilvl w:val="0"/>
          <w:numId w:val="23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Yoruba maternity figure</w:t>
      </w:r>
    </w:p>
    <w:p w:rsidR="007B043A" w:rsidRPr="00842A6D" w:rsidRDefault="007B043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KUBA CULTURE</w:t>
      </w:r>
    </w:p>
    <w:p w:rsidR="007B043A" w:rsidRPr="00842A6D" w:rsidRDefault="007B043A" w:rsidP="00226415">
      <w:pPr>
        <w:pStyle w:val="ListParagraph"/>
        <w:numPr>
          <w:ilvl w:val="0"/>
          <w:numId w:val="2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Royal </w:t>
      </w:r>
      <w:r w:rsidR="0085197F"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(Ndop)</w:t>
      </w:r>
    </w:p>
    <w:p w:rsidR="007B043A" w:rsidRPr="00842A6D" w:rsidRDefault="007B043A" w:rsidP="00226415">
      <w:pPr>
        <w:pStyle w:val="ListParagraph"/>
        <w:numPr>
          <w:ilvl w:val="0"/>
          <w:numId w:val="2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Kuba cup</w:t>
      </w:r>
    </w:p>
    <w:p w:rsidR="007B043A" w:rsidRPr="00842A6D" w:rsidRDefault="007B043A" w:rsidP="00226415">
      <w:pPr>
        <w:pStyle w:val="ListParagraph"/>
        <w:numPr>
          <w:ilvl w:val="0"/>
          <w:numId w:val="2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Kuba</w:t>
      </w:r>
      <w:r w:rsidR="0004439D" w:rsidRPr="00842A6D">
        <w:rPr>
          <w:rFonts w:ascii="Times New Roman" w:hAnsi="Times New Roman" w:cs="Times New Roman"/>
          <w:sz w:val="28"/>
          <w:szCs w:val="28"/>
        </w:rPr>
        <w:t xml:space="preserve"> fetishes</w:t>
      </w:r>
    </w:p>
    <w:p w:rsidR="0004439D" w:rsidRPr="00842A6D" w:rsidRDefault="0085197F" w:rsidP="00226415">
      <w:pPr>
        <w:pStyle w:val="ListParagraph"/>
        <w:numPr>
          <w:ilvl w:val="0"/>
          <w:numId w:val="2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Textiles</w:t>
      </w:r>
    </w:p>
    <w:p w:rsidR="0004439D" w:rsidRPr="00842A6D" w:rsidRDefault="0004439D" w:rsidP="00226415">
      <w:pPr>
        <w:pStyle w:val="ListParagraph"/>
        <w:numPr>
          <w:ilvl w:val="0"/>
          <w:numId w:val="2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Mwaash amboy mask</w:t>
      </w:r>
    </w:p>
    <w:p w:rsidR="0004439D" w:rsidRPr="00842A6D" w:rsidRDefault="0004439D" w:rsidP="00226415">
      <w:pPr>
        <w:pStyle w:val="ListParagraph"/>
        <w:numPr>
          <w:ilvl w:val="0"/>
          <w:numId w:val="23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Bwoom mask</w:t>
      </w:r>
    </w:p>
    <w:p w:rsidR="0004439D" w:rsidRPr="00842A6D" w:rsidRDefault="0004439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KONGO CULTURE</w:t>
      </w:r>
    </w:p>
    <w:p w:rsidR="0004439D" w:rsidRPr="00842A6D" w:rsidRDefault="0004439D" w:rsidP="00226415">
      <w:pPr>
        <w:pStyle w:val="ListParagraph"/>
        <w:numPr>
          <w:ilvl w:val="0"/>
          <w:numId w:val="2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Kongo mother-child sculpture</w:t>
      </w:r>
    </w:p>
    <w:p w:rsidR="0004439D" w:rsidRPr="00842A6D" w:rsidRDefault="0004439D" w:rsidP="00226415">
      <w:pPr>
        <w:pStyle w:val="ListParagraph"/>
        <w:numPr>
          <w:ilvl w:val="0"/>
          <w:numId w:val="23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Nkisi nail fetish (nkondi)</w:t>
      </w:r>
    </w:p>
    <w:p w:rsidR="0004439D"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LEBA TRIBE</w:t>
      </w:r>
    </w:p>
    <w:p w:rsidR="00080D5F" w:rsidRPr="00842A6D" w:rsidRDefault="00080D5F" w:rsidP="00226415">
      <w:pPr>
        <w:pStyle w:val="ListParagraph"/>
        <w:numPr>
          <w:ilvl w:val="0"/>
          <w:numId w:val="2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scepter</w:t>
      </w:r>
    </w:p>
    <w:p w:rsidR="00080D5F" w:rsidRPr="00842A6D" w:rsidRDefault="00080D5F" w:rsidP="00226415">
      <w:pPr>
        <w:pStyle w:val="ListParagraph"/>
        <w:numPr>
          <w:ilvl w:val="0"/>
          <w:numId w:val="2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figurine (spoon shaped, animal and humans)</w:t>
      </w:r>
    </w:p>
    <w:p w:rsidR="00080D5F" w:rsidRPr="00842A6D" w:rsidRDefault="00080D5F" w:rsidP="00226415">
      <w:pPr>
        <w:pStyle w:val="ListParagraph"/>
        <w:numPr>
          <w:ilvl w:val="0"/>
          <w:numId w:val="2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seated figure</w:t>
      </w:r>
    </w:p>
    <w:p w:rsidR="00080D5F" w:rsidRPr="00842A6D" w:rsidRDefault="00080D5F" w:rsidP="00226415">
      <w:pPr>
        <w:pStyle w:val="ListParagraph"/>
        <w:numPr>
          <w:ilvl w:val="0"/>
          <w:numId w:val="2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wooden stool</w:t>
      </w:r>
    </w:p>
    <w:p w:rsidR="00080D5F" w:rsidRPr="00842A6D" w:rsidRDefault="00080D5F" w:rsidP="00226415">
      <w:pPr>
        <w:pStyle w:val="ListParagraph"/>
        <w:numPr>
          <w:ilvl w:val="0"/>
          <w:numId w:val="235"/>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Lega mask</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lastRenderedPageBreak/>
        <w:t>LUBA TRIBE</w:t>
      </w:r>
    </w:p>
    <w:p w:rsidR="00080D5F" w:rsidRPr="00842A6D" w:rsidRDefault="00080D5F" w:rsidP="00226415">
      <w:pPr>
        <w:pStyle w:val="ListParagraph"/>
        <w:numPr>
          <w:ilvl w:val="0"/>
          <w:numId w:val="2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Lukasa memory boards</w:t>
      </w:r>
    </w:p>
    <w:p w:rsidR="00080D5F" w:rsidRPr="00842A6D" w:rsidRDefault="00080D5F" w:rsidP="00226415">
      <w:pPr>
        <w:pStyle w:val="ListParagraph"/>
        <w:numPr>
          <w:ilvl w:val="0"/>
          <w:numId w:val="2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Bow stands</w:t>
      </w:r>
    </w:p>
    <w:p w:rsidR="00080D5F" w:rsidRPr="00842A6D" w:rsidRDefault="00080D5F" w:rsidP="00226415">
      <w:pPr>
        <w:pStyle w:val="ListParagraph"/>
        <w:numPr>
          <w:ilvl w:val="0"/>
          <w:numId w:val="2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Headrests</w:t>
      </w:r>
    </w:p>
    <w:p w:rsidR="00080D5F" w:rsidRPr="00842A6D" w:rsidRDefault="00080D5F" w:rsidP="00226415">
      <w:pPr>
        <w:pStyle w:val="ListParagraph"/>
        <w:numPr>
          <w:ilvl w:val="0"/>
          <w:numId w:val="2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Luba caryatid stool</w:t>
      </w:r>
    </w:p>
    <w:p w:rsidR="00080D5F" w:rsidRPr="00842A6D" w:rsidRDefault="00080D5F" w:rsidP="00226415">
      <w:pPr>
        <w:pStyle w:val="ListParagraph"/>
        <w:numPr>
          <w:ilvl w:val="0"/>
          <w:numId w:val="23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Luba bowl bearer (mboko)</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SONGYE CULTURE</w:t>
      </w:r>
    </w:p>
    <w:p w:rsidR="00080D5F" w:rsidRPr="00842A6D" w:rsidRDefault="00080D5F" w:rsidP="00226415">
      <w:pPr>
        <w:pStyle w:val="ListParagraph"/>
        <w:numPr>
          <w:ilvl w:val="0"/>
          <w:numId w:val="2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Nkishi power figure</w:t>
      </w:r>
    </w:p>
    <w:p w:rsidR="00080D5F" w:rsidRPr="00842A6D" w:rsidRDefault="00080D5F" w:rsidP="00226415">
      <w:pPr>
        <w:pStyle w:val="ListParagraph"/>
        <w:numPr>
          <w:ilvl w:val="0"/>
          <w:numId w:val="2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Songye sculptures</w:t>
      </w:r>
    </w:p>
    <w:p w:rsidR="00080D5F" w:rsidRPr="00842A6D" w:rsidRDefault="00080D5F" w:rsidP="00226415">
      <w:pPr>
        <w:pStyle w:val="ListParagraph"/>
        <w:numPr>
          <w:ilvl w:val="0"/>
          <w:numId w:val="2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Male and female masks</w:t>
      </w:r>
    </w:p>
    <w:p w:rsidR="00080D5F" w:rsidRPr="00842A6D" w:rsidRDefault="00080D5F" w:rsidP="00226415">
      <w:pPr>
        <w:pStyle w:val="ListParagraph"/>
        <w:numPr>
          <w:ilvl w:val="0"/>
          <w:numId w:val="2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Songye mask with raffia</w:t>
      </w:r>
    </w:p>
    <w:p w:rsidR="00080D5F" w:rsidRPr="00842A6D" w:rsidRDefault="00080D5F" w:rsidP="00226415">
      <w:pPr>
        <w:pStyle w:val="ListParagraph"/>
        <w:numPr>
          <w:ilvl w:val="0"/>
          <w:numId w:val="237"/>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Kifwebe masks</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BAMILEKE TRIBE</w:t>
      </w:r>
    </w:p>
    <w:p w:rsidR="00080D5F" w:rsidRPr="00842A6D" w:rsidRDefault="00080D5F" w:rsidP="00226415">
      <w:pPr>
        <w:pStyle w:val="ListParagraph"/>
        <w:numPr>
          <w:ilvl w:val="0"/>
          <w:numId w:val="2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Bamileke elephant masks (kuosi)</w:t>
      </w:r>
    </w:p>
    <w:p w:rsidR="00080D5F" w:rsidRPr="00842A6D" w:rsidRDefault="00080D5F" w:rsidP="00226415">
      <w:pPr>
        <w:pStyle w:val="ListParagraph"/>
        <w:numPr>
          <w:ilvl w:val="0"/>
          <w:numId w:val="2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Ancestral figure, thrones</w:t>
      </w:r>
    </w:p>
    <w:p w:rsidR="00080D5F" w:rsidRPr="00842A6D" w:rsidRDefault="00080D5F" w:rsidP="00226415">
      <w:pPr>
        <w:pStyle w:val="ListParagraph"/>
        <w:numPr>
          <w:ilvl w:val="0"/>
          <w:numId w:val="238"/>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Terracotta bowls, dishware</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FANG CULTURE</w:t>
      </w:r>
    </w:p>
    <w:p w:rsidR="00080D5F" w:rsidRPr="00842A6D" w:rsidRDefault="00080D5F" w:rsidP="00226415">
      <w:pPr>
        <w:pStyle w:val="ListParagraph"/>
        <w:numPr>
          <w:ilvl w:val="0"/>
          <w:numId w:val="2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Bleri sculptures</w:t>
      </w:r>
    </w:p>
    <w:p w:rsidR="00080D5F" w:rsidRPr="00842A6D" w:rsidRDefault="00080D5F" w:rsidP="00226415">
      <w:pPr>
        <w:pStyle w:val="ListParagraph"/>
        <w:numPr>
          <w:ilvl w:val="0"/>
          <w:numId w:val="239"/>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Ngontang mask</w:t>
      </w:r>
    </w:p>
    <w:p w:rsidR="00080D5F" w:rsidRPr="00842A6D" w:rsidRDefault="00080D5F" w:rsidP="00226415">
      <w:pPr>
        <w:spacing w:line="276" w:lineRule="auto"/>
        <w:jc w:val="both"/>
        <w:rPr>
          <w:rFonts w:ascii="Times New Roman" w:hAnsi="Times New Roman" w:cs="Times New Roman"/>
          <w:b/>
          <w:sz w:val="28"/>
          <w:szCs w:val="28"/>
        </w:rPr>
      </w:pPr>
    </w:p>
    <w:p w:rsidR="00080D5F" w:rsidRPr="00842A6D" w:rsidRDefault="00080D5F" w:rsidP="00226415">
      <w:pPr>
        <w:spacing w:line="276" w:lineRule="auto"/>
        <w:jc w:val="both"/>
        <w:rPr>
          <w:rFonts w:ascii="Times New Roman" w:hAnsi="Times New Roman" w:cs="Times New Roman"/>
          <w:b/>
          <w:sz w:val="28"/>
          <w:szCs w:val="28"/>
        </w:rPr>
      </w:pPr>
    </w:p>
    <w:p w:rsidR="00080D5F" w:rsidRPr="00842A6D" w:rsidRDefault="00080D5F" w:rsidP="00226415">
      <w:pPr>
        <w:spacing w:line="276" w:lineRule="auto"/>
        <w:jc w:val="both"/>
        <w:rPr>
          <w:rFonts w:ascii="Times New Roman" w:hAnsi="Times New Roman" w:cs="Times New Roman"/>
          <w:b/>
          <w:sz w:val="28"/>
          <w:szCs w:val="28"/>
        </w:rPr>
      </w:pPr>
    </w:p>
    <w:p w:rsidR="00080D5F" w:rsidRPr="00842A6D" w:rsidRDefault="00080D5F" w:rsidP="00226415">
      <w:pPr>
        <w:spacing w:line="276" w:lineRule="auto"/>
        <w:jc w:val="both"/>
        <w:rPr>
          <w:rFonts w:ascii="Times New Roman" w:hAnsi="Times New Roman" w:cs="Times New Roman"/>
          <w:b/>
          <w:sz w:val="28"/>
          <w:szCs w:val="28"/>
        </w:rPr>
      </w:pPr>
    </w:p>
    <w:p w:rsidR="00080D5F" w:rsidRPr="00842A6D" w:rsidRDefault="00080D5F" w:rsidP="00226415">
      <w:pPr>
        <w:spacing w:line="276" w:lineRule="auto"/>
        <w:jc w:val="both"/>
        <w:rPr>
          <w:rFonts w:ascii="Times New Roman" w:hAnsi="Times New Roman" w:cs="Times New Roman"/>
          <w:b/>
          <w:sz w:val="28"/>
          <w:szCs w:val="28"/>
        </w:rPr>
      </w:pPr>
    </w:p>
    <w:p w:rsidR="00080D5F" w:rsidRPr="00842A6D" w:rsidRDefault="00080D5F" w:rsidP="00226415">
      <w:pPr>
        <w:spacing w:line="276" w:lineRule="auto"/>
        <w:jc w:val="both"/>
        <w:rPr>
          <w:rFonts w:ascii="Times New Roman" w:hAnsi="Times New Roman" w:cs="Times New Roman"/>
          <w:b/>
          <w:sz w:val="28"/>
          <w:szCs w:val="28"/>
        </w:rPr>
      </w:pP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CONTEMPORARY ART</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(EAST AFRICA)</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82. Define contemporary art.</w:t>
      </w:r>
    </w:p>
    <w:p w:rsidR="00080D5F" w:rsidRPr="00842A6D" w:rsidRDefault="00080D5F"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Contemporary art refers to art made and produced from the 1970’s to this very minute.</w:t>
      </w:r>
    </w:p>
    <w:p w:rsidR="00080D5F" w:rsidRPr="00842A6D" w:rsidRDefault="00080D5F"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However traces of developments can be made from 1940’s with the introduction of formal art.</w:t>
      </w:r>
    </w:p>
    <w:p w:rsidR="002A566C" w:rsidRPr="00842A6D" w:rsidRDefault="002A566C" w:rsidP="00226415">
      <w:pPr>
        <w:spacing w:line="276" w:lineRule="auto"/>
        <w:jc w:val="both"/>
        <w:rPr>
          <w:rFonts w:ascii="Times New Roman" w:hAnsi="Times New Roman" w:cs="Times New Roman"/>
          <w:sz w:val="28"/>
          <w:szCs w:val="28"/>
        </w:rPr>
      </w:pP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83. </w:t>
      </w:r>
      <w:r w:rsidR="0085197F" w:rsidRPr="00842A6D">
        <w:rPr>
          <w:rFonts w:ascii="Times New Roman" w:hAnsi="Times New Roman" w:cs="Times New Roman"/>
          <w:b/>
          <w:sz w:val="28"/>
          <w:szCs w:val="28"/>
        </w:rPr>
        <w:t>Give</w:t>
      </w:r>
      <w:r w:rsidRPr="00842A6D">
        <w:rPr>
          <w:rFonts w:ascii="Times New Roman" w:hAnsi="Times New Roman" w:cs="Times New Roman"/>
          <w:b/>
          <w:sz w:val="28"/>
          <w:szCs w:val="28"/>
        </w:rPr>
        <w:t xml:space="preserve"> the meaning of the following.</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a) </w:t>
      </w:r>
      <w:r w:rsidR="0085197F" w:rsidRPr="00842A6D">
        <w:rPr>
          <w:rFonts w:ascii="Times New Roman" w:hAnsi="Times New Roman" w:cs="Times New Roman"/>
          <w:b/>
          <w:sz w:val="28"/>
          <w:szCs w:val="28"/>
        </w:rPr>
        <w:t>Formally</w:t>
      </w:r>
      <w:r w:rsidRPr="00842A6D">
        <w:rPr>
          <w:rFonts w:ascii="Times New Roman" w:hAnsi="Times New Roman" w:cs="Times New Roman"/>
          <w:b/>
          <w:sz w:val="28"/>
          <w:szCs w:val="28"/>
        </w:rPr>
        <w:t xml:space="preserve"> trained artists.</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b) </w:t>
      </w:r>
      <w:r w:rsidR="0085197F" w:rsidRPr="00842A6D">
        <w:rPr>
          <w:rFonts w:ascii="Times New Roman" w:hAnsi="Times New Roman" w:cs="Times New Roman"/>
          <w:b/>
          <w:sz w:val="28"/>
          <w:szCs w:val="28"/>
        </w:rPr>
        <w:t>Informally</w:t>
      </w:r>
      <w:r w:rsidRPr="00842A6D">
        <w:rPr>
          <w:rFonts w:ascii="Times New Roman" w:hAnsi="Times New Roman" w:cs="Times New Roman"/>
          <w:b/>
          <w:sz w:val="28"/>
          <w:szCs w:val="28"/>
        </w:rPr>
        <w:t xml:space="preserve"> trained artists</w:t>
      </w:r>
    </w:p>
    <w:p w:rsidR="00080D5F" w:rsidRPr="00842A6D" w:rsidRDefault="00080D5F"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c) </w:t>
      </w:r>
      <w:r w:rsidR="0085197F" w:rsidRPr="00842A6D">
        <w:rPr>
          <w:rFonts w:ascii="Times New Roman" w:hAnsi="Times New Roman" w:cs="Times New Roman"/>
          <w:b/>
          <w:sz w:val="28"/>
          <w:szCs w:val="28"/>
        </w:rPr>
        <w:t>Traditional</w:t>
      </w:r>
      <w:r w:rsidRPr="00842A6D">
        <w:rPr>
          <w:rFonts w:ascii="Times New Roman" w:hAnsi="Times New Roman" w:cs="Times New Roman"/>
          <w:b/>
          <w:sz w:val="28"/>
          <w:szCs w:val="28"/>
        </w:rPr>
        <w:t xml:space="preserve"> artist</w:t>
      </w:r>
      <w:r w:rsidR="002A566C" w:rsidRPr="00842A6D">
        <w:rPr>
          <w:rFonts w:ascii="Times New Roman" w:hAnsi="Times New Roman" w:cs="Times New Roman"/>
          <w:b/>
          <w:sz w:val="28"/>
          <w:szCs w:val="28"/>
        </w:rPr>
        <w:t>s</w:t>
      </w:r>
    </w:p>
    <w:p w:rsidR="002A566C" w:rsidRPr="00842A6D" w:rsidRDefault="002A566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d) </w:t>
      </w:r>
      <w:r w:rsidR="0085197F" w:rsidRPr="00842A6D">
        <w:rPr>
          <w:rFonts w:ascii="Times New Roman" w:hAnsi="Times New Roman" w:cs="Times New Roman"/>
          <w:b/>
          <w:sz w:val="28"/>
          <w:szCs w:val="28"/>
        </w:rPr>
        <w:t>Art</w:t>
      </w:r>
      <w:r w:rsidRPr="00842A6D">
        <w:rPr>
          <w:rFonts w:ascii="Times New Roman" w:hAnsi="Times New Roman" w:cs="Times New Roman"/>
          <w:b/>
          <w:sz w:val="28"/>
          <w:szCs w:val="28"/>
        </w:rPr>
        <w:t xml:space="preserve"> centers</w:t>
      </w:r>
    </w:p>
    <w:p w:rsidR="002A566C" w:rsidRPr="00842A6D" w:rsidRDefault="002A566C" w:rsidP="00226415">
      <w:pPr>
        <w:spacing w:line="276" w:lineRule="auto"/>
        <w:jc w:val="both"/>
        <w:rPr>
          <w:rFonts w:ascii="Times New Roman" w:hAnsi="Times New Roman" w:cs="Times New Roman"/>
          <w:b/>
          <w:sz w:val="28"/>
          <w:szCs w:val="28"/>
        </w:rPr>
      </w:pPr>
    </w:p>
    <w:p w:rsidR="002A566C" w:rsidRPr="00842A6D" w:rsidRDefault="002A566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a) </w:t>
      </w:r>
      <w:r w:rsidR="0085197F" w:rsidRPr="00842A6D">
        <w:rPr>
          <w:rFonts w:ascii="Times New Roman" w:hAnsi="Times New Roman" w:cs="Times New Roman"/>
          <w:b/>
          <w:sz w:val="28"/>
          <w:szCs w:val="28"/>
        </w:rPr>
        <w:t>Formally</w:t>
      </w:r>
      <w:r w:rsidRPr="00842A6D">
        <w:rPr>
          <w:rFonts w:ascii="Times New Roman" w:hAnsi="Times New Roman" w:cs="Times New Roman"/>
          <w:b/>
          <w:sz w:val="28"/>
          <w:szCs w:val="28"/>
        </w:rPr>
        <w:t xml:space="preserve"> trained artists.</w:t>
      </w:r>
    </w:p>
    <w:p w:rsidR="002A566C" w:rsidRPr="00842A6D" w:rsidRDefault="002A566C"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These are artists who undergo training in the acquisition of skills and nurturing ones </w:t>
      </w:r>
      <w:r w:rsidR="0085197F" w:rsidRPr="00842A6D">
        <w:rPr>
          <w:rFonts w:ascii="Times New Roman" w:hAnsi="Times New Roman" w:cs="Times New Roman"/>
          <w:sz w:val="28"/>
          <w:szCs w:val="28"/>
        </w:rPr>
        <w:t>artistic</w:t>
      </w:r>
      <w:r w:rsidRPr="00842A6D">
        <w:rPr>
          <w:rFonts w:ascii="Times New Roman" w:hAnsi="Times New Roman" w:cs="Times New Roman"/>
          <w:sz w:val="28"/>
          <w:szCs w:val="28"/>
        </w:rPr>
        <w:t xml:space="preserve"> </w:t>
      </w:r>
      <w:r w:rsidR="0085197F" w:rsidRPr="00842A6D">
        <w:rPr>
          <w:rFonts w:ascii="Times New Roman" w:hAnsi="Times New Roman" w:cs="Times New Roman"/>
          <w:sz w:val="28"/>
          <w:szCs w:val="28"/>
        </w:rPr>
        <w:t>talents</w:t>
      </w:r>
      <w:r w:rsidRPr="00842A6D">
        <w:rPr>
          <w:rFonts w:ascii="Times New Roman" w:hAnsi="Times New Roman" w:cs="Times New Roman"/>
          <w:sz w:val="28"/>
          <w:szCs w:val="28"/>
        </w:rPr>
        <w:t xml:space="preserve">. This traces the role played by Margaret trowel and </w:t>
      </w:r>
      <w:r w:rsidR="0085197F" w:rsidRPr="00842A6D">
        <w:rPr>
          <w:rFonts w:ascii="Times New Roman" w:hAnsi="Times New Roman" w:cs="Times New Roman"/>
          <w:sz w:val="28"/>
          <w:szCs w:val="28"/>
        </w:rPr>
        <w:t>Cecil</w:t>
      </w:r>
      <w:r w:rsidRPr="00842A6D">
        <w:rPr>
          <w:rFonts w:ascii="Times New Roman" w:hAnsi="Times New Roman" w:cs="Times New Roman"/>
          <w:sz w:val="28"/>
          <w:szCs w:val="28"/>
        </w:rPr>
        <w:t xml:space="preserve"> Todd in the establishment of Margret </w:t>
      </w:r>
      <w:r w:rsidR="0085197F" w:rsidRPr="00842A6D">
        <w:rPr>
          <w:rFonts w:ascii="Times New Roman" w:hAnsi="Times New Roman" w:cs="Times New Roman"/>
          <w:sz w:val="28"/>
          <w:szCs w:val="28"/>
        </w:rPr>
        <w:t>Trowel</w:t>
      </w:r>
      <w:r w:rsidRPr="00842A6D">
        <w:rPr>
          <w:rFonts w:ascii="Times New Roman" w:hAnsi="Times New Roman" w:cs="Times New Roman"/>
          <w:sz w:val="28"/>
          <w:szCs w:val="28"/>
        </w:rPr>
        <w:t xml:space="preserve"> </w:t>
      </w:r>
      <w:r w:rsidR="0085197F" w:rsidRPr="00842A6D">
        <w:rPr>
          <w:rFonts w:ascii="Times New Roman" w:hAnsi="Times New Roman" w:cs="Times New Roman"/>
          <w:sz w:val="28"/>
          <w:szCs w:val="28"/>
        </w:rPr>
        <w:t>School</w:t>
      </w:r>
      <w:r w:rsidRPr="00842A6D">
        <w:rPr>
          <w:rFonts w:ascii="Times New Roman" w:hAnsi="Times New Roman" w:cs="Times New Roman"/>
          <w:sz w:val="28"/>
          <w:szCs w:val="28"/>
        </w:rPr>
        <w:t xml:space="preserve"> of art, the first art training school in East Africa that trained and groomed art students that came from East African countries and other </w:t>
      </w:r>
      <w:r w:rsidR="0085197F" w:rsidRPr="00842A6D">
        <w:rPr>
          <w:rFonts w:ascii="Times New Roman" w:hAnsi="Times New Roman" w:cs="Times New Roman"/>
          <w:sz w:val="28"/>
          <w:szCs w:val="28"/>
        </w:rPr>
        <w:t>neighbors</w:t>
      </w:r>
      <w:r w:rsidRPr="00842A6D">
        <w:rPr>
          <w:rFonts w:ascii="Times New Roman" w:hAnsi="Times New Roman" w:cs="Times New Roman"/>
          <w:sz w:val="28"/>
          <w:szCs w:val="28"/>
        </w:rPr>
        <w:t>.</w:t>
      </w:r>
    </w:p>
    <w:p w:rsidR="002A566C" w:rsidRPr="00842A6D" w:rsidRDefault="002A566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b) </w:t>
      </w:r>
      <w:r w:rsidR="0085197F" w:rsidRPr="00842A6D">
        <w:rPr>
          <w:rFonts w:ascii="Times New Roman" w:hAnsi="Times New Roman" w:cs="Times New Roman"/>
          <w:b/>
          <w:sz w:val="28"/>
          <w:szCs w:val="28"/>
        </w:rPr>
        <w:t>Informally</w:t>
      </w:r>
      <w:r w:rsidRPr="00842A6D">
        <w:rPr>
          <w:rFonts w:ascii="Times New Roman" w:hAnsi="Times New Roman" w:cs="Times New Roman"/>
          <w:b/>
          <w:sz w:val="28"/>
          <w:szCs w:val="28"/>
        </w:rPr>
        <w:t xml:space="preserve"> trained artists</w:t>
      </w:r>
    </w:p>
    <w:p w:rsidR="002A566C" w:rsidRPr="00842A6D" w:rsidRDefault="0085197F"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Also</w:t>
      </w:r>
      <w:r w:rsidR="002A566C" w:rsidRPr="00842A6D">
        <w:rPr>
          <w:rFonts w:ascii="Times New Roman" w:hAnsi="Times New Roman" w:cs="Times New Roman"/>
          <w:sz w:val="28"/>
          <w:szCs w:val="28"/>
        </w:rPr>
        <w:t xml:space="preserve"> known as self-taught artists who have had a great impact on the </w:t>
      </w:r>
      <w:r w:rsidRPr="00842A6D">
        <w:rPr>
          <w:rFonts w:ascii="Times New Roman" w:hAnsi="Times New Roman" w:cs="Times New Roman"/>
          <w:sz w:val="28"/>
          <w:szCs w:val="28"/>
        </w:rPr>
        <w:t>contemporary</w:t>
      </w:r>
      <w:r w:rsidR="002A566C" w:rsidRPr="00842A6D">
        <w:rPr>
          <w:rFonts w:ascii="Times New Roman" w:hAnsi="Times New Roman" w:cs="Times New Roman"/>
          <w:sz w:val="28"/>
          <w:szCs w:val="28"/>
        </w:rPr>
        <w:t xml:space="preserve"> arts of East </w:t>
      </w:r>
      <w:r w:rsidRPr="00842A6D">
        <w:rPr>
          <w:rFonts w:ascii="Times New Roman" w:hAnsi="Times New Roman" w:cs="Times New Roman"/>
          <w:sz w:val="28"/>
          <w:szCs w:val="28"/>
        </w:rPr>
        <w:t>Africa?</w:t>
      </w:r>
      <w:r w:rsidR="002A566C" w:rsidRPr="00842A6D">
        <w:rPr>
          <w:rFonts w:ascii="Times New Roman" w:hAnsi="Times New Roman" w:cs="Times New Roman"/>
          <w:sz w:val="28"/>
          <w:szCs w:val="28"/>
        </w:rPr>
        <w:t xml:space="preserve"> These are </w:t>
      </w:r>
      <w:r w:rsidRPr="00842A6D">
        <w:rPr>
          <w:rFonts w:ascii="Times New Roman" w:hAnsi="Times New Roman" w:cs="Times New Roman"/>
          <w:sz w:val="28"/>
          <w:szCs w:val="28"/>
        </w:rPr>
        <w:t>self-trained</w:t>
      </w:r>
      <w:r w:rsidR="002A566C" w:rsidRPr="00842A6D">
        <w:rPr>
          <w:rFonts w:ascii="Times New Roman" w:hAnsi="Times New Roman" w:cs="Times New Roman"/>
          <w:sz w:val="28"/>
          <w:szCs w:val="28"/>
        </w:rPr>
        <w:t xml:space="preserve"> artists who have produced great art works that have placed East </w:t>
      </w:r>
      <w:r w:rsidRPr="00842A6D">
        <w:rPr>
          <w:rFonts w:ascii="Times New Roman" w:hAnsi="Times New Roman" w:cs="Times New Roman"/>
          <w:sz w:val="28"/>
          <w:szCs w:val="28"/>
        </w:rPr>
        <w:t>Afri</w:t>
      </w:r>
      <w:r>
        <w:rPr>
          <w:rFonts w:ascii="Times New Roman" w:hAnsi="Times New Roman" w:cs="Times New Roman"/>
          <w:sz w:val="28"/>
          <w:szCs w:val="28"/>
        </w:rPr>
        <w:t>c</w:t>
      </w:r>
      <w:r w:rsidRPr="00842A6D">
        <w:rPr>
          <w:rFonts w:ascii="Times New Roman" w:hAnsi="Times New Roman" w:cs="Times New Roman"/>
          <w:sz w:val="28"/>
          <w:szCs w:val="28"/>
        </w:rPr>
        <w:t>a</w:t>
      </w:r>
      <w:r w:rsidR="002A566C" w:rsidRPr="00842A6D">
        <w:rPr>
          <w:rFonts w:ascii="Times New Roman" w:hAnsi="Times New Roman" w:cs="Times New Roman"/>
          <w:sz w:val="28"/>
          <w:szCs w:val="28"/>
        </w:rPr>
        <w:t xml:space="preserve"> on the world’s visual art map</w:t>
      </w:r>
    </w:p>
    <w:p w:rsidR="002A566C" w:rsidRPr="00842A6D" w:rsidRDefault="002A566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c) </w:t>
      </w:r>
      <w:r w:rsidR="0085197F" w:rsidRPr="00842A6D">
        <w:rPr>
          <w:rFonts w:ascii="Times New Roman" w:hAnsi="Times New Roman" w:cs="Times New Roman"/>
          <w:b/>
          <w:sz w:val="28"/>
          <w:szCs w:val="28"/>
        </w:rPr>
        <w:t>Traditional</w:t>
      </w:r>
      <w:r w:rsidRPr="00842A6D">
        <w:rPr>
          <w:rFonts w:ascii="Times New Roman" w:hAnsi="Times New Roman" w:cs="Times New Roman"/>
          <w:b/>
          <w:sz w:val="28"/>
          <w:szCs w:val="28"/>
        </w:rPr>
        <w:t xml:space="preserve"> artists</w:t>
      </w:r>
    </w:p>
    <w:p w:rsidR="002A566C" w:rsidRPr="00842A6D" w:rsidRDefault="0085197F"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Also</w:t>
      </w:r>
      <w:r w:rsidR="002A566C" w:rsidRPr="00842A6D">
        <w:rPr>
          <w:rFonts w:ascii="Times New Roman" w:hAnsi="Times New Roman" w:cs="Times New Roman"/>
          <w:sz w:val="28"/>
          <w:szCs w:val="28"/>
        </w:rPr>
        <w:t xml:space="preserve"> known as indigenous artists who have produced art forms and crafts before, during and </w:t>
      </w:r>
      <w:r w:rsidRPr="00842A6D">
        <w:rPr>
          <w:rFonts w:ascii="Times New Roman" w:hAnsi="Times New Roman" w:cs="Times New Roman"/>
          <w:sz w:val="28"/>
          <w:szCs w:val="28"/>
        </w:rPr>
        <w:t>after</w:t>
      </w:r>
      <w:r w:rsidR="002A566C" w:rsidRPr="00842A6D">
        <w:rPr>
          <w:rFonts w:ascii="Times New Roman" w:hAnsi="Times New Roman" w:cs="Times New Roman"/>
          <w:sz w:val="28"/>
          <w:szCs w:val="28"/>
        </w:rPr>
        <w:t xml:space="preserve"> the colonial era. Such artists have had an important contribution to </w:t>
      </w:r>
      <w:r w:rsidRPr="00842A6D">
        <w:rPr>
          <w:rFonts w:ascii="Times New Roman" w:hAnsi="Times New Roman" w:cs="Times New Roman"/>
          <w:sz w:val="28"/>
          <w:szCs w:val="28"/>
        </w:rPr>
        <w:t>contemporary</w:t>
      </w:r>
      <w:r w:rsidR="002A566C" w:rsidRPr="00842A6D">
        <w:rPr>
          <w:rFonts w:ascii="Times New Roman" w:hAnsi="Times New Roman" w:cs="Times New Roman"/>
          <w:sz w:val="28"/>
          <w:szCs w:val="28"/>
        </w:rPr>
        <w:t xml:space="preserve"> art in East Africa. For example the Makonde and Swahili people.</w:t>
      </w:r>
    </w:p>
    <w:p w:rsidR="002A566C" w:rsidRPr="00842A6D" w:rsidRDefault="002A566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d) </w:t>
      </w:r>
      <w:r w:rsidR="0085197F" w:rsidRPr="00842A6D">
        <w:rPr>
          <w:rFonts w:ascii="Times New Roman" w:hAnsi="Times New Roman" w:cs="Times New Roman"/>
          <w:b/>
          <w:sz w:val="28"/>
          <w:szCs w:val="28"/>
        </w:rPr>
        <w:t>Art</w:t>
      </w:r>
      <w:r w:rsidRPr="00842A6D">
        <w:rPr>
          <w:rFonts w:ascii="Times New Roman" w:hAnsi="Times New Roman" w:cs="Times New Roman"/>
          <w:b/>
          <w:sz w:val="28"/>
          <w:szCs w:val="28"/>
        </w:rPr>
        <w:t xml:space="preserve"> centers</w:t>
      </w:r>
    </w:p>
    <w:p w:rsidR="002A566C" w:rsidRPr="00842A6D" w:rsidRDefault="0085197F"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These</w:t>
      </w:r>
      <w:r w:rsidR="002A566C" w:rsidRPr="00842A6D">
        <w:rPr>
          <w:rFonts w:ascii="Times New Roman" w:hAnsi="Times New Roman" w:cs="Times New Roman"/>
          <w:sz w:val="28"/>
          <w:szCs w:val="28"/>
        </w:rPr>
        <w:t xml:space="preserve"> were </w:t>
      </w:r>
      <w:r w:rsidRPr="00842A6D">
        <w:rPr>
          <w:rFonts w:ascii="Times New Roman" w:hAnsi="Times New Roman" w:cs="Times New Roman"/>
          <w:sz w:val="28"/>
          <w:szCs w:val="28"/>
        </w:rPr>
        <w:t>spaces</w:t>
      </w:r>
      <w:r w:rsidR="002A566C" w:rsidRPr="00842A6D">
        <w:rPr>
          <w:rFonts w:ascii="Times New Roman" w:hAnsi="Times New Roman" w:cs="Times New Roman"/>
          <w:sz w:val="28"/>
          <w:szCs w:val="28"/>
        </w:rPr>
        <w:t xml:space="preserve"> which were organized by artist to </w:t>
      </w:r>
      <w:r w:rsidRPr="00842A6D">
        <w:rPr>
          <w:rFonts w:ascii="Times New Roman" w:hAnsi="Times New Roman" w:cs="Times New Roman"/>
          <w:sz w:val="28"/>
          <w:szCs w:val="28"/>
        </w:rPr>
        <w:t>create</w:t>
      </w:r>
      <w:r w:rsidR="002A566C" w:rsidRPr="00842A6D">
        <w:rPr>
          <w:rFonts w:ascii="Times New Roman" w:hAnsi="Times New Roman" w:cs="Times New Roman"/>
          <w:sz w:val="28"/>
          <w:szCs w:val="28"/>
        </w:rPr>
        <w:t xml:space="preserve"> opportunities for artists to network where art works were brought for art critics and art consumers and played a very important role in the contemporary art of east Africa.</w:t>
      </w:r>
    </w:p>
    <w:p w:rsidR="002A566C" w:rsidRPr="00842A6D" w:rsidRDefault="002A566C" w:rsidP="00226415">
      <w:pPr>
        <w:spacing w:line="276" w:lineRule="auto"/>
        <w:jc w:val="both"/>
        <w:rPr>
          <w:rFonts w:ascii="Times New Roman" w:hAnsi="Times New Roman" w:cs="Times New Roman"/>
          <w:sz w:val="28"/>
          <w:szCs w:val="28"/>
        </w:rPr>
      </w:pPr>
    </w:p>
    <w:p w:rsidR="002A566C" w:rsidRPr="00842A6D" w:rsidRDefault="002A566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84. </w:t>
      </w:r>
      <w:r w:rsidR="0085197F" w:rsidRPr="00842A6D">
        <w:rPr>
          <w:rFonts w:ascii="Times New Roman" w:hAnsi="Times New Roman" w:cs="Times New Roman"/>
          <w:b/>
          <w:sz w:val="28"/>
          <w:szCs w:val="28"/>
        </w:rPr>
        <w:t>Mention</w:t>
      </w:r>
      <w:r w:rsidRPr="00842A6D">
        <w:rPr>
          <w:rFonts w:ascii="Times New Roman" w:hAnsi="Times New Roman" w:cs="Times New Roman"/>
          <w:b/>
          <w:sz w:val="28"/>
          <w:szCs w:val="28"/>
        </w:rPr>
        <w:t xml:space="preserve"> any three contemporary artists in East Africa and two titles of their works.</w:t>
      </w:r>
    </w:p>
    <w:p w:rsidR="00B5707E" w:rsidRPr="00842A6D" w:rsidRDefault="00B5707E"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Three contemporary artist in East Africa includes:</w:t>
      </w:r>
    </w:p>
    <w:p w:rsidR="00350EF4" w:rsidRPr="00842A6D" w:rsidRDefault="00350EF4"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Gregory maloba</w:t>
      </w:r>
    </w:p>
    <w:p w:rsidR="00350EF4" w:rsidRPr="00842A6D" w:rsidRDefault="00350EF4"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 was a Kenyan painter and sculptor and he produced;</w:t>
      </w:r>
    </w:p>
    <w:p w:rsidR="00350EF4" w:rsidRPr="00842A6D" w:rsidRDefault="00350EF4"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1. The independence m</w:t>
      </w:r>
      <w:r w:rsidR="00EB52CA" w:rsidRPr="00842A6D">
        <w:rPr>
          <w:rFonts w:ascii="Times New Roman" w:hAnsi="Times New Roman" w:cs="Times New Roman"/>
          <w:sz w:val="28"/>
          <w:szCs w:val="28"/>
        </w:rPr>
        <w:t>onument sculpture (1962)</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2.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death done in 1941 </w:t>
      </w:r>
    </w:p>
    <w:p w:rsidR="00B5707E"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3.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burst of Ham Mukasa sone in 1952</w:t>
      </w:r>
    </w:p>
    <w:p w:rsidR="00EB52CA" w:rsidRPr="00842A6D" w:rsidRDefault="00EB52C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Sam Joseph Ntiro</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 Tanzanian educator and artist whose art </w:t>
      </w:r>
      <w:r w:rsidR="0085197F" w:rsidRPr="00842A6D">
        <w:rPr>
          <w:rFonts w:ascii="Times New Roman" w:hAnsi="Times New Roman" w:cs="Times New Roman"/>
          <w:sz w:val="28"/>
          <w:szCs w:val="28"/>
        </w:rPr>
        <w:t>works</w:t>
      </w:r>
      <w:r w:rsidRPr="00842A6D">
        <w:rPr>
          <w:rFonts w:ascii="Times New Roman" w:hAnsi="Times New Roman" w:cs="Times New Roman"/>
          <w:sz w:val="28"/>
          <w:szCs w:val="28"/>
        </w:rPr>
        <w:t xml:space="preserve"> include;</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1.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marked day</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2. </w:t>
      </w:r>
      <w:r w:rsidR="0085197F" w:rsidRPr="00842A6D">
        <w:rPr>
          <w:rFonts w:ascii="Times New Roman" w:hAnsi="Times New Roman" w:cs="Times New Roman"/>
          <w:sz w:val="28"/>
          <w:szCs w:val="28"/>
        </w:rPr>
        <w:t>Working</w:t>
      </w:r>
      <w:r w:rsidRPr="00842A6D">
        <w:rPr>
          <w:rFonts w:ascii="Times New Roman" w:hAnsi="Times New Roman" w:cs="Times New Roman"/>
          <w:sz w:val="28"/>
          <w:szCs w:val="28"/>
        </w:rPr>
        <w:t xml:space="preserve"> on a winding road</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3. </w:t>
      </w:r>
      <w:r w:rsidR="0085197F" w:rsidRPr="00842A6D">
        <w:rPr>
          <w:rFonts w:ascii="Times New Roman" w:hAnsi="Times New Roman" w:cs="Times New Roman"/>
          <w:sz w:val="28"/>
          <w:szCs w:val="28"/>
        </w:rPr>
        <w:t>Log</w:t>
      </w:r>
      <w:r w:rsidRPr="00842A6D">
        <w:rPr>
          <w:rFonts w:ascii="Times New Roman" w:hAnsi="Times New Roman" w:cs="Times New Roman"/>
          <w:sz w:val="28"/>
          <w:szCs w:val="28"/>
        </w:rPr>
        <w:t xml:space="preserve"> cutting in the forest</w:t>
      </w:r>
    </w:p>
    <w:p w:rsidR="00EB52CA" w:rsidRPr="00842A6D" w:rsidRDefault="00EB52C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Elimo Njau</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 A Tanzanian painter and proprietor of Paa Ya Paa Gallery. He produced art works like;</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1.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church of </w:t>
      </w:r>
      <w:r w:rsidR="0085197F" w:rsidRPr="00842A6D">
        <w:rPr>
          <w:rFonts w:ascii="Times New Roman" w:hAnsi="Times New Roman" w:cs="Times New Roman"/>
          <w:sz w:val="28"/>
          <w:szCs w:val="28"/>
        </w:rPr>
        <w:t>Martyrs</w:t>
      </w:r>
      <w:r w:rsidRPr="00842A6D">
        <w:rPr>
          <w:rFonts w:ascii="Times New Roman" w:hAnsi="Times New Roman" w:cs="Times New Roman"/>
          <w:sz w:val="28"/>
          <w:szCs w:val="28"/>
        </w:rPr>
        <w:t>, last supper</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2.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w:t>
      </w:r>
      <w:r w:rsidR="0085197F" w:rsidRPr="00842A6D">
        <w:rPr>
          <w:rFonts w:ascii="Times New Roman" w:hAnsi="Times New Roman" w:cs="Times New Roman"/>
          <w:sz w:val="28"/>
          <w:szCs w:val="28"/>
        </w:rPr>
        <w:t>birth</w:t>
      </w:r>
      <w:r w:rsidRPr="00842A6D">
        <w:rPr>
          <w:rFonts w:ascii="Times New Roman" w:hAnsi="Times New Roman" w:cs="Times New Roman"/>
          <w:sz w:val="28"/>
          <w:szCs w:val="28"/>
        </w:rPr>
        <w:t xml:space="preserve"> of Christ painting</w:t>
      </w:r>
    </w:p>
    <w:p w:rsidR="00EB52CA" w:rsidRPr="00842A6D" w:rsidRDefault="00EB52CA"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Teresa Musoke</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 Ugandan painter/ print maker who produced.</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1. </w:t>
      </w:r>
      <w:r w:rsidR="0085197F" w:rsidRPr="00842A6D">
        <w:rPr>
          <w:rFonts w:ascii="Times New Roman" w:hAnsi="Times New Roman" w:cs="Times New Roman"/>
          <w:sz w:val="28"/>
          <w:szCs w:val="28"/>
        </w:rPr>
        <w:t>Wild</w:t>
      </w:r>
      <w:r w:rsidRPr="00842A6D">
        <w:rPr>
          <w:rFonts w:ascii="Times New Roman" w:hAnsi="Times New Roman" w:cs="Times New Roman"/>
          <w:sz w:val="28"/>
          <w:szCs w:val="28"/>
        </w:rPr>
        <w:t xml:space="preserve"> beasts on the move</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2.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proud masai</w:t>
      </w:r>
    </w:p>
    <w:p w:rsidR="00EB52CA" w:rsidRPr="00842A6D" w:rsidRDefault="00EB52CA"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3. </w:t>
      </w:r>
      <w:r w:rsidR="0085197F" w:rsidRPr="00842A6D">
        <w:rPr>
          <w:rFonts w:ascii="Times New Roman" w:hAnsi="Times New Roman" w:cs="Times New Roman"/>
          <w:sz w:val="28"/>
          <w:szCs w:val="28"/>
        </w:rPr>
        <w:t>The</w:t>
      </w:r>
      <w:r w:rsidRPr="00842A6D">
        <w:rPr>
          <w:rFonts w:ascii="Times New Roman" w:hAnsi="Times New Roman" w:cs="Times New Roman"/>
          <w:sz w:val="28"/>
          <w:szCs w:val="28"/>
        </w:rPr>
        <w:t xml:space="preserve"> birds (all oil on canvas)</w:t>
      </w:r>
    </w:p>
    <w:p w:rsidR="00EB52CA" w:rsidRPr="00842A6D" w:rsidRDefault="00B31FC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Jak Moses Katarikawe</w:t>
      </w:r>
    </w:p>
    <w:p w:rsidR="00B31FC0" w:rsidRPr="00842A6D" w:rsidRDefault="00B31FC0"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 Ugandan painter/ musician who produced</w:t>
      </w:r>
    </w:p>
    <w:p w:rsidR="00B31FC0" w:rsidRPr="00842A6D" w:rsidRDefault="00B31FC0"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1. </w:t>
      </w:r>
      <w:r w:rsidR="00472F09" w:rsidRPr="00842A6D">
        <w:rPr>
          <w:rFonts w:ascii="Times New Roman" w:hAnsi="Times New Roman" w:cs="Times New Roman"/>
          <w:sz w:val="28"/>
          <w:szCs w:val="28"/>
        </w:rPr>
        <w:t>Mother</w:t>
      </w:r>
      <w:r w:rsidRPr="00842A6D">
        <w:rPr>
          <w:rFonts w:ascii="Times New Roman" w:hAnsi="Times New Roman" w:cs="Times New Roman"/>
          <w:sz w:val="28"/>
          <w:szCs w:val="28"/>
        </w:rPr>
        <w:t xml:space="preserve"> we are hungry</w:t>
      </w:r>
    </w:p>
    <w:p w:rsidR="00B31FC0" w:rsidRPr="00842A6D" w:rsidRDefault="00B31FC0"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2. </w:t>
      </w:r>
      <w:r w:rsidR="00472F09" w:rsidRPr="00842A6D">
        <w:rPr>
          <w:rFonts w:ascii="Times New Roman" w:hAnsi="Times New Roman" w:cs="Times New Roman"/>
          <w:sz w:val="28"/>
          <w:szCs w:val="28"/>
        </w:rPr>
        <w:t>Flying</w:t>
      </w:r>
      <w:r w:rsidRPr="00842A6D">
        <w:rPr>
          <w:rFonts w:ascii="Times New Roman" w:hAnsi="Times New Roman" w:cs="Times New Roman"/>
          <w:sz w:val="28"/>
          <w:szCs w:val="28"/>
        </w:rPr>
        <w:t xml:space="preserve"> birds</w:t>
      </w:r>
    </w:p>
    <w:p w:rsidR="00B31FC0" w:rsidRPr="00842A6D" w:rsidRDefault="00B31FC0"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3. </w:t>
      </w:r>
      <w:r w:rsidR="00472F09" w:rsidRPr="00842A6D">
        <w:rPr>
          <w:rFonts w:ascii="Times New Roman" w:hAnsi="Times New Roman" w:cs="Times New Roman"/>
          <w:sz w:val="28"/>
          <w:szCs w:val="28"/>
        </w:rPr>
        <w:t>Going</w:t>
      </w:r>
      <w:r w:rsidRPr="00842A6D">
        <w:rPr>
          <w:rFonts w:ascii="Times New Roman" w:hAnsi="Times New Roman" w:cs="Times New Roman"/>
          <w:sz w:val="28"/>
          <w:szCs w:val="28"/>
        </w:rPr>
        <w:t xml:space="preserve"> home</w:t>
      </w:r>
    </w:p>
    <w:p w:rsidR="00B31FC0" w:rsidRPr="00842A6D" w:rsidRDefault="00B31FC0"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 xml:space="preserve">4. </w:t>
      </w:r>
      <w:r w:rsidR="00472F09" w:rsidRPr="00842A6D">
        <w:rPr>
          <w:rFonts w:ascii="Times New Roman" w:hAnsi="Times New Roman" w:cs="Times New Roman"/>
          <w:sz w:val="28"/>
          <w:szCs w:val="28"/>
        </w:rPr>
        <w:t>Who</w:t>
      </w:r>
      <w:r w:rsidRPr="00842A6D">
        <w:rPr>
          <w:rFonts w:ascii="Times New Roman" w:hAnsi="Times New Roman" w:cs="Times New Roman"/>
          <w:sz w:val="28"/>
          <w:szCs w:val="28"/>
        </w:rPr>
        <w:t xml:space="preserve"> is the next king?</w:t>
      </w:r>
    </w:p>
    <w:p w:rsidR="00B31FC0" w:rsidRPr="00842A6D" w:rsidRDefault="00B31FC0" w:rsidP="00226415">
      <w:pPr>
        <w:spacing w:line="276" w:lineRule="auto"/>
        <w:jc w:val="both"/>
        <w:rPr>
          <w:rFonts w:ascii="Times New Roman" w:hAnsi="Times New Roman" w:cs="Times New Roman"/>
          <w:sz w:val="28"/>
          <w:szCs w:val="28"/>
        </w:rPr>
      </w:pPr>
    </w:p>
    <w:p w:rsidR="00B31FC0" w:rsidRPr="00842A6D" w:rsidRDefault="00B31FC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85. </w:t>
      </w:r>
      <w:r w:rsidR="00472F09" w:rsidRPr="00842A6D">
        <w:rPr>
          <w:rFonts w:ascii="Times New Roman" w:hAnsi="Times New Roman" w:cs="Times New Roman"/>
          <w:b/>
          <w:sz w:val="28"/>
          <w:szCs w:val="28"/>
        </w:rPr>
        <w:t>Name</w:t>
      </w:r>
      <w:r w:rsidRPr="00842A6D">
        <w:rPr>
          <w:rFonts w:ascii="Times New Roman" w:hAnsi="Times New Roman" w:cs="Times New Roman"/>
          <w:b/>
          <w:sz w:val="28"/>
          <w:szCs w:val="28"/>
        </w:rPr>
        <w:t xml:space="preserve"> any oneself trained artist you know.</w:t>
      </w:r>
    </w:p>
    <w:p w:rsidR="00B31FC0" w:rsidRPr="00842A6D" w:rsidRDefault="00B31FC0"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Edward saidi Tingatinga </w:t>
      </w:r>
      <w:r w:rsidRPr="00842A6D">
        <w:rPr>
          <w:rFonts w:ascii="Times New Roman" w:hAnsi="Times New Roman" w:cs="Times New Roman"/>
          <w:sz w:val="28"/>
          <w:szCs w:val="28"/>
        </w:rPr>
        <w:t>was one of the self-trained artist who introduced a style of painting usually depicting nature and everyday life themes.</w:t>
      </w:r>
    </w:p>
    <w:p w:rsidR="00B31FC0" w:rsidRPr="00842A6D" w:rsidRDefault="00B31FC0"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86. </w:t>
      </w:r>
      <w:r w:rsidR="00472F09" w:rsidRPr="00842A6D">
        <w:rPr>
          <w:rFonts w:ascii="Times New Roman" w:hAnsi="Times New Roman" w:cs="Times New Roman"/>
          <w:b/>
          <w:sz w:val="28"/>
          <w:szCs w:val="28"/>
        </w:rPr>
        <w:t>Who</w:t>
      </w:r>
      <w:r w:rsidRPr="00842A6D">
        <w:rPr>
          <w:rFonts w:ascii="Times New Roman" w:hAnsi="Times New Roman" w:cs="Times New Roman"/>
          <w:b/>
          <w:sz w:val="28"/>
          <w:szCs w:val="28"/>
        </w:rPr>
        <w:t xml:space="preserve"> was Margaret Trowel?</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Margaret Trowel was an English artist and educator whose date of birth is no known</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In 1937, founded Margaret Trowel school of Art at Makerere College that has remained one of the leading art </w:t>
      </w:r>
      <w:r w:rsidR="00472F09" w:rsidRPr="00842A6D">
        <w:rPr>
          <w:rFonts w:ascii="Times New Roman" w:hAnsi="Times New Roman" w:cs="Times New Roman"/>
          <w:sz w:val="28"/>
          <w:szCs w:val="28"/>
        </w:rPr>
        <w:t>training</w:t>
      </w:r>
      <w:r w:rsidRPr="00842A6D">
        <w:rPr>
          <w:rFonts w:ascii="Times New Roman" w:hAnsi="Times New Roman" w:cs="Times New Roman"/>
          <w:sz w:val="28"/>
          <w:szCs w:val="28"/>
        </w:rPr>
        <w:t xml:space="preserve"> institutions in east Africa</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She graduated from St. Paul girls’ school and then studied art at London’s slade school from 1924-1926 (Britain)</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Between 1926 and 1927, she enrolled in Marion Richardson’s course London universality institute of Education</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Thereafter, she married </w:t>
      </w:r>
      <w:r w:rsidR="00472F09" w:rsidRPr="00842A6D">
        <w:rPr>
          <w:rFonts w:ascii="Times New Roman" w:hAnsi="Times New Roman" w:cs="Times New Roman"/>
          <w:sz w:val="28"/>
          <w:szCs w:val="28"/>
        </w:rPr>
        <w:t>Doctor</w:t>
      </w:r>
      <w:r w:rsidRPr="00842A6D">
        <w:rPr>
          <w:rFonts w:ascii="Times New Roman" w:hAnsi="Times New Roman" w:cs="Times New Roman"/>
          <w:sz w:val="28"/>
          <w:szCs w:val="28"/>
        </w:rPr>
        <w:t xml:space="preserve"> Hugh Trowel who was assigned a colonial medical service position in </w:t>
      </w:r>
      <w:r w:rsidR="00472F09" w:rsidRPr="00842A6D">
        <w:rPr>
          <w:rFonts w:ascii="Times New Roman" w:hAnsi="Times New Roman" w:cs="Times New Roman"/>
          <w:sz w:val="28"/>
          <w:szCs w:val="28"/>
        </w:rPr>
        <w:t>Uganda</w:t>
      </w:r>
      <w:r w:rsidRPr="00842A6D">
        <w:rPr>
          <w:rFonts w:ascii="Times New Roman" w:hAnsi="Times New Roman" w:cs="Times New Roman"/>
          <w:sz w:val="28"/>
          <w:szCs w:val="28"/>
        </w:rPr>
        <w:t xml:space="preserve"> hence the couple’s </w:t>
      </w:r>
      <w:r w:rsidR="00472F09" w:rsidRPr="00842A6D">
        <w:rPr>
          <w:rFonts w:ascii="Times New Roman" w:hAnsi="Times New Roman" w:cs="Times New Roman"/>
          <w:sz w:val="28"/>
          <w:szCs w:val="28"/>
        </w:rPr>
        <w:t>coming</w:t>
      </w:r>
      <w:r w:rsidRPr="00842A6D">
        <w:rPr>
          <w:rFonts w:ascii="Times New Roman" w:hAnsi="Times New Roman" w:cs="Times New Roman"/>
          <w:sz w:val="28"/>
          <w:szCs w:val="28"/>
        </w:rPr>
        <w:t xml:space="preserve"> into the country in 1929</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Once in Uganda, Margaret </w:t>
      </w:r>
      <w:r w:rsidR="00472F09" w:rsidRPr="00842A6D">
        <w:rPr>
          <w:rFonts w:ascii="Times New Roman" w:hAnsi="Times New Roman" w:cs="Times New Roman"/>
          <w:sz w:val="28"/>
          <w:szCs w:val="28"/>
        </w:rPr>
        <w:t>Trowel</w:t>
      </w:r>
      <w:r w:rsidRPr="00842A6D">
        <w:rPr>
          <w:rFonts w:ascii="Times New Roman" w:hAnsi="Times New Roman" w:cs="Times New Roman"/>
          <w:sz w:val="28"/>
          <w:szCs w:val="28"/>
        </w:rPr>
        <w:t xml:space="preserve"> started art classes at the verandah of her house.</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Her art training business was soon recognized at Makerere College and as such in 1937, she introduced art education at the college.</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Margaret Trowel was an artist who was passionate about Ugandan crafts and artifacts (art remains0</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And it was this </w:t>
      </w:r>
      <w:r w:rsidR="00472F09" w:rsidRPr="00842A6D">
        <w:rPr>
          <w:rFonts w:ascii="Times New Roman" w:hAnsi="Times New Roman" w:cs="Times New Roman"/>
          <w:sz w:val="28"/>
          <w:szCs w:val="28"/>
        </w:rPr>
        <w:t>passion</w:t>
      </w:r>
      <w:r w:rsidRPr="00842A6D">
        <w:rPr>
          <w:rFonts w:ascii="Times New Roman" w:hAnsi="Times New Roman" w:cs="Times New Roman"/>
          <w:sz w:val="28"/>
          <w:szCs w:val="28"/>
        </w:rPr>
        <w:t xml:space="preserve"> that brought success in her </w:t>
      </w:r>
      <w:r w:rsidR="00472F09" w:rsidRPr="00842A6D">
        <w:rPr>
          <w:rFonts w:ascii="Times New Roman" w:hAnsi="Times New Roman" w:cs="Times New Roman"/>
          <w:sz w:val="28"/>
          <w:szCs w:val="28"/>
        </w:rPr>
        <w:t>endeavors</w:t>
      </w:r>
      <w:r w:rsidRPr="00842A6D">
        <w:rPr>
          <w:rFonts w:ascii="Times New Roman" w:hAnsi="Times New Roman" w:cs="Times New Roman"/>
          <w:sz w:val="28"/>
          <w:szCs w:val="28"/>
        </w:rPr>
        <w:t xml:space="preserve"> despite the bureaucratic difficulties of the colonial administration </w:t>
      </w:r>
      <w:r w:rsidR="00472F09" w:rsidRPr="00842A6D">
        <w:rPr>
          <w:rFonts w:ascii="Times New Roman" w:hAnsi="Times New Roman" w:cs="Times New Roman"/>
          <w:sz w:val="28"/>
          <w:szCs w:val="28"/>
        </w:rPr>
        <w:t>and</w:t>
      </w:r>
      <w:r w:rsidRPr="00842A6D">
        <w:rPr>
          <w:rFonts w:ascii="Times New Roman" w:hAnsi="Times New Roman" w:cs="Times New Roman"/>
          <w:sz w:val="28"/>
          <w:szCs w:val="28"/>
        </w:rPr>
        <w:t xml:space="preserve"> meager resource allocated to the college.</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She retired in 1958 after she had established an art </w:t>
      </w:r>
      <w:r w:rsidR="00472F09" w:rsidRPr="00842A6D">
        <w:rPr>
          <w:rFonts w:ascii="Times New Roman" w:hAnsi="Times New Roman" w:cs="Times New Roman"/>
          <w:sz w:val="28"/>
          <w:szCs w:val="28"/>
        </w:rPr>
        <w:t>schools</w:t>
      </w:r>
      <w:r w:rsidRPr="00842A6D">
        <w:rPr>
          <w:rFonts w:ascii="Times New Roman" w:hAnsi="Times New Roman" w:cs="Times New Roman"/>
          <w:sz w:val="28"/>
          <w:szCs w:val="28"/>
        </w:rPr>
        <w:t xml:space="preserve"> </w:t>
      </w:r>
      <w:r w:rsidR="00472F09" w:rsidRPr="00842A6D">
        <w:rPr>
          <w:rFonts w:ascii="Times New Roman" w:hAnsi="Times New Roman" w:cs="Times New Roman"/>
          <w:sz w:val="28"/>
          <w:szCs w:val="28"/>
        </w:rPr>
        <w:t>as</w:t>
      </w:r>
      <w:r w:rsidRPr="00842A6D">
        <w:rPr>
          <w:rFonts w:ascii="Times New Roman" w:hAnsi="Times New Roman" w:cs="Times New Roman"/>
          <w:sz w:val="28"/>
          <w:szCs w:val="28"/>
        </w:rPr>
        <w:t xml:space="preserve"> the leading art training institution in East Africa</w:t>
      </w:r>
    </w:p>
    <w:p w:rsidR="00B31FC0" w:rsidRPr="00842A6D" w:rsidRDefault="00B31FC0" w:rsidP="00226415">
      <w:pPr>
        <w:pStyle w:val="ListParagraph"/>
        <w:numPr>
          <w:ilvl w:val="0"/>
          <w:numId w:val="240"/>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school had trained artists who later became very instrumental in the establishment of formal art in the region and therefor, she is credited for having </w:t>
      </w:r>
      <w:r w:rsidR="00472F09" w:rsidRPr="00842A6D">
        <w:rPr>
          <w:rFonts w:ascii="Times New Roman" w:hAnsi="Times New Roman" w:cs="Times New Roman"/>
          <w:sz w:val="28"/>
          <w:szCs w:val="28"/>
        </w:rPr>
        <w:t>started</w:t>
      </w:r>
      <w:r w:rsidRPr="00842A6D">
        <w:rPr>
          <w:rFonts w:ascii="Times New Roman" w:hAnsi="Times New Roman" w:cs="Times New Roman"/>
          <w:sz w:val="28"/>
          <w:szCs w:val="28"/>
        </w:rPr>
        <w:t xml:space="preserve"> and headed the Margaret </w:t>
      </w:r>
      <w:r w:rsidR="00472F09" w:rsidRPr="00842A6D">
        <w:rPr>
          <w:rFonts w:ascii="Times New Roman" w:hAnsi="Times New Roman" w:cs="Times New Roman"/>
          <w:sz w:val="28"/>
          <w:szCs w:val="28"/>
        </w:rPr>
        <w:t>Trowel</w:t>
      </w:r>
      <w:r w:rsidRPr="00842A6D">
        <w:rPr>
          <w:rFonts w:ascii="Times New Roman" w:hAnsi="Times New Roman" w:cs="Times New Roman"/>
          <w:sz w:val="28"/>
          <w:szCs w:val="28"/>
        </w:rPr>
        <w:t xml:space="preserve"> </w:t>
      </w:r>
      <w:r w:rsidR="00472F09" w:rsidRPr="00842A6D">
        <w:rPr>
          <w:rFonts w:ascii="Times New Roman" w:hAnsi="Times New Roman" w:cs="Times New Roman"/>
          <w:sz w:val="28"/>
          <w:szCs w:val="28"/>
        </w:rPr>
        <w:t>School</w:t>
      </w:r>
      <w:r w:rsidRPr="00842A6D">
        <w:rPr>
          <w:rFonts w:ascii="Times New Roman" w:hAnsi="Times New Roman" w:cs="Times New Roman"/>
          <w:sz w:val="28"/>
          <w:szCs w:val="28"/>
        </w:rPr>
        <w:t xml:space="preserve"> of art in 1937.</w:t>
      </w:r>
    </w:p>
    <w:p w:rsidR="00D94996" w:rsidRPr="00842A6D" w:rsidRDefault="00D94996"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87. Narrate Margaret trowel’s contributions to </w:t>
      </w:r>
      <w:r w:rsidR="00472F09" w:rsidRPr="00842A6D">
        <w:rPr>
          <w:rFonts w:ascii="Times New Roman" w:hAnsi="Times New Roman" w:cs="Times New Roman"/>
          <w:b/>
          <w:sz w:val="28"/>
          <w:szCs w:val="28"/>
        </w:rPr>
        <w:t>contemporary</w:t>
      </w:r>
      <w:r w:rsidRPr="00842A6D">
        <w:rPr>
          <w:rFonts w:ascii="Times New Roman" w:hAnsi="Times New Roman" w:cs="Times New Roman"/>
          <w:b/>
          <w:sz w:val="28"/>
          <w:szCs w:val="28"/>
        </w:rPr>
        <w:t xml:space="preserve"> art in east Africa.</w:t>
      </w:r>
    </w:p>
    <w:p w:rsidR="00D94996" w:rsidRPr="00842A6D" w:rsidRDefault="00D94996"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Margaret is credited for having started and headed the Margaret Trowel school of Art in 1937 that became very instrumental in teaching and learning of art not only </w:t>
      </w:r>
      <w:r w:rsidR="00472F09" w:rsidRPr="00842A6D">
        <w:rPr>
          <w:rFonts w:ascii="Times New Roman" w:hAnsi="Times New Roman" w:cs="Times New Roman"/>
          <w:sz w:val="28"/>
          <w:szCs w:val="28"/>
        </w:rPr>
        <w:t>in Uganda</w:t>
      </w:r>
      <w:r w:rsidRPr="00842A6D">
        <w:rPr>
          <w:rFonts w:ascii="Times New Roman" w:hAnsi="Times New Roman" w:cs="Times New Roman"/>
          <w:sz w:val="28"/>
          <w:szCs w:val="28"/>
        </w:rPr>
        <w:t xml:space="preserve"> but in the whole of East Africa.</w:t>
      </w:r>
    </w:p>
    <w:p w:rsidR="00D94996" w:rsidRPr="00842A6D" w:rsidRDefault="00D94996"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As the head and teacher in this school, she helped train and </w:t>
      </w:r>
      <w:r w:rsidR="00472F09" w:rsidRPr="00842A6D">
        <w:rPr>
          <w:rFonts w:ascii="Times New Roman" w:hAnsi="Times New Roman" w:cs="Times New Roman"/>
          <w:sz w:val="28"/>
          <w:szCs w:val="28"/>
        </w:rPr>
        <w:t>nurture</w:t>
      </w:r>
      <w:r w:rsidRPr="00842A6D">
        <w:rPr>
          <w:rFonts w:ascii="Times New Roman" w:hAnsi="Times New Roman" w:cs="Times New Roman"/>
          <w:sz w:val="28"/>
          <w:szCs w:val="28"/>
        </w:rPr>
        <w:t xml:space="preserve"> talents of her first students such as Gregory Maloba, Same Ntiro, Elimo Njau and others.</w:t>
      </w:r>
    </w:p>
    <w:p w:rsidR="00D94996" w:rsidRPr="00842A6D" w:rsidRDefault="00D94996"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These </w:t>
      </w:r>
      <w:r w:rsidR="00472F09" w:rsidRPr="00842A6D">
        <w:rPr>
          <w:rFonts w:ascii="Times New Roman" w:hAnsi="Times New Roman" w:cs="Times New Roman"/>
          <w:sz w:val="28"/>
          <w:szCs w:val="28"/>
        </w:rPr>
        <w:t>students</w:t>
      </w:r>
      <w:r w:rsidRPr="00842A6D">
        <w:rPr>
          <w:rFonts w:ascii="Times New Roman" w:hAnsi="Times New Roman" w:cs="Times New Roman"/>
          <w:sz w:val="28"/>
          <w:szCs w:val="28"/>
        </w:rPr>
        <w:t xml:space="preserve"> later became very instrumental in establishment of art institutions as well as training other </w:t>
      </w:r>
      <w:r w:rsidR="00472F09" w:rsidRPr="00842A6D">
        <w:rPr>
          <w:rFonts w:ascii="Times New Roman" w:hAnsi="Times New Roman" w:cs="Times New Roman"/>
          <w:sz w:val="28"/>
          <w:szCs w:val="28"/>
        </w:rPr>
        <w:t>artists</w:t>
      </w:r>
      <w:r w:rsidRPr="00842A6D">
        <w:rPr>
          <w:rFonts w:ascii="Times New Roman" w:hAnsi="Times New Roman" w:cs="Times New Roman"/>
          <w:sz w:val="28"/>
          <w:szCs w:val="28"/>
        </w:rPr>
        <w:t xml:space="preserve"> hence contributing to the </w:t>
      </w:r>
      <w:r w:rsidR="00995885" w:rsidRPr="00842A6D">
        <w:rPr>
          <w:rFonts w:ascii="Times New Roman" w:hAnsi="Times New Roman" w:cs="Times New Roman"/>
          <w:sz w:val="28"/>
          <w:szCs w:val="28"/>
        </w:rPr>
        <w:t>development of formal art in east Africa</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Trowel is also credited for designing and beginning art </w:t>
      </w:r>
      <w:r w:rsidR="00472F09" w:rsidRPr="00842A6D">
        <w:rPr>
          <w:rFonts w:ascii="Times New Roman" w:hAnsi="Times New Roman" w:cs="Times New Roman"/>
          <w:sz w:val="28"/>
          <w:szCs w:val="28"/>
        </w:rPr>
        <w:t>courses</w:t>
      </w:r>
      <w:r w:rsidRPr="00842A6D">
        <w:rPr>
          <w:rFonts w:ascii="Times New Roman" w:hAnsi="Times New Roman" w:cs="Times New Roman"/>
          <w:sz w:val="28"/>
          <w:szCs w:val="28"/>
        </w:rPr>
        <w:t xml:space="preserve"> through which professional artists and high quality teachers of both national and international fame have been </w:t>
      </w:r>
      <w:r w:rsidR="00472F09" w:rsidRPr="00842A6D">
        <w:rPr>
          <w:rFonts w:ascii="Times New Roman" w:hAnsi="Times New Roman" w:cs="Times New Roman"/>
          <w:sz w:val="28"/>
          <w:szCs w:val="28"/>
        </w:rPr>
        <w:t>raised</w:t>
      </w:r>
      <w:r w:rsidRPr="00842A6D">
        <w:rPr>
          <w:rFonts w:ascii="Times New Roman" w:hAnsi="Times New Roman" w:cs="Times New Roman"/>
          <w:sz w:val="28"/>
          <w:szCs w:val="28"/>
        </w:rPr>
        <w:t>.</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These among others include Ifee Francis, Lubowa Paul, Kanuge J Bosco, Godfrey Bandda Tumusiime Amanda and many others.</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Through her connections, some students went for art courses at London art schools especially the Royal Academy of art further </w:t>
      </w:r>
      <w:r w:rsidR="00472F09" w:rsidRPr="00842A6D">
        <w:rPr>
          <w:rFonts w:ascii="Times New Roman" w:hAnsi="Times New Roman" w:cs="Times New Roman"/>
          <w:sz w:val="28"/>
          <w:szCs w:val="28"/>
        </w:rPr>
        <w:t>shaping</w:t>
      </w:r>
      <w:r w:rsidRPr="00842A6D">
        <w:rPr>
          <w:rFonts w:ascii="Times New Roman" w:hAnsi="Times New Roman" w:cs="Times New Roman"/>
          <w:sz w:val="28"/>
          <w:szCs w:val="28"/>
        </w:rPr>
        <w:t xml:space="preserve"> their </w:t>
      </w:r>
      <w:r w:rsidR="00472F09" w:rsidRPr="00842A6D">
        <w:rPr>
          <w:rFonts w:ascii="Times New Roman" w:hAnsi="Times New Roman" w:cs="Times New Roman"/>
          <w:sz w:val="28"/>
          <w:szCs w:val="28"/>
        </w:rPr>
        <w:t>careers</w:t>
      </w:r>
      <w:r w:rsidRPr="00842A6D">
        <w:rPr>
          <w:rFonts w:ascii="Times New Roman" w:hAnsi="Times New Roman" w:cs="Times New Roman"/>
          <w:sz w:val="28"/>
          <w:szCs w:val="28"/>
        </w:rPr>
        <w:t>.</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Trowel worked as a curator for Uganda museum for five years. And as a curator she continued to collect and record data of artifacts from different tribes of </w:t>
      </w:r>
      <w:r w:rsidR="00472F09" w:rsidRPr="00842A6D">
        <w:rPr>
          <w:rFonts w:ascii="Times New Roman" w:hAnsi="Times New Roman" w:cs="Times New Roman"/>
          <w:sz w:val="28"/>
          <w:szCs w:val="28"/>
        </w:rPr>
        <w:t>Uganda</w:t>
      </w:r>
      <w:r w:rsidRPr="00842A6D">
        <w:rPr>
          <w:rFonts w:ascii="Times New Roman" w:hAnsi="Times New Roman" w:cs="Times New Roman"/>
          <w:sz w:val="28"/>
          <w:szCs w:val="28"/>
        </w:rPr>
        <w:t xml:space="preserve"> which were and are still instrumental in </w:t>
      </w:r>
      <w:r w:rsidR="00472F09" w:rsidRPr="00842A6D">
        <w:rPr>
          <w:rFonts w:ascii="Times New Roman" w:hAnsi="Times New Roman" w:cs="Times New Roman"/>
          <w:sz w:val="28"/>
          <w:szCs w:val="28"/>
        </w:rPr>
        <w:t>learning</w:t>
      </w:r>
      <w:r w:rsidRPr="00842A6D">
        <w:rPr>
          <w:rFonts w:ascii="Times New Roman" w:hAnsi="Times New Roman" w:cs="Times New Roman"/>
          <w:sz w:val="28"/>
          <w:szCs w:val="28"/>
        </w:rPr>
        <w:t xml:space="preserve"> about and culture of those tribes.</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During her tenure as a curator at Uganda museum, trowel paved way for Ugandan art and culture to the outside world especially the </w:t>
      </w:r>
      <w:r w:rsidR="00472F09" w:rsidRPr="00842A6D">
        <w:rPr>
          <w:rFonts w:ascii="Times New Roman" w:hAnsi="Times New Roman" w:cs="Times New Roman"/>
          <w:sz w:val="28"/>
          <w:szCs w:val="28"/>
        </w:rPr>
        <w:t>United Kingdom</w:t>
      </w:r>
      <w:r w:rsidRPr="00842A6D">
        <w:rPr>
          <w:rFonts w:ascii="Times New Roman" w:hAnsi="Times New Roman" w:cs="Times New Roman"/>
          <w:sz w:val="28"/>
          <w:szCs w:val="28"/>
        </w:rPr>
        <w:t>.</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Margaret Trowel authored art history textbooks that recorded and provided important information about art not only of East Africa but of Africa as a whole.</w:t>
      </w:r>
    </w:p>
    <w:p w:rsidR="00995885" w:rsidRPr="00842A6D" w:rsidRDefault="00995885"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Some of these books include; African and oceanic art (1968), African Design (1965), Classical African Sculpture (1964), tribal crafts of Uganda (1953)</w:t>
      </w:r>
    </w:p>
    <w:p w:rsidR="002B045F" w:rsidRPr="00842A6D" w:rsidRDefault="002B045F"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books provide a comprehensive and </w:t>
      </w:r>
      <w:r w:rsidR="00472F09" w:rsidRPr="00842A6D">
        <w:rPr>
          <w:rFonts w:ascii="Times New Roman" w:hAnsi="Times New Roman" w:cs="Times New Roman"/>
          <w:sz w:val="28"/>
          <w:szCs w:val="28"/>
        </w:rPr>
        <w:t>well-illustrated</w:t>
      </w:r>
      <w:r w:rsidRPr="00842A6D">
        <w:rPr>
          <w:rFonts w:ascii="Times New Roman" w:hAnsi="Times New Roman" w:cs="Times New Roman"/>
          <w:sz w:val="28"/>
          <w:szCs w:val="28"/>
        </w:rPr>
        <w:t xml:space="preserve"> survey and are still very useful in learning of art today.</w:t>
      </w:r>
    </w:p>
    <w:p w:rsidR="00A80921" w:rsidRPr="00842A6D" w:rsidRDefault="00A80921"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All in all, her contribution towards the establishment of formal art in East Africa is huge</w:t>
      </w:r>
    </w:p>
    <w:p w:rsidR="000E3112" w:rsidRPr="00842A6D" w:rsidRDefault="00A80921"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Through her efforts, the Margaret trowel school of industrial and fine arts, an institution that has remained very influential in training artists and art teachers was established.</w:t>
      </w:r>
    </w:p>
    <w:p w:rsidR="000E3112" w:rsidRPr="00842A6D" w:rsidRDefault="00A80921" w:rsidP="00226415">
      <w:pPr>
        <w:pStyle w:val="ListParagraph"/>
        <w:numPr>
          <w:ilvl w:val="0"/>
          <w:numId w:val="24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Also, her contributions as the curator at the Uganda museum and the various text books she authored cannot be underestimated.</w:t>
      </w:r>
    </w:p>
    <w:p w:rsidR="000E3112" w:rsidRPr="00842A6D" w:rsidRDefault="000E3112"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88. </w:t>
      </w:r>
      <w:r w:rsidR="00472F09" w:rsidRPr="00842A6D">
        <w:rPr>
          <w:rFonts w:ascii="Times New Roman" w:hAnsi="Times New Roman" w:cs="Times New Roman"/>
          <w:b/>
          <w:sz w:val="28"/>
          <w:szCs w:val="28"/>
        </w:rPr>
        <w:t>Who</w:t>
      </w:r>
      <w:r w:rsidRPr="00842A6D">
        <w:rPr>
          <w:rFonts w:ascii="Times New Roman" w:hAnsi="Times New Roman" w:cs="Times New Roman"/>
          <w:b/>
          <w:sz w:val="28"/>
          <w:szCs w:val="28"/>
        </w:rPr>
        <w:t xml:space="preserve"> was Cecil Todd?</w:t>
      </w:r>
    </w:p>
    <w:p w:rsidR="000E3112" w:rsidRPr="00842A6D" w:rsidRDefault="000E3112" w:rsidP="00226415">
      <w:pPr>
        <w:pStyle w:val="ListParagraph"/>
        <w:numPr>
          <w:ilvl w:val="0"/>
          <w:numId w:val="2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Cecil Todd was the Head of Margaret Trowel school of art who replaced Margaret Trowel when she retired in 1958</w:t>
      </w:r>
    </w:p>
    <w:p w:rsidR="000E3112" w:rsidRPr="00842A6D" w:rsidRDefault="000E3112" w:rsidP="00226415">
      <w:pPr>
        <w:pStyle w:val="ListParagraph"/>
        <w:numPr>
          <w:ilvl w:val="0"/>
          <w:numId w:val="2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As the head of the school, Todd felt the way forward for </w:t>
      </w:r>
      <w:r w:rsidR="00472F09" w:rsidRPr="00842A6D">
        <w:rPr>
          <w:rFonts w:ascii="Times New Roman" w:hAnsi="Times New Roman" w:cs="Times New Roman"/>
          <w:sz w:val="28"/>
          <w:szCs w:val="28"/>
        </w:rPr>
        <w:t>Uganda’s</w:t>
      </w:r>
      <w:r w:rsidRPr="00842A6D">
        <w:rPr>
          <w:rFonts w:ascii="Times New Roman" w:hAnsi="Times New Roman" w:cs="Times New Roman"/>
          <w:sz w:val="28"/>
          <w:szCs w:val="28"/>
        </w:rPr>
        <w:t xml:space="preserve"> art education was to uphold and upgrade the Eurocentric art education system.</w:t>
      </w:r>
    </w:p>
    <w:p w:rsidR="000E3112" w:rsidRPr="00842A6D" w:rsidRDefault="000E3112" w:rsidP="00226415">
      <w:pPr>
        <w:pStyle w:val="ListParagraph"/>
        <w:numPr>
          <w:ilvl w:val="0"/>
          <w:numId w:val="2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As such, he upgraded the current curriculum to continually teach art </w:t>
      </w:r>
      <w:r w:rsidR="00472F09" w:rsidRPr="00842A6D">
        <w:rPr>
          <w:rFonts w:ascii="Times New Roman" w:hAnsi="Times New Roman" w:cs="Times New Roman"/>
          <w:sz w:val="28"/>
          <w:szCs w:val="28"/>
        </w:rPr>
        <w:t>history</w:t>
      </w:r>
      <w:r w:rsidRPr="00842A6D">
        <w:rPr>
          <w:rFonts w:ascii="Times New Roman" w:hAnsi="Times New Roman" w:cs="Times New Roman"/>
          <w:sz w:val="28"/>
          <w:szCs w:val="28"/>
        </w:rPr>
        <w:t xml:space="preserve"> of western civilization coupled with studio practice</w:t>
      </w:r>
    </w:p>
    <w:p w:rsidR="000E3112" w:rsidRPr="00842A6D" w:rsidRDefault="000E3112" w:rsidP="00226415">
      <w:pPr>
        <w:pStyle w:val="ListParagraph"/>
        <w:numPr>
          <w:ilvl w:val="0"/>
          <w:numId w:val="2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Students and lectures continued to access high quality art resources, training and opportunities to show case their </w:t>
      </w:r>
      <w:r w:rsidR="00472F09" w:rsidRPr="00842A6D">
        <w:rPr>
          <w:rFonts w:ascii="Times New Roman" w:hAnsi="Times New Roman" w:cs="Times New Roman"/>
          <w:sz w:val="28"/>
          <w:szCs w:val="28"/>
        </w:rPr>
        <w:t>works</w:t>
      </w:r>
      <w:r w:rsidRPr="00842A6D">
        <w:rPr>
          <w:rFonts w:ascii="Times New Roman" w:hAnsi="Times New Roman" w:cs="Times New Roman"/>
          <w:sz w:val="28"/>
          <w:szCs w:val="28"/>
        </w:rPr>
        <w:t xml:space="preserve"> in Uganda and abroad. This continued to take </w:t>
      </w:r>
      <w:r w:rsidR="00472F09" w:rsidRPr="00842A6D">
        <w:rPr>
          <w:rFonts w:ascii="Times New Roman" w:hAnsi="Times New Roman" w:cs="Times New Roman"/>
          <w:sz w:val="28"/>
          <w:szCs w:val="28"/>
        </w:rPr>
        <w:t>Ugandan</w:t>
      </w:r>
      <w:r w:rsidRPr="00842A6D">
        <w:rPr>
          <w:rFonts w:ascii="Times New Roman" w:hAnsi="Times New Roman" w:cs="Times New Roman"/>
          <w:sz w:val="28"/>
          <w:szCs w:val="28"/>
        </w:rPr>
        <w:t xml:space="preserve"> art to greater height.</w:t>
      </w:r>
    </w:p>
    <w:p w:rsidR="000E3112" w:rsidRPr="00842A6D" w:rsidRDefault="00FA0137" w:rsidP="00226415">
      <w:pPr>
        <w:pStyle w:val="ListParagraph"/>
        <w:numPr>
          <w:ilvl w:val="0"/>
          <w:numId w:val="24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All in all, through the effort of both trowel and Todd, makerere Art School became an outstanding and modern art training institution which has remained instrumental in raising formal artists in </w:t>
      </w:r>
      <w:r w:rsidR="00472F09" w:rsidRPr="00842A6D">
        <w:rPr>
          <w:rFonts w:ascii="Times New Roman" w:hAnsi="Times New Roman" w:cs="Times New Roman"/>
          <w:sz w:val="28"/>
          <w:szCs w:val="28"/>
        </w:rPr>
        <w:t>the region</w:t>
      </w:r>
      <w:r w:rsidRPr="00842A6D">
        <w:rPr>
          <w:rFonts w:ascii="Times New Roman" w:hAnsi="Times New Roman" w:cs="Times New Roman"/>
          <w:sz w:val="28"/>
          <w:szCs w:val="28"/>
        </w:rPr>
        <w:t xml:space="preserve"> to this day.</w:t>
      </w:r>
    </w:p>
    <w:p w:rsidR="00FA0137" w:rsidRPr="00842A6D" w:rsidRDefault="00FA013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89. </w:t>
      </w:r>
      <w:r w:rsidR="00472F09"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role played by Margaret Trowel School of industrial and fine arts in the establishment of formal art education in the region.</w:t>
      </w:r>
    </w:p>
    <w:p w:rsidR="00FA0137" w:rsidRPr="00842A6D" w:rsidRDefault="00FA0137" w:rsidP="00226415">
      <w:pPr>
        <w:pStyle w:val="ListParagraph"/>
        <w:numPr>
          <w:ilvl w:val="0"/>
          <w:numId w:val="2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Since its initiation in 1937, Margaret Trowel School of industrial and fine art, formerly known as Margaret Trowel School of art, has been very instrumental in the establishment of formal art education not only in Uganda but in the whole of East Africa.</w:t>
      </w:r>
    </w:p>
    <w:p w:rsidR="00FA0137" w:rsidRPr="00842A6D" w:rsidRDefault="00FA0137" w:rsidP="00226415">
      <w:pPr>
        <w:pStyle w:val="ListParagraph"/>
        <w:numPr>
          <w:ilvl w:val="0"/>
          <w:numId w:val="2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school nurtured talents of artists of its first students such as </w:t>
      </w:r>
      <w:r w:rsidR="00472F09" w:rsidRPr="00842A6D">
        <w:rPr>
          <w:rFonts w:ascii="Times New Roman" w:hAnsi="Times New Roman" w:cs="Times New Roman"/>
          <w:sz w:val="28"/>
          <w:szCs w:val="28"/>
        </w:rPr>
        <w:t>Gregory</w:t>
      </w:r>
      <w:r w:rsidRPr="00842A6D">
        <w:rPr>
          <w:rFonts w:ascii="Times New Roman" w:hAnsi="Times New Roman" w:cs="Times New Roman"/>
          <w:sz w:val="28"/>
          <w:szCs w:val="28"/>
        </w:rPr>
        <w:t xml:space="preserve"> maloba from </w:t>
      </w:r>
      <w:r w:rsidR="00472F09" w:rsidRPr="00842A6D">
        <w:rPr>
          <w:rFonts w:ascii="Times New Roman" w:hAnsi="Times New Roman" w:cs="Times New Roman"/>
          <w:sz w:val="28"/>
          <w:szCs w:val="28"/>
        </w:rPr>
        <w:t>Kenya</w:t>
      </w:r>
      <w:r w:rsidRPr="00842A6D">
        <w:rPr>
          <w:rFonts w:ascii="Times New Roman" w:hAnsi="Times New Roman" w:cs="Times New Roman"/>
          <w:sz w:val="28"/>
          <w:szCs w:val="28"/>
        </w:rPr>
        <w:t xml:space="preserve">, </w:t>
      </w:r>
      <w:r w:rsidR="00472F09" w:rsidRPr="00842A6D">
        <w:rPr>
          <w:rFonts w:ascii="Times New Roman" w:hAnsi="Times New Roman" w:cs="Times New Roman"/>
          <w:sz w:val="28"/>
          <w:szCs w:val="28"/>
        </w:rPr>
        <w:t>Sam</w:t>
      </w:r>
      <w:r w:rsidRPr="00842A6D">
        <w:rPr>
          <w:rFonts w:ascii="Times New Roman" w:hAnsi="Times New Roman" w:cs="Times New Roman"/>
          <w:sz w:val="28"/>
          <w:szCs w:val="28"/>
        </w:rPr>
        <w:t xml:space="preserve"> Ntiro and Elimo Njali from Tanzania who later helped start art </w:t>
      </w:r>
      <w:r w:rsidR="00472F09" w:rsidRPr="00842A6D">
        <w:rPr>
          <w:rFonts w:ascii="Times New Roman" w:hAnsi="Times New Roman" w:cs="Times New Roman"/>
          <w:sz w:val="28"/>
          <w:szCs w:val="28"/>
        </w:rPr>
        <w:t>departments</w:t>
      </w:r>
      <w:r w:rsidRPr="00842A6D">
        <w:rPr>
          <w:rFonts w:ascii="Times New Roman" w:hAnsi="Times New Roman" w:cs="Times New Roman"/>
          <w:sz w:val="28"/>
          <w:szCs w:val="28"/>
        </w:rPr>
        <w:t xml:space="preserve"> in their respective countries.</w:t>
      </w:r>
    </w:p>
    <w:p w:rsidR="00FA0137" w:rsidRPr="00842A6D" w:rsidRDefault="00FA0137" w:rsidP="00226415">
      <w:pPr>
        <w:pStyle w:val="ListParagraph"/>
        <w:numPr>
          <w:ilvl w:val="0"/>
          <w:numId w:val="2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school has since produced very many Ugandans and non- Ugandan professional artists </w:t>
      </w:r>
      <w:r w:rsidR="00472F09" w:rsidRPr="00842A6D">
        <w:rPr>
          <w:rFonts w:ascii="Times New Roman" w:hAnsi="Times New Roman" w:cs="Times New Roman"/>
          <w:sz w:val="28"/>
          <w:szCs w:val="28"/>
        </w:rPr>
        <w:t>and art</w:t>
      </w:r>
      <w:r w:rsidRPr="00842A6D">
        <w:rPr>
          <w:rFonts w:ascii="Times New Roman" w:hAnsi="Times New Roman" w:cs="Times New Roman"/>
          <w:sz w:val="28"/>
          <w:szCs w:val="28"/>
        </w:rPr>
        <w:t xml:space="preserve"> teachers who have contributed to the establishment of formal art in the region</w:t>
      </w:r>
    </w:p>
    <w:p w:rsidR="00FA0137" w:rsidRPr="00842A6D" w:rsidRDefault="00FA0137" w:rsidP="00226415">
      <w:pPr>
        <w:pStyle w:val="ListParagraph"/>
        <w:numPr>
          <w:ilvl w:val="0"/>
          <w:numId w:val="2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Some of the Ugandan artists who have passed through the school include, </w:t>
      </w:r>
      <w:r w:rsidR="00472F09" w:rsidRPr="00842A6D">
        <w:rPr>
          <w:rFonts w:ascii="Times New Roman" w:hAnsi="Times New Roman" w:cs="Times New Roman"/>
          <w:sz w:val="28"/>
          <w:szCs w:val="28"/>
        </w:rPr>
        <w:t>Francis</w:t>
      </w:r>
      <w:r w:rsidRPr="00842A6D">
        <w:rPr>
          <w:rFonts w:ascii="Times New Roman" w:hAnsi="Times New Roman" w:cs="Times New Roman"/>
          <w:sz w:val="28"/>
          <w:szCs w:val="28"/>
        </w:rPr>
        <w:t xml:space="preserve"> Nnaggenda, Teresa Musoke, Taga Franci, ifee Francis, Fred Mutebi and many others.</w:t>
      </w:r>
    </w:p>
    <w:p w:rsidR="00FA0137" w:rsidRPr="00842A6D" w:rsidRDefault="00FA0137" w:rsidP="00226415">
      <w:pPr>
        <w:pStyle w:val="ListParagraph"/>
        <w:numPr>
          <w:ilvl w:val="0"/>
          <w:numId w:val="243"/>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must however be noted that the school was founded on a </w:t>
      </w:r>
      <w:r w:rsidR="00472F09" w:rsidRPr="00842A6D">
        <w:rPr>
          <w:rFonts w:ascii="Times New Roman" w:hAnsi="Times New Roman" w:cs="Times New Roman"/>
          <w:sz w:val="28"/>
          <w:szCs w:val="28"/>
        </w:rPr>
        <w:t>Eurocentric</w:t>
      </w:r>
      <w:r w:rsidRPr="00842A6D">
        <w:rPr>
          <w:rFonts w:ascii="Times New Roman" w:hAnsi="Times New Roman" w:cs="Times New Roman"/>
          <w:sz w:val="28"/>
          <w:szCs w:val="28"/>
        </w:rPr>
        <w:t xml:space="preserve"> curriculum. And as such, it never catered for the artistic traditions of East Africa and of Uganda in particular.</w:t>
      </w:r>
    </w:p>
    <w:p w:rsidR="00FA0137" w:rsidRPr="00842A6D" w:rsidRDefault="00FA0137"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90. </w:t>
      </w:r>
      <w:r w:rsidR="00472F09" w:rsidRPr="00842A6D">
        <w:rPr>
          <w:rFonts w:ascii="Times New Roman" w:hAnsi="Times New Roman" w:cs="Times New Roman"/>
          <w:b/>
          <w:sz w:val="28"/>
          <w:szCs w:val="28"/>
        </w:rPr>
        <w:t>Who</w:t>
      </w:r>
      <w:r w:rsidRPr="00842A6D">
        <w:rPr>
          <w:rFonts w:ascii="Times New Roman" w:hAnsi="Times New Roman" w:cs="Times New Roman"/>
          <w:b/>
          <w:sz w:val="28"/>
          <w:szCs w:val="28"/>
        </w:rPr>
        <w:t xml:space="preserve"> was Teresa Musoke? </w:t>
      </w:r>
      <w:r w:rsidR="00472F09"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her work entitled the birds and her artistic career.</w:t>
      </w:r>
    </w:p>
    <w:p w:rsidR="00FA0137" w:rsidRPr="00842A6D" w:rsidRDefault="00FA0137"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Teresa Musoke was a Ugandan painter/ print maker born in 1942 in </w:t>
      </w:r>
      <w:r w:rsidR="00472F09" w:rsidRPr="00842A6D">
        <w:rPr>
          <w:rFonts w:ascii="Times New Roman" w:hAnsi="Times New Roman" w:cs="Times New Roman"/>
          <w:sz w:val="28"/>
          <w:szCs w:val="28"/>
        </w:rPr>
        <w:t>Kampala</w:t>
      </w:r>
      <w:r w:rsidRPr="00842A6D">
        <w:rPr>
          <w:rFonts w:ascii="Times New Roman" w:hAnsi="Times New Roman" w:cs="Times New Roman"/>
          <w:sz w:val="28"/>
          <w:szCs w:val="28"/>
        </w:rPr>
        <w:t xml:space="preserve"> Uganda and she was one of the most famous contemporary artists of East Africa.</w:t>
      </w:r>
    </w:p>
    <w:p w:rsidR="00FA0137"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She did her degree at Makerere university, </w:t>
      </w:r>
      <w:r w:rsidR="00472F09" w:rsidRPr="00842A6D">
        <w:rPr>
          <w:rFonts w:ascii="Times New Roman" w:hAnsi="Times New Roman" w:cs="Times New Roman"/>
          <w:sz w:val="28"/>
          <w:szCs w:val="28"/>
        </w:rPr>
        <w:t>dept.</w:t>
      </w:r>
      <w:r w:rsidRPr="00842A6D">
        <w:rPr>
          <w:rFonts w:ascii="Times New Roman" w:hAnsi="Times New Roman" w:cs="Times New Roman"/>
          <w:sz w:val="28"/>
          <w:szCs w:val="28"/>
        </w:rPr>
        <w:t xml:space="preserve"> of fine arts, </w:t>
      </w:r>
      <w:r w:rsidR="00472F09" w:rsidRPr="00842A6D">
        <w:rPr>
          <w:rFonts w:ascii="Times New Roman" w:hAnsi="Times New Roman" w:cs="Times New Roman"/>
          <w:sz w:val="28"/>
          <w:szCs w:val="28"/>
        </w:rPr>
        <w:t>where</w:t>
      </w:r>
      <w:r w:rsidRPr="00842A6D">
        <w:rPr>
          <w:rFonts w:ascii="Times New Roman" w:hAnsi="Times New Roman" w:cs="Times New Roman"/>
          <w:sz w:val="28"/>
          <w:szCs w:val="28"/>
        </w:rPr>
        <w:t xml:space="preserve"> her work gamed great recognition</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As a result, Teresa began </w:t>
      </w:r>
      <w:r w:rsidR="00472F09" w:rsidRPr="00842A6D">
        <w:rPr>
          <w:rFonts w:ascii="Times New Roman" w:hAnsi="Times New Roman" w:cs="Times New Roman"/>
          <w:sz w:val="28"/>
          <w:szCs w:val="28"/>
        </w:rPr>
        <w:t>receiving</w:t>
      </w:r>
      <w:r w:rsidRPr="00842A6D">
        <w:rPr>
          <w:rFonts w:ascii="Times New Roman" w:hAnsi="Times New Roman" w:cs="Times New Roman"/>
          <w:sz w:val="28"/>
          <w:szCs w:val="28"/>
        </w:rPr>
        <w:t xml:space="preserve"> important commissions including her famous (birth </w:t>
      </w:r>
      <w:r w:rsidR="00472F09" w:rsidRPr="00842A6D">
        <w:rPr>
          <w:rFonts w:ascii="Times New Roman" w:hAnsi="Times New Roman" w:cs="Times New Roman"/>
          <w:sz w:val="28"/>
          <w:szCs w:val="28"/>
        </w:rPr>
        <w:t>neural</w:t>
      </w:r>
      <w:r w:rsidRPr="00842A6D">
        <w:rPr>
          <w:rFonts w:ascii="Times New Roman" w:hAnsi="Times New Roman" w:cs="Times New Roman"/>
          <w:sz w:val="28"/>
          <w:szCs w:val="28"/>
        </w:rPr>
        <w:t xml:space="preserve"> for Makerere University’s Mary Stuart hall, national parts of </w:t>
      </w:r>
      <w:r w:rsidR="00472F09" w:rsidRPr="00842A6D">
        <w:rPr>
          <w:rFonts w:ascii="Times New Roman" w:hAnsi="Times New Roman" w:cs="Times New Roman"/>
          <w:sz w:val="28"/>
          <w:szCs w:val="28"/>
        </w:rPr>
        <w:t>Kenya</w:t>
      </w:r>
      <w:r w:rsidRPr="00842A6D">
        <w:rPr>
          <w:rFonts w:ascii="Times New Roman" w:hAnsi="Times New Roman" w:cs="Times New Roman"/>
          <w:sz w:val="28"/>
          <w:szCs w:val="28"/>
        </w:rPr>
        <w:t xml:space="preserve"> and Entebbe international airport.</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Teresa’s artistic skills made her so famous that she </w:t>
      </w:r>
      <w:r w:rsidR="00472F09" w:rsidRPr="00842A6D">
        <w:rPr>
          <w:rFonts w:ascii="Times New Roman" w:hAnsi="Times New Roman" w:cs="Times New Roman"/>
          <w:sz w:val="28"/>
          <w:szCs w:val="28"/>
        </w:rPr>
        <w:t>received common</w:t>
      </w:r>
      <w:r w:rsidRPr="00842A6D">
        <w:rPr>
          <w:rFonts w:ascii="Times New Roman" w:hAnsi="Times New Roman" w:cs="Times New Roman"/>
          <w:sz w:val="28"/>
          <w:szCs w:val="28"/>
        </w:rPr>
        <w:t xml:space="preserve"> wealth scholarship to do printing in Britain.</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As such she went to the royal college of art in London where she further enriched her career and developed her technical skills in printing which catapulted her on an international level.</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From </w:t>
      </w:r>
      <w:r w:rsidR="00472F09" w:rsidRPr="00842A6D">
        <w:rPr>
          <w:rFonts w:ascii="Times New Roman" w:hAnsi="Times New Roman" w:cs="Times New Roman"/>
          <w:sz w:val="28"/>
          <w:szCs w:val="28"/>
        </w:rPr>
        <w:t>London</w:t>
      </w:r>
      <w:r w:rsidRPr="00842A6D">
        <w:rPr>
          <w:rFonts w:ascii="Times New Roman" w:hAnsi="Times New Roman" w:cs="Times New Roman"/>
          <w:sz w:val="28"/>
          <w:szCs w:val="28"/>
        </w:rPr>
        <w:t xml:space="preserve">, Teresa moved to Nairobi, </w:t>
      </w:r>
      <w:r w:rsidR="00472F09" w:rsidRPr="00842A6D">
        <w:rPr>
          <w:rFonts w:ascii="Times New Roman" w:hAnsi="Times New Roman" w:cs="Times New Roman"/>
          <w:sz w:val="28"/>
          <w:szCs w:val="28"/>
        </w:rPr>
        <w:t>Kenya</w:t>
      </w:r>
      <w:r w:rsidRPr="00842A6D">
        <w:rPr>
          <w:rFonts w:ascii="Times New Roman" w:hAnsi="Times New Roman" w:cs="Times New Roman"/>
          <w:sz w:val="28"/>
          <w:szCs w:val="28"/>
        </w:rPr>
        <w:t xml:space="preserve"> </w:t>
      </w:r>
      <w:r w:rsidR="00472F09" w:rsidRPr="00842A6D">
        <w:rPr>
          <w:rFonts w:ascii="Times New Roman" w:hAnsi="Times New Roman" w:cs="Times New Roman"/>
          <w:sz w:val="28"/>
          <w:szCs w:val="28"/>
        </w:rPr>
        <w:t>given</w:t>
      </w:r>
      <w:r w:rsidRPr="00842A6D">
        <w:rPr>
          <w:rFonts w:ascii="Times New Roman" w:hAnsi="Times New Roman" w:cs="Times New Roman"/>
          <w:sz w:val="28"/>
          <w:szCs w:val="28"/>
        </w:rPr>
        <w:t xml:space="preserve"> the political turmoil in Uganda under the dictatorship of Idd Amin. (worked for zoyo)</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In Nairobi, she started along and distinguishing career as one of east Africa’s foremost professional painters and print makers.</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No wonder, therefore that in 1965, she became the first African woman artist to have a solo exhibition.</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Her technique consists of a mixture of batik and oil painting and as well </w:t>
      </w:r>
      <w:r w:rsidR="00472F09" w:rsidRPr="00842A6D">
        <w:rPr>
          <w:rFonts w:ascii="Times New Roman" w:hAnsi="Times New Roman" w:cs="Times New Roman"/>
          <w:sz w:val="28"/>
          <w:szCs w:val="28"/>
        </w:rPr>
        <w:t>as wood</w:t>
      </w:r>
      <w:r w:rsidRPr="00842A6D">
        <w:rPr>
          <w:rFonts w:ascii="Times New Roman" w:hAnsi="Times New Roman" w:cs="Times New Roman"/>
          <w:sz w:val="28"/>
          <w:szCs w:val="28"/>
        </w:rPr>
        <w:t xml:space="preserve"> cuts which she usually reduced to black and white.</w:t>
      </w:r>
    </w:p>
    <w:p w:rsidR="00211636" w:rsidRPr="00842A6D" w:rsidRDefault="00211636"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Her compos</w:t>
      </w:r>
      <w:r w:rsidR="00646374" w:rsidRPr="00842A6D">
        <w:rPr>
          <w:rFonts w:ascii="Times New Roman" w:hAnsi="Times New Roman" w:cs="Times New Roman"/>
          <w:sz w:val="28"/>
          <w:szCs w:val="28"/>
        </w:rPr>
        <w:t xml:space="preserve">itions are characterized </w:t>
      </w:r>
      <w:r w:rsidR="00472F09" w:rsidRPr="00842A6D">
        <w:rPr>
          <w:rFonts w:ascii="Times New Roman" w:hAnsi="Times New Roman" w:cs="Times New Roman"/>
          <w:sz w:val="28"/>
          <w:szCs w:val="28"/>
        </w:rPr>
        <w:t>by exploration</w:t>
      </w:r>
      <w:r w:rsidR="00646374" w:rsidRPr="00842A6D">
        <w:rPr>
          <w:rFonts w:ascii="Times New Roman" w:hAnsi="Times New Roman" w:cs="Times New Roman"/>
          <w:sz w:val="28"/>
          <w:szCs w:val="28"/>
        </w:rPr>
        <w:t xml:space="preserve">, expression, energy, rhythm, </w:t>
      </w:r>
      <w:r w:rsidR="00472F09" w:rsidRPr="00842A6D">
        <w:rPr>
          <w:rFonts w:ascii="Times New Roman" w:hAnsi="Times New Roman" w:cs="Times New Roman"/>
          <w:sz w:val="28"/>
          <w:szCs w:val="28"/>
        </w:rPr>
        <w:t>spontaneity</w:t>
      </w:r>
      <w:r w:rsidR="00646374" w:rsidRPr="00842A6D">
        <w:rPr>
          <w:rFonts w:ascii="Times New Roman" w:hAnsi="Times New Roman" w:cs="Times New Roman"/>
          <w:sz w:val="28"/>
          <w:szCs w:val="28"/>
        </w:rPr>
        <w:t xml:space="preserve">, </w:t>
      </w:r>
      <w:r w:rsidR="00472F09" w:rsidRPr="00842A6D">
        <w:rPr>
          <w:rFonts w:ascii="Times New Roman" w:hAnsi="Times New Roman" w:cs="Times New Roman"/>
          <w:sz w:val="28"/>
          <w:szCs w:val="28"/>
        </w:rPr>
        <w:t>flexibility, imagination</w:t>
      </w:r>
      <w:r w:rsidR="00646374" w:rsidRPr="00842A6D">
        <w:rPr>
          <w:rFonts w:ascii="Times New Roman" w:hAnsi="Times New Roman" w:cs="Times New Roman"/>
          <w:sz w:val="28"/>
          <w:szCs w:val="28"/>
        </w:rPr>
        <w:t>, sensitivity and harmony.</w:t>
      </w:r>
    </w:p>
    <w:p w:rsidR="00646374" w:rsidRPr="00842A6D" w:rsidRDefault="00646374"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Wildlife scenes and </w:t>
      </w:r>
      <w:r w:rsidR="00472F09" w:rsidRPr="00842A6D">
        <w:rPr>
          <w:rFonts w:ascii="Times New Roman" w:hAnsi="Times New Roman" w:cs="Times New Roman"/>
          <w:sz w:val="28"/>
          <w:szCs w:val="28"/>
        </w:rPr>
        <w:t>Masai</w:t>
      </w:r>
      <w:r w:rsidRPr="00842A6D">
        <w:rPr>
          <w:rFonts w:ascii="Times New Roman" w:hAnsi="Times New Roman" w:cs="Times New Roman"/>
          <w:sz w:val="28"/>
          <w:szCs w:val="28"/>
        </w:rPr>
        <w:t xml:space="preserve"> are some of her most favourite subjects as seen in wild beasts on the move.</w:t>
      </w:r>
    </w:p>
    <w:p w:rsidR="00646374" w:rsidRPr="00842A6D" w:rsidRDefault="00646374"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works she produced shortly after returning from London were </w:t>
      </w:r>
      <w:r w:rsidR="00472F09" w:rsidRPr="00842A6D">
        <w:rPr>
          <w:rFonts w:ascii="Times New Roman" w:hAnsi="Times New Roman" w:cs="Times New Roman"/>
          <w:sz w:val="28"/>
          <w:szCs w:val="28"/>
        </w:rPr>
        <w:t>dominated</w:t>
      </w:r>
      <w:r w:rsidRPr="00842A6D">
        <w:rPr>
          <w:rFonts w:ascii="Times New Roman" w:hAnsi="Times New Roman" w:cs="Times New Roman"/>
          <w:sz w:val="28"/>
          <w:szCs w:val="28"/>
        </w:rPr>
        <w:t xml:space="preserve"> by fear, violence and despair raised by the bloodshed in Uganda.</w:t>
      </w:r>
    </w:p>
    <w:p w:rsidR="00646374" w:rsidRPr="00842A6D" w:rsidRDefault="00646374"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One such a good example is tilted “the birds” as analyzed below.</w:t>
      </w:r>
    </w:p>
    <w:p w:rsidR="00646374" w:rsidRPr="00842A6D" w:rsidRDefault="00646374"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“birds” is an acrylic </w:t>
      </w:r>
      <w:r w:rsidRPr="00842A6D">
        <w:rPr>
          <w:rFonts w:ascii="Times New Roman" w:hAnsi="Times New Roman" w:cs="Times New Roman"/>
          <w:sz w:val="28"/>
          <w:szCs w:val="28"/>
        </w:rPr>
        <w:t xml:space="preserve">on canvas paining and one of the most famous compositions by </w:t>
      </w:r>
      <w:r w:rsidR="00472F09" w:rsidRPr="00842A6D">
        <w:rPr>
          <w:rFonts w:ascii="Times New Roman" w:hAnsi="Times New Roman" w:cs="Times New Roman"/>
          <w:sz w:val="28"/>
          <w:szCs w:val="28"/>
        </w:rPr>
        <w:t>Teresa</w:t>
      </w:r>
      <w:r w:rsidRPr="00842A6D">
        <w:rPr>
          <w:rFonts w:ascii="Times New Roman" w:hAnsi="Times New Roman" w:cs="Times New Roman"/>
          <w:sz w:val="28"/>
          <w:szCs w:val="28"/>
        </w:rPr>
        <w:t xml:space="preserve"> Musoke, one of the most influential semi-abstract painters in east Africa</w:t>
      </w:r>
    </w:p>
    <w:p w:rsidR="00646374" w:rsidRPr="00842A6D" w:rsidRDefault="00646374"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It depicts seven birds painted in black colour with shades of navy blue and white lines sharply </w:t>
      </w:r>
      <w:r w:rsidR="00472F09" w:rsidRPr="00842A6D">
        <w:rPr>
          <w:rFonts w:ascii="Times New Roman" w:hAnsi="Times New Roman" w:cs="Times New Roman"/>
          <w:sz w:val="28"/>
          <w:szCs w:val="28"/>
        </w:rPr>
        <w:t>silhouetted</w:t>
      </w:r>
      <w:r w:rsidRPr="00842A6D">
        <w:rPr>
          <w:rFonts w:ascii="Times New Roman" w:hAnsi="Times New Roman" w:cs="Times New Roman"/>
          <w:sz w:val="28"/>
          <w:szCs w:val="28"/>
        </w:rPr>
        <w:t xml:space="preserve"> against a bluish grey sky treated with a transparent effect.</w:t>
      </w:r>
    </w:p>
    <w:p w:rsidR="00673D3C" w:rsidRPr="00842A6D" w:rsidRDefault="00544C6C"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birds dominate the canvas and are painted within the middle of the painting</w:t>
      </w:r>
      <w:r w:rsidR="00673D3C" w:rsidRPr="00842A6D">
        <w:rPr>
          <w:rFonts w:ascii="Times New Roman" w:hAnsi="Times New Roman" w:cs="Times New Roman"/>
          <w:sz w:val="28"/>
          <w:szCs w:val="28"/>
        </w:rPr>
        <w:t>.</w:t>
      </w:r>
    </w:p>
    <w:p w:rsidR="00673D3C" w:rsidRPr="00842A6D" w:rsidRDefault="00673D3C"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placement of the serrated bird’ shapes together with the repetition of lines and shape of the birds not only creates a balance </w:t>
      </w:r>
      <w:r w:rsidR="00472F09" w:rsidRPr="00842A6D">
        <w:rPr>
          <w:rFonts w:ascii="Times New Roman" w:hAnsi="Times New Roman" w:cs="Times New Roman"/>
          <w:sz w:val="28"/>
          <w:szCs w:val="28"/>
        </w:rPr>
        <w:t>Burt</w:t>
      </w:r>
      <w:r w:rsidRPr="00842A6D">
        <w:rPr>
          <w:rFonts w:ascii="Times New Roman" w:hAnsi="Times New Roman" w:cs="Times New Roman"/>
          <w:sz w:val="28"/>
          <w:szCs w:val="28"/>
        </w:rPr>
        <w:t xml:space="preserve"> also rhythm and movement</w:t>
      </w:r>
    </w:p>
    <w:p w:rsidR="00673D3C" w:rsidRPr="00842A6D" w:rsidRDefault="00673D3C"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Teresa also creatively uses the four birds whose wings seem to touch to create emphasis and focal point in the composition.</w:t>
      </w:r>
    </w:p>
    <w:p w:rsidR="00673D3C" w:rsidRPr="00842A6D" w:rsidRDefault="00673D3C" w:rsidP="00226415">
      <w:pPr>
        <w:pStyle w:val="ListParagraph"/>
        <w:numPr>
          <w:ilvl w:val="0"/>
          <w:numId w:val="244"/>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Although use of </w:t>
      </w:r>
      <w:r w:rsidR="00472F09" w:rsidRPr="00842A6D">
        <w:rPr>
          <w:rFonts w:ascii="Times New Roman" w:hAnsi="Times New Roman" w:cs="Times New Roman"/>
          <w:sz w:val="28"/>
          <w:szCs w:val="28"/>
        </w:rPr>
        <w:t>colors</w:t>
      </w:r>
      <w:r w:rsidRPr="00842A6D">
        <w:rPr>
          <w:rFonts w:ascii="Times New Roman" w:hAnsi="Times New Roman" w:cs="Times New Roman"/>
          <w:sz w:val="28"/>
          <w:szCs w:val="28"/>
        </w:rPr>
        <w:t xml:space="preserve">, tones , values and abstraction of the birds and the overall </w:t>
      </w:r>
      <w:r w:rsidR="00472F09" w:rsidRPr="00842A6D">
        <w:rPr>
          <w:rFonts w:ascii="Times New Roman" w:hAnsi="Times New Roman" w:cs="Times New Roman"/>
          <w:sz w:val="28"/>
          <w:szCs w:val="28"/>
        </w:rPr>
        <w:t>treatment</w:t>
      </w:r>
      <w:r w:rsidRPr="00842A6D">
        <w:rPr>
          <w:rFonts w:ascii="Times New Roman" w:hAnsi="Times New Roman" w:cs="Times New Roman"/>
          <w:sz w:val="28"/>
          <w:szCs w:val="28"/>
        </w:rPr>
        <w:t xml:space="preserve"> of the composition create a gloomy feeling, this painting remains one of the most powerful and interesting compositions of </w:t>
      </w:r>
      <w:r w:rsidR="00472F09" w:rsidRPr="00842A6D">
        <w:rPr>
          <w:rFonts w:ascii="Times New Roman" w:hAnsi="Times New Roman" w:cs="Times New Roman"/>
          <w:sz w:val="28"/>
          <w:szCs w:val="28"/>
        </w:rPr>
        <w:t>contemporary</w:t>
      </w:r>
      <w:r w:rsidRPr="00842A6D">
        <w:rPr>
          <w:rFonts w:ascii="Times New Roman" w:hAnsi="Times New Roman" w:cs="Times New Roman"/>
          <w:sz w:val="28"/>
          <w:szCs w:val="28"/>
        </w:rPr>
        <w:t xml:space="preserve"> art in east Africa.</w:t>
      </w:r>
    </w:p>
    <w:p w:rsidR="00673D3C" w:rsidRPr="00842A6D" w:rsidRDefault="00673D3C"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91. </w:t>
      </w:r>
      <w:r w:rsidR="00472F09" w:rsidRPr="00842A6D">
        <w:rPr>
          <w:rFonts w:ascii="Times New Roman" w:hAnsi="Times New Roman" w:cs="Times New Roman"/>
          <w:b/>
          <w:sz w:val="28"/>
          <w:szCs w:val="28"/>
        </w:rPr>
        <w:t>Explain</w:t>
      </w:r>
      <w:r w:rsidRPr="00842A6D">
        <w:rPr>
          <w:rFonts w:ascii="Times New Roman" w:hAnsi="Times New Roman" w:cs="Times New Roman"/>
          <w:b/>
          <w:sz w:val="28"/>
          <w:szCs w:val="28"/>
        </w:rPr>
        <w:t xml:space="preserve"> the role played by art galleries and workshops in Uganda in the development of contemporary art.</w:t>
      </w:r>
    </w:p>
    <w:p w:rsidR="00646374" w:rsidRPr="00842A6D" w:rsidRDefault="00673D3C" w:rsidP="00226415">
      <w:p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Galleries have played a very significant role in the development of contemporary art in Uganda although </w:t>
      </w:r>
      <w:r w:rsidRPr="00842A6D">
        <w:rPr>
          <w:rFonts w:ascii="Times New Roman" w:hAnsi="Times New Roman" w:cs="Times New Roman"/>
          <w:b/>
          <w:sz w:val="28"/>
          <w:szCs w:val="28"/>
        </w:rPr>
        <w:t>Uganda museum, Nommo Makerere galleries</w:t>
      </w:r>
      <w:r w:rsidRPr="00842A6D">
        <w:rPr>
          <w:rFonts w:ascii="Times New Roman" w:hAnsi="Times New Roman" w:cs="Times New Roman"/>
          <w:sz w:val="28"/>
          <w:szCs w:val="28"/>
        </w:rPr>
        <w:t xml:space="preserve"> had dominated the </w:t>
      </w:r>
      <w:r w:rsidR="00472F09" w:rsidRPr="00842A6D">
        <w:rPr>
          <w:rFonts w:ascii="Times New Roman" w:hAnsi="Times New Roman" w:cs="Times New Roman"/>
          <w:sz w:val="28"/>
          <w:szCs w:val="28"/>
        </w:rPr>
        <w:lastRenderedPageBreak/>
        <w:t>Uganda’s</w:t>
      </w:r>
      <w:r w:rsidRPr="00842A6D">
        <w:rPr>
          <w:rFonts w:ascii="Times New Roman" w:hAnsi="Times New Roman" w:cs="Times New Roman"/>
          <w:sz w:val="28"/>
          <w:szCs w:val="28"/>
        </w:rPr>
        <w:t xml:space="preserve"> art scene for a very long time the </w:t>
      </w:r>
      <w:r w:rsidR="00472F09" w:rsidRPr="00842A6D">
        <w:rPr>
          <w:rFonts w:ascii="Times New Roman" w:hAnsi="Times New Roman" w:cs="Times New Roman"/>
          <w:sz w:val="28"/>
          <w:szCs w:val="28"/>
        </w:rPr>
        <w:t>recent</w:t>
      </w:r>
      <w:r w:rsidRPr="00842A6D">
        <w:rPr>
          <w:rFonts w:ascii="Times New Roman" w:hAnsi="Times New Roman" w:cs="Times New Roman"/>
          <w:sz w:val="28"/>
          <w:szCs w:val="28"/>
        </w:rPr>
        <w:t xml:space="preserve"> past has been the springing </w:t>
      </w:r>
      <w:r w:rsidR="00472F09" w:rsidRPr="00842A6D">
        <w:rPr>
          <w:rFonts w:ascii="Times New Roman" w:hAnsi="Times New Roman" w:cs="Times New Roman"/>
          <w:sz w:val="28"/>
          <w:szCs w:val="28"/>
        </w:rPr>
        <w:t>of various</w:t>
      </w:r>
      <w:r w:rsidRPr="00842A6D">
        <w:rPr>
          <w:rFonts w:ascii="Times New Roman" w:hAnsi="Times New Roman" w:cs="Times New Roman"/>
          <w:sz w:val="28"/>
          <w:szCs w:val="28"/>
        </w:rPr>
        <w:t xml:space="preserve"> art galleries such </w:t>
      </w:r>
      <w:r w:rsidRPr="00842A6D">
        <w:rPr>
          <w:rFonts w:ascii="Times New Roman" w:hAnsi="Times New Roman" w:cs="Times New Roman"/>
          <w:b/>
          <w:sz w:val="28"/>
          <w:szCs w:val="28"/>
        </w:rPr>
        <w:t xml:space="preserve">as tuilifanya Afri-art Gallery, Emin pasha </w:t>
      </w:r>
      <w:r w:rsidRPr="00842A6D">
        <w:rPr>
          <w:rFonts w:ascii="Times New Roman" w:hAnsi="Times New Roman" w:cs="Times New Roman"/>
          <w:sz w:val="28"/>
          <w:szCs w:val="28"/>
        </w:rPr>
        <w:t>and other</w:t>
      </w:r>
      <w:r w:rsidRPr="00842A6D">
        <w:rPr>
          <w:rFonts w:ascii="Times New Roman" w:hAnsi="Times New Roman" w:cs="Times New Roman"/>
          <w:b/>
          <w:sz w:val="28"/>
          <w:szCs w:val="28"/>
        </w:rPr>
        <w:t>.</w:t>
      </w:r>
      <w:r w:rsidR="00646374" w:rsidRPr="00842A6D">
        <w:rPr>
          <w:rFonts w:ascii="Times New Roman" w:hAnsi="Times New Roman" w:cs="Times New Roman"/>
          <w:b/>
          <w:sz w:val="28"/>
          <w:szCs w:val="28"/>
        </w:rPr>
        <w:t xml:space="preserve"> </w:t>
      </w:r>
    </w:p>
    <w:p w:rsidR="00673D3C" w:rsidRPr="00842A6D" w:rsidRDefault="00673D3C"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These institutions have played various roles such as.</w:t>
      </w:r>
    </w:p>
    <w:p w:rsidR="00673D3C" w:rsidRPr="00842A6D" w:rsidRDefault="009A3F1D" w:rsidP="00226415">
      <w:pPr>
        <w:pStyle w:val="ListParagraph"/>
        <w:numPr>
          <w:ilvl w:val="0"/>
          <w:numId w:val="24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Offering artist exhibition space</w:t>
      </w:r>
    </w:p>
    <w:p w:rsidR="009A3F1D" w:rsidRPr="00842A6D" w:rsidRDefault="009A3F1D" w:rsidP="00226415">
      <w:pPr>
        <w:pStyle w:val="ListParagraph"/>
        <w:numPr>
          <w:ilvl w:val="0"/>
          <w:numId w:val="24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Connecting artists with patrons</w:t>
      </w:r>
    </w:p>
    <w:p w:rsidR="009A3F1D" w:rsidRPr="00842A6D" w:rsidRDefault="009A3F1D" w:rsidP="00226415">
      <w:pPr>
        <w:pStyle w:val="ListParagraph"/>
        <w:numPr>
          <w:ilvl w:val="0"/>
          <w:numId w:val="24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Organizing artist’ </w:t>
      </w:r>
      <w:r w:rsidR="00472F09" w:rsidRPr="00842A6D">
        <w:rPr>
          <w:rFonts w:ascii="Times New Roman" w:hAnsi="Times New Roman" w:cs="Times New Roman"/>
          <w:sz w:val="28"/>
          <w:szCs w:val="28"/>
        </w:rPr>
        <w:t>workshops</w:t>
      </w:r>
      <w:r w:rsidRPr="00842A6D">
        <w:rPr>
          <w:rFonts w:ascii="Times New Roman" w:hAnsi="Times New Roman" w:cs="Times New Roman"/>
          <w:sz w:val="28"/>
          <w:szCs w:val="28"/>
        </w:rPr>
        <w:t xml:space="preserve"> and events</w:t>
      </w:r>
    </w:p>
    <w:p w:rsidR="009A3F1D" w:rsidRPr="00842A6D" w:rsidRDefault="009A3F1D" w:rsidP="00226415">
      <w:pPr>
        <w:pStyle w:val="ListParagraph"/>
        <w:numPr>
          <w:ilvl w:val="0"/>
          <w:numId w:val="24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Consumers </w:t>
      </w:r>
      <w:r w:rsidR="00472F09" w:rsidRPr="00842A6D">
        <w:rPr>
          <w:rFonts w:ascii="Times New Roman" w:hAnsi="Times New Roman" w:cs="Times New Roman"/>
          <w:sz w:val="28"/>
          <w:szCs w:val="28"/>
        </w:rPr>
        <w:t>of Uganda’s</w:t>
      </w:r>
      <w:r w:rsidRPr="00842A6D">
        <w:rPr>
          <w:rFonts w:ascii="Times New Roman" w:hAnsi="Times New Roman" w:cs="Times New Roman"/>
          <w:sz w:val="28"/>
          <w:szCs w:val="28"/>
        </w:rPr>
        <w:t xml:space="preserve"> arts get access to them</w:t>
      </w:r>
    </w:p>
    <w:p w:rsidR="009A3F1D" w:rsidRPr="00842A6D" w:rsidRDefault="009A3F1D" w:rsidP="00226415">
      <w:pPr>
        <w:pStyle w:val="ListParagraph"/>
        <w:numPr>
          <w:ilvl w:val="0"/>
          <w:numId w:val="245"/>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All these have boosted contemporary art in Uganda.</w:t>
      </w:r>
    </w:p>
    <w:p w:rsidR="009A3F1D" w:rsidRPr="00842A6D" w:rsidRDefault="009A3F1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92. </w:t>
      </w:r>
      <w:r w:rsidR="00472F09" w:rsidRPr="00842A6D">
        <w:rPr>
          <w:rFonts w:ascii="Times New Roman" w:hAnsi="Times New Roman" w:cs="Times New Roman"/>
          <w:b/>
          <w:sz w:val="28"/>
          <w:szCs w:val="28"/>
        </w:rPr>
        <w:t>What</w:t>
      </w:r>
      <w:r w:rsidRPr="00842A6D">
        <w:rPr>
          <w:rFonts w:ascii="Times New Roman" w:hAnsi="Times New Roman" w:cs="Times New Roman"/>
          <w:b/>
          <w:sz w:val="28"/>
          <w:szCs w:val="28"/>
        </w:rPr>
        <w:t xml:space="preserve"> was the political and economic situation in </w:t>
      </w:r>
      <w:r w:rsidR="00472F09" w:rsidRPr="00842A6D">
        <w:rPr>
          <w:rFonts w:ascii="Times New Roman" w:hAnsi="Times New Roman" w:cs="Times New Roman"/>
          <w:b/>
          <w:sz w:val="28"/>
          <w:szCs w:val="28"/>
        </w:rPr>
        <w:t>Uganda after</w:t>
      </w:r>
      <w:r w:rsidRPr="00842A6D">
        <w:rPr>
          <w:rFonts w:ascii="Times New Roman" w:hAnsi="Times New Roman" w:cs="Times New Roman"/>
          <w:b/>
          <w:sz w:val="28"/>
          <w:szCs w:val="28"/>
        </w:rPr>
        <w:t xml:space="preserve"> the colonial times and how did it </w:t>
      </w:r>
      <w:r w:rsidR="00472F09" w:rsidRPr="00842A6D">
        <w:rPr>
          <w:rFonts w:ascii="Times New Roman" w:hAnsi="Times New Roman" w:cs="Times New Roman"/>
          <w:b/>
          <w:sz w:val="28"/>
          <w:szCs w:val="28"/>
        </w:rPr>
        <w:t>influence</w:t>
      </w:r>
      <w:r w:rsidRPr="00842A6D">
        <w:rPr>
          <w:rFonts w:ascii="Times New Roman" w:hAnsi="Times New Roman" w:cs="Times New Roman"/>
          <w:b/>
          <w:sz w:val="28"/>
          <w:szCs w:val="28"/>
        </w:rPr>
        <w:t xml:space="preserve"> art.</w:t>
      </w:r>
    </w:p>
    <w:p w:rsidR="009A3F1D" w:rsidRPr="00842A6D" w:rsidRDefault="009A3F1D"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During the colonial times, formal art in Uganda flourished and Margaret Trowel </w:t>
      </w:r>
      <w:r w:rsidR="00472F09" w:rsidRPr="00842A6D">
        <w:rPr>
          <w:rFonts w:ascii="Times New Roman" w:hAnsi="Times New Roman" w:cs="Times New Roman"/>
          <w:sz w:val="28"/>
          <w:szCs w:val="28"/>
        </w:rPr>
        <w:t>School</w:t>
      </w:r>
      <w:r w:rsidRPr="00842A6D">
        <w:rPr>
          <w:rFonts w:ascii="Times New Roman" w:hAnsi="Times New Roman" w:cs="Times New Roman"/>
          <w:sz w:val="28"/>
          <w:szCs w:val="28"/>
        </w:rPr>
        <w:t xml:space="preserve"> of art became one of the leading art training institutions in Africa.</w:t>
      </w:r>
    </w:p>
    <w:p w:rsidR="009A3F1D" w:rsidRPr="00842A6D" w:rsidRDefault="009A3F1D"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However the </w:t>
      </w:r>
      <w:r w:rsidR="00472F09" w:rsidRPr="00842A6D">
        <w:rPr>
          <w:rFonts w:ascii="Times New Roman" w:hAnsi="Times New Roman" w:cs="Times New Roman"/>
          <w:sz w:val="28"/>
          <w:szCs w:val="28"/>
        </w:rPr>
        <w:t>post-independence</w:t>
      </w:r>
      <w:r w:rsidRPr="00842A6D">
        <w:rPr>
          <w:rFonts w:ascii="Times New Roman" w:hAnsi="Times New Roman" w:cs="Times New Roman"/>
          <w:sz w:val="28"/>
          <w:szCs w:val="28"/>
        </w:rPr>
        <w:t xml:space="preserve"> years in Uganda were full of political turmoil and wars.</w:t>
      </w:r>
    </w:p>
    <w:p w:rsidR="009A3F1D" w:rsidRPr="00842A6D" w:rsidRDefault="009A3F1D"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coupde’tat of 1971 which brought Idd Amin</w:t>
      </w:r>
      <w:r w:rsidR="001E045E" w:rsidRPr="00842A6D">
        <w:rPr>
          <w:rFonts w:ascii="Times New Roman" w:hAnsi="Times New Roman" w:cs="Times New Roman"/>
          <w:sz w:val="28"/>
          <w:szCs w:val="28"/>
        </w:rPr>
        <w:t xml:space="preserve"> a </w:t>
      </w:r>
      <w:r w:rsidR="00472F09" w:rsidRPr="00842A6D">
        <w:rPr>
          <w:rFonts w:ascii="Times New Roman" w:hAnsi="Times New Roman" w:cs="Times New Roman"/>
          <w:sz w:val="28"/>
          <w:szCs w:val="28"/>
        </w:rPr>
        <w:t>self-styled</w:t>
      </w:r>
      <w:r w:rsidR="001E045E" w:rsidRPr="00842A6D">
        <w:rPr>
          <w:rFonts w:ascii="Times New Roman" w:hAnsi="Times New Roman" w:cs="Times New Roman"/>
          <w:sz w:val="28"/>
          <w:szCs w:val="28"/>
        </w:rPr>
        <w:t xml:space="preserve"> dictator to </w:t>
      </w:r>
      <w:r w:rsidR="00472F09" w:rsidRPr="00842A6D">
        <w:rPr>
          <w:rFonts w:ascii="Times New Roman" w:hAnsi="Times New Roman" w:cs="Times New Roman"/>
          <w:sz w:val="28"/>
          <w:szCs w:val="28"/>
        </w:rPr>
        <w:t>power</w:t>
      </w:r>
      <w:r w:rsidR="001E045E" w:rsidRPr="00842A6D">
        <w:rPr>
          <w:rFonts w:ascii="Times New Roman" w:hAnsi="Times New Roman" w:cs="Times New Roman"/>
          <w:sz w:val="28"/>
          <w:szCs w:val="28"/>
        </w:rPr>
        <w:t>, was the worst period of all.</w:t>
      </w:r>
    </w:p>
    <w:p w:rsidR="001E045E" w:rsidRPr="00842A6D" w:rsidRDefault="001E045E"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Idd Amin expelled all expatriates and many </w:t>
      </w:r>
      <w:r w:rsidR="00472F09" w:rsidRPr="00842A6D">
        <w:rPr>
          <w:rFonts w:ascii="Times New Roman" w:hAnsi="Times New Roman" w:cs="Times New Roman"/>
          <w:sz w:val="28"/>
          <w:szCs w:val="28"/>
        </w:rPr>
        <w:t>countries</w:t>
      </w:r>
      <w:r w:rsidRPr="00842A6D">
        <w:rPr>
          <w:rFonts w:ascii="Times New Roman" w:hAnsi="Times New Roman" w:cs="Times New Roman"/>
          <w:sz w:val="28"/>
          <w:szCs w:val="28"/>
        </w:rPr>
        <w:t>, cut their diplomatic ties with Uganda. As a</w:t>
      </w:r>
      <w:r w:rsidR="0055367F" w:rsidRPr="00842A6D">
        <w:rPr>
          <w:rFonts w:ascii="Times New Roman" w:hAnsi="Times New Roman" w:cs="Times New Roman"/>
          <w:sz w:val="28"/>
          <w:szCs w:val="28"/>
        </w:rPr>
        <w:t xml:space="preserve"> result the economy was crippled</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Although </w:t>
      </w:r>
      <w:r w:rsidR="00472F09" w:rsidRPr="00842A6D">
        <w:rPr>
          <w:rFonts w:ascii="Times New Roman" w:hAnsi="Times New Roman" w:cs="Times New Roman"/>
          <w:sz w:val="28"/>
          <w:szCs w:val="28"/>
        </w:rPr>
        <w:t>Kampala</w:t>
      </w:r>
      <w:r w:rsidRPr="00842A6D">
        <w:rPr>
          <w:rFonts w:ascii="Times New Roman" w:hAnsi="Times New Roman" w:cs="Times New Roman"/>
          <w:sz w:val="28"/>
          <w:szCs w:val="28"/>
        </w:rPr>
        <w:t xml:space="preserve"> had been the centre of </w:t>
      </w:r>
      <w:r w:rsidR="00472F09" w:rsidRPr="00842A6D">
        <w:rPr>
          <w:rFonts w:ascii="Times New Roman" w:hAnsi="Times New Roman" w:cs="Times New Roman"/>
          <w:sz w:val="28"/>
          <w:szCs w:val="28"/>
        </w:rPr>
        <w:t>Uganda’s</w:t>
      </w:r>
      <w:r w:rsidRPr="00842A6D">
        <w:rPr>
          <w:rFonts w:ascii="Times New Roman" w:hAnsi="Times New Roman" w:cs="Times New Roman"/>
          <w:sz w:val="28"/>
          <w:szCs w:val="28"/>
        </w:rPr>
        <w:t xml:space="preserve"> intellectual life and the arts, all this changed in a very </w:t>
      </w:r>
      <w:r w:rsidR="00472F09" w:rsidRPr="00842A6D">
        <w:rPr>
          <w:rFonts w:ascii="Times New Roman" w:hAnsi="Times New Roman" w:cs="Times New Roman"/>
          <w:sz w:val="28"/>
          <w:szCs w:val="28"/>
        </w:rPr>
        <w:t>short</w:t>
      </w:r>
      <w:r w:rsidRPr="00842A6D">
        <w:rPr>
          <w:rFonts w:ascii="Times New Roman" w:hAnsi="Times New Roman" w:cs="Times New Roman"/>
          <w:sz w:val="28"/>
          <w:szCs w:val="28"/>
        </w:rPr>
        <w:t xml:space="preserve"> time. Art materials became very scarce and expensive.</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There was persecution of intellectuals and professionals which forced many artists to flee to other countries especially to </w:t>
      </w:r>
      <w:r w:rsidR="00472F09" w:rsidRPr="00842A6D">
        <w:rPr>
          <w:rFonts w:ascii="Times New Roman" w:hAnsi="Times New Roman" w:cs="Times New Roman"/>
          <w:sz w:val="28"/>
          <w:szCs w:val="28"/>
        </w:rPr>
        <w:t>Kenya</w:t>
      </w:r>
      <w:r w:rsidRPr="00842A6D">
        <w:rPr>
          <w:rFonts w:ascii="Times New Roman" w:hAnsi="Times New Roman" w:cs="Times New Roman"/>
          <w:sz w:val="28"/>
          <w:szCs w:val="28"/>
        </w:rPr>
        <w:t xml:space="preserve"> that was politically stable at that time.</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Some of the artists who fled to </w:t>
      </w:r>
      <w:r w:rsidR="00472F09" w:rsidRPr="00842A6D">
        <w:rPr>
          <w:rFonts w:ascii="Times New Roman" w:hAnsi="Times New Roman" w:cs="Times New Roman"/>
          <w:sz w:val="28"/>
          <w:szCs w:val="28"/>
        </w:rPr>
        <w:t>Kenya</w:t>
      </w:r>
      <w:r w:rsidRPr="00842A6D">
        <w:rPr>
          <w:rFonts w:ascii="Times New Roman" w:hAnsi="Times New Roman" w:cs="Times New Roman"/>
          <w:sz w:val="28"/>
          <w:szCs w:val="28"/>
        </w:rPr>
        <w:t xml:space="preserve"> include Jak Katarikawwe, </w:t>
      </w:r>
      <w:r w:rsidR="00472F09" w:rsidRPr="00842A6D">
        <w:rPr>
          <w:rFonts w:ascii="Times New Roman" w:hAnsi="Times New Roman" w:cs="Times New Roman"/>
          <w:sz w:val="28"/>
          <w:szCs w:val="28"/>
        </w:rPr>
        <w:t>David</w:t>
      </w:r>
      <w:r w:rsidR="00472F09">
        <w:rPr>
          <w:rFonts w:ascii="Times New Roman" w:hAnsi="Times New Roman" w:cs="Times New Roman"/>
          <w:sz w:val="28"/>
          <w:szCs w:val="28"/>
        </w:rPr>
        <w:t xml:space="preserve"> </w:t>
      </w:r>
      <w:r w:rsidRPr="00842A6D">
        <w:rPr>
          <w:rFonts w:ascii="Times New Roman" w:hAnsi="Times New Roman" w:cs="Times New Roman"/>
          <w:sz w:val="28"/>
          <w:szCs w:val="28"/>
        </w:rPr>
        <w:t>Kubuka, Nuwa Nyanzi and others</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These artists became very </w:t>
      </w:r>
      <w:r w:rsidR="00472F09" w:rsidRPr="00842A6D">
        <w:rPr>
          <w:rFonts w:ascii="Times New Roman" w:hAnsi="Times New Roman" w:cs="Times New Roman"/>
          <w:sz w:val="28"/>
          <w:szCs w:val="28"/>
        </w:rPr>
        <w:t>successful</w:t>
      </w:r>
      <w:r w:rsidRPr="00842A6D">
        <w:rPr>
          <w:rFonts w:ascii="Times New Roman" w:hAnsi="Times New Roman" w:cs="Times New Roman"/>
          <w:sz w:val="28"/>
          <w:szCs w:val="28"/>
        </w:rPr>
        <w:t xml:space="preserve"> and famous in countries where they went. They adopted visual elements from their new environment, used new mediums, styles and palette. However, they kept their Ugandan experience in their works.</w:t>
      </w:r>
    </w:p>
    <w:p w:rsidR="0055367F" w:rsidRPr="00842A6D" w:rsidRDefault="00472F09"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Also</w:t>
      </w:r>
      <w:r w:rsidR="0055367F" w:rsidRPr="00842A6D">
        <w:rPr>
          <w:rFonts w:ascii="Times New Roman" w:hAnsi="Times New Roman" w:cs="Times New Roman"/>
          <w:sz w:val="28"/>
          <w:szCs w:val="28"/>
        </w:rPr>
        <w:t xml:space="preserve"> despite the political turmoil and devast</w:t>
      </w:r>
      <w:r>
        <w:rPr>
          <w:rFonts w:ascii="Times New Roman" w:hAnsi="Times New Roman" w:cs="Times New Roman"/>
          <w:sz w:val="28"/>
          <w:szCs w:val="28"/>
        </w:rPr>
        <w:t>at</w:t>
      </w:r>
      <w:r w:rsidR="0055367F" w:rsidRPr="00842A6D">
        <w:rPr>
          <w:rFonts w:ascii="Times New Roman" w:hAnsi="Times New Roman" w:cs="Times New Roman"/>
          <w:sz w:val="28"/>
          <w:szCs w:val="28"/>
        </w:rPr>
        <w:t>ed economy, artistic productivity in Uganda never died.</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art school stayed active and art patrons changed from expatriates and middle class to military</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When NRM government came to </w:t>
      </w:r>
      <w:r w:rsidR="00472F09" w:rsidRPr="00842A6D">
        <w:rPr>
          <w:rFonts w:ascii="Times New Roman" w:hAnsi="Times New Roman" w:cs="Times New Roman"/>
          <w:sz w:val="28"/>
          <w:szCs w:val="28"/>
        </w:rPr>
        <w:t>power</w:t>
      </w:r>
      <w:r w:rsidRPr="00842A6D">
        <w:rPr>
          <w:rFonts w:ascii="Times New Roman" w:hAnsi="Times New Roman" w:cs="Times New Roman"/>
          <w:sz w:val="28"/>
          <w:szCs w:val="28"/>
        </w:rPr>
        <w:t xml:space="preserve"> in 1986, there was political and economic stability</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As a result, the middle class which is expanding day by day has boosted art patronage</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Also peace </w:t>
      </w:r>
      <w:r w:rsidR="00472F09" w:rsidRPr="00842A6D">
        <w:rPr>
          <w:rFonts w:ascii="Times New Roman" w:hAnsi="Times New Roman" w:cs="Times New Roman"/>
          <w:sz w:val="28"/>
          <w:szCs w:val="28"/>
        </w:rPr>
        <w:t>and</w:t>
      </w:r>
      <w:r w:rsidRPr="00842A6D">
        <w:rPr>
          <w:rFonts w:ascii="Times New Roman" w:hAnsi="Times New Roman" w:cs="Times New Roman"/>
          <w:sz w:val="28"/>
          <w:szCs w:val="28"/>
        </w:rPr>
        <w:t xml:space="preserve"> stability has increased the flow of tourists and expatriates who too have boosted the art industry in Uganda.</w:t>
      </w:r>
    </w:p>
    <w:p w:rsidR="0055367F" w:rsidRPr="00842A6D" w:rsidRDefault="0055367F"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 political and economic stability, together with the liberalization policy has</w:t>
      </w:r>
      <w:r w:rsidR="00E56F6A" w:rsidRPr="00842A6D">
        <w:rPr>
          <w:rFonts w:ascii="Times New Roman" w:hAnsi="Times New Roman" w:cs="Times New Roman"/>
          <w:sz w:val="28"/>
          <w:szCs w:val="28"/>
        </w:rPr>
        <w:t xml:space="preserve"> seen the establishment of many art training institutions such as nkumba university, </w:t>
      </w:r>
      <w:r w:rsidR="00472F09" w:rsidRPr="00842A6D">
        <w:rPr>
          <w:rFonts w:ascii="Times New Roman" w:hAnsi="Times New Roman" w:cs="Times New Roman"/>
          <w:sz w:val="28"/>
          <w:szCs w:val="28"/>
        </w:rPr>
        <w:t>St.</w:t>
      </w:r>
      <w:r w:rsidR="00E56F6A" w:rsidRPr="00842A6D">
        <w:rPr>
          <w:rFonts w:ascii="Times New Roman" w:hAnsi="Times New Roman" w:cs="Times New Roman"/>
          <w:sz w:val="28"/>
          <w:szCs w:val="28"/>
        </w:rPr>
        <w:t xml:space="preserve"> </w:t>
      </w:r>
      <w:r w:rsidR="00472F09" w:rsidRPr="00842A6D">
        <w:rPr>
          <w:rFonts w:ascii="Times New Roman" w:hAnsi="Times New Roman" w:cs="Times New Roman"/>
          <w:sz w:val="28"/>
          <w:szCs w:val="28"/>
        </w:rPr>
        <w:t>Lawrence</w:t>
      </w:r>
      <w:r w:rsidR="00E56F6A" w:rsidRPr="00842A6D">
        <w:rPr>
          <w:rFonts w:ascii="Times New Roman" w:hAnsi="Times New Roman" w:cs="Times New Roman"/>
          <w:sz w:val="28"/>
          <w:szCs w:val="28"/>
        </w:rPr>
        <w:t xml:space="preserve"> university , mutesa I royal university and many others.</w:t>
      </w:r>
    </w:p>
    <w:p w:rsidR="00E56F6A" w:rsidRPr="00842A6D" w:rsidRDefault="00E56F6A"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These institutions have trained thousands of artists that currently flood the Ugandan art market.</w:t>
      </w:r>
    </w:p>
    <w:p w:rsidR="00E56F6A" w:rsidRPr="00842A6D" w:rsidRDefault="00E56F6A" w:rsidP="00226415">
      <w:pPr>
        <w:pStyle w:val="ListParagraph"/>
        <w:numPr>
          <w:ilvl w:val="0"/>
          <w:numId w:val="246"/>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However, due to the </w:t>
      </w:r>
      <w:r w:rsidR="00472F09" w:rsidRPr="00842A6D">
        <w:rPr>
          <w:rFonts w:ascii="Times New Roman" w:hAnsi="Times New Roman" w:cs="Times New Roman"/>
          <w:sz w:val="28"/>
          <w:szCs w:val="28"/>
        </w:rPr>
        <w:t>Eurocentric</w:t>
      </w:r>
      <w:r w:rsidRPr="00842A6D">
        <w:rPr>
          <w:rFonts w:ascii="Times New Roman" w:hAnsi="Times New Roman" w:cs="Times New Roman"/>
          <w:sz w:val="28"/>
          <w:szCs w:val="28"/>
        </w:rPr>
        <w:t xml:space="preserve"> curricular, most of the artists from these institutions produced </w:t>
      </w:r>
      <w:r w:rsidR="001251A5" w:rsidRPr="00842A6D">
        <w:rPr>
          <w:rFonts w:ascii="Times New Roman" w:hAnsi="Times New Roman" w:cs="Times New Roman"/>
          <w:sz w:val="28"/>
          <w:szCs w:val="28"/>
        </w:rPr>
        <w:t xml:space="preserve">artworks </w:t>
      </w:r>
      <w:r w:rsidR="00472F09" w:rsidRPr="00842A6D">
        <w:rPr>
          <w:rFonts w:ascii="Times New Roman" w:hAnsi="Times New Roman" w:cs="Times New Roman"/>
          <w:sz w:val="28"/>
          <w:szCs w:val="28"/>
        </w:rPr>
        <w:t>with</w:t>
      </w:r>
      <w:r w:rsidR="001251A5" w:rsidRPr="00842A6D">
        <w:rPr>
          <w:rFonts w:ascii="Times New Roman" w:hAnsi="Times New Roman" w:cs="Times New Roman"/>
          <w:sz w:val="28"/>
          <w:szCs w:val="28"/>
        </w:rPr>
        <w:t xml:space="preserve"> a lot of traits of the west and less of Uganda’s traditions and </w:t>
      </w:r>
      <w:r w:rsidR="00472F09" w:rsidRPr="00842A6D">
        <w:rPr>
          <w:rFonts w:ascii="Times New Roman" w:hAnsi="Times New Roman" w:cs="Times New Roman"/>
          <w:sz w:val="28"/>
          <w:szCs w:val="28"/>
        </w:rPr>
        <w:t>culture</w:t>
      </w:r>
      <w:r w:rsidR="001251A5" w:rsidRPr="00842A6D">
        <w:rPr>
          <w:rFonts w:ascii="Times New Roman" w:hAnsi="Times New Roman" w:cs="Times New Roman"/>
          <w:sz w:val="28"/>
          <w:szCs w:val="28"/>
        </w:rPr>
        <w:t>. This has limited Ugandan art market.</w:t>
      </w:r>
    </w:p>
    <w:p w:rsidR="001113CD" w:rsidRPr="00842A6D" w:rsidRDefault="001113CD" w:rsidP="00226415">
      <w:pPr>
        <w:spacing w:line="276" w:lineRule="auto"/>
        <w:rPr>
          <w:rFonts w:ascii="Times New Roman" w:hAnsi="Times New Roman" w:cs="Times New Roman"/>
          <w:b/>
          <w:bCs/>
          <w:sz w:val="28"/>
          <w:szCs w:val="28"/>
        </w:rPr>
      </w:pPr>
      <w:r w:rsidRPr="00842A6D">
        <w:rPr>
          <w:rFonts w:ascii="Times New Roman" w:hAnsi="Times New Roman" w:cs="Times New Roman"/>
          <w:b/>
          <w:bCs/>
          <w:sz w:val="28"/>
          <w:szCs w:val="28"/>
        </w:rPr>
        <w:t>93. Analyze the development of formal art in Kenya.</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Margaret Trowel school of Art became the leading art training institution in East Africa.</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As such, most of the </w:t>
      </w:r>
      <w:r w:rsidR="00472F09" w:rsidRPr="00842A6D">
        <w:rPr>
          <w:rFonts w:ascii="Times New Roman" w:hAnsi="Times New Roman" w:cs="Times New Roman"/>
          <w:sz w:val="28"/>
          <w:szCs w:val="28"/>
        </w:rPr>
        <w:t>well-known</w:t>
      </w:r>
      <w:r w:rsidRPr="00842A6D">
        <w:rPr>
          <w:rFonts w:ascii="Times New Roman" w:hAnsi="Times New Roman" w:cs="Times New Roman"/>
          <w:sz w:val="28"/>
          <w:szCs w:val="28"/>
        </w:rPr>
        <w:t xml:space="preserve"> Kenyan artists of the 1960's and 1970's were trained here in Uganda.</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They included Gregory Maloba, Rosemary Karuga ELkana Ong</w:t>
      </w:r>
      <w:r w:rsidR="00472F09" w:rsidRPr="00842A6D">
        <w:rPr>
          <w:rFonts w:ascii="Times New Roman" w:hAnsi="Times New Roman" w:cs="Times New Roman"/>
          <w:sz w:val="28"/>
          <w:szCs w:val="28"/>
        </w:rPr>
        <w:t>, esa</w:t>
      </w:r>
      <w:r w:rsidRPr="00842A6D">
        <w:rPr>
          <w:rFonts w:ascii="Times New Roman" w:hAnsi="Times New Roman" w:cs="Times New Roman"/>
          <w:sz w:val="28"/>
          <w:szCs w:val="28"/>
        </w:rPr>
        <w:t>, Louis Mwaniki and Kennedy Wesonga who later became influential in the development of formal art in Kenya.</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When they went back in their country, these artists played a very significant role in the establishment of formal art by teaching and mentoring other artists.</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Also interesting to note is that </w:t>
      </w:r>
      <w:r w:rsidR="00472F09" w:rsidRPr="00842A6D">
        <w:rPr>
          <w:rFonts w:ascii="Times New Roman" w:hAnsi="Times New Roman" w:cs="Times New Roman"/>
          <w:sz w:val="28"/>
          <w:szCs w:val="28"/>
        </w:rPr>
        <w:t>when</w:t>
      </w:r>
      <w:r w:rsidRPr="00842A6D">
        <w:rPr>
          <w:rFonts w:ascii="Times New Roman" w:hAnsi="Times New Roman" w:cs="Times New Roman"/>
          <w:sz w:val="28"/>
          <w:szCs w:val="28"/>
        </w:rPr>
        <w:t>. The Nairobi college department of design was established in 1966, the Monopoly of Margaret Trowel school of Art as the art training institution ended. Kenyan artists could be trained at home.</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Significant also was the establishment of paa-ya-paa art center in 1965 by</w:t>
      </w:r>
      <w:r w:rsidR="00472F09">
        <w:rPr>
          <w:rFonts w:ascii="Times New Roman" w:hAnsi="Times New Roman" w:cs="Times New Roman"/>
          <w:sz w:val="28"/>
          <w:szCs w:val="28"/>
        </w:rPr>
        <w:t xml:space="preserve"> </w:t>
      </w:r>
      <w:r w:rsidRPr="00842A6D">
        <w:rPr>
          <w:rFonts w:ascii="Times New Roman" w:hAnsi="Times New Roman" w:cs="Times New Roman"/>
          <w:sz w:val="28"/>
          <w:szCs w:val="28"/>
        </w:rPr>
        <w:t xml:space="preserve">Elimo Njau, a Tanzanian artist who was trained by Margaret Trowel </w:t>
      </w:r>
      <w:r w:rsidR="00472F09" w:rsidRPr="00842A6D">
        <w:rPr>
          <w:rFonts w:ascii="Times New Roman" w:hAnsi="Times New Roman" w:cs="Times New Roman"/>
          <w:sz w:val="28"/>
          <w:szCs w:val="28"/>
        </w:rPr>
        <w:t>School</w:t>
      </w:r>
      <w:r w:rsidRPr="00842A6D">
        <w:rPr>
          <w:rFonts w:ascii="Times New Roman" w:hAnsi="Times New Roman" w:cs="Times New Roman"/>
          <w:sz w:val="28"/>
          <w:szCs w:val="28"/>
        </w:rPr>
        <w:t xml:space="preserve"> of art.</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 gallery has provided platforms where both formal and informal artists show case their work which has promoted their art.</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Important to understand also id that unlike in Uganda where there was the establishment of art a s a school subject in secondary schools, in Kenya art was only taught in white only schools.</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However, today art and design is taught in Kenyan schools and many art training institutions have been established.</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This has made the future of Kenyan formal art bright.</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Most of the current Kenyan formal art theme </w:t>
      </w:r>
      <w:r w:rsidR="00472F09" w:rsidRPr="00842A6D">
        <w:rPr>
          <w:rFonts w:ascii="Times New Roman" w:hAnsi="Times New Roman" w:cs="Times New Roman"/>
          <w:sz w:val="28"/>
          <w:szCs w:val="28"/>
        </w:rPr>
        <w:t>deduct</w:t>
      </w:r>
      <w:r w:rsidRPr="00842A6D">
        <w:rPr>
          <w:rFonts w:ascii="Times New Roman" w:hAnsi="Times New Roman" w:cs="Times New Roman"/>
          <w:sz w:val="28"/>
          <w:szCs w:val="28"/>
        </w:rPr>
        <w:t xml:space="preserve"> everyday life and the Kenyan rich culture.</w:t>
      </w:r>
    </w:p>
    <w:p w:rsidR="001113CD" w:rsidRPr="00842A6D" w:rsidRDefault="001113CD" w:rsidP="00226415">
      <w:pPr>
        <w:pStyle w:val="ListParagraph"/>
        <w:numPr>
          <w:ilvl w:val="0"/>
          <w:numId w:val="24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 xml:space="preserve">On a sad note however, the Kenyan art market is mainly tourist based and as such it </w:t>
      </w:r>
      <w:r w:rsidR="00472F09" w:rsidRPr="00842A6D">
        <w:rPr>
          <w:rFonts w:ascii="Times New Roman" w:hAnsi="Times New Roman" w:cs="Times New Roman"/>
          <w:sz w:val="28"/>
          <w:szCs w:val="28"/>
        </w:rPr>
        <w:t>favors</w:t>
      </w:r>
      <w:r w:rsidRPr="00842A6D">
        <w:rPr>
          <w:rFonts w:ascii="Times New Roman" w:hAnsi="Times New Roman" w:cs="Times New Roman"/>
          <w:sz w:val="28"/>
          <w:szCs w:val="28"/>
        </w:rPr>
        <w:t xml:space="preserve"> more if traditional and informally trained artists hence not promoting formal art as it was set by the school.</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94. Who was Gregory Maloba?</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b/>
          <w:bCs/>
          <w:sz w:val="28"/>
          <w:szCs w:val="28"/>
        </w:rPr>
      </w:pPr>
      <w:r w:rsidRPr="00842A6D">
        <w:rPr>
          <w:rFonts w:ascii="Times New Roman" w:hAnsi="Times New Roman" w:cs="Times New Roman"/>
          <w:sz w:val="28"/>
          <w:szCs w:val="28"/>
        </w:rPr>
        <w:t>Gregory Maloba was a Kenyan painter/sculptor born in Mumias Kenya in 1922 and is one of the most famous East African contemporary sculptors who gained recognition worldwide.</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Maloba joined Margaret Trowel school of Art in 1941 and thereafter attended Royal College of Art in England from 1956 to 1957.</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After completion of his studies, Maloba returned to Margaret Trowel school of Art where he lectured until 1966 when he relocated to Kenya to head the department of design at the University of Nairobi.</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His most favorite mediums were stone, wood, bronze, cement and terra-cotta.</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He also displayed greater abilities in handling massive forms as evidence by the Uganda independence monument a massive concrete sculpture he did in 1962 in Kampala.</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His imaginative and creative skills are also displayed in his other sculpture titled "death" which he executed in 1941 when he was only 19 years of age.</w:t>
      </w:r>
    </w:p>
    <w:p w:rsidR="001113CD" w:rsidRPr="00842A6D" w:rsidRDefault="001113CD" w:rsidP="00226415">
      <w:pPr>
        <w:pStyle w:val="ListParagraph"/>
        <w:numPr>
          <w:ilvl w:val="0"/>
          <w:numId w:val="24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He was also a good portra</w:t>
      </w:r>
      <w:r w:rsidR="00472F09">
        <w:rPr>
          <w:rFonts w:ascii="Times New Roman" w:hAnsi="Times New Roman" w:cs="Times New Roman"/>
          <w:sz w:val="28"/>
          <w:szCs w:val="28"/>
        </w:rPr>
        <w:t>it sculptor. The burst of Ham M</w:t>
      </w:r>
      <w:r w:rsidRPr="00842A6D">
        <w:rPr>
          <w:rFonts w:ascii="Times New Roman" w:hAnsi="Times New Roman" w:cs="Times New Roman"/>
          <w:sz w:val="28"/>
          <w:szCs w:val="28"/>
        </w:rPr>
        <w:t>ukasa done in 1952 in bronze and currently in the Uganda museum is probably one of his best portrait sculptures.</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95. Analyze Gregory Maloba's independence monument.</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Originally titled freedom statue, the independence monument is probably Gregory Maloba's most famous sculpture and the best example of his sculptural skills.</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It's a concrete sculpture which he made with the. Assistance of John Kisaka one of his graduate students, a few months before Uganda gained </w:t>
      </w:r>
      <w:r w:rsidR="00472F09" w:rsidRPr="00842A6D">
        <w:rPr>
          <w:rFonts w:ascii="Times New Roman" w:hAnsi="Times New Roman" w:cs="Times New Roman"/>
          <w:sz w:val="28"/>
          <w:szCs w:val="28"/>
        </w:rPr>
        <w:t>its</w:t>
      </w:r>
      <w:r w:rsidRPr="00842A6D">
        <w:rPr>
          <w:rFonts w:ascii="Times New Roman" w:hAnsi="Times New Roman" w:cs="Times New Roman"/>
          <w:sz w:val="28"/>
          <w:szCs w:val="28"/>
        </w:rPr>
        <w:t xml:space="preserve"> independence from the British on 9th October 1962.</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Maloba got his commission after a panel considered his design to be the best among other artists' designs that had been submitted as proposals for the monument.</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Standing on concrete pedestal (base), this fall sculpture that stands behind Sheraton hotel's wall fence overlooking </w:t>
      </w:r>
      <w:r w:rsidR="00472F09" w:rsidRPr="00842A6D">
        <w:rPr>
          <w:rFonts w:ascii="Times New Roman" w:hAnsi="Times New Roman" w:cs="Times New Roman"/>
          <w:sz w:val="28"/>
          <w:szCs w:val="28"/>
        </w:rPr>
        <w:t>Speke</w:t>
      </w:r>
      <w:r w:rsidRPr="00842A6D">
        <w:rPr>
          <w:rFonts w:ascii="Times New Roman" w:hAnsi="Times New Roman" w:cs="Times New Roman"/>
          <w:sz w:val="28"/>
          <w:szCs w:val="28"/>
        </w:rPr>
        <w:t xml:space="preserve"> road and Nike avenue depicts a woman standing firmly on the ground with her legs slightly apart as she raises a child in the air </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Wrapped over the woman's body is a concretized fabric as her eyes pensively look at the little child who raises up his hands in triu</w:t>
      </w:r>
      <w:r w:rsidR="005E023B">
        <w:rPr>
          <w:rFonts w:ascii="Times New Roman" w:hAnsi="Times New Roman" w:cs="Times New Roman"/>
          <w:sz w:val="28"/>
          <w:szCs w:val="28"/>
        </w:rPr>
        <w:t>mph as the mother's astride legs</w:t>
      </w:r>
      <w:r w:rsidRPr="00842A6D">
        <w:rPr>
          <w:rFonts w:ascii="Times New Roman" w:hAnsi="Times New Roman" w:cs="Times New Roman"/>
          <w:sz w:val="28"/>
          <w:szCs w:val="28"/>
        </w:rPr>
        <w:t xml:space="preserve"> provide support for the whole setting.</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Maloba is well known for his great skills in creating powerful facial expressions in his pieces.</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This is clearly evident her by the way/ manner in which he captured the child's facial expressions.</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artists also displayed great skills in the way he portrayed the woman's facial features especially the </w:t>
      </w:r>
      <w:r w:rsidR="005E023B" w:rsidRPr="00842A6D">
        <w:rPr>
          <w:rFonts w:ascii="Times New Roman" w:hAnsi="Times New Roman" w:cs="Times New Roman"/>
          <w:sz w:val="28"/>
          <w:szCs w:val="28"/>
        </w:rPr>
        <w:t>well-proportioned</w:t>
      </w:r>
      <w:r w:rsidRPr="00842A6D">
        <w:rPr>
          <w:rFonts w:ascii="Times New Roman" w:hAnsi="Times New Roman" w:cs="Times New Roman"/>
          <w:sz w:val="28"/>
          <w:szCs w:val="28"/>
        </w:rPr>
        <w:t xml:space="preserve"> and angular eyes.</w:t>
      </w:r>
    </w:p>
    <w:p w:rsidR="001113CD" w:rsidRPr="00842A6D" w:rsidRDefault="001113CD" w:rsidP="00226415">
      <w:pPr>
        <w:pStyle w:val="ListParagraph"/>
        <w:numPr>
          <w:ilvl w:val="0"/>
          <w:numId w:val="24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All in all, the "independence monument" remains not only Gregory Maloba's most famous work but a monumental sculpture of symbolic and historic significance to Uganda.</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 xml:space="preserve">96. Outline the factors which Kenya used to develop </w:t>
      </w:r>
      <w:r w:rsidR="005E023B" w:rsidRPr="00842A6D">
        <w:rPr>
          <w:rFonts w:ascii="Times New Roman" w:hAnsi="Times New Roman" w:cs="Times New Roman"/>
          <w:b/>
          <w:bCs/>
          <w:sz w:val="28"/>
          <w:szCs w:val="28"/>
        </w:rPr>
        <w:t>its</w:t>
      </w:r>
      <w:r w:rsidRPr="00842A6D">
        <w:rPr>
          <w:rFonts w:ascii="Times New Roman" w:hAnsi="Times New Roman" w:cs="Times New Roman"/>
          <w:b/>
          <w:bCs/>
          <w:sz w:val="28"/>
          <w:szCs w:val="28"/>
        </w:rPr>
        <w:t xml:space="preserve"> art industry after 1962's Uganda's independence.</w:t>
      </w:r>
    </w:p>
    <w:p w:rsidR="001113CD" w:rsidRPr="00842A6D" w:rsidRDefault="001113CD" w:rsidP="00226415">
      <w:pPr>
        <w:pStyle w:val="ListParagraph"/>
        <w:numPr>
          <w:ilvl w:val="0"/>
          <w:numId w:val="250"/>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In the 1970, Kenya was politically stable and this peace and stability attracted expatriates and tourists which boosted the economy and art market.</w:t>
      </w:r>
    </w:p>
    <w:p w:rsidR="001113CD" w:rsidRPr="00842A6D" w:rsidRDefault="001113CD" w:rsidP="00226415">
      <w:pPr>
        <w:pStyle w:val="ListParagraph"/>
        <w:numPr>
          <w:ilvl w:val="0"/>
          <w:numId w:val="250"/>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Kenya's neighboring countries were politically unstable with political turmoil in Uganda under the dictatorship of Idd Amin forcing many artists to relocate to Kenya.</w:t>
      </w:r>
    </w:p>
    <w:p w:rsidR="001113CD" w:rsidRPr="00842A6D" w:rsidRDefault="001113CD" w:rsidP="00226415">
      <w:pPr>
        <w:pStyle w:val="ListParagraph"/>
        <w:numPr>
          <w:ilvl w:val="0"/>
          <w:numId w:val="250"/>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Changes in Kenyans political landscape increased liberalism and donor funding for art </w:t>
      </w:r>
      <w:r w:rsidR="005E023B" w:rsidRPr="00842A6D">
        <w:rPr>
          <w:rFonts w:ascii="Times New Roman" w:hAnsi="Times New Roman" w:cs="Times New Roman"/>
          <w:sz w:val="28"/>
          <w:szCs w:val="28"/>
        </w:rPr>
        <w:t>centers</w:t>
      </w:r>
      <w:r w:rsidRPr="00842A6D">
        <w:rPr>
          <w:rFonts w:ascii="Times New Roman" w:hAnsi="Times New Roman" w:cs="Times New Roman"/>
          <w:sz w:val="28"/>
          <w:szCs w:val="28"/>
        </w:rPr>
        <w:t xml:space="preserve"> and galleries which boosted contemporary art in Kenya.</w:t>
      </w:r>
    </w:p>
    <w:p w:rsidR="001113CD" w:rsidRPr="00842A6D" w:rsidRDefault="001113CD" w:rsidP="00226415">
      <w:pPr>
        <w:pStyle w:val="ListParagraph"/>
        <w:numPr>
          <w:ilvl w:val="0"/>
          <w:numId w:val="250"/>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Establishment of Galleries and art </w:t>
      </w:r>
      <w:r w:rsidR="005E023B" w:rsidRPr="00842A6D">
        <w:rPr>
          <w:rFonts w:ascii="Times New Roman" w:hAnsi="Times New Roman" w:cs="Times New Roman"/>
          <w:sz w:val="28"/>
          <w:szCs w:val="28"/>
        </w:rPr>
        <w:t>centers</w:t>
      </w:r>
      <w:r w:rsidRPr="00842A6D">
        <w:rPr>
          <w:rFonts w:ascii="Times New Roman" w:hAnsi="Times New Roman" w:cs="Times New Roman"/>
          <w:sz w:val="28"/>
          <w:szCs w:val="28"/>
        </w:rPr>
        <w:t xml:space="preserve"> in Kenya </w:t>
      </w:r>
      <w:r w:rsidR="005E023B" w:rsidRPr="00842A6D">
        <w:rPr>
          <w:rFonts w:ascii="Times New Roman" w:hAnsi="Times New Roman" w:cs="Times New Roman"/>
          <w:sz w:val="28"/>
          <w:szCs w:val="28"/>
        </w:rPr>
        <w:t>e.g.</w:t>
      </w:r>
      <w:r w:rsidRPr="00842A6D">
        <w:rPr>
          <w:rFonts w:ascii="Times New Roman" w:hAnsi="Times New Roman" w:cs="Times New Roman"/>
          <w:sz w:val="28"/>
          <w:szCs w:val="28"/>
        </w:rPr>
        <w:t xml:space="preserve"> paa-ya-paa art gallery (1966) gallery watatu (1969) and African heritage gallery established in 1972 all were influential in shaping and transforming Kenyan art.</w:t>
      </w:r>
    </w:p>
    <w:p w:rsidR="001113CD" w:rsidRPr="00842A6D" w:rsidRDefault="001113CD" w:rsidP="00226415">
      <w:pPr>
        <w:pStyle w:val="ListParagraph"/>
        <w:numPr>
          <w:ilvl w:val="0"/>
          <w:numId w:val="250"/>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presence of traditional artists and arts (crafts) which attracted many </w:t>
      </w:r>
      <w:r w:rsidR="005E023B" w:rsidRPr="00842A6D">
        <w:rPr>
          <w:rFonts w:ascii="Times New Roman" w:hAnsi="Times New Roman" w:cs="Times New Roman"/>
          <w:sz w:val="28"/>
          <w:szCs w:val="28"/>
        </w:rPr>
        <w:t>tourists into</w:t>
      </w:r>
      <w:r w:rsidRPr="00842A6D">
        <w:rPr>
          <w:rFonts w:ascii="Times New Roman" w:hAnsi="Times New Roman" w:cs="Times New Roman"/>
          <w:sz w:val="28"/>
          <w:szCs w:val="28"/>
        </w:rPr>
        <w:t xml:space="preserve"> the country.</w:t>
      </w:r>
    </w:p>
    <w:p w:rsidR="001113CD" w:rsidRPr="00842A6D" w:rsidRDefault="001113CD" w:rsidP="00226415">
      <w:pPr>
        <w:pStyle w:val="ListParagraph"/>
        <w:numPr>
          <w:ilvl w:val="0"/>
          <w:numId w:val="250"/>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Self-taught artists were many during the colonial and </w:t>
      </w:r>
      <w:r w:rsidR="005E023B" w:rsidRPr="00842A6D">
        <w:rPr>
          <w:rFonts w:ascii="Times New Roman" w:hAnsi="Times New Roman" w:cs="Times New Roman"/>
          <w:sz w:val="28"/>
          <w:szCs w:val="28"/>
        </w:rPr>
        <w:t>post-colonial</w:t>
      </w:r>
      <w:r w:rsidRPr="00842A6D">
        <w:rPr>
          <w:rFonts w:ascii="Times New Roman" w:hAnsi="Times New Roman" w:cs="Times New Roman"/>
          <w:sz w:val="28"/>
          <w:szCs w:val="28"/>
        </w:rPr>
        <w:t xml:space="preserve"> era, art as a subject was never taught in secondary schools since the training school was in Uganda.</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97. Mention some of the art forms which were produced by Kenyan traditional arts.</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Basketry (baskets and mats)</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Jewelry from beads, silver, brass and cowrie shells.</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Soap stones carving (figures and animal sculptures)</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Wood carving by Masai, Akamba and Bajun tribe</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Batik painting depicting wildlife, Masai people, landscape, everyday life scenes.</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Cloth like women's wraparound skirts known as kangas with beautiful patterns</w:t>
      </w:r>
    </w:p>
    <w:p w:rsidR="001113CD" w:rsidRPr="00842A6D" w:rsidRDefault="001113CD" w:rsidP="00226415">
      <w:pPr>
        <w:pStyle w:val="ListParagraph"/>
        <w:numPr>
          <w:ilvl w:val="0"/>
          <w:numId w:val="251"/>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Graphic art derived from rock art patterns and highly influenced by the Swahili and Arab culture.</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98. Who was Sam Joseph Nitro?</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He was born on April 20th 1923 in Machame on the slopes of Mt. Kilimanjaro in northwest Tanzania.</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He was not only an artist but also a diplomat public official, a civil servant and an academic.</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After graduating from Margaret Trowel school of Art, he enrolled for a post graduate diploma at the Slade School of fine arts, University of London.</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He also spent a few weeks in the United States on a Carnegie travelling grant and later as an artist-in residence at Southern university of New Orleans.</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He taught at Margaret Trowel school of Art Kyambigi technical institute and the university of Dares salaam, where he established the department of music, art and theatre </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Ntiro from 1961-64 was </w:t>
      </w:r>
      <w:r w:rsidR="005E023B" w:rsidRPr="00842A6D">
        <w:rPr>
          <w:rFonts w:ascii="Times New Roman" w:hAnsi="Times New Roman" w:cs="Times New Roman"/>
          <w:sz w:val="28"/>
          <w:szCs w:val="28"/>
        </w:rPr>
        <w:t>Tanzania’s</w:t>
      </w:r>
      <w:r w:rsidRPr="00842A6D">
        <w:rPr>
          <w:rFonts w:ascii="Times New Roman" w:hAnsi="Times New Roman" w:cs="Times New Roman"/>
          <w:sz w:val="28"/>
          <w:szCs w:val="28"/>
        </w:rPr>
        <w:t xml:space="preserve"> high commissioner in London before returning to professorship at makerere.</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From 1967-1973, Prof Ntiro was commission of culture for the government of the united republic of Tanzania.</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Ntiro travelled extensively and exhibited his artworks throughout the world. In facts Ntiro was said to be the first East African to showcase in New York and the first African on Madison </w:t>
      </w:r>
      <w:r w:rsidR="005E023B" w:rsidRPr="00842A6D">
        <w:rPr>
          <w:rFonts w:ascii="Times New Roman" w:hAnsi="Times New Roman" w:cs="Times New Roman"/>
          <w:sz w:val="28"/>
          <w:szCs w:val="28"/>
        </w:rPr>
        <w:t>Avenue</w:t>
      </w:r>
      <w:r w:rsidRPr="00842A6D">
        <w:rPr>
          <w:rFonts w:ascii="Times New Roman" w:hAnsi="Times New Roman" w:cs="Times New Roman"/>
          <w:sz w:val="28"/>
          <w:szCs w:val="28"/>
        </w:rPr>
        <w:t>.</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Working mostly in oil on canvas, wooden panels or plasters, his paintings are stylized depicting mainly landscapes and people at work.</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Some of his famous works include "the market day" working on a winding road and "log cutting in the forest"</w:t>
      </w:r>
    </w:p>
    <w:p w:rsidR="001113CD" w:rsidRPr="00842A6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His style involved the use of tiny and crowed figures that are placed on the painting surface with limited hues making his figures "jumps" off the surface.</w:t>
      </w:r>
    </w:p>
    <w:p w:rsidR="001113CD" w:rsidRDefault="001113CD" w:rsidP="00226415">
      <w:pPr>
        <w:pStyle w:val="ListParagraph"/>
        <w:numPr>
          <w:ilvl w:val="0"/>
          <w:numId w:val="252"/>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All in all, Ntiro was not only one of Tanzania's most famous artists but one of the most influential contemporary artists of East Africa.</w:t>
      </w:r>
    </w:p>
    <w:p w:rsidR="005E023B" w:rsidRDefault="005E023B" w:rsidP="005E023B">
      <w:pPr>
        <w:spacing w:after="200" w:line="276" w:lineRule="auto"/>
        <w:jc w:val="both"/>
        <w:rPr>
          <w:rFonts w:ascii="Times New Roman" w:hAnsi="Times New Roman" w:cs="Times New Roman"/>
          <w:sz w:val="28"/>
          <w:szCs w:val="28"/>
        </w:rPr>
      </w:pPr>
    </w:p>
    <w:p w:rsidR="005E023B" w:rsidRDefault="005E023B" w:rsidP="005E023B">
      <w:pPr>
        <w:spacing w:after="200" w:line="276" w:lineRule="auto"/>
        <w:jc w:val="both"/>
        <w:rPr>
          <w:rFonts w:ascii="Times New Roman" w:hAnsi="Times New Roman" w:cs="Times New Roman"/>
          <w:sz w:val="28"/>
          <w:szCs w:val="28"/>
        </w:rPr>
      </w:pPr>
    </w:p>
    <w:p w:rsidR="005E023B" w:rsidRPr="005E023B" w:rsidRDefault="005E023B" w:rsidP="005E023B">
      <w:pPr>
        <w:spacing w:after="200" w:line="276" w:lineRule="auto"/>
        <w:jc w:val="both"/>
        <w:rPr>
          <w:rFonts w:ascii="Times New Roman" w:hAnsi="Times New Roman" w:cs="Times New Roman"/>
          <w:sz w:val="28"/>
          <w:szCs w:val="28"/>
        </w:rPr>
      </w:pP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lastRenderedPageBreak/>
        <w:t>99. Describe the Tingatinga style</w:t>
      </w:r>
    </w:p>
    <w:p w:rsidR="001113CD" w:rsidRPr="00842A6D" w:rsidRDefault="001113CD"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Tingatinga style is a style of painting usually depicting nature and everything life themes which was developed in the 1906'sin southern Tanzania by Edward Said Tingatinga a self-taught artist.</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100. Who was Edward Tingatinga?</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A </w:t>
      </w:r>
      <w:r w:rsidR="005E023B" w:rsidRPr="00842A6D">
        <w:rPr>
          <w:rFonts w:ascii="Times New Roman" w:hAnsi="Times New Roman" w:cs="Times New Roman"/>
          <w:sz w:val="28"/>
          <w:szCs w:val="28"/>
        </w:rPr>
        <w:t>self-taught</w:t>
      </w:r>
      <w:r w:rsidRPr="00842A6D">
        <w:rPr>
          <w:rFonts w:ascii="Times New Roman" w:hAnsi="Times New Roman" w:cs="Times New Roman"/>
          <w:sz w:val="28"/>
          <w:szCs w:val="28"/>
        </w:rPr>
        <w:t xml:space="preserve"> artist, Edward Saidi Tingatinga </w:t>
      </w:r>
      <w:r w:rsidR="005E023B" w:rsidRPr="00842A6D">
        <w:rPr>
          <w:rFonts w:ascii="Times New Roman" w:hAnsi="Times New Roman" w:cs="Times New Roman"/>
          <w:sz w:val="28"/>
          <w:szCs w:val="28"/>
        </w:rPr>
        <w:t>was</w:t>
      </w:r>
      <w:r w:rsidRPr="00842A6D">
        <w:rPr>
          <w:rFonts w:ascii="Times New Roman" w:hAnsi="Times New Roman" w:cs="Times New Roman"/>
          <w:sz w:val="28"/>
          <w:szCs w:val="28"/>
        </w:rPr>
        <w:t xml:space="preserve"> born in 1933 in Southern Tanzania.</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He then moved to </w:t>
      </w:r>
      <w:r w:rsidR="005E023B" w:rsidRPr="00842A6D">
        <w:rPr>
          <w:rFonts w:ascii="Times New Roman" w:hAnsi="Times New Roman" w:cs="Times New Roman"/>
          <w:sz w:val="28"/>
          <w:szCs w:val="28"/>
        </w:rPr>
        <w:t>dares Salam</w:t>
      </w:r>
      <w:r w:rsidRPr="00842A6D">
        <w:rPr>
          <w:rFonts w:ascii="Times New Roman" w:hAnsi="Times New Roman" w:cs="Times New Roman"/>
          <w:sz w:val="28"/>
          <w:szCs w:val="28"/>
        </w:rPr>
        <w:t xml:space="preserve"> in 1959 to seek employment. In Dar es </w:t>
      </w:r>
      <w:r w:rsidR="005E023B" w:rsidRPr="00842A6D">
        <w:rPr>
          <w:rFonts w:ascii="Times New Roman" w:hAnsi="Times New Roman" w:cs="Times New Roman"/>
          <w:sz w:val="28"/>
          <w:szCs w:val="28"/>
        </w:rPr>
        <w:t>Salaam</w:t>
      </w:r>
      <w:r w:rsidRPr="00842A6D">
        <w:rPr>
          <w:rFonts w:ascii="Times New Roman" w:hAnsi="Times New Roman" w:cs="Times New Roman"/>
          <w:sz w:val="28"/>
          <w:szCs w:val="28"/>
        </w:rPr>
        <w:t>, as a way of earning extra income Tingatinga joined a musical group and soon after started working as an artist.</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Despite his little education, Tingatinga proved very talented and developed his own style in which he painted fanciful and </w:t>
      </w:r>
      <w:r w:rsidR="005E023B" w:rsidRPr="00842A6D">
        <w:rPr>
          <w:rFonts w:ascii="Times New Roman" w:hAnsi="Times New Roman" w:cs="Times New Roman"/>
          <w:sz w:val="28"/>
          <w:szCs w:val="28"/>
        </w:rPr>
        <w:t>colorful</w:t>
      </w:r>
      <w:r w:rsidRPr="00842A6D">
        <w:rPr>
          <w:rFonts w:ascii="Times New Roman" w:hAnsi="Times New Roman" w:cs="Times New Roman"/>
          <w:sz w:val="28"/>
          <w:szCs w:val="28"/>
        </w:rPr>
        <w:t xml:space="preserve"> images of animals and people on squared boards.</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His popularity as an artist grew so much that he began attracting a small circle of students when he trained, along with us relative to work in his style.</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Sadly in 1972, Tingatinga was mistakenly shot dead by the police. Following his death, his students organized themselves into Tingatinga arts cooperative society in 1990.</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With about 500 members, this cooperative society continued to paint in Tingatinga's style although alight modifications have been made to suit the changing </w:t>
      </w:r>
      <w:r w:rsidR="005E023B" w:rsidRPr="00842A6D">
        <w:rPr>
          <w:rFonts w:ascii="Times New Roman" w:hAnsi="Times New Roman" w:cs="Times New Roman"/>
          <w:sz w:val="28"/>
          <w:szCs w:val="28"/>
        </w:rPr>
        <w:t>social, political</w:t>
      </w:r>
      <w:r w:rsidRPr="00842A6D">
        <w:rPr>
          <w:rFonts w:ascii="Times New Roman" w:hAnsi="Times New Roman" w:cs="Times New Roman"/>
          <w:sz w:val="28"/>
          <w:szCs w:val="28"/>
        </w:rPr>
        <w:t xml:space="preserve"> and cultural landscape.</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Apart from the members of Tingatinga arts cooperative society, the Tingatinga style has been adopted by very many other artists such as Simon George Mpata, Jaffari Aussi, George Lilanga and Mikidadi Bush Bohary who work independently of the association.</w:t>
      </w:r>
    </w:p>
    <w:p w:rsidR="001113CD" w:rsidRPr="00842A6D" w:rsidRDefault="001113CD" w:rsidP="00226415">
      <w:pPr>
        <w:pStyle w:val="ListParagraph"/>
        <w:numPr>
          <w:ilvl w:val="0"/>
          <w:numId w:val="253"/>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These artists work in various countries including Tanzania, south Africa, Europe, America, Japan and others</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101. Outline the characteristics of Tingatinga style.</w:t>
      </w:r>
    </w:p>
    <w:p w:rsidR="001113CD" w:rsidRPr="00842A6D" w:rsidRDefault="001113CD" w:rsidP="00226415">
      <w:pPr>
        <w:pStyle w:val="ListParagraph"/>
        <w:numPr>
          <w:ilvl w:val="0"/>
          <w:numId w:val="254"/>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 paintings are composed on square formats which are usually either hardboard or canvas.</w:t>
      </w:r>
    </w:p>
    <w:p w:rsidR="001113CD" w:rsidRPr="00842A6D" w:rsidRDefault="001113CD" w:rsidP="00226415">
      <w:pPr>
        <w:pStyle w:val="ListParagraph"/>
        <w:numPr>
          <w:ilvl w:val="0"/>
          <w:numId w:val="254"/>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Undiluted and often unmixed enamel and high-gloss paints are used giving the painting a smooth and shiny appearance.</w:t>
      </w:r>
    </w:p>
    <w:p w:rsidR="001113CD" w:rsidRPr="00842A6D" w:rsidRDefault="001113CD" w:rsidP="00226415">
      <w:pPr>
        <w:pStyle w:val="ListParagraph"/>
        <w:numPr>
          <w:ilvl w:val="0"/>
          <w:numId w:val="254"/>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paintings were characterized by vibrant and brilliant colours that sharply contrast with mini </w:t>
      </w:r>
      <w:r w:rsidR="005E023B" w:rsidRPr="00842A6D">
        <w:rPr>
          <w:rFonts w:ascii="Times New Roman" w:hAnsi="Times New Roman" w:cs="Times New Roman"/>
          <w:sz w:val="28"/>
          <w:szCs w:val="28"/>
        </w:rPr>
        <w:t>home</w:t>
      </w:r>
      <w:r w:rsidRPr="00842A6D">
        <w:rPr>
          <w:rFonts w:ascii="Times New Roman" w:hAnsi="Times New Roman" w:cs="Times New Roman"/>
          <w:sz w:val="28"/>
          <w:szCs w:val="28"/>
        </w:rPr>
        <w:t xml:space="preserve"> background against which they are painted </w:t>
      </w:r>
    </w:p>
    <w:p w:rsidR="001113CD" w:rsidRPr="00842A6D" w:rsidRDefault="001113CD" w:rsidP="00226415">
      <w:pPr>
        <w:pStyle w:val="ListParagraph"/>
        <w:numPr>
          <w:ilvl w:val="0"/>
          <w:numId w:val="254"/>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The paintings usually depict nature, animals and everyday life scenes and subjects are reduced to their bare essentials with very limited depth.</w:t>
      </w:r>
    </w:p>
    <w:p w:rsidR="001113CD" w:rsidRPr="00842A6D" w:rsidRDefault="001113CD" w:rsidP="00226415">
      <w:pPr>
        <w:pStyle w:val="ListParagraph"/>
        <w:numPr>
          <w:ilvl w:val="0"/>
          <w:numId w:val="254"/>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Animals are usually depicted intricately and often intertwines with the feathers of birds and plants.</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102. Who are the Makonde and their art?</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 Makonde, a tribe in southern Tanzania, has had a long wood carving tradition that made them famous not only in East Africa but in </w:t>
      </w:r>
      <w:r w:rsidR="005E023B" w:rsidRPr="00842A6D">
        <w:rPr>
          <w:rFonts w:ascii="Times New Roman" w:hAnsi="Times New Roman" w:cs="Times New Roman"/>
          <w:sz w:val="28"/>
          <w:szCs w:val="28"/>
        </w:rPr>
        <w:t>most</w:t>
      </w:r>
      <w:r w:rsidRPr="00842A6D">
        <w:rPr>
          <w:rFonts w:ascii="Times New Roman" w:hAnsi="Times New Roman" w:cs="Times New Roman"/>
          <w:sz w:val="28"/>
          <w:szCs w:val="28"/>
        </w:rPr>
        <w:t xml:space="preserve"> parts of the world.</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Although the Makonde are from southern Tanzania, groups of Makonde carvers are found in cities especially Dar es salaam where they target tourists.</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Their highly fanciful sculptures usually depict animals and human beings although household items such as bowls and walking sticks are also carved </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Using traditional iron tools, black hardwood is the main material. However due to high demand, other materials such as coconut trees, stones and coral </w:t>
      </w:r>
      <w:r w:rsidR="00EC2337" w:rsidRPr="00842A6D">
        <w:rPr>
          <w:rFonts w:ascii="Times New Roman" w:hAnsi="Times New Roman" w:cs="Times New Roman"/>
          <w:sz w:val="28"/>
          <w:szCs w:val="28"/>
        </w:rPr>
        <w:t>are</w:t>
      </w:r>
      <w:r w:rsidRPr="00842A6D">
        <w:rPr>
          <w:rFonts w:ascii="Times New Roman" w:hAnsi="Times New Roman" w:cs="Times New Roman"/>
          <w:sz w:val="28"/>
          <w:szCs w:val="28"/>
        </w:rPr>
        <w:t xml:space="preserve"> used.</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 style of these carvings ranges from naturalistic to the abstract.</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Although Makonde carvings still maintain the traditional elements most of the contemporary carvers have been influenced by the Western elements.</w:t>
      </w:r>
    </w:p>
    <w:p w:rsidR="001113CD" w:rsidRPr="00842A6D" w:rsidRDefault="001113CD" w:rsidP="00226415">
      <w:pPr>
        <w:pStyle w:val="ListParagraph"/>
        <w:numPr>
          <w:ilvl w:val="0"/>
          <w:numId w:val="255"/>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 carvings are highly polished leaving the wood with a literally shiny surface.</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103. Write about Swahili art.</w:t>
      </w:r>
    </w:p>
    <w:p w:rsidR="001113CD" w:rsidRPr="00842A6D" w:rsidRDefault="001113CD" w:rsidP="00226415">
      <w:pPr>
        <w:pStyle w:val="ListParagraph"/>
        <w:numPr>
          <w:ilvl w:val="0"/>
          <w:numId w:val="256"/>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 Swahili are one of the people in Tanzania who produce art traditionally</w:t>
      </w:r>
    </w:p>
    <w:p w:rsidR="001113CD" w:rsidRPr="00842A6D" w:rsidRDefault="001113CD" w:rsidP="00226415">
      <w:pPr>
        <w:pStyle w:val="ListParagraph"/>
        <w:numPr>
          <w:ilvl w:val="0"/>
          <w:numId w:val="256"/>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Mainly living on the islands of Pemba, Zanzibar and Kilwa, the Swahili culture which came as a result of intermarriage between Asian traders and black natives.</w:t>
      </w:r>
    </w:p>
    <w:p w:rsidR="001113CD" w:rsidRPr="00842A6D" w:rsidRDefault="001113CD" w:rsidP="00226415">
      <w:pPr>
        <w:pStyle w:val="ListParagraph"/>
        <w:numPr>
          <w:ilvl w:val="0"/>
          <w:numId w:val="256"/>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Their art is dominated by animal mitifson furniture, doors and door posts and fabrics as well as utilization objects.</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104. Mention at least three Ugandan artist who fled to Kenya during the 1970's and why.</w:t>
      </w:r>
    </w:p>
    <w:p w:rsidR="001113CD" w:rsidRPr="00842A6D" w:rsidRDefault="001113CD" w:rsidP="00226415">
      <w:p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Some of the </w:t>
      </w:r>
      <w:r w:rsidR="00EC2337" w:rsidRPr="00842A6D">
        <w:rPr>
          <w:rFonts w:ascii="Times New Roman" w:hAnsi="Times New Roman" w:cs="Times New Roman"/>
          <w:sz w:val="28"/>
          <w:szCs w:val="28"/>
        </w:rPr>
        <w:t>artists ‘who</w:t>
      </w:r>
      <w:r w:rsidRPr="00842A6D">
        <w:rPr>
          <w:rFonts w:ascii="Times New Roman" w:hAnsi="Times New Roman" w:cs="Times New Roman"/>
          <w:sz w:val="28"/>
          <w:szCs w:val="28"/>
        </w:rPr>
        <w:t xml:space="preserve"> fled to Kenya include</w:t>
      </w:r>
    </w:p>
    <w:p w:rsidR="001113CD" w:rsidRPr="00842A6D" w:rsidRDefault="001113CD" w:rsidP="00226415">
      <w:pPr>
        <w:pStyle w:val="ListParagraph"/>
        <w:numPr>
          <w:ilvl w:val="0"/>
          <w:numId w:val="25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Jak Katarikawe</w:t>
      </w:r>
    </w:p>
    <w:p w:rsidR="001113CD" w:rsidRPr="00842A6D" w:rsidRDefault="001113CD" w:rsidP="00226415">
      <w:pPr>
        <w:pStyle w:val="ListParagraph"/>
        <w:numPr>
          <w:ilvl w:val="0"/>
          <w:numId w:val="25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David Kubuuka</w:t>
      </w:r>
    </w:p>
    <w:p w:rsidR="001113CD" w:rsidRPr="00842A6D" w:rsidRDefault="001113CD" w:rsidP="00226415">
      <w:pPr>
        <w:pStyle w:val="ListParagraph"/>
        <w:numPr>
          <w:ilvl w:val="0"/>
          <w:numId w:val="257"/>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Nuwa Nyanzi.</w:t>
      </w:r>
    </w:p>
    <w:p w:rsidR="001113CD" w:rsidRPr="00842A6D" w:rsidRDefault="001113CD" w:rsidP="00226415">
      <w:pPr>
        <w:pStyle w:val="ListParagraph"/>
        <w:spacing w:line="276" w:lineRule="auto"/>
        <w:jc w:val="both"/>
        <w:rPr>
          <w:rFonts w:ascii="Times New Roman" w:hAnsi="Times New Roman" w:cs="Times New Roman"/>
          <w:sz w:val="28"/>
          <w:szCs w:val="28"/>
        </w:rPr>
      </w:pPr>
    </w:p>
    <w:p w:rsidR="001113CD" w:rsidRPr="00842A6D" w:rsidRDefault="001113CD" w:rsidP="00226415">
      <w:pPr>
        <w:pStyle w:val="ListParagraph"/>
        <w:numPr>
          <w:ilvl w:val="0"/>
          <w:numId w:val="25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During the 1970's Uganda was not politically stable, it was full of political turmoil and wars </w:t>
      </w:r>
    </w:p>
    <w:p w:rsidR="001113CD" w:rsidRPr="00842A6D" w:rsidRDefault="001113CD" w:rsidP="00226415">
      <w:pPr>
        <w:pStyle w:val="ListParagraph"/>
        <w:numPr>
          <w:ilvl w:val="0"/>
          <w:numId w:val="258"/>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lastRenderedPageBreak/>
        <w:t xml:space="preserve">There was persecution of intellectuals and professionals which forced many artists to flee to other countries especially to Kenya that was politically stable at that time </w:t>
      </w: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105. What were the subject matter of African art?</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African art ritared around their traditions regarding their myths</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Sculptures were showing their traditional lesers such as kings inform of portraits.</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They depicted everyday life activities such as hunting</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Animal forms were also used such as the chi-wara antelope mask</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Fetishes in firm of statues of human figures were also produced</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Some of them art pieces were home items such a as spoons, drums, doors,</w:t>
      </w:r>
      <w:r w:rsidR="00EC2337">
        <w:rPr>
          <w:rFonts w:ascii="Times New Roman" w:hAnsi="Times New Roman" w:cs="Times New Roman"/>
          <w:sz w:val="28"/>
          <w:szCs w:val="28"/>
        </w:rPr>
        <w:t xml:space="preserve"> </w:t>
      </w:r>
      <w:r w:rsidRPr="00842A6D">
        <w:rPr>
          <w:rFonts w:ascii="Times New Roman" w:hAnsi="Times New Roman" w:cs="Times New Roman"/>
          <w:sz w:val="28"/>
          <w:szCs w:val="28"/>
        </w:rPr>
        <w:t>bowls,</w:t>
      </w:r>
      <w:r w:rsidR="00EC2337">
        <w:rPr>
          <w:rFonts w:ascii="Times New Roman" w:hAnsi="Times New Roman" w:cs="Times New Roman"/>
          <w:sz w:val="28"/>
          <w:szCs w:val="28"/>
        </w:rPr>
        <w:t xml:space="preserve"> </w:t>
      </w:r>
      <w:r w:rsidRPr="00842A6D">
        <w:rPr>
          <w:rFonts w:ascii="Times New Roman" w:hAnsi="Times New Roman" w:cs="Times New Roman"/>
          <w:sz w:val="28"/>
          <w:szCs w:val="28"/>
        </w:rPr>
        <w:t xml:space="preserve">wooden stools (caryatidssoje rekuefs were also decorated with beads like the luba lukasa memory </w:t>
      </w:r>
      <w:r w:rsidR="00EC2337" w:rsidRPr="00842A6D">
        <w:rPr>
          <w:rFonts w:ascii="Times New Roman" w:hAnsi="Times New Roman" w:cs="Times New Roman"/>
          <w:sz w:val="28"/>
          <w:szCs w:val="28"/>
        </w:rPr>
        <w:t>boarding</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In the field of painting, birds, animal and human beings were made on canvas such as Teresa Musoke's birds and the proud Masai</w:t>
      </w:r>
    </w:p>
    <w:p w:rsidR="001113CD" w:rsidRPr="00842A6D" w:rsidRDefault="001113CD" w:rsidP="00226415">
      <w:pPr>
        <w:pStyle w:val="ListParagraph"/>
        <w:numPr>
          <w:ilvl w:val="0"/>
          <w:numId w:val="259"/>
        </w:numPr>
        <w:spacing w:after="200" w:line="276" w:lineRule="auto"/>
        <w:jc w:val="both"/>
        <w:rPr>
          <w:rFonts w:ascii="Times New Roman" w:hAnsi="Times New Roman" w:cs="Times New Roman"/>
          <w:sz w:val="28"/>
          <w:szCs w:val="28"/>
        </w:rPr>
      </w:pPr>
      <w:r w:rsidRPr="00842A6D">
        <w:rPr>
          <w:rFonts w:ascii="Times New Roman" w:hAnsi="Times New Roman" w:cs="Times New Roman"/>
          <w:sz w:val="28"/>
          <w:szCs w:val="28"/>
        </w:rPr>
        <w:t>Landscapes if nature such as plants and everyday life were depicted</w:t>
      </w:r>
    </w:p>
    <w:p w:rsidR="0074720E" w:rsidRPr="00842A6D" w:rsidRDefault="0074720E" w:rsidP="00226415">
      <w:pPr>
        <w:pStyle w:val="ListParagraph"/>
        <w:spacing w:after="200" w:line="276" w:lineRule="auto"/>
        <w:jc w:val="both"/>
        <w:rPr>
          <w:rFonts w:ascii="Times New Roman" w:hAnsi="Times New Roman" w:cs="Times New Roman"/>
          <w:sz w:val="28"/>
          <w:szCs w:val="28"/>
        </w:rPr>
      </w:pPr>
    </w:p>
    <w:p w:rsidR="0074720E" w:rsidRPr="00842A6D" w:rsidRDefault="0074720E" w:rsidP="00226415">
      <w:pPr>
        <w:pStyle w:val="ListParagraph"/>
        <w:spacing w:after="200" w:line="276" w:lineRule="auto"/>
        <w:jc w:val="both"/>
        <w:rPr>
          <w:rFonts w:ascii="Times New Roman" w:hAnsi="Times New Roman" w:cs="Times New Roman"/>
          <w:sz w:val="28"/>
          <w:szCs w:val="28"/>
        </w:rPr>
      </w:pPr>
    </w:p>
    <w:p w:rsidR="001113CD" w:rsidRPr="00842A6D" w:rsidRDefault="001113CD" w:rsidP="00226415">
      <w:pPr>
        <w:spacing w:line="276" w:lineRule="auto"/>
        <w:jc w:val="both"/>
        <w:rPr>
          <w:rFonts w:ascii="Times New Roman" w:hAnsi="Times New Roman" w:cs="Times New Roman"/>
          <w:b/>
          <w:bCs/>
          <w:sz w:val="28"/>
          <w:szCs w:val="28"/>
        </w:rPr>
      </w:pPr>
      <w:r w:rsidRPr="00842A6D">
        <w:rPr>
          <w:rFonts w:ascii="Times New Roman" w:hAnsi="Times New Roman" w:cs="Times New Roman"/>
          <w:b/>
          <w:bCs/>
          <w:sz w:val="28"/>
          <w:szCs w:val="28"/>
        </w:rPr>
        <w:t>106. With reference to any tribe in Africa, explain the significance of body scarification.</w:t>
      </w:r>
    </w:p>
    <w:p w:rsidR="005C2DBF" w:rsidRPr="00842A6D" w:rsidRDefault="00EC2337"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Scarification</w:t>
      </w:r>
      <w:r w:rsidR="005C2DBF" w:rsidRPr="00842A6D">
        <w:rPr>
          <w:rFonts w:ascii="Times New Roman" w:hAnsi="Times New Roman" w:cs="Times New Roman"/>
          <w:sz w:val="28"/>
          <w:szCs w:val="28"/>
        </w:rPr>
        <w:t xml:space="preserve"> refers to the scratching, etching burning or superficially cutting designs or images into the skin as a </w:t>
      </w:r>
      <w:r w:rsidRPr="00842A6D">
        <w:rPr>
          <w:rFonts w:ascii="Times New Roman" w:hAnsi="Times New Roman" w:cs="Times New Roman"/>
          <w:sz w:val="28"/>
          <w:szCs w:val="28"/>
        </w:rPr>
        <w:t>permanent</w:t>
      </w:r>
      <w:r w:rsidR="005C2DBF" w:rsidRPr="00842A6D">
        <w:rPr>
          <w:rFonts w:ascii="Times New Roman" w:hAnsi="Times New Roman" w:cs="Times New Roman"/>
          <w:sz w:val="28"/>
          <w:szCs w:val="28"/>
        </w:rPr>
        <w:t xml:space="preserve"> body modification.</w:t>
      </w:r>
    </w:p>
    <w:p w:rsidR="005C2DBF" w:rsidRPr="00842A6D" w:rsidRDefault="005C2DBF"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This is a custom of patterning to body skin to signify family and cultural ties for example among the </w:t>
      </w:r>
      <w:r w:rsidR="00EC2337" w:rsidRPr="00842A6D">
        <w:rPr>
          <w:rFonts w:ascii="Times New Roman" w:hAnsi="Times New Roman" w:cs="Times New Roman"/>
          <w:sz w:val="28"/>
          <w:szCs w:val="28"/>
        </w:rPr>
        <w:t>Ife</w:t>
      </w:r>
      <w:r w:rsidRPr="00842A6D">
        <w:rPr>
          <w:rFonts w:ascii="Times New Roman" w:hAnsi="Times New Roman" w:cs="Times New Roman"/>
          <w:sz w:val="28"/>
          <w:szCs w:val="28"/>
        </w:rPr>
        <w:t xml:space="preserve"> body and facial markings on </w:t>
      </w:r>
      <w:r w:rsidR="00EC2337" w:rsidRPr="00842A6D">
        <w:rPr>
          <w:rFonts w:ascii="Times New Roman" w:hAnsi="Times New Roman" w:cs="Times New Roman"/>
          <w:sz w:val="28"/>
          <w:szCs w:val="28"/>
        </w:rPr>
        <w:t>Ife</w:t>
      </w:r>
      <w:r w:rsidRPr="00842A6D">
        <w:rPr>
          <w:rFonts w:ascii="Times New Roman" w:hAnsi="Times New Roman" w:cs="Times New Roman"/>
          <w:sz w:val="28"/>
          <w:szCs w:val="28"/>
        </w:rPr>
        <w:t xml:space="preserve"> bronze </w:t>
      </w:r>
      <w:r w:rsidR="00EC2337" w:rsidRPr="00842A6D">
        <w:rPr>
          <w:rFonts w:ascii="Times New Roman" w:hAnsi="Times New Roman" w:cs="Times New Roman"/>
          <w:sz w:val="28"/>
          <w:szCs w:val="28"/>
        </w:rPr>
        <w:t>portraits</w:t>
      </w:r>
      <w:r w:rsidRPr="00842A6D">
        <w:rPr>
          <w:rFonts w:ascii="Times New Roman" w:hAnsi="Times New Roman" w:cs="Times New Roman"/>
          <w:sz w:val="28"/>
          <w:szCs w:val="28"/>
        </w:rPr>
        <w:t xml:space="preserve"> signified beauty and cultural authority.</w:t>
      </w:r>
    </w:p>
    <w:p w:rsidR="005C2DBF" w:rsidRPr="00842A6D" w:rsidRDefault="005C2DBF"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Somebody scarifications were meant to please the spirits of African ancestors for example among the Mende, the mende sande (sowo &amp; bundu) masks were carved with elaborate </w:t>
      </w:r>
      <w:r w:rsidR="00EC2337" w:rsidRPr="00842A6D">
        <w:rPr>
          <w:rFonts w:ascii="Times New Roman" w:hAnsi="Times New Roman" w:cs="Times New Roman"/>
          <w:sz w:val="28"/>
          <w:szCs w:val="28"/>
        </w:rPr>
        <w:t>hairstyles</w:t>
      </w:r>
      <w:r w:rsidRPr="00842A6D">
        <w:rPr>
          <w:rFonts w:ascii="Times New Roman" w:hAnsi="Times New Roman" w:cs="Times New Roman"/>
          <w:sz w:val="28"/>
          <w:szCs w:val="28"/>
        </w:rPr>
        <w:t xml:space="preserve"> to be aesthetically pleasing to the spirits.</w:t>
      </w:r>
    </w:p>
    <w:p w:rsidR="005C2DBF" w:rsidRPr="00842A6D" w:rsidRDefault="00EC2337"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Fore beauty</w:t>
      </w:r>
      <w:r w:rsidR="005C2DBF" w:rsidRPr="00842A6D">
        <w:rPr>
          <w:rFonts w:ascii="Times New Roman" w:hAnsi="Times New Roman" w:cs="Times New Roman"/>
          <w:sz w:val="28"/>
          <w:szCs w:val="28"/>
        </w:rPr>
        <w:t xml:space="preserve"> and adorn the art forms such as masks </w:t>
      </w:r>
      <w:r w:rsidRPr="00842A6D">
        <w:rPr>
          <w:rFonts w:ascii="Times New Roman" w:hAnsi="Times New Roman" w:cs="Times New Roman"/>
          <w:sz w:val="28"/>
          <w:szCs w:val="28"/>
        </w:rPr>
        <w:t>and</w:t>
      </w:r>
      <w:r w:rsidR="005C2DBF" w:rsidRPr="00842A6D">
        <w:rPr>
          <w:rFonts w:ascii="Times New Roman" w:hAnsi="Times New Roman" w:cs="Times New Roman"/>
          <w:sz w:val="28"/>
          <w:szCs w:val="28"/>
        </w:rPr>
        <w:t xml:space="preserve"> figure sculptures, scarifications were put onto these forms for example the Nok terra-cotta figure sculptures, the mossi crested mask.</w:t>
      </w:r>
    </w:p>
    <w:p w:rsidR="005C2DBF" w:rsidRPr="00842A6D" w:rsidRDefault="005C2DBF"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To further emphasis somebody parts such as the head in some tribes like the Yoruba, narrow vertical in some tribes like lines on the head were painted this signified that the markings were symbolic but not only beauty</w:t>
      </w:r>
    </w:p>
    <w:p w:rsidR="00B153FC" w:rsidRPr="00842A6D" w:rsidRDefault="005C2DBF"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To activate African spiritual statues, (fetishes), different marks were incised into their and decorated with geometrical designs of contrasting colours pattern and texture for </w:t>
      </w:r>
      <w:r w:rsidRPr="00842A6D">
        <w:rPr>
          <w:rFonts w:ascii="Times New Roman" w:hAnsi="Times New Roman" w:cs="Times New Roman"/>
          <w:sz w:val="28"/>
          <w:szCs w:val="28"/>
        </w:rPr>
        <w:lastRenderedPageBreak/>
        <w:t>example the Kuba tribe in its Mwaash a mboy and Bwoom</w:t>
      </w:r>
      <w:r w:rsidR="00B153FC" w:rsidRPr="00842A6D">
        <w:rPr>
          <w:rFonts w:ascii="Times New Roman" w:hAnsi="Times New Roman" w:cs="Times New Roman"/>
          <w:sz w:val="28"/>
          <w:szCs w:val="28"/>
        </w:rPr>
        <w:t xml:space="preserve"> mask and the kongo Nkisi nail fetish (nkondi) where nails were pierced into the fetish to activate the spirits.</w:t>
      </w:r>
    </w:p>
    <w:p w:rsidR="00B153FC" w:rsidRPr="00842A6D" w:rsidRDefault="00B153FC"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At times the scarifications on the body more especially the </w:t>
      </w:r>
      <w:r w:rsidR="00EC2337" w:rsidRPr="00842A6D">
        <w:rPr>
          <w:rFonts w:ascii="Times New Roman" w:hAnsi="Times New Roman" w:cs="Times New Roman"/>
          <w:sz w:val="28"/>
          <w:szCs w:val="28"/>
        </w:rPr>
        <w:t>masks</w:t>
      </w:r>
      <w:r w:rsidRPr="00842A6D">
        <w:rPr>
          <w:rFonts w:ascii="Times New Roman" w:hAnsi="Times New Roman" w:cs="Times New Roman"/>
          <w:sz w:val="28"/>
          <w:szCs w:val="28"/>
        </w:rPr>
        <w:t>, signified a state of balance, style and to emphasize the elegant curvature of each of the basic forms. This is clearly seen in songye masks.</w:t>
      </w:r>
    </w:p>
    <w:p w:rsidR="00B153FC" w:rsidRPr="00842A6D" w:rsidRDefault="00B153FC" w:rsidP="00226415">
      <w:pPr>
        <w:pStyle w:val="ListParagraph"/>
        <w:numPr>
          <w:ilvl w:val="0"/>
          <w:numId w:val="261"/>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Scarifications strongly decorated the African forms to contrast the forms for example the Bamileke elephant mask.</w:t>
      </w:r>
    </w:p>
    <w:p w:rsidR="00B153FC" w:rsidRPr="00842A6D" w:rsidRDefault="00B153FC" w:rsidP="00226415">
      <w:pPr>
        <w:pStyle w:val="ListParagraph"/>
        <w:numPr>
          <w:ilvl w:val="0"/>
          <w:numId w:val="26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Scarifications were used </w:t>
      </w:r>
      <w:r w:rsidR="00EC2337" w:rsidRPr="00842A6D">
        <w:rPr>
          <w:rFonts w:ascii="Times New Roman" w:hAnsi="Times New Roman" w:cs="Times New Roman"/>
          <w:sz w:val="28"/>
          <w:szCs w:val="28"/>
        </w:rPr>
        <w:t>for</w:t>
      </w:r>
      <w:r w:rsidRPr="00842A6D">
        <w:rPr>
          <w:rFonts w:ascii="Times New Roman" w:hAnsi="Times New Roman" w:cs="Times New Roman"/>
          <w:sz w:val="28"/>
          <w:szCs w:val="28"/>
        </w:rPr>
        <w:t xml:space="preserve"> identification and different patterns were used.</w:t>
      </w:r>
    </w:p>
    <w:p w:rsidR="00B153FC" w:rsidRPr="00842A6D" w:rsidRDefault="00B153FC" w:rsidP="00226415">
      <w:pPr>
        <w:pStyle w:val="ListParagraph"/>
        <w:numPr>
          <w:ilvl w:val="0"/>
          <w:numId w:val="26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 xml:space="preserve">Some </w:t>
      </w:r>
      <w:r w:rsidR="00EC2337" w:rsidRPr="00842A6D">
        <w:rPr>
          <w:rFonts w:ascii="Times New Roman" w:hAnsi="Times New Roman" w:cs="Times New Roman"/>
          <w:sz w:val="28"/>
          <w:szCs w:val="28"/>
        </w:rPr>
        <w:t>scarifications</w:t>
      </w:r>
      <w:r w:rsidRPr="00842A6D">
        <w:rPr>
          <w:rFonts w:ascii="Times New Roman" w:hAnsi="Times New Roman" w:cs="Times New Roman"/>
          <w:sz w:val="28"/>
          <w:szCs w:val="28"/>
        </w:rPr>
        <w:t xml:space="preserve"> are symbols of nature, economic and political structures a case in point, the surrounding tiny carved figures of mudfish and Portuguese men on the Benin pendant mask’s face which represents the queen mother</w:t>
      </w:r>
      <w:r w:rsidR="00EC2337" w:rsidRPr="00842A6D">
        <w:rPr>
          <w:rFonts w:ascii="Times New Roman" w:hAnsi="Times New Roman" w:cs="Times New Roman"/>
          <w:sz w:val="28"/>
          <w:szCs w:val="28"/>
        </w:rPr>
        <w:t>...</w:t>
      </w:r>
      <w:r w:rsidRPr="00842A6D">
        <w:rPr>
          <w:rFonts w:ascii="Times New Roman" w:hAnsi="Times New Roman" w:cs="Times New Roman"/>
          <w:sz w:val="28"/>
          <w:szCs w:val="28"/>
        </w:rPr>
        <w:t xml:space="preserve"> the symbol shows Benin kings’ dual nature as human and divine</w:t>
      </w:r>
    </w:p>
    <w:p w:rsidR="00B153FC" w:rsidRPr="00842A6D" w:rsidRDefault="00B153FC" w:rsidP="00226415">
      <w:pPr>
        <w:pStyle w:val="ListParagraph"/>
        <w:numPr>
          <w:ilvl w:val="0"/>
          <w:numId w:val="261"/>
        </w:numPr>
        <w:spacing w:line="276" w:lineRule="auto"/>
        <w:jc w:val="both"/>
        <w:rPr>
          <w:rFonts w:ascii="Times New Roman" w:hAnsi="Times New Roman" w:cs="Times New Roman"/>
          <w:sz w:val="28"/>
          <w:szCs w:val="28"/>
        </w:rPr>
      </w:pPr>
      <w:r w:rsidRPr="00842A6D">
        <w:rPr>
          <w:rFonts w:ascii="Times New Roman" w:hAnsi="Times New Roman" w:cs="Times New Roman"/>
          <w:sz w:val="28"/>
          <w:szCs w:val="28"/>
        </w:rPr>
        <w:t>Some were used to express an individual’s status spiritual beliefs or ethnic affiliation, tribal age, association,</w:t>
      </w:r>
      <w:r w:rsidR="00152B1D" w:rsidRPr="00842A6D">
        <w:rPr>
          <w:rFonts w:ascii="Times New Roman" w:hAnsi="Times New Roman" w:cs="Times New Roman"/>
          <w:sz w:val="28"/>
          <w:szCs w:val="28"/>
        </w:rPr>
        <w:t xml:space="preserve"> civil and </w:t>
      </w:r>
      <w:r w:rsidR="00EC2337" w:rsidRPr="00842A6D">
        <w:rPr>
          <w:rFonts w:ascii="Times New Roman" w:hAnsi="Times New Roman" w:cs="Times New Roman"/>
          <w:sz w:val="28"/>
          <w:szCs w:val="28"/>
        </w:rPr>
        <w:t>marital</w:t>
      </w:r>
      <w:r w:rsidR="00152B1D" w:rsidRPr="00842A6D">
        <w:rPr>
          <w:rFonts w:ascii="Times New Roman" w:hAnsi="Times New Roman" w:cs="Times New Roman"/>
          <w:sz w:val="28"/>
          <w:szCs w:val="28"/>
        </w:rPr>
        <w:t xml:space="preserve"> status and wealth</w:t>
      </w:r>
    </w:p>
    <w:p w:rsidR="00152B1D" w:rsidRPr="00842A6D" w:rsidRDefault="00152B1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 xml:space="preserve">107. </w:t>
      </w:r>
      <w:r w:rsidR="00EC2337" w:rsidRPr="00842A6D">
        <w:rPr>
          <w:rFonts w:ascii="Times New Roman" w:hAnsi="Times New Roman" w:cs="Times New Roman"/>
          <w:b/>
          <w:sz w:val="28"/>
          <w:szCs w:val="28"/>
        </w:rPr>
        <w:t>Analyze</w:t>
      </w:r>
      <w:r w:rsidRPr="00842A6D">
        <w:rPr>
          <w:rFonts w:ascii="Times New Roman" w:hAnsi="Times New Roman" w:cs="Times New Roman"/>
          <w:b/>
          <w:sz w:val="28"/>
          <w:szCs w:val="28"/>
        </w:rPr>
        <w:t xml:space="preserve"> the common features of west and central Africa tribal arts.</w:t>
      </w:r>
    </w:p>
    <w:p w:rsidR="00152B1D"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the figures ae made from wood although bronze, brass, clay and stones were also used.</w:t>
      </w:r>
    </w:p>
    <w:p w:rsidR="00E60066"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West and central African tribal art forms are highly idealized with long bodies, square shapes and facial features.</w:t>
      </w:r>
    </w:p>
    <w:p w:rsidR="00E60066"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Figure sculptures are mainly used in religious rituals as fetishes and other traditional ceremonies.</w:t>
      </w:r>
    </w:p>
    <w:p w:rsidR="00E60066"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in form of figures, masks and others are depicted in </w:t>
      </w:r>
      <w:r w:rsidR="00EC2337" w:rsidRPr="00842A6D">
        <w:rPr>
          <w:rFonts w:ascii="Times New Roman" w:hAnsi="Times New Roman" w:cs="Times New Roman"/>
          <w:sz w:val="28"/>
          <w:szCs w:val="28"/>
        </w:rPr>
        <w:t>a natural</w:t>
      </w:r>
      <w:r w:rsidRPr="00842A6D">
        <w:rPr>
          <w:rFonts w:ascii="Times New Roman" w:hAnsi="Times New Roman" w:cs="Times New Roman"/>
          <w:sz w:val="28"/>
          <w:szCs w:val="28"/>
        </w:rPr>
        <w:t xml:space="preserve"> way but usually stylized to communicate an intended message.</w:t>
      </w:r>
    </w:p>
    <w:p w:rsidR="00E60066"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Most of the figures (human and animal forms) are shorter than life size.</w:t>
      </w:r>
    </w:p>
    <w:p w:rsidR="00E60066"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Sculptures are </w:t>
      </w:r>
      <w:r w:rsidR="00EC2337" w:rsidRPr="00842A6D">
        <w:rPr>
          <w:rFonts w:ascii="Times New Roman" w:hAnsi="Times New Roman" w:cs="Times New Roman"/>
          <w:sz w:val="28"/>
          <w:szCs w:val="28"/>
        </w:rPr>
        <w:t>characterized</w:t>
      </w:r>
      <w:r w:rsidRPr="00842A6D">
        <w:rPr>
          <w:rFonts w:ascii="Times New Roman" w:hAnsi="Times New Roman" w:cs="Times New Roman"/>
          <w:sz w:val="28"/>
          <w:szCs w:val="28"/>
        </w:rPr>
        <w:t xml:space="preserve"> by a thick patina from sacrifices and constant handling</w:t>
      </w:r>
    </w:p>
    <w:p w:rsidR="00E60066" w:rsidRPr="00842A6D" w:rsidRDefault="00E60066"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 tribal art forms were made for life’s sake and not art for art’s sake. Every art form served a purpose for example masks and statues served as fetishes.</w:t>
      </w:r>
    </w:p>
    <w:p w:rsidR="00E60066" w:rsidRPr="00842A6D" w:rsidRDefault="00EC2337"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African</w:t>
      </w:r>
      <w:r w:rsidR="00E60066" w:rsidRPr="00842A6D">
        <w:rPr>
          <w:rFonts w:ascii="Times New Roman" w:hAnsi="Times New Roman" w:cs="Times New Roman"/>
          <w:sz w:val="28"/>
          <w:szCs w:val="28"/>
        </w:rPr>
        <w:t xml:space="preserve"> tribal</w:t>
      </w:r>
      <w:r w:rsidR="00913C8D" w:rsidRPr="00842A6D">
        <w:rPr>
          <w:rFonts w:ascii="Times New Roman" w:hAnsi="Times New Roman" w:cs="Times New Roman"/>
          <w:sz w:val="28"/>
          <w:szCs w:val="28"/>
        </w:rPr>
        <w:t xml:space="preserve"> art has symmetrical characters where body parts were highly distributed equally </w:t>
      </w:r>
      <w:r w:rsidRPr="00842A6D">
        <w:rPr>
          <w:rFonts w:ascii="Times New Roman" w:hAnsi="Times New Roman" w:cs="Times New Roman"/>
          <w:sz w:val="28"/>
          <w:szCs w:val="28"/>
        </w:rPr>
        <w:t>e.g.</w:t>
      </w:r>
      <w:r w:rsidR="00913C8D" w:rsidRPr="00842A6D">
        <w:rPr>
          <w:rFonts w:ascii="Times New Roman" w:hAnsi="Times New Roman" w:cs="Times New Roman"/>
          <w:sz w:val="28"/>
          <w:szCs w:val="28"/>
        </w:rPr>
        <w:t xml:space="preserve"> the fang figure sculptures.</w:t>
      </w:r>
    </w:p>
    <w:p w:rsidR="00913C8D" w:rsidRPr="00842A6D" w:rsidRDefault="00EC2337"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Colors</w:t>
      </w:r>
      <w:r w:rsidR="00913C8D" w:rsidRPr="00842A6D">
        <w:rPr>
          <w:rFonts w:ascii="Times New Roman" w:hAnsi="Times New Roman" w:cs="Times New Roman"/>
          <w:sz w:val="28"/>
          <w:szCs w:val="28"/>
        </w:rPr>
        <w:t xml:space="preserve"> used for African tribal art were not chosen at random but were meant to be symbolic</w:t>
      </w:r>
    </w:p>
    <w:p w:rsidR="00913C8D" w:rsidRPr="00842A6D" w:rsidRDefault="00913C8D"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The mother earth </w:t>
      </w:r>
      <w:r w:rsidR="00EC2337" w:rsidRPr="00842A6D">
        <w:rPr>
          <w:rFonts w:ascii="Times New Roman" w:hAnsi="Times New Roman" w:cs="Times New Roman"/>
          <w:sz w:val="28"/>
          <w:szCs w:val="28"/>
        </w:rPr>
        <w:t>color</w:t>
      </w:r>
      <w:r w:rsidRPr="00842A6D">
        <w:rPr>
          <w:rFonts w:ascii="Times New Roman" w:hAnsi="Times New Roman" w:cs="Times New Roman"/>
          <w:sz w:val="28"/>
          <w:szCs w:val="28"/>
        </w:rPr>
        <w:t xml:space="preserve"> is common throughout the forms.</w:t>
      </w:r>
    </w:p>
    <w:p w:rsidR="00913C8D" w:rsidRPr="00842A6D" w:rsidRDefault="00913C8D"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Scarifications were common on masks and some figures sculptures while others were highly decorated with paints, beads, </w:t>
      </w:r>
      <w:r w:rsidR="00EC2337" w:rsidRPr="00842A6D">
        <w:rPr>
          <w:rFonts w:ascii="Times New Roman" w:hAnsi="Times New Roman" w:cs="Times New Roman"/>
          <w:sz w:val="28"/>
          <w:szCs w:val="28"/>
        </w:rPr>
        <w:t>and raffia</w:t>
      </w:r>
      <w:r w:rsidRPr="00842A6D">
        <w:rPr>
          <w:rFonts w:ascii="Times New Roman" w:hAnsi="Times New Roman" w:cs="Times New Roman"/>
          <w:sz w:val="28"/>
          <w:szCs w:val="28"/>
        </w:rPr>
        <w:t xml:space="preserve"> and cowrie shells.</w:t>
      </w:r>
    </w:p>
    <w:p w:rsidR="00913C8D" w:rsidRPr="00842A6D" w:rsidRDefault="00913C8D" w:rsidP="00226415">
      <w:pPr>
        <w:pStyle w:val="ListParagraph"/>
        <w:numPr>
          <w:ilvl w:val="0"/>
          <w:numId w:val="262"/>
        </w:num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lastRenderedPageBreak/>
        <w:t xml:space="preserve">Most statues are usually standing on a </w:t>
      </w:r>
      <w:r w:rsidR="00EC2337" w:rsidRPr="00842A6D">
        <w:rPr>
          <w:rFonts w:ascii="Times New Roman" w:hAnsi="Times New Roman" w:cs="Times New Roman"/>
          <w:sz w:val="28"/>
          <w:szCs w:val="28"/>
        </w:rPr>
        <w:t>base</w:t>
      </w:r>
      <w:r w:rsidRPr="00842A6D">
        <w:rPr>
          <w:rFonts w:ascii="Times New Roman" w:hAnsi="Times New Roman" w:cs="Times New Roman"/>
          <w:sz w:val="28"/>
          <w:szCs w:val="28"/>
        </w:rPr>
        <w:t xml:space="preserve"> (</w:t>
      </w:r>
      <w:r w:rsidR="00EC2337" w:rsidRPr="00842A6D">
        <w:rPr>
          <w:rFonts w:ascii="Times New Roman" w:hAnsi="Times New Roman" w:cs="Times New Roman"/>
          <w:sz w:val="28"/>
          <w:szCs w:val="28"/>
        </w:rPr>
        <w:t>pedestal</w:t>
      </w:r>
      <w:r w:rsidRPr="00842A6D">
        <w:rPr>
          <w:rFonts w:ascii="Times New Roman" w:hAnsi="Times New Roman" w:cs="Times New Roman"/>
          <w:sz w:val="28"/>
          <w:szCs w:val="28"/>
        </w:rPr>
        <w:t xml:space="preserve">) with legs slightly bent for example in west Africa the Baule “spirit husband and spirit wife” statue, Dogon seated couple, </w:t>
      </w:r>
      <w:r w:rsidR="00EC2337" w:rsidRPr="00842A6D">
        <w:rPr>
          <w:rFonts w:ascii="Times New Roman" w:hAnsi="Times New Roman" w:cs="Times New Roman"/>
          <w:sz w:val="28"/>
          <w:szCs w:val="28"/>
        </w:rPr>
        <w:t>Igbo</w:t>
      </w:r>
      <w:r w:rsidRPr="00842A6D">
        <w:rPr>
          <w:rFonts w:ascii="Times New Roman" w:hAnsi="Times New Roman" w:cs="Times New Roman"/>
          <w:sz w:val="28"/>
          <w:szCs w:val="28"/>
        </w:rPr>
        <w:t xml:space="preserve"> couple figures, senufe rhythm pounders and in central Africa; luba caryatid </w:t>
      </w:r>
      <w:r w:rsidR="00EC2337" w:rsidRPr="00842A6D">
        <w:rPr>
          <w:rFonts w:ascii="Times New Roman" w:hAnsi="Times New Roman" w:cs="Times New Roman"/>
          <w:sz w:val="28"/>
          <w:szCs w:val="28"/>
        </w:rPr>
        <w:t>stool</w:t>
      </w:r>
      <w:r w:rsidRPr="00842A6D">
        <w:rPr>
          <w:rFonts w:ascii="Times New Roman" w:hAnsi="Times New Roman" w:cs="Times New Roman"/>
          <w:sz w:val="28"/>
          <w:szCs w:val="28"/>
        </w:rPr>
        <w:t>, yaka sculptures and the Fang sculptures (Bieri sculptures)</w:t>
      </w:r>
    </w:p>
    <w:p w:rsidR="00913C8D" w:rsidRPr="00842A6D" w:rsidRDefault="00913C8D" w:rsidP="00226415">
      <w:pPr>
        <w:spacing w:line="276" w:lineRule="auto"/>
        <w:jc w:val="both"/>
        <w:rPr>
          <w:rFonts w:ascii="Times New Roman" w:hAnsi="Times New Roman" w:cs="Times New Roman"/>
          <w:b/>
          <w:sz w:val="28"/>
          <w:szCs w:val="28"/>
        </w:rPr>
      </w:pPr>
    </w:p>
    <w:p w:rsidR="00913C8D" w:rsidRPr="00842A6D" w:rsidRDefault="00913C8D" w:rsidP="00226415">
      <w:pPr>
        <w:spacing w:line="276" w:lineRule="auto"/>
        <w:jc w:val="both"/>
        <w:rPr>
          <w:rFonts w:ascii="Times New Roman" w:hAnsi="Times New Roman" w:cs="Times New Roman"/>
          <w:b/>
          <w:sz w:val="28"/>
          <w:szCs w:val="28"/>
        </w:rPr>
      </w:pPr>
    </w:p>
    <w:p w:rsidR="00913C8D" w:rsidRPr="00842A6D" w:rsidRDefault="00913C8D" w:rsidP="00226415">
      <w:pPr>
        <w:spacing w:line="276" w:lineRule="auto"/>
        <w:jc w:val="both"/>
        <w:rPr>
          <w:rFonts w:ascii="Times New Roman" w:hAnsi="Times New Roman" w:cs="Times New Roman"/>
          <w:b/>
          <w:sz w:val="28"/>
          <w:szCs w:val="28"/>
        </w:rPr>
      </w:pPr>
      <w:r w:rsidRPr="00842A6D">
        <w:rPr>
          <w:rFonts w:ascii="Times New Roman" w:hAnsi="Times New Roman" w:cs="Times New Roman"/>
          <w:b/>
          <w:sz w:val="28"/>
          <w:szCs w:val="28"/>
        </w:rPr>
        <w:t>GLOSSARY</w:t>
      </w:r>
    </w:p>
    <w:p w:rsidR="00913C8D" w:rsidRPr="00842A6D" w:rsidRDefault="00913C8D"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Abstract art: </w:t>
      </w:r>
      <w:r w:rsidRPr="00842A6D">
        <w:rPr>
          <w:rFonts w:ascii="Times New Roman" w:hAnsi="Times New Roman" w:cs="Times New Roman"/>
          <w:sz w:val="28"/>
          <w:szCs w:val="28"/>
        </w:rPr>
        <w:t xml:space="preserve">Art in which the subject matter has been simplified or distorted to the point that it may or </w:t>
      </w:r>
      <w:r w:rsidR="00EC2337" w:rsidRPr="00842A6D">
        <w:rPr>
          <w:rFonts w:ascii="Times New Roman" w:hAnsi="Times New Roman" w:cs="Times New Roman"/>
          <w:sz w:val="28"/>
          <w:szCs w:val="28"/>
        </w:rPr>
        <w:t>may not</w:t>
      </w:r>
      <w:r w:rsidRPr="00842A6D">
        <w:rPr>
          <w:rFonts w:ascii="Times New Roman" w:hAnsi="Times New Roman" w:cs="Times New Roman"/>
          <w:sz w:val="28"/>
          <w:szCs w:val="28"/>
        </w:rPr>
        <w:t xml:space="preserve"> be easily discerned.</w:t>
      </w:r>
    </w:p>
    <w:p w:rsidR="00913C8D" w:rsidRPr="00842A6D" w:rsidRDefault="00913C8D"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Aesthetics: </w:t>
      </w:r>
      <w:r w:rsidRPr="00842A6D">
        <w:rPr>
          <w:rFonts w:ascii="Times New Roman" w:hAnsi="Times New Roman" w:cs="Times New Roman"/>
          <w:sz w:val="28"/>
          <w:szCs w:val="28"/>
        </w:rPr>
        <w:t xml:space="preserve">an area of study aimed at understanding the nature of art.or the impact of a work </w:t>
      </w:r>
      <w:r w:rsidR="00752E29" w:rsidRPr="00842A6D">
        <w:rPr>
          <w:rFonts w:ascii="Times New Roman" w:hAnsi="Times New Roman" w:cs="Times New Roman"/>
          <w:sz w:val="28"/>
          <w:szCs w:val="28"/>
        </w:rPr>
        <w:t>of art on our senses, intellect and emotions.</w:t>
      </w:r>
    </w:p>
    <w:p w:rsidR="00752E29" w:rsidRPr="00842A6D" w:rsidRDefault="00752E29"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Ancestor</w:t>
      </w:r>
      <w:r w:rsidRPr="00842A6D">
        <w:rPr>
          <w:rFonts w:ascii="Times New Roman" w:hAnsi="Times New Roman" w:cs="Times New Roman"/>
          <w:sz w:val="28"/>
          <w:szCs w:val="28"/>
        </w:rPr>
        <w:t>: an ancestor is someone from whom a person or individual is descended.</w:t>
      </w:r>
    </w:p>
    <w:p w:rsidR="00752E29" w:rsidRPr="00842A6D" w:rsidRDefault="00EC2337"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Anthropology</w:t>
      </w:r>
      <w:r w:rsidR="00752E29" w:rsidRPr="00842A6D">
        <w:rPr>
          <w:rFonts w:ascii="Times New Roman" w:hAnsi="Times New Roman" w:cs="Times New Roman"/>
          <w:b/>
          <w:sz w:val="28"/>
          <w:szCs w:val="28"/>
        </w:rPr>
        <w:t xml:space="preserve">: </w:t>
      </w:r>
      <w:r w:rsidR="00752E29" w:rsidRPr="00842A6D">
        <w:rPr>
          <w:rFonts w:ascii="Times New Roman" w:hAnsi="Times New Roman" w:cs="Times New Roman"/>
          <w:sz w:val="28"/>
          <w:szCs w:val="28"/>
        </w:rPr>
        <w:t>the study of people and the culture in which they live</w:t>
      </w:r>
    </w:p>
    <w:p w:rsidR="00752E29"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Appraise: </w:t>
      </w:r>
      <w:r w:rsidRPr="00842A6D">
        <w:rPr>
          <w:rFonts w:ascii="Times New Roman" w:hAnsi="Times New Roman" w:cs="Times New Roman"/>
          <w:sz w:val="28"/>
          <w:szCs w:val="28"/>
        </w:rPr>
        <w:t>to determine the monetary worth of a work of art.</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Apprentice: </w:t>
      </w:r>
      <w:r w:rsidRPr="00842A6D">
        <w:rPr>
          <w:rFonts w:ascii="Times New Roman" w:hAnsi="Times New Roman" w:cs="Times New Roman"/>
          <w:sz w:val="28"/>
          <w:szCs w:val="28"/>
        </w:rPr>
        <w:t xml:space="preserve">someone who works closely with </w:t>
      </w:r>
      <w:r w:rsidR="00EC2337" w:rsidRPr="00842A6D">
        <w:rPr>
          <w:rFonts w:ascii="Times New Roman" w:hAnsi="Times New Roman" w:cs="Times New Roman"/>
          <w:sz w:val="28"/>
          <w:szCs w:val="28"/>
        </w:rPr>
        <w:t>an</w:t>
      </w:r>
      <w:r w:rsidRPr="00842A6D">
        <w:rPr>
          <w:rFonts w:ascii="Times New Roman" w:hAnsi="Times New Roman" w:cs="Times New Roman"/>
          <w:sz w:val="28"/>
          <w:szCs w:val="28"/>
        </w:rPr>
        <w:t xml:space="preserve"> experienced artist in order to learn the techniques of that person’s trade.</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Art: </w:t>
      </w:r>
      <w:r w:rsidRPr="00842A6D">
        <w:rPr>
          <w:rFonts w:ascii="Times New Roman" w:hAnsi="Times New Roman" w:cs="Times New Roman"/>
          <w:sz w:val="28"/>
          <w:szCs w:val="28"/>
        </w:rPr>
        <w:t xml:space="preserve">the special expression of ideas, feeling and values in a </w:t>
      </w:r>
      <w:r w:rsidR="00EC2337" w:rsidRPr="00842A6D">
        <w:rPr>
          <w:rFonts w:ascii="Times New Roman" w:hAnsi="Times New Roman" w:cs="Times New Roman"/>
          <w:sz w:val="28"/>
          <w:szCs w:val="28"/>
        </w:rPr>
        <w:t>visual</w:t>
      </w:r>
      <w:r w:rsidRPr="00842A6D">
        <w:rPr>
          <w:rFonts w:ascii="Times New Roman" w:hAnsi="Times New Roman" w:cs="Times New Roman"/>
          <w:sz w:val="28"/>
          <w:szCs w:val="28"/>
        </w:rPr>
        <w:t xml:space="preserve"> form</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Artists: </w:t>
      </w:r>
      <w:r w:rsidRPr="00842A6D">
        <w:rPr>
          <w:rFonts w:ascii="Times New Roman" w:hAnsi="Times New Roman" w:cs="Times New Roman"/>
          <w:sz w:val="28"/>
          <w:szCs w:val="28"/>
        </w:rPr>
        <w:t>are people who apply their knowledge, feelings, imagination, values and skills to create extra ordinary objects or events that we call art.</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Batil: </w:t>
      </w:r>
      <w:r w:rsidRPr="00842A6D">
        <w:rPr>
          <w:rFonts w:ascii="Times New Roman" w:hAnsi="Times New Roman" w:cs="Times New Roman"/>
          <w:sz w:val="28"/>
          <w:szCs w:val="28"/>
        </w:rPr>
        <w:t>an art form which uses hot wax resistant designs on dyed textile fabrics.</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Body </w:t>
      </w:r>
      <w:r w:rsidR="00EC2337" w:rsidRPr="00842A6D">
        <w:rPr>
          <w:rFonts w:ascii="Times New Roman" w:hAnsi="Times New Roman" w:cs="Times New Roman"/>
          <w:b/>
          <w:sz w:val="28"/>
          <w:szCs w:val="28"/>
        </w:rPr>
        <w:t>painting</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 xml:space="preserve">an </w:t>
      </w:r>
      <w:r w:rsidR="00EC2337" w:rsidRPr="00842A6D">
        <w:rPr>
          <w:rFonts w:ascii="Times New Roman" w:hAnsi="Times New Roman" w:cs="Times New Roman"/>
          <w:sz w:val="28"/>
          <w:szCs w:val="28"/>
        </w:rPr>
        <w:t>ancient</w:t>
      </w:r>
      <w:r w:rsidRPr="00842A6D">
        <w:rPr>
          <w:rFonts w:ascii="Times New Roman" w:hAnsi="Times New Roman" w:cs="Times New Roman"/>
          <w:sz w:val="28"/>
          <w:szCs w:val="28"/>
        </w:rPr>
        <w:t xml:space="preserve"> art of decorating the body with pigment</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 Brass: </w:t>
      </w:r>
      <w:r w:rsidRPr="00842A6D">
        <w:rPr>
          <w:rFonts w:ascii="Times New Roman" w:hAnsi="Times New Roman" w:cs="Times New Roman"/>
          <w:sz w:val="28"/>
          <w:szCs w:val="28"/>
        </w:rPr>
        <w:t>an alloy of copper and iron</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Bronze: </w:t>
      </w:r>
      <w:r w:rsidRPr="00842A6D">
        <w:rPr>
          <w:rFonts w:ascii="Times New Roman" w:hAnsi="Times New Roman" w:cs="Times New Roman"/>
          <w:sz w:val="28"/>
          <w:szCs w:val="28"/>
        </w:rPr>
        <w:t>an alloy of copper and tin, used in casting sculptures.</w:t>
      </w:r>
    </w:p>
    <w:p w:rsidR="00414898" w:rsidRPr="00842A6D" w:rsidRDefault="00EC2337"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Bust:</w:t>
      </w:r>
      <w:r w:rsidR="00414898" w:rsidRPr="00842A6D">
        <w:rPr>
          <w:rFonts w:ascii="Times New Roman" w:hAnsi="Times New Roman" w:cs="Times New Roman"/>
          <w:b/>
          <w:sz w:val="28"/>
          <w:szCs w:val="28"/>
        </w:rPr>
        <w:t xml:space="preserve"> </w:t>
      </w:r>
      <w:r w:rsidR="00414898" w:rsidRPr="00842A6D">
        <w:rPr>
          <w:rFonts w:ascii="Times New Roman" w:hAnsi="Times New Roman" w:cs="Times New Roman"/>
          <w:sz w:val="28"/>
          <w:szCs w:val="28"/>
        </w:rPr>
        <w:t>a portrait sculpture showing the sitter’s head and shoulders only.</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Canvas: </w:t>
      </w:r>
      <w:r w:rsidRPr="00842A6D">
        <w:rPr>
          <w:rFonts w:ascii="Times New Roman" w:hAnsi="Times New Roman" w:cs="Times New Roman"/>
          <w:sz w:val="28"/>
          <w:szCs w:val="28"/>
        </w:rPr>
        <w:t xml:space="preserve"> the fabric support used for painting, usually made f linen or cotton </w:t>
      </w:r>
      <w:r w:rsidR="00EC2337" w:rsidRPr="00842A6D">
        <w:rPr>
          <w:rFonts w:ascii="Times New Roman" w:hAnsi="Times New Roman" w:cs="Times New Roman"/>
          <w:sz w:val="28"/>
          <w:szCs w:val="28"/>
        </w:rPr>
        <w:t>stretched</w:t>
      </w:r>
      <w:r w:rsidRPr="00842A6D">
        <w:rPr>
          <w:rFonts w:ascii="Times New Roman" w:hAnsi="Times New Roman" w:cs="Times New Roman"/>
          <w:sz w:val="28"/>
          <w:szCs w:val="28"/>
        </w:rPr>
        <w:t xml:space="preserve"> tightly and tacked onto a wooden frame.</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Caryatid: </w:t>
      </w:r>
      <w:r w:rsidRPr="00842A6D">
        <w:rPr>
          <w:rFonts w:ascii="Times New Roman" w:hAnsi="Times New Roman" w:cs="Times New Roman"/>
          <w:sz w:val="28"/>
          <w:szCs w:val="28"/>
        </w:rPr>
        <w:t xml:space="preserve"> a sculpted female figure serving as support of form usually on her head.</w:t>
      </w:r>
    </w:p>
    <w:p w:rsidR="00414898" w:rsidRPr="00842A6D" w:rsidRDefault="00EC2337"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lastRenderedPageBreak/>
        <w:t>Casting:</w:t>
      </w:r>
      <w:r w:rsidR="00414898" w:rsidRPr="00842A6D">
        <w:rPr>
          <w:rFonts w:ascii="Times New Roman" w:hAnsi="Times New Roman" w:cs="Times New Roman"/>
          <w:b/>
          <w:sz w:val="28"/>
          <w:szCs w:val="28"/>
        </w:rPr>
        <w:t xml:space="preserve"> </w:t>
      </w:r>
      <w:r w:rsidR="00414898" w:rsidRPr="00842A6D">
        <w:rPr>
          <w:rFonts w:ascii="Times New Roman" w:hAnsi="Times New Roman" w:cs="Times New Roman"/>
          <w:sz w:val="28"/>
          <w:szCs w:val="28"/>
        </w:rPr>
        <w:t xml:space="preserve">a technique of sculpture in which molten material such as clay slip and plaster or metal is poured into a mold and takes the forms of mold once it has solidified and the mold is broken to expose a sculpture </w:t>
      </w:r>
      <w:r w:rsidRPr="00842A6D">
        <w:rPr>
          <w:rFonts w:ascii="Times New Roman" w:hAnsi="Times New Roman" w:cs="Times New Roman"/>
          <w:sz w:val="28"/>
          <w:szCs w:val="28"/>
        </w:rPr>
        <w:t>known</w:t>
      </w:r>
      <w:r w:rsidR="00414898" w:rsidRPr="00842A6D">
        <w:rPr>
          <w:rFonts w:ascii="Times New Roman" w:hAnsi="Times New Roman" w:cs="Times New Roman"/>
          <w:sz w:val="28"/>
          <w:szCs w:val="28"/>
        </w:rPr>
        <w:t xml:space="preserve"> as a cast.</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Ceramics: </w:t>
      </w:r>
      <w:r w:rsidRPr="00842A6D">
        <w:rPr>
          <w:rFonts w:ascii="Times New Roman" w:hAnsi="Times New Roman" w:cs="Times New Roman"/>
          <w:sz w:val="28"/>
          <w:szCs w:val="28"/>
        </w:rPr>
        <w:t xml:space="preserve">the </w:t>
      </w:r>
      <w:r w:rsidR="00EC2337" w:rsidRPr="00842A6D">
        <w:rPr>
          <w:rFonts w:ascii="Times New Roman" w:hAnsi="Times New Roman" w:cs="Times New Roman"/>
          <w:sz w:val="28"/>
          <w:szCs w:val="28"/>
        </w:rPr>
        <w:t>general</w:t>
      </w:r>
      <w:r w:rsidRPr="00842A6D">
        <w:rPr>
          <w:rFonts w:ascii="Times New Roman" w:hAnsi="Times New Roman" w:cs="Times New Roman"/>
          <w:sz w:val="28"/>
          <w:szCs w:val="28"/>
        </w:rPr>
        <w:t xml:space="preserve"> term used to mean pottery or decorative and functional art work made out of clay.</w:t>
      </w:r>
    </w:p>
    <w:p w:rsidR="00414898" w:rsidRPr="00842A6D" w:rsidRDefault="00414898"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Contemporary art: </w:t>
      </w:r>
      <w:r w:rsidRPr="00842A6D">
        <w:rPr>
          <w:rFonts w:ascii="Times New Roman" w:hAnsi="Times New Roman" w:cs="Times New Roman"/>
          <w:sz w:val="28"/>
          <w:szCs w:val="28"/>
        </w:rPr>
        <w:t>a term referring</w:t>
      </w:r>
      <w:r w:rsidR="00350EBF" w:rsidRPr="00842A6D">
        <w:rPr>
          <w:rFonts w:ascii="Times New Roman" w:hAnsi="Times New Roman" w:cs="Times New Roman"/>
          <w:sz w:val="28"/>
          <w:szCs w:val="28"/>
        </w:rPr>
        <w:t xml:space="preserve"> to the art which was produced since 1970’s to date</w:t>
      </w:r>
    </w:p>
    <w:p w:rsidR="00350EBF" w:rsidRPr="00842A6D" w:rsidRDefault="00350EBF"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Curvilinear: </w:t>
      </w:r>
      <w:r w:rsidRPr="00842A6D">
        <w:rPr>
          <w:rFonts w:ascii="Times New Roman" w:hAnsi="Times New Roman" w:cs="Times New Roman"/>
          <w:sz w:val="28"/>
          <w:szCs w:val="28"/>
        </w:rPr>
        <w:t>based on pattern of curved lines.</w:t>
      </w:r>
    </w:p>
    <w:p w:rsidR="00350EBF" w:rsidRPr="00842A6D" w:rsidRDefault="00EC2337"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Etching:</w:t>
      </w:r>
      <w:r w:rsidR="00350EBF" w:rsidRPr="00842A6D">
        <w:rPr>
          <w:rFonts w:ascii="Times New Roman" w:hAnsi="Times New Roman" w:cs="Times New Roman"/>
          <w:b/>
          <w:sz w:val="28"/>
          <w:szCs w:val="28"/>
        </w:rPr>
        <w:t xml:space="preserve"> </w:t>
      </w:r>
      <w:r w:rsidR="00350EBF" w:rsidRPr="00842A6D">
        <w:rPr>
          <w:rFonts w:ascii="Times New Roman" w:hAnsi="Times New Roman" w:cs="Times New Roman"/>
          <w:sz w:val="28"/>
          <w:szCs w:val="28"/>
        </w:rPr>
        <w:t>the process of engraving a design into a metal plate with</w:t>
      </w:r>
      <w:r w:rsidR="001947D6" w:rsidRPr="00842A6D">
        <w:rPr>
          <w:rFonts w:ascii="Times New Roman" w:hAnsi="Times New Roman" w:cs="Times New Roman"/>
          <w:sz w:val="28"/>
          <w:szCs w:val="28"/>
        </w:rPr>
        <w:t xml:space="preserve"> acid and a pointed tool called a stylus</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Expression: </w:t>
      </w:r>
      <w:r w:rsidRPr="00842A6D">
        <w:rPr>
          <w:rFonts w:ascii="Times New Roman" w:hAnsi="Times New Roman" w:cs="Times New Roman"/>
          <w:sz w:val="28"/>
          <w:szCs w:val="28"/>
        </w:rPr>
        <w:t>a visual representations of our ideas, feeling and values.</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Emboss: </w:t>
      </w:r>
      <w:r w:rsidR="00EC2337" w:rsidRPr="00842A6D">
        <w:rPr>
          <w:rFonts w:ascii="Times New Roman" w:hAnsi="Times New Roman" w:cs="Times New Roman"/>
          <w:sz w:val="28"/>
          <w:szCs w:val="28"/>
        </w:rPr>
        <w:t>mound</w:t>
      </w:r>
      <w:r w:rsidRPr="00842A6D">
        <w:rPr>
          <w:rFonts w:ascii="Times New Roman" w:hAnsi="Times New Roman" w:cs="Times New Roman"/>
          <w:sz w:val="28"/>
          <w:szCs w:val="28"/>
        </w:rPr>
        <w:t>, shape, stamp or carve a surface to produce a design in relief</w:t>
      </w:r>
    </w:p>
    <w:p w:rsidR="001947D6" w:rsidRPr="00842A6D" w:rsidRDefault="00EC2337"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Figurine:</w:t>
      </w:r>
      <w:r w:rsidR="001947D6" w:rsidRPr="00842A6D">
        <w:rPr>
          <w:rFonts w:ascii="Times New Roman" w:hAnsi="Times New Roman" w:cs="Times New Roman"/>
          <w:b/>
          <w:sz w:val="28"/>
          <w:szCs w:val="28"/>
        </w:rPr>
        <w:t xml:space="preserve"> </w:t>
      </w:r>
      <w:r w:rsidR="001947D6" w:rsidRPr="00842A6D">
        <w:rPr>
          <w:rFonts w:ascii="Times New Roman" w:hAnsi="Times New Roman" w:cs="Times New Roman"/>
          <w:sz w:val="28"/>
          <w:szCs w:val="28"/>
        </w:rPr>
        <w:t>small sculpture of human figure</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Fetish: </w:t>
      </w:r>
      <w:r w:rsidRPr="00842A6D">
        <w:rPr>
          <w:rFonts w:ascii="Times New Roman" w:hAnsi="Times New Roman" w:cs="Times New Roman"/>
          <w:sz w:val="28"/>
          <w:szCs w:val="28"/>
        </w:rPr>
        <w:t>something which is believed to possess contain or cause spiritual or magical powers.</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Found objects: </w:t>
      </w:r>
      <w:r w:rsidR="00EC2337" w:rsidRPr="00842A6D">
        <w:rPr>
          <w:rFonts w:ascii="Times New Roman" w:hAnsi="Times New Roman" w:cs="Times New Roman"/>
          <w:sz w:val="28"/>
          <w:szCs w:val="28"/>
        </w:rPr>
        <w:t>items,</w:t>
      </w:r>
      <w:r w:rsidRPr="00842A6D">
        <w:rPr>
          <w:rFonts w:ascii="Times New Roman" w:hAnsi="Times New Roman" w:cs="Times New Roman"/>
          <w:sz w:val="28"/>
          <w:szCs w:val="28"/>
        </w:rPr>
        <w:t xml:space="preserve"> not made by the artists used in an art work.</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Graphic design: </w:t>
      </w:r>
      <w:r w:rsidRPr="00842A6D">
        <w:rPr>
          <w:rFonts w:ascii="Times New Roman" w:hAnsi="Times New Roman" w:cs="Times New Roman"/>
          <w:sz w:val="28"/>
          <w:szCs w:val="28"/>
        </w:rPr>
        <w:t>the art of arranging image/ text to communicate a message.</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Geometric shapes: </w:t>
      </w:r>
      <w:r w:rsidRPr="00842A6D">
        <w:rPr>
          <w:rFonts w:ascii="Times New Roman" w:hAnsi="Times New Roman" w:cs="Times New Roman"/>
          <w:sz w:val="28"/>
          <w:szCs w:val="28"/>
        </w:rPr>
        <w:t>circles, squared, rectangle and triangles- mathematical in proportion</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Idealization: </w:t>
      </w:r>
      <w:r w:rsidRPr="00842A6D">
        <w:rPr>
          <w:rFonts w:ascii="Times New Roman" w:hAnsi="Times New Roman" w:cs="Times New Roman"/>
          <w:sz w:val="28"/>
          <w:szCs w:val="28"/>
        </w:rPr>
        <w:t xml:space="preserve">the depiction of human forms not as old or very </w:t>
      </w:r>
      <w:r w:rsidR="00EC2337" w:rsidRPr="00842A6D">
        <w:rPr>
          <w:rFonts w:ascii="Times New Roman" w:hAnsi="Times New Roman" w:cs="Times New Roman"/>
          <w:sz w:val="28"/>
          <w:szCs w:val="28"/>
        </w:rPr>
        <w:t>young</w:t>
      </w:r>
    </w:p>
    <w:p w:rsidR="001947D6" w:rsidRPr="00842A6D" w:rsidRDefault="00EC2337"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Linear:</w:t>
      </w:r>
      <w:r w:rsidR="001947D6" w:rsidRPr="00842A6D">
        <w:rPr>
          <w:rFonts w:ascii="Times New Roman" w:hAnsi="Times New Roman" w:cs="Times New Roman"/>
          <w:b/>
          <w:sz w:val="28"/>
          <w:szCs w:val="28"/>
        </w:rPr>
        <w:t xml:space="preserve"> </w:t>
      </w:r>
      <w:r w:rsidR="001947D6" w:rsidRPr="00842A6D">
        <w:rPr>
          <w:rFonts w:ascii="Times New Roman" w:hAnsi="Times New Roman" w:cs="Times New Roman"/>
          <w:sz w:val="28"/>
          <w:szCs w:val="28"/>
        </w:rPr>
        <w:t>artistic style that emphasizes lines and contours.</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Matrilineal: </w:t>
      </w:r>
      <w:r w:rsidRPr="00842A6D">
        <w:rPr>
          <w:rFonts w:ascii="Times New Roman" w:hAnsi="Times New Roman" w:cs="Times New Roman"/>
          <w:sz w:val="28"/>
          <w:szCs w:val="28"/>
        </w:rPr>
        <w:t>refers to inheriting or determining descent through the female line.</w:t>
      </w:r>
    </w:p>
    <w:p w:rsidR="001947D6" w:rsidRPr="00842A6D" w:rsidRDefault="001947D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Medium: </w:t>
      </w:r>
      <w:r w:rsidRPr="00842A6D">
        <w:rPr>
          <w:rFonts w:ascii="Times New Roman" w:hAnsi="Times New Roman" w:cs="Times New Roman"/>
          <w:sz w:val="28"/>
          <w:szCs w:val="28"/>
        </w:rPr>
        <w:t xml:space="preserve">the </w:t>
      </w:r>
      <w:r w:rsidR="00EC2337" w:rsidRPr="00842A6D">
        <w:rPr>
          <w:rFonts w:ascii="Times New Roman" w:hAnsi="Times New Roman" w:cs="Times New Roman"/>
          <w:sz w:val="28"/>
          <w:szCs w:val="28"/>
        </w:rPr>
        <w:t>means</w:t>
      </w:r>
      <w:r w:rsidRPr="00842A6D">
        <w:rPr>
          <w:rFonts w:ascii="Times New Roman" w:hAnsi="Times New Roman" w:cs="Times New Roman"/>
          <w:sz w:val="28"/>
          <w:szCs w:val="28"/>
        </w:rPr>
        <w:t xml:space="preserve"> or material with which an artist expresses himself</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Motif: </w:t>
      </w:r>
      <w:r w:rsidRPr="00842A6D">
        <w:rPr>
          <w:rFonts w:ascii="Times New Roman" w:hAnsi="Times New Roman" w:cs="Times New Roman"/>
          <w:sz w:val="28"/>
          <w:szCs w:val="28"/>
        </w:rPr>
        <w:t xml:space="preserve"> a repeated distinctive feature in a design/ </w:t>
      </w:r>
      <w:r w:rsidR="00EC2337" w:rsidRPr="00842A6D">
        <w:rPr>
          <w:rFonts w:ascii="Times New Roman" w:hAnsi="Times New Roman" w:cs="Times New Roman"/>
          <w:b/>
          <w:sz w:val="28"/>
          <w:szCs w:val="28"/>
        </w:rPr>
        <w:t>motif</w:t>
      </w:r>
      <w:r w:rsidRPr="00842A6D">
        <w:rPr>
          <w:rFonts w:ascii="Times New Roman" w:hAnsi="Times New Roman" w:cs="Times New Roman"/>
          <w:b/>
          <w:sz w:val="28"/>
          <w:szCs w:val="28"/>
        </w:rPr>
        <w:t xml:space="preserve">: </w:t>
      </w:r>
      <w:r w:rsidRPr="00842A6D">
        <w:rPr>
          <w:rFonts w:ascii="Times New Roman" w:hAnsi="Times New Roman" w:cs="Times New Roman"/>
          <w:sz w:val="28"/>
          <w:szCs w:val="28"/>
        </w:rPr>
        <w:t>visual theme or repeated pattern in a design</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Naturalism: </w:t>
      </w:r>
      <w:r w:rsidRPr="00842A6D">
        <w:rPr>
          <w:rFonts w:ascii="Times New Roman" w:hAnsi="Times New Roman" w:cs="Times New Roman"/>
          <w:sz w:val="28"/>
          <w:szCs w:val="28"/>
        </w:rPr>
        <w:t>detailed representation of objects or scenes as they appear, whether attractive or otherwise.</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Patina: </w:t>
      </w:r>
      <w:r w:rsidRPr="00842A6D">
        <w:rPr>
          <w:rFonts w:ascii="Times New Roman" w:hAnsi="Times New Roman" w:cs="Times New Roman"/>
          <w:sz w:val="28"/>
          <w:szCs w:val="28"/>
        </w:rPr>
        <w:t>a surface coating that develops on wood, metal particularly copper and bronze through constant handling and blood from sacrifices.</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Pigments: </w:t>
      </w:r>
      <w:r w:rsidRPr="00842A6D">
        <w:rPr>
          <w:rFonts w:ascii="Times New Roman" w:hAnsi="Times New Roman" w:cs="Times New Roman"/>
          <w:sz w:val="28"/>
          <w:szCs w:val="28"/>
        </w:rPr>
        <w:t xml:space="preserve">a wealthy or influential person who supports an artist by providing opportunities and funds </w:t>
      </w:r>
      <w:r w:rsidR="00EC2337" w:rsidRPr="00842A6D">
        <w:rPr>
          <w:rFonts w:ascii="Times New Roman" w:hAnsi="Times New Roman" w:cs="Times New Roman"/>
          <w:sz w:val="28"/>
          <w:szCs w:val="28"/>
        </w:rPr>
        <w:t>that</w:t>
      </w:r>
      <w:r w:rsidRPr="00842A6D">
        <w:rPr>
          <w:rFonts w:ascii="Times New Roman" w:hAnsi="Times New Roman" w:cs="Times New Roman"/>
          <w:sz w:val="28"/>
          <w:szCs w:val="28"/>
        </w:rPr>
        <w:t xml:space="preserve"> make it possible for the artist to do his or her work.</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lastRenderedPageBreak/>
        <w:t xml:space="preserve">Patron: </w:t>
      </w:r>
      <w:r w:rsidRPr="00842A6D">
        <w:rPr>
          <w:rFonts w:ascii="Times New Roman" w:hAnsi="Times New Roman" w:cs="Times New Roman"/>
          <w:sz w:val="28"/>
          <w:szCs w:val="28"/>
        </w:rPr>
        <w:t>a wealthy or influential person who supports an artist by providing opportunities and funds that make it possible for the artists to do his or her work.</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Patrilineal: </w:t>
      </w:r>
      <w:r w:rsidRPr="00842A6D">
        <w:rPr>
          <w:rFonts w:ascii="Times New Roman" w:hAnsi="Times New Roman" w:cs="Times New Roman"/>
          <w:sz w:val="28"/>
          <w:szCs w:val="28"/>
        </w:rPr>
        <w:t xml:space="preserve">refers to inheriting or determining descent based on relationship to the father or </w:t>
      </w:r>
      <w:r w:rsidR="00EC2337" w:rsidRPr="00842A6D">
        <w:rPr>
          <w:rFonts w:ascii="Times New Roman" w:hAnsi="Times New Roman" w:cs="Times New Roman"/>
          <w:sz w:val="28"/>
          <w:szCs w:val="28"/>
        </w:rPr>
        <w:t>descent</w:t>
      </w:r>
      <w:r w:rsidRPr="00842A6D">
        <w:rPr>
          <w:rFonts w:ascii="Times New Roman" w:hAnsi="Times New Roman" w:cs="Times New Roman"/>
          <w:sz w:val="28"/>
          <w:szCs w:val="28"/>
        </w:rPr>
        <w:t xml:space="preserve"> through the made line.</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Print: </w:t>
      </w:r>
      <w:r w:rsidRPr="00842A6D">
        <w:rPr>
          <w:rFonts w:ascii="Times New Roman" w:hAnsi="Times New Roman" w:cs="Times New Roman"/>
          <w:sz w:val="28"/>
          <w:szCs w:val="28"/>
        </w:rPr>
        <w:t>an image crated from a master wood block, stone, plate or screen usually on paper.</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Print making: </w:t>
      </w:r>
      <w:r w:rsidRPr="00842A6D">
        <w:rPr>
          <w:rFonts w:ascii="Times New Roman" w:hAnsi="Times New Roman" w:cs="Times New Roman"/>
          <w:sz w:val="28"/>
          <w:szCs w:val="28"/>
        </w:rPr>
        <w:t>the art of making prints</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Proportion: </w:t>
      </w:r>
      <w:r w:rsidRPr="00842A6D">
        <w:rPr>
          <w:rFonts w:ascii="Times New Roman" w:hAnsi="Times New Roman" w:cs="Times New Roman"/>
          <w:sz w:val="28"/>
          <w:szCs w:val="28"/>
        </w:rPr>
        <w:t>size relationships between parts of a whole or between two or more items perceived as a unit.</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Realism: </w:t>
      </w:r>
      <w:r w:rsidRPr="00842A6D">
        <w:rPr>
          <w:rFonts w:ascii="Times New Roman" w:hAnsi="Times New Roman" w:cs="Times New Roman"/>
          <w:sz w:val="28"/>
          <w:szCs w:val="28"/>
        </w:rPr>
        <w:t xml:space="preserve">any art in which the goal is to portray forms in the natural world in </w:t>
      </w:r>
      <w:r w:rsidR="00EC2337" w:rsidRPr="00842A6D">
        <w:rPr>
          <w:rFonts w:ascii="Times New Roman" w:hAnsi="Times New Roman" w:cs="Times New Roman"/>
          <w:sz w:val="28"/>
          <w:szCs w:val="28"/>
        </w:rPr>
        <w:t>a highly</w:t>
      </w:r>
      <w:r w:rsidRPr="00842A6D">
        <w:rPr>
          <w:rFonts w:ascii="Times New Roman" w:hAnsi="Times New Roman" w:cs="Times New Roman"/>
          <w:sz w:val="28"/>
          <w:szCs w:val="28"/>
        </w:rPr>
        <w:t xml:space="preserve"> representational manner.</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Perspective: </w:t>
      </w:r>
      <w:r w:rsidRPr="00842A6D">
        <w:rPr>
          <w:rFonts w:ascii="Times New Roman" w:hAnsi="Times New Roman" w:cs="Times New Roman"/>
          <w:sz w:val="28"/>
          <w:szCs w:val="28"/>
        </w:rPr>
        <w:t>refers to the illusion of three dimensional space on the picture’s two dimensional surface.</w:t>
      </w:r>
    </w:p>
    <w:p w:rsidR="00A23A6B" w:rsidRPr="00842A6D" w:rsidRDefault="00A23A6B"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Prehistoric: </w:t>
      </w:r>
      <w:r w:rsidRPr="00842A6D">
        <w:rPr>
          <w:rFonts w:ascii="Times New Roman" w:hAnsi="Times New Roman" w:cs="Times New Roman"/>
          <w:sz w:val="28"/>
          <w:szCs w:val="28"/>
        </w:rPr>
        <w:t xml:space="preserve">the period between the end of the Neolithic era and the opening up of Africa to European and Arabic </w:t>
      </w:r>
      <w:r w:rsidR="00EC2337" w:rsidRPr="00842A6D">
        <w:rPr>
          <w:rFonts w:ascii="Times New Roman" w:hAnsi="Times New Roman" w:cs="Times New Roman"/>
          <w:sz w:val="28"/>
          <w:szCs w:val="28"/>
        </w:rPr>
        <w:t>influence</w:t>
      </w:r>
      <w:r w:rsidRPr="00842A6D">
        <w:rPr>
          <w:rFonts w:ascii="Times New Roman" w:hAnsi="Times New Roman" w:cs="Times New Roman"/>
          <w:sz w:val="28"/>
          <w:szCs w:val="28"/>
        </w:rPr>
        <w:t>.</w:t>
      </w:r>
    </w:p>
    <w:p w:rsidR="00A23A6B"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Primitive art: </w:t>
      </w:r>
      <w:r w:rsidRPr="00842A6D">
        <w:rPr>
          <w:rFonts w:ascii="Times New Roman" w:hAnsi="Times New Roman" w:cs="Times New Roman"/>
          <w:sz w:val="28"/>
          <w:szCs w:val="28"/>
        </w:rPr>
        <w:t>another word for tribal art</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Relief: </w:t>
      </w:r>
      <w:r w:rsidRPr="00842A6D">
        <w:rPr>
          <w:rFonts w:ascii="Times New Roman" w:hAnsi="Times New Roman" w:cs="Times New Roman"/>
          <w:sz w:val="28"/>
          <w:szCs w:val="28"/>
        </w:rPr>
        <w:t xml:space="preserve">anything that projects from a background or a sculpture in which figures are attached to a background in which figures are attached a background but </w:t>
      </w:r>
      <w:r w:rsidR="00EC2337" w:rsidRPr="00842A6D">
        <w:rPr>
          <w:rFonts w:ascii="Times New Roman" w:hAnsi="Times New Roman" w:cs="Times New Roman"/>
          <w:sz w:val="28"/>
          <w:szCs w:val="28"/>
        </w:rPr>
        <w:t>projects</w:t>
      </w:r>
      <w:r w:rsidRPr="00842A6D">
        <w:rPr>
          <w:rFonts w:ascii="Times New Roman" w:hAnsi="Times New Roman" w:cs="Times New Roman"/>
          <w:sz w:val="28"/>
          <w:szCs w:val="28"/>
        </w:rPr>
        <w:t xml:space="preserve"> from it to some degree.</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Rhythm: </w:t>
      </w:r>
      <w:r w:rsidRPr="00842A6D">
        <w:rPr>
          <w:rFonts w:ascii="Times New Roman" w:hAnsi="Times New Roman" w:cs="Times New Roman"/>
          <w:sz w:val="28"/>
          <w:szCs w:val="28"/>
        </w:rPr>
        <w:t>the regular repetition of elements patterns or movemen5tts in a work of art.</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Scarification: </w:t>
      </w:r>
      <w:r w:rsidRPr="00842A6D">
        <w:rPr>
          <w:rFonts w:ascii="Times New Roman" w:hAnsi="Times New Roman" w:cs="Times New Roman"/>
          <w:sz w:val="28"/>
          <w:szCs w:val="28"/>
        </w:rPr>
        <w:t xml:space="preserve">scratching, etching, burning or superficially cutting designs or images into the skin as </w:t>
      </w:r>
      <w:r w:rsidR="00EC2337" w:rsidRPr="00842A6D">
        <w:rPr>
          <w:rFonts w:ascii="Times New Roman" w:hAnsi="Times New Roman" w:cs="Times New Roman"/>
          <w:sz w:val="28"/>
          <w:szCs w:val="28"/>
        </w:rPr>
        <w:t>a permanent</w:t>
      </w:r>
      <w:r w:rsidRPr="00842A6D">
        <w:rPr>
          <w:rFonts w:ascii="Times New Roman" w:hAnsi="Times New Roman" w:cs="Times New Roman"/>
          <w:sz w:val="28"/>
          <w:szCs w:val="28"/>
        </w:rPr>
        <w:t xml:space="preserve"> body modification.</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Sculpture: </w:t>
      </w:r>
      <w:r w:rsidRPr="00842A6D">
        <w:rPr>
          <w:rFonts w:ascii="Times New Roman" w:hAnsi="Times New Roman" w:cs="Times New Roman"/>
          <w:sz w:val="28"/>
          <w:szCs w:val="28"/>
        </w:rPr>
        <w:t>object carved or modeled or sculpture in round (for figure)</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Stone sculpture: </w:t>
      </w:r>
      <w:r w:rsidRPr="00842A6D">
        <w:rPr>
          <w:rFonts w:ascii="Times New Roman" w:hAnsi="Times New Roman" w:cs="Times New Roman"/>
          <w:sz w:val="28"/>
          <w:szCs w:val="28"/>
        </w:rPr>
        <w:t>sculpture carved from stone.</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Stylization: </w:t>
      </w:r>
      <w:r w:rsidRPr="00842A6D">
        <w:rPr>
          <w:rFonts w:ascii="Times New Roman" w:hAnsi="Times New Roman" w:cs="Times New Roman"/>
          <w:sz w:val="28"/>
          <w:szCs w:val="28"/>
        </w:rPr>
        <w:t>an artistic technique in which particular body parts, especially in Africa tribal art, were exaggerated</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Self-portrait: </w:t>
      </w:r>
      <w:r w:rsidRPr="00842A6D">
        <w:rPr>
          <w:rFonts w:ascii="Times New Roman" w:hAnsi="Times New Roman" w:cs="Times New Roman"/>
          <w:sz w:val="28"/>
          <w:szCs w:val="28"/>
        </w:rPr>
        <w:t>a work of art in which an artist uses his/her own image as the subject</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Striations: </w:t>
      </w:r>
      <w:r w:rsidRPr="00842A6D">
        <w:rPr>
          <w:rFonts w:ascii="Times New Roman" w:hAnsi="Times New Roman" w:cs="Times New Roman"/>
          <w:sz w:val="28"/>
          <w:szCs w:val="28"/>
        </w:rPr>
        <w:t>refers to incised lines.</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Stylized: </w:t>
      </w:r>
      <w:r w:rsidRPr="00842A6D">
        <w:rPr>
          <w:rFonts w:ascii="Times New Roman" w:hAnsi="Times New Roman" w:cs="Times New Roman"/>
          <w:sz w:val="28"/>
          <w:szCs w:val="28"/>
        </w:rPr>
        <w:t>an artist style in which the body parts of the figure have been simplified and reduced to their most basic form (abstracted from nature)</w:t>
      </w:r>
    </w:p>
    <w:p w:rsidR="00B85351" w:rsidRPr="00842A6D" w:rsidRDefault="00B85351"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lastRenderedPageBreak/>
        <w:t xml:space="preserve">Symbol: </w:t>
      </w:r>
      <w:r w:rsidRPr="00842A6D">
        <w:rPr>
          <w:rFonts w:ascii="Times New Roman" w:hAnsi="Times New Roman" w:cs="Times New Roman"/>
          <w:sz w:val="28"/>
          <w:szCs w:val="28"/>
        </w:rPr>
        <w:t xml:space="preserve">an image or sign that represents somethings else, because of </w:t>
      </w:r>
      <w:r w:rsidR="004646F6" w:rsidRPr="00842A6D">
        <w:rPr>
          <w:rFonts w:ascii="Times New Roman" w:hAnsi="Times New Roman" w:cs="Times New Roman"/>
          <w:sz w:val="28"/>
          <w:szCs w:val="28"/>
        </w:rPr>
        <w:t>convention, association or resemblance.</w:t>
      </w:r>
    </w:p>
    <w:p w:rsidR="004646F6" w:rsidRPr="00842A6D" w:rsidRDefault="004646F6"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Symmetrical: </w:t>
      </w:r>
      <w:r w:rsidRPr="00842A6D">
        <w:rPr>
          <w:rFonts w:ascii="Times New Roman" w:hAnsi="Times New Roman" w:cs="Times New Roman"/>
          <w:sz w:val="28"/>
          <w:szCs w:val="28"/>
        </w:rPr>
        <w:t xml:space="preserve">descriptive of a design in which the two </w:t>
      </w:r>
      <w:r w:rsidR="00540185" w:rsidRPr="00842A6D">
        <w:rPr>
          <w:rFonts w:ascii="Times New Roman" w:hAnsi="Times New Roman" w:cs="Times New Roman"/>
          <w:sz w:val="28"/>
          <w:szCs w:val="28"/>
        </w:rPr>
        <w:t>halves of a composition on either side of an imaginary central axis correspond to one another in size, shape and placement.</w:t>
      </w:r>
    </w:p>
    <w:p w:rsidR="00540185" w:rsidRPr="00842A6D" w:rsidRDefault="00540185" w:rsidP="00226415">
      <w:pPr>
        <w:spacing w:line="276" w:lineRule="auto"/>
        <w:jc w:val="both"/>
        <w:rPr>
          <w:rFonts w:ascii="Times New Roman" w:hAnsi="Times New Roman" w:cs="Times New Roman"/>
          <w:sz w:val="28"/>
          <w:szCs w:val="28"/>
        </w:rPr>
      </w:pPr>
      <w:r w:rsidRPr="00842A6D">
        <w:rPr>
          <w:rFonts w:ascii="Times New Roman" w:hAnsi="Times New Roman" w:cs="Times New Roman"/>
          <w:b/>
          <w:sz w:val="28"/>
          <w:szCs w:val="28"/>
        </w:rPr>
        <w:t xml:space="preserve">Terracotta: </w:t>
      </w:r>
      <w:r w:rsidRPr="00842A6D">
        <w:rPr>
          <w:rFonts w:ascii="Times New Roman" w:hAnsi="Times New Roman" w:cs="Times New Roman"/>
          <w:sz w:val="28"/>
          <w:szCs w:val="28"/>
        </w:rPr>
        <w:t>Italian for “baked earth” a ceramic wave usually reddish, fired in the low temperature. (</w:t>
      </w:r>
      <w:r w:rsidR="00EC2337" w:rsidRPr="00842A6D">
        <w:rPr>
          <w:rFonts w:ascii="Times New Roman" w:hAnsi="Times New Roman" w:cs="Times New Roman"/>
          <w:sz w:val="28"/>
          <w:szCs w:val="28"/>
        </w:rPr>
        <w:t>Fired</w:t>
      </w:r>
      <w:r w:rsidRPr="00842A6D">
        <w:rPr>
          <w:rFonts w:ascii="Times New Roman" w:hAnsi="Times New Roman" w:cs="Times New Roman"/>
          <w:sz w:val="28"/>
          <w:szCs w:val="28"/>
        </w:rPr>
        <w:t xml:space="preserve"> clay)</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b/>
          <w:sz w:val="28"/>
          <w:szCs w:val="28"/>
        </w:rPr>
        <w:t xml:space="preserve">Tingatinga: </w:t>
      </w:r>
      <w:r w:rsidRPr="00842A6D">
        <w:rPr>
          <w:rFonts w:ascii="Times New Roman" w:hAnsi="Times New Roman" w:cs="Times New Roman"/>
          <w:sz w:val="28"/>
          <w:szCs w:val="28"/>
        </w:rPr>
        <w:t xml:space="preserve"> a painting style developed in southern Tanzania by Edward Saidi Tingatinga.</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b/>
          <w:sz w:val="28"/>
          <w:szCs w:val="28"/>
        </w:rPr>
        <w:t xml:space="preserve">Tribal art: </w:t>
      </w:r>
      <w:r w:rsidRPr="00842A6D">
        <w:rPr>
          <w:rFonts w:ascii="Times New Roman" w:hAnsi="Times New Roman" w:cs="Times New Roman"/>
          <w:sz w:val="28"/>
          <w:szCs w:val="28"/>
        </w:rPr>
        <w:t xml:space="preserve">art produced by Tribes (tribal groups. Art which was produced by indigenous farmers and hunters of pre-historic and during </w:t>
      </w:r>
      <w:r w:rsidR="00EC2337" w:rsidRPr="00842A6D">
        <w:rPr>
          <w:rFonts w:ascii="Times New Roman" w:hAnsi="Times New Roman" w:cs="Times New Roman"/>
          <w:sz w:val="28"/>
          <w:szCs w:val="28"/>
        </w:rPr>
        <w:t>historic</w:t>
      </w:r>
      <w:r w:rsidRPr="00842A6D">
        <w:rPr>
          <w:rFonts w:ascii="Times New Roman" w:hAnsi="Times New Roman" w:cs="Times New Roman"/>
          <w:sz w:val="28"/>
          <w:szCs w:val="28"/>
        </w:rPr>
        <w:t xml:space="preserve"> times.</w:t>
      </w:r>
    </w:p>
    <w:p w:rsidR="00540185" w:rsidRPr="00842A6D" w:rsidRDefault="00540185" w:rsidP="00226415">
      <w:pPr>
        <w:spacing w:line="276" w:lineRule="auto"/>
        <w:rPr>
          <w:rFonts w:ascii="Times New Roman" w:hAnsi="Times New Roman" w:cs="Times New Roman"/>
          <w:sz w:val="28"/>
          <w:szCs w:val="28"/>
        </w:rPr>
      </w:pPr>
    </w:p>
    <w:p w:rsidR="00540185" w:rsidRPr="00842A6D" w:rsidRDefault="00540185" w:rsidP="00226415">
      <w:pPr>
        <w:spacing w:line="276" w:lineRule="auto"/>
        <w:rPr>
          <w:rFonts w:ascii="Times New Roman" w:hAnsi="Times New Roman" w:cs="Times New Roman"/>
          <w:b/>
          <w:sz w:val="28"/>
          <w:szCs w:val="28"/>
        </w:rPr>
      </w:pPr>
      <w:r w:rsidRPr="00842A6D">
        <w:rPr>
          <w:rFonts w:ascii="Times New Roman" w:hAnsi="Times New Roman" w:cs="Times New Roman"/>
          <w:b/>
          <w:sz w:val="28"/>
          <w:szCs w:val="28"/>
        </w:rPr>
        <w:t>REFERENCES.</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sz w:val="28"/>
          <w:szCs w:val="28"/>
        </w:rPr>
        <w:t>1. Rita Gilbert Living with art. Mc Graw Hill. New York (1997)</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sz w:val="28"/>
          <w:szCs w:val="28"/>
        </w:rPr>
        <w:t>2. Osborn the oxford companion to art oxford university press. New York (1970)</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sz w:val="28"/>
          <w:szCs w:val="28"/>
        </w:rPr>
        <w:t xml:space="preserve">3. </w:t>
      </w:r>
      <w:r w:rsidR="00EC2337" w:rsidRPr="00842A6D">
        <w:rPr>
          <w:rFonts w:ascii="Times New Roman" w:hAnsi="Times New Roman" w:cs="Times New Roman"/>
          <w:sz w:val="28"/>
          <w:szCs w:val="28"/>
        </w:rPr>
        <w:t>Willwtt</w:t>
      </w:r>
      <w:r w:rsidRPr="00842A6D">
        <w:rPr>
          <w:rFonts w:ascii="Times New Roman" w:hAnsi="Times New Roman" w:cs="Times New Roman"/>
          <w:sz w:val="28"/>
          <w:szCs w:val="28"/>
        </w:rPr>
        <w:t>, Frank. African art. 1993</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sz w:val="28"/>
          <w:szCs w:val="28"/>
        </w:rPr>
        <w:t xml:space="preserve">4. </w:t>
      </w:r>
      <w:r w:rsidR="00EC2337" w:rsidRPr="00842A6D">
        <w:rPr>
          <w:rFonts w:ascii="Times New Roman" w:hAnsi="Times New Roman" w:cs="Times New Roman"/>
          <w:sz w:val="28"/>
          <w:szCs w:val="28"/>
        </w:rPr>
        <w:t>Themes</w:t>
      </w:r>
      <w:r w:rsidRPr="00842A6D">
        <w:rPr>
          <w:rFonts w:ascii="Times New Roman" w:hAnsi="Times New Roman" w:cs="Times New Roman"/>
          <w:sz w:val="28"/>
          <w:szCs w:val="28"/>
        </w:rPr>
        <w:t xml:space="preserve"> and </w:t>
      </w:r>
      <w:r w:rsidR="00EC2337" w:rsidRPr="00842A6D">
        <w:rPr>
          <w:rFonts w:ascii="Times New Roman" w:hAnsi="Times New Roman" w:cs="Times New Roman"/>
          <w:sz w:val="28"/>
          <w:szCs w:val="28"/>
        </w:rPr>
        <w:t>foundations</w:t>
      </w:r>
      <w:r w:rsidR="00EC2337">
        <w:rPr>
          <w:rFonts w:ascii="Times New Roman" w:hAnsi="Times New Roman" w:cs="Times New Roman"/>
          <w:sz w:val="28"/>
          <w:szCs w:val="28"/>
        </w:rPr>
        <w:t xml:space="preserve"> of art by Elizabeth/L </w:t>
      </w:r>
      <w:r w:rsidRPr="00842A6D">
        <w:rPr>
          <w:rFonts w:ascii="Times New Roman" w:hAnsi="Times New Roman" w:cs="Times New Roman"/>
          <w:sz w:val="28"/>
          <w:szCs w:val="28"/>
        </w:rPr>
        <w:t>Katz, E Louis Lankford, Janice.D.Plank</w:t>
      </w:r>
    </w:p>
    <w:p w:rsidR="00540185" w:rsidRPr="00842A6D" w:rsidRDefault="00540185" w:rsidP="00226415">
      <w:pPr>
        <w:spacing w:line="276" w:lineRule="auto"/>
        <w:rPr>
          <w:rFonts w:ascii="Times New Roman" w:hAnsi="Times New Roman" w:cs="Times New Roman"/>
          <w:sz w:val="28"/>
          <w:szCs w:val="28"/>
        </w:rPr>
      </w:pPr>
      <w:r w:rsidRPr="00842A6D">
        <w:rPr>
          <w:rFonts w:ascii="Times New Roman" w:hAnsi="Times New Roman" w:cs="Times New Roman"/>
          <w:sz w:val="28"/>
          <w:szCs w:val="28"/>
        </w:rPr>
        <w:t xml:space="preserve">5. </w:t>
      </w:r>
      <w:r w:rsidR="00EC2337" w:rsidRPr="00842A6D">
        <w:rPr>
          <w:rFonts w:ascii="Times New Roman" w:hAnsi="Times New Roman" w:cs="Times New Roman"/>
          <w:sz w:val="28"/>
          <w:szCs w:val="28"/>
        </w:rPr>
        <w:t>Art</w:t>
      </w:r>
      <w:r w:rsidRPr="00842A6D">
        <w:rPr>
          <w:rFonts w:ascii="Times New Roman" w:hAnsi="Times New Roman" w:cs="Times New Roman"/>
          <w:sz w:val="28"/>
          <w:szCs w:val="28"/>
        </w:rPr>
        <w:t xml:space="preserve"> talk by Rosalind Ragans.</w:t>
      </w:r>
    </w:p>
    <w:p w:rsidR="00A23A6B" w:rsidRPr="00842A6D" w:rsidRDefault="00A23A6B" w:rsidP="00226415">
      <w:pPr>
        <w:spacing w:line="276" w:lineRule="auto"/>
        <w:jc w:val="both"/>
        <w:rPr>
          <w:rFonts w:ascii="Times New Roman" w:hAnsi="Times New Roman" w:cs="Times New Roman"/>
          <w:b/>
          <w:sz w:val="28"/>
          <w:szCs w:val="28"/>
        </w:rPr>
      </w:pPr>
    </w:p>
    <w:p w:rsidR="002A566C" w:rsidRPr="00842A6D" w:rsidRDefault="002A566C" w:rsidP="00226415">
      <w:pPr>
        <w:spacing w:line="276" w:lineRule="auto"/>
        <w:jc w:val="both"/>
        <w:rPr>
          <w:rFonts w:ascii="Times New Roman" w:hAnsi="Times New Roman" w:cs="Times New Roman"/>
          <w:b/>
          <w:sz w:val="28"/>
          <w:szCs w:val="28"/>
        </w:rPr>
      </w:pPr>
    </w:p>
    <w:p w:rsidR="005F4163" w:rsidRPr="00842A6D" w:rsidRDefault="005F4163" w:rsidP="00226415">
      <w:pPr>
        <w:spacing w:line="276" w:lineRule="auto"/>
        <w:jc w:val="both"/>
        <w:rPr>
          <w:rFonts w:ascii="Times New Roman" w:hAnsi="Times New Roman" w:cs="Times New Roman"/>
          <w:b/>
          <w:sz w:val="28"/>
          <w:szCs w:val="28"/>
        </w:rPr>
      </w:pPr>
    </w:p>
    <w:p w:rsidR="003A2028" w:rsidRPr="00842A6D" w:rsidRDefault="003A2028" w:rsidP="00226415">
      <w:pPr>
        <w:spacing w:line="276" w:lineRule="auto"/>
        <w:jc w:val="both"/>
        <w:rPr>
          <w:rFonts w:ascii="Times New Roman" w:hAnsi="Times New Roman" w:cs="Times New Roman"/>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994760" w:rsidRPr="00842A6D" w:rsidRDefault="00994760" w:rsidP="00226415">
      <w:pPr>
        <w:spacing w:line="276" w:lineRule="auto"/>
        <w:jc w:val="both"/>
        <w:rPr>
          <w:rFonts w:ascii="Times New Roman" w:hAnsi="Times New Roman" w:cs="Times New Roman"/>
          <w:b/>
          <w:sz w:val="28"/>
          <w:szCs w:val="28"/>
        </w:rPr>
      </w:pPr>
    </w:p>
    <w:p w:rsidR="00D12EC1" w:rsidRPr="00842A6D" w:rsidRDefault="000F3125" w:rsidP="00226415">
      <w:pPr>
        <w:spacing w:line="276" w:lineRule="auto"/>
        <w:jc w:val="both"/>
        <w:rPr>
          <w:rFonts w:ascii="Times New Roman" w:hAnsi="Times New Roman" w:cs="Times New Roman"/>
          <w:b/>
          <w:sz w:val="28"/>
          <w:szCs w:val="28"/>
        </w:rPr>
      </w:pPr>
      <w:r w:rsidRPr="00842A6D">
        <w:rPr>
          <w:rFonts w:ascii="Times New Roman" w:hAnsi="Times New Roman" w:cs="Times New Roman"/>
          <w:sz w:val="28"/>
          <w:szCs w:val="28"/>
        </w:rPr>
        <w:t xml:space="preserve">                                                                                                                                                                                                         </w:t>
      </w:r>
      <w:r w:rsidR="009665D3" w:rsidRPr="00842A6D">
        <w:rPr>
          <w:rFonts w:ascii="Times New Roman" w:hAnsi="Times New Roman" w:cs="Times New Roman"/>
          <w:sz w:val="28"/>
          <w:szCs w:val="28"/>
        </w:rPr>
        <w:t xml:space="preserve">    </w:t>
      </w:r>
      <w:r w:rsidR="00E23B8C" w:rsidRPr="00842A6D">
        <w:rPr>
          <w:rFonts w:ascii="Times New Roman" w:hAnsi="Times New Roman" w:cs="Times New Roman"/>
          <w:sz w:val="28"/>
          <w:szCs w:val="28"/>
        </w:rPr>
        <w:t xml:space="preserve">                                                                                                                                                                                                                                                                                    </w:t>
      </w:r>
      <w:r w:rsidR="00854272" w:rsidRPr="00842A6D">
        <w:rPr>
          <w:rFonts w:ascii="Times New Roman" w:hAnsi="Times New Roman" w:cs="Times New Roman"/>
          <w:sz w:val="28"/>
          <w:szCs w:val="28"/>
        </w:rPr>
        <w:t xml:space="preserve">                       </w:t>
      </w:r>
      <w:r w:rsidR="00A97BBC" w:rsidRPr="00842A6D">
        <w:rPr>
          <w:rFonts w:ascii="Times New Roman" w:hAnsi="Times New Roman" w:cs="Times New Roman"/>
          <w:sz w:val="28"/>
          <w:szCs w:val="28"/>
        </w:rPr>
        <w:t xml:space="preserve">                                                                          </w:t>
      </w:r>
      <w:r w:rsidR="00161408" w:rsidRPr="00842A6D">
        <w:rPr>
          <w:rFonts w:ascii="Times New Roman" w:hAnsi="Times New Roman" w:cs="Times New Roman"/>
          <w:sz w:val="28"/>
          <w:szCs w:val="28"/>
        </w:rPr>
        <w:t xml:space="preserve">                             </w:t>
      </w:r>
    </w:p>
    <w:p w:rsidR="00F75ACB" w:rsidRPr="00842A6D" w:rsidRDefault="00F75ACB" w:rsidP="00226415">
      <w:pPr>
        <w:spacing w:line="276" w:lineRule="auto"/>
        <w:jc w:val="both"/>
        <w:rPr>
          <w:rFonts w:ascii="Times New Roman" w:hAnsi="Times New Roman" w:cs="Times New Roman"/>
          <w:b/>
          <w:sz w:val="28"/>
          <w:szCs w:val="28"/>
        </w:rPr>
      </w:pPr>
    </w:p>
    <w:p w:rsidR="004A24F3" w:rsidRPr="00842A6D" w:rsidRDefault="004A24F3" w:rsidP="00226415">
      <w:pPr>
        <w:spacing w:line="276" w:lineRule="auto"/>
        <w:jc w:val="both"/>
        <w:rPr>
          <w:rFonts w:ascii="Times New Roman" w:hAnsi="Times New Roman" w:cs="Times New Roman"/>
          <w:sz w:val="28"/>
          <w:szCs w:val="28"/>
        </w:rPr>
      </w:pPr>
    </w:p>
    <w:p w:rsidR="00762AD4" w:rsidRPr="00842A6D" w:rsidRDefault="00762AD4" w:rsidP="00226415">
      <w:pPr>
        <w:spacing w:line="276" w:lineRule="auto"/>
        <w:jc w:val="both"/>
        <w:rPr>
          <w:rFonts w:ascii="Times New Roman" w:hAnsi="Times New Roman" w:cs="Times New Roman"/>
          <w:b/>
          <w:sz w:val="28"/>
          <w:szCs w:val="28"/>
        </w:rPr>
      </w:pPr>
    </w:p>
    <w:sectPr w:rsidR="00762AD4" w:rsidRPr="00842A6D" w:rsidSect="00AC2479">
      <w:footerReference w:type="default" r:id="rId7"/>
      <w:pgSz w:w="12240" w:h="15840"/>
      <w:pgMar w:top="90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E10" w:rsidRDefault="00865E10" w:rsidP="00865E10">
      <w:pPr>
        <w:spacing w:after="0" w:line="240" w:lineRule="auto"/>
      </w:pPr>
      <w:r>
        <w:separator/>
      </w:r>
    </w:p>
  </w:endnote>
  <w:endnote w:type="continuationSeparator" w:id="0">
    <w:p w:rsidR="00865E10" w:rsidRDefault="00865E10" w:rsidP="0086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43893"/>
      <w:docPartObj>
        <w:docPartGallery w:val="Page Numbers (Bottom of Page)"/>
        <w:docPartUnique/>
      </w:docPartObj>
    </w:sdtPr>
    <w:sdtEndPr>
      <w:rPr>
        <w:noProof/>
      </w:rPr>
    </w:sdtEndPr>
    <w:sdtContent>
      <w:p w:rsidR="00865E10" w:rsidRDefault="00865E10">
        <w:pPr>
          <w:pStyle w:val="Footer"/>
          <w:jc w:val="center"/>
        </w:pPr>
        <w:r>
          <w:fldChar w:fldCharType="begin"/>
        </w:r>
        <w:r>
          <w:instrText xml:space="preserve"> PAGE   \* MERGEFORMAT </w:instrText>
        </w:r>
        <w:r>
          <w:fldChar w:fldCharType="separate"/>
        </w:r>
        <w:r w:rsidR="00A041A4">
          <w:rPr>
            <w:noProof/>
          </w:rPr>
          <w:t>42</w:t>
        </w:r>
        <w:r>
          <w:rPr>
            <w:noProof/>
          </w:rPr>
          <w:fldChar w:fldCharType="end"/>
        </w:r>
      </w:p>
    </w:sdtContent>
  </w:sdt>
  <w:p w:rsidR="00865E10" w:rsidRDefault="0086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E10" w:rsidRDefault="00865E10" w:rsidP="00865E10">
      <w:pPr>
        <w:spacing w:after="0" w:line="240" w:lineRule="auto"/>
      </w:pPr>
      <w:r>
        <w:separator/>
      </w:r>
    </w:p>
  </w:footnote>
  <w:footnote w:type="continuationSeparator" w:id="0">
    <w:p w:rsidR="00865E10" w:rsidRDefault="00865E10" w:rsidP="0086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1B4320"/>
    <w:multiLevelType w:val="hybridMultilevel"/>
    <w:tmpl w:val="8E1C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C34FE3"/>
    <w:multiLevelType w:val="hybridMultilevel"/>
    <w:tmpl w:val="14D6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20523D5"/>
    <w:multiLevelType w:val="hybridMultilevel"/>
    <w:tmpl w:val="EA7AC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2314AD3"/>
    <w:multiLevelType w:val="hybridMultilevel"/>
    <w:tmpl w:val="6CFC8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3E378A"/>
    <w:multiLevelType w:val="hybridMultilevel"/>
    <w:tmpl w:val="D7321A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FC3200"/>
    <w:multiLevelType w:val="hybridMultilevel"/>
    <w:tmpl w:val="D9E4B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39B6E4C"/>
    <w:multiLevelType w:val="hybridMultilevel"/>
    <w:tmpl w:val="6796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3B974A3"/>
    <w:multiLevelType w:val="hybridMultilevel"/>
    <w:tmpl w:val="A93C1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41D768A"/>
    <w:multiLevelType w:val="hybridMultilevel"/>
    <w:tmpl w:val="DFF45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53B57E6"/>
    <w:multiLevelType w:val="hybridMultilevel"/>
    <w:tmpl w:val="9AECB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57A4660"/>
    <w:multiLevelType w:val="hybridMultilevel"/>
    <w:tmpl w:val="257ED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5EA10F1"/>
    <w:multiLevelType w:val="hybridMultilevel"/>
    <w:tmpl w:val="4C8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6215A3B"/>
    <w:multiLevelType w:val="hybridMultilevel"/>
    <w:tmpl w:val="9670B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71116A"/>
    <w:multiLevelType w:val="hybridMultilevel"/>
    <w:tmpl w:val="897CE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87E6B33"/>
    <w:multiLevelType w:val="hybridMultilevel"/>
    <w:tmpl w:val="91283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86307D"/>
    <w:multiLevelType w:val="hybridMultilevel"/>
    <w:tmpl w:val="AF862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894455A"/>
    <w:multiLevelType w:val="hybridMultilevel"/>
    <w:tmpl w:val="A2BA3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8C46F74"/>
    <w:multiLevelType w:val="hybridMultilevel"/>
    <w:tmpl w:val="F0521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97869B7"/>
    <w:multiLevelType w:val="hybridMultilevel"/>
    <w:tmpl w:val="A04AD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4A6C3C"/>
    <w:multiLevelType w:val="hybridMultilevel"/>
    <w:tmpl w:val="2608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AA916F5"/>
    <w:multiLevelType w:val="hybridMultilevel"/>
    <w:tmpl w:val="BF666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BD1264"/>
    <w:multiLevelType w:val="hybridMultilevel"/>
    <w:tmpl w:val="96C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BC23533"/>
    <w:multiLevelType w:val="hybridMultilevel"/>
    <w:tmpl w:val="99168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C8F6C8B"/>
    <w:multiLevelType w:val="hybridMultilevel"/>
    <w:tmpl w:val="AC00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CFE2432"/>
    <w:multiLevelType w:val="hybridMultilevel"/>
    <w:tmpl w:val="6AFE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D1225F3"/>
    <w:multiLevelType w:val="hybridMultilevel"/>
    <w:tmpl w:val="3CBC5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E1D2207"/>
    <w:multiLevelType w:val="hybridMultilevel"/>
    <w:tmpl w:val="47BA1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044A94"/>
    <w:multiLevelType w:val="hybridMultilevel"/>
    <w:tmpl w:val="BB342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7D6A89"/>
    <w:multiLevelType w:val="hybridMultilevel"/>
    <w:tmpl w:val="987E9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105FB7"/>
    <w:multiLevelType w:val="hybridMultilevel"/>
    <w:tmpl w:val="95964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DD2487"/>
    <w:multiLevelType w:val="hybridMultilevel"/>
    <w:tmpl w:val="0AE2C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59270A"/>
    <w:multiLevelType w:val="hybridMultilevel"/>
    <w:tmpl w:val="AD3A36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1D84805"/>
    <w:multiLevelType w:val="hybridMultilevel"/>
    <w:tmpl w:val="F0442252"/>
    <w:lvl w:ilvl="0" w:tplc="04090009">
      <w:start w:val="1"/>
      <w:numFmt w:val="bullet"/>
      <w:lvlText w:val=""/>
      <w:lvlJc w:val="left"/>
      <w:pPr>
        <w:ind w:left="811" w:hanging="360"/>
      </w:pPr>
      <w:rPr>
        <w:rFonts w:ascii="Wingdings" w:hAnsi="Wingding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45" w15:restartNumberingAfterBreak="0">
    <w:nsid w:val="122B1DC0"/>
    <w:multiLevelType w:val="hybridMultilevel"/>
    <w:tmpl w:val="F09AE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562570"/>
    <w:multiLevelType w:val="hybridMultilevel"/>
    <w:tmpl w:val="967A6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2C94F8D"/>
    <w:multiLevelType w:val="hybridMultilevel"/>
    <w:tmpl w:val="102E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48D13A1"/>
    <w:multiLevelType w:val="hybridMultilevel"/>
    <w:tmpl w:val="930490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4E7088E"/>
    <w:multiLevelType w:val="hybridMultilevel"/>
    <w:tmpl w:val="E33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4FE0464"/>
    <w:multiLevelType w:val="hybridMultilevel"/>
    <w:tmpl w:val="5F6649F6"/>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1" w15:restartNumberingAfterBreak="0">
    <w:nsid w:val="155056ED"/>
    <w:multiLevelType w:val="hybridMultilevel"/>
    <w:tmpl w:val="2220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56F68D2"/>
    <w:multiLevelType w:val="hybridMultilevel"/>
    <w:tmpl w:val="1F6CD4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57C7067"/>
    <w:multiLevelType w:val="hybridMultilevel"/>
    <w:tmpl w:val="CE680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5E939C6"/>
    <w:multiLevelType w:val="hybridMultilevel"/>
    <w:tmpl w:val="1D1286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6DE6D2D"/>
    <w:multiLevelType w:val="hybridMultilevel"/>
    <w:tmpl w:val="3FCA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804FF4"/>
    <w:multiLevelType w:val="hybridMultilevel"/>
    <w:tmpl w:val="35C07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7B3608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7CC305B"/>
    <w:multiLevelType w:val="hybridMultilevel"/>
    <w:tmpl w:val="C242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842536A"/>
    <w:multiLevelType w:val="hybridMultilevel"/>
    <w:tmpl w:val="8D6033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026D6F"/>
    <w:multiLevelType w:val="hybridMultilevel"/>
    <w:tmpl w:val="FFDE9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B067BF1"/>
    <w:multiLevelType w:val="hybridMultilevel"/>
    <w:tmpl w:val="AFB4F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B374FE8"/>
    <w:multiLevelType w:val="hybridMultilevel"/>
    <w:tmpl w:val="946ED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3B5DE4"/>
    <w:multiLevelType w:val="hybridMultilevel"/>
    <w:tmpl w:val="8A989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B5D753F"/>
    <w:multiLevelType w:val="hybridMultilevel"/>
    <w:tmpl w:val="63AAD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BDD183C"/>
    <w:multiLevelType w:val="hybridMultilevel"/>
    <w:tmpl w:val="D62CDA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076E61"/>
    <w:multiLevelType w:val="hybridMultilevel"/>
    <w:tmpl w:val="7A581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C6E610B"/>
    <w:multiLevelType w:val="hybridMultilevel"/>
    <w:tmpl w:val="4028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D2C5C33"/>
    <w:multiLevelType w:val="hybridMultilevel"/>
    <w:tmpl w:val="97F88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D590B43"/>
    <w:multiLevelType w:val="hybridMultilevel"/>
    <w:tmpl w:val="56B6F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D6D1201"/>
    <w:multiLevelType w:val="hybridMultilevel"/>
    <w:tmpl w:val="D6C4A7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DF912A2"/>
    <w:multiLevelType w:val="hybridMultilevel"/>
    <w:tmpl w:val="1F648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E084699"/>
    <w:multiLevelType w:val="hybridMultilevel"/>
    <w:tmpl w:val="DCE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E1A7A7A"/>
    <w:multiLevelType w:val="hybridMultilevel"/>
    <w:tmpl w:val="BC3A8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E624144"/>
    <w:multiLevelType w:val="hybridMultilevel"/>
    <w:tmpl w:val="0260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E8C0B8C"/>
    <w:multiLevelType w:val="hybridMultilevel"/>
    <w:tmpl w:val="DEE6BD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F708B8"/>
    <w:multiLevelType w:val="hybridMultilevel"/>
    <w:tmpl w:val="53AC8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07841F5"/>
    <w:multiLevelType w:val="hybridMultilevel"/>
    <w:tmpl w:val="4830E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AF02F0"/>
    <w:multiLevelType w:val="hybridMultilevel"/>
    <w:tmpl w:val="B5C86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D2606F"/>
    <w:multiLevelType w:val="hybridMultilevel"/>
    <w:tmpl w:val="93FEF7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11715F5"/>
    <w:multiLevelType w:val="hybridMultilevel"/>
    <w:tmpl w:val="227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1D46989"/>
    <w:multiLevelType w:val="hybridMultilevel"/>
    <w:tmpl w:val="E9445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2931FD6"/>
    <w:multiLevelType w:val="hybridMultilevel"/>
    <w:tmpl w:val="0E82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3AD5984"/>
    <w:multiLevelType w:val="hybridMultilevel"/>
    <w:tmpl w:val="ABF45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4156D33"/>
    <w:multiLevelType w:val="hybridMultilevel"/>
    <w:tmpl w:val="161A4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4440498"/>
    <w:multiLevelType w:val="hybridMultilevel"/>
    <w:tmpl w:val="B3320F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4477464"/>
    <w:multiLevelType w:val="hybridMultilevel"/>
    <w:tmpl w:val="D8F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45F7CF2"/>
    <w:multiLevelType w:val="hybridMultilevel"/>
    <w:tmpl w:val="5E708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57D6228"/>
    <w:multiLevelType w:val="hybridMultilevel"/>
    <w:tmpl w:val="D0DC0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64E27D7"/>
    <w:multiLevelType w:val="hybridMultilevel"/>
    <w:tmpl w:val="20445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6FC39E5"/>
    <w:multiLevelType w:val="hybridMultilevel"/>
    <w:tmpl w:val="8DA45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74422F9"/>
    <w:multiLevelType w:val="hybridMultilevel"/>
    <w:tmpl w:val="C35E7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75D4462"/>
    <w:multiLevelType w:val="hybridMultilevel"/>
    <w:tmpl w:val="66F43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8190B28"/>
    <w:multiLevelType w:val="hybridMultilevel"/>
    <w:tmpl w:val="6AF0D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87E17F8"/>
    <w:multiLevelType w:val="hybridMultilevel"/>
    <w:tmpl w:val="69D6A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95303BE"/>
    <w:multiLevelType w:val="hybridMultilevel"/>
    <w:tmpl w:val="6A9E9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9A84A9E"/>
    <w:multiLevelType w:val="hybridMultilevel"/>
    <w:tmpl w:val="BCB86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9F7220B"/>
    <w:multiLevelType w:val="hybridMultilevel"/>
    <w:tmpl w:val="5A48FF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B3D09B2"/>
    <w:multiLevelType w:val="hybridMultilevel"/>
    <w:tmpl w:val="BC8A70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B6C794F"/>
    <w:multiLevelType w:val="hybridMultilevel"/>
    <w:tmpl w:val="5642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BAC1F23"/>
    <w:multiLevelType w:val="hybridMultilevel"/>
    <w:tmpl w:val="823A8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CE87FDE"/>
    <w:multiLevelType w:val="hybridMultilevel"/>
    <w:tmpl w:val="5CBE4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D7352E9"/>
    <w:multiLevelType w:val="hybridMultilevel"/>
    <w:tmpl w:val="DA323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FCF51E2"/>
    <w:multiLevelType w:val="hybridMultilevel"/>
    <w:tmpl w:val="4836A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D84045"/>
    <w:multiLevelType w:val="hybridMultilevel"/>
    <w:tmpl w:val="9DE04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FF45F7F"/>
    <w:multiLevelType w:val="hybridMultilevel"/>
    <w:tmpl w:val="BF2A4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2940834"/>
    <w:multiLevelType w:val="hybridMultilevel"/>
    <w:tmpl w:val="DE805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3B60D37"/>
    <w:multiLevelType w:val="hybridMultilevel"/>
    <w:tmpl w:val="563A4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4DD35D4"/>
    <w:multiLevelType w:val="hybridMultilevel"/>
    <w:tmpl w:val="6C78AA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54F4D62"/>
    <w:multiLevelType w:val="hybridMultilevel"/>
    <w:tmpl w:val="FFF2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56B7569"/>
    <w:multiLevelType w:val="hybridMultilevel"/>
    <w:tmpl w:val="17BA8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5F71120"/>
    <w:multiLevelType w:val="hybridMultilevel"/>
    <w:tmpl w:val="78DE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62310EA"/>
    <w:multiLevelType w:val="hybridMultilevel"/>
    <w:tmpl w:val="A57C1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6B31D4D"/>
    <w:multiLevelType w:val="hybridMultilevel"/>
    <w:tmpl w:val="874E5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7073C11"/>
    <w:multiLevelType w:val="hybridMultilevel"/>
    <w:tmpl w:val="3A683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733612B"/>
    <w:multiLevelType w:val="hybridMultilevel"/>
    <w:tmpl w:val="3E50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79937E3"/>
    <w:multiLevelType w:val="hybridMultilevel"/>
    <w:tmpl w:val="673026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7C13903"/>
    <w:multiLevelType w:val="hybridMultilevel"/>
    <w:tmpl w:val="E14A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C96A0A"/>
    <w:multiLevelType w:val="hybridMultilevel"/>
    <w:tmpl w:val="C3F8B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8AE2ADE"/>
    <w:multiLevelType w:val="hybridMultilevel"/>
    <w:tmpl w:val="9F96A7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8B96261"/>
    <w:multiLevelType w:val="hybridMultilevel"/>
    <w:tmpl w:val="CBA2BC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95E0538"/>
    <w:multiLevelType w:val="hybridMultilevel"/>
    <w:tmpl w:val="AB1E2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A1E49B3"/>
    <w:multiLevelType w:val="hybridMultilevel"/>
    <w:tmpl w:val="5266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A2A1A81"/>
    <w:multiLevelType w:val="hybridMultilevel"/>
    <w:tmpl w:val="0900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AD111C4"/>
    <w:multiLevelType w:val="hybridMultilevel"/>
    <w:tmpl w:val="671C3E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AD53693"/>
    <w:multiLevelType w:val="hybridMultilevel"/>
    <w:tmpl w:val="E1F8A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020DD4"/>
    <w:multiLevelType w:val="hybridMultilevel"/>
    <w:tmpl w:val="4A8E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8B1570"/>
    <w:multiLevelType w:val="hybridMultilevel"/>
    <w:tmpl w:val="52C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BCA0586"/>
    <w:multiLevelType w:val="hybridMultilevel"/>
    <w:tmpl w:val="08400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3C3A3FE5"/>
    <w:multiLevelType w:val="hybridMultilevel"/>
    <w:tmpl w:val="F202FE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D0235C4"/>
    <w:multiLevelType w:val="hybridMultilevel"/>
    <w:tmpl w:val="1E76F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D67626A"/>
    <w:multiLevelType w:val="hybridMultilevel"/>
    <w:tmpl w:val="6CE86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D800567"/>
    <w:multiLevelType w:val="hybridMultilevel"/>
    <w:tmpl w:val="E6304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B15E0C"/>
    <w:multiLevelType w:val="hybridMultilevel"/>
    <w:tmpl w:val="8A6AA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DEE1970"/>
    <w:multiLevelType w:val="hybridMultilevel"/>
    <w:tmpl w:val="39E2F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F462FE7"/>
    <w:multiLevelType w:val="hybridMultilevel"/>
    <w:tmpl w:val="E1006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F823290"/>
    <w:multiLevelType w:val="hybridMultilevel"/>
    <w:tmpl w:val="3B2C85AE"/>
    <w:lvl w:ilvl="0" w:tplc="F4609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F9E57FA"/>
    <w:multiLevelType w:val="hybridMultilevel"/>
    <w:tmpl w:val="D72AE2FE"/>
    <w:lvl w:ilvl="0" w:tplc="7E9A6D4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00C50F5"/>
    <w:multiLevelType w:val="hybridMultilevel"/>
    <w:tmpl w:val="370C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0872F8A"/>
    <w:multiLevelType w:val="hybridMultilevel"/>
    <w:tmpl w:val="170475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0C044FC"/>
    <w:multiLevelType w:val="hybridMultilevel"/>
    <w:tmpl w:val="560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0D86A0A"/>
    <w:multiLevelType w:val="hybridMultilevel"/>
    <w:tmpl w:val="AAAC09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106514A"/>
    <w:multiLevelType w:val="hybridMultilevel"/>
    <w:tmpl w:val="9AA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1FA578E"/>
    <w:multiLevelType w:val="hybridMultilevel"/>
    <w:tmpl w:val="6EECC4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2602858"/>
    <w:multiLevelType w:val="hybridMultilevel"/>
    <w:tmpl w:val="E238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2904B9E"/>
    <w:multiLevelType w:val="hybridMultilevel"/>
    <w:tmpl w:val="617EA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48C7441"/>
    <w:multiLevelType w:val="hybridMultilevel"/>
    <w:tmpl w:val="CA689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5016904"/>
    <w:multiLevelType w:val="hybridMultilevel"/>
    <w:tmpl w:val="370C5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5175695"/>
    <w:multiLevelType w:val="hybridMultilevel"/>
    <w:tmpl w:val="CF825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5411553"/>
    <w:multiLevelType w:val="hybridMultilevel"/>
    <w:tmpl w:val="9EBE8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55049D3"/>
    <w:multiLevelType w:val="hybridMultilevel"/>
    <w:tmpl w:val="BA8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5C73704"/>
    <w:multiLevelType w:val="hybridMultilevel"/>
    <w:tmpl w:val="C94876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6574593"/>
    <w:multiLevelType w:val="hybridMultilevel"/>
    <w:tmpl w:val="5D1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6974D85"/>
    <w:multiLevelType w:val="hybridMultilevel"/>
    <w:tmpl w:val="7864E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8842B07"/>
    <w:multiLevelType w:val="hybridMultilevel"/>
    <w:tmpl w:val="BC0CA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8DC5AFD"/>
    <w:multiLevelType w:val="hybridMultilevel"/>
    <w:tmpl w:val="E6444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A98677C"/>
    <w:multiLevelType w:val="hybridMultilevel"/>
    <w:tmpl w:val="75363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C0405AD"/>
    <w:multiLevelType w:val="hybridMultilevel"/>
    <w:tmpl w:val="CAA4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C2454D3"/>
    <w:multiLevelType w:val="hybridMultilevel"/>
    <w:tmpl w:val="BA828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C400980"/>
    <w:multiLevelType w:val="hybridMultilevel"/>
    <w:tmpl w:val="33CA2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CAC169B"/>
    <w:multiLevelType w:val="hybridMultilevel"/>
    <w:tmpl w:val="D8D2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D6434C8"/>
    <w:multiLevelType w:val="hybridMultilevel"/>
    <w:tmpl w:val="A36CE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D836516"/>
    <w:multiLevelType w:val="hybridMultilevel"/>
    <w:tmpl w:val="89585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DC96161"/>
    <w:multiLevelType w:val="hybridMultilevel"/>
    <w:tmpl w:val="1D84A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DDD5AA8"/>
    <w:multiLevelType w:val="hybridMultilevel"/>
    <w:tmpl w:val="63FE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E473BB9"/>
    <w:multiLevelType w:val="hybridMultilevel"/>
    <w:tmpl w:val="C6289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F1E6C7D"/>
    <w:multiLevelType w:val="hybridMultilevel"/>
    <w:tmpl w:val="8FEE3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F7F0F62"/>
    <w:multiLevelType w:val="hybridMultilevel"/>
    <w:tmpl w:val="A65A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FF3622D"/>
    <w:multiLevelType w:val="hybridMultilevel"/>
    <w:tmpl w:val="CF2EB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02E2C35"/>
    <w:multiLevelType w:val="hybridMultilevel"/>
    <w:tmpl w:val="3016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1254569"/>
    <w:multiLevelType w:val="hybridMultilevel"/>
    <w:tmpl w:val="1F5C9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1782A60"/>
    <w:multiLevelType w:val="hybridMultilevel"/>
    <w:tmpl w:val="CBE82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21F25F1"/>
    <w:multiLevelType w:val="hybridMultilevel"/>
    <w:tmpl w:val="458A2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2524D70"/>
    <w:multiLevelType w:val="hybridMultilevel"/>
    <w:tmpl w:val="15FA6F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2EC7087"/>
    <w:multiLevelType w:val="hybridMultilevel"/>
    <w:tmpl w:val="726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3674F05"/>
    <w:multiLevelType w:val="hybridMultilevel"/>
    <w:tmpl w:val="748C8B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3A3605F"/>
    <w:multiLevelType w:val="hybridMultilevel"/>
    <w:tmpl w:val="BB6A8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4593149"/>
    <w:multiLevelType w:val="hybridMultilevel"/>
    <w:tmpl w:val="FF783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4755A24"/>
    <w:multiLevelType w:val="hybridMultilevel"/>
    <w:tmpl w:val="C1D45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5BA0606"/>
    <w:multiLevelType w:val="hybridMultilevel"/>
    <w:tmpl w:val="79505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6762D2A"/>
    <w:multiLevelType w:val="hybridMultilevel"/>
    <w:tmpl w:val="D6FC0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7EF4699"/>
    <w:multiLevelType w:val="hybridMultilevel"/>
    <w:tmpl w:val="47A2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8394F6C"/>
    <w:multiLevelType w:val="hybridMultilevel"/>
    <w:tmpl w:val="83B8A204"/>
    <w:lvl w:ilvl="0" w:tplc="F4609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84E6740"/>
    <w:multiLevelType w:val="hybridMultilevel"/>
    <w:tmpl w:val="A920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8FF0008"/>
    <w:multiLevelType w:val="hybridMultilevel"/>
    <w:tmpl w:val="C1602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A054D47"/>
    <w:multiLevelType w:val="hybridMultilevel"/>
    <w:tmpl w:val="BE16F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A46007D"/>
    <w:multiLevelType w:val="hybridMultilevel"/>
    <w:tmpl w:val="4434D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AC45305"/>
    <w:multiLevelType w:val="hybridMultilevel"/>
    <w:tmpl w:val="741E3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AE830F9"/>
    <w:multiLevelType w:val="hybridMultilevel"/>
    <w:tmpl w:val="F210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B435696"/>
    <w:multiLevelType w:val="hybridMultilevel"/>
    <w:tmpl w:val="DBBE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B5A60C6"/>
    <w:multiLevelType w:val="hybridMultilevel"/>
    <w:tmpl w:val="8FFC5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BB324A9"/>
    <w:multiLevelType w:val="hybridMultilevel"/>
    <w:tmpl w:val="22940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CFA2F15"/>
    <w:multiLevelType w:val="hybridMultilevel"/>
    <w:tmpl w:val="263AE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D170969"/>
    <w:multiLevelType w:val="hybridMultilevel"/>
    <w:tmpl w:val="89A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E470539"/>
    <w:multiLevelType w:val="hybridMultilevel"/>
    <w:tmpl w:val="FAA08B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F1D2CC1"/>
    <w:multiLevelType w:val="hybridMultilevel"/>
    <w:tmpl w:val="698206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FBC6F0C"/>
    <w:multiLevelType w:val="hybridMultilevel"/>
    <w:tmpl w:val="DC6482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0E746E9"/>
    <w:multiLevelType w:val="hybridMultilevel"/>
    <w:tmpl w:val="19EA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10C4C6B"/>
    <w:multiLevelType w:val="hybridMultilevel"/>
    <w:tmpl w:val="DA0A5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1BA6933"/>
    <w:multiLevelType w:val="hybridMultilevel"/>
    <w:tmpl w:val="264802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1BF31D6"/>
    <w:multiLevelType w:val="hybridMultilevel"/>
    <w:tmpl w:val="41E68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22A2CE9"/>
    <w:multiLevelType w:val="hybridMultilevel"/>
    <w:tmpl w:val="2D603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2690EE9"/>
    <w:multiLevelType w:val="hybridMultilevel"/>
    <w:tmpl w:val="7B42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3063B27"/>
    <w:multiLevelType w:val="hybridMultilevel"/>
    <w:tmpl w:val="345E7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32C68D0"/>
    <w:multiLevelType w:val="hybridMultilevel"/>
    <w:tmpl w:val="8CCCE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339577D"/>
    <w:multiLevelType w:val="hybridMultilevel"/>
    <w:tmpl w:val="54E0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38945EF"/>
    <w:multiLevelType w:val="hybridMultilevel"/>
    <w:tmpl w:val="2A0C8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3C13EF2"/>
    <w:multiLevelType w:val="hybridMultilevel"/>
    <w:tmpl w:val="FBC2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3F872DA"/>
    <w:multiLevelType w:val="hybridMultilevel"/>
    <w:tmpl w:val="B9E2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4C23233"/>
    <w:multiLevelType w:val="hybridMultilevel"/>
    <w:tmpl w:val="23C22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4CD6817"/>
    <w:multiLevelType w:val="hybridMultilevel"/>
    <w:tmpl w:val="0D2E1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5757F66"/>
    <w:multiLevelType w:val="hybridMultilevel"/>
    <w:tmpl w:val="6E88F902"/>
    <w:lvl w:ilvl="0" w:tplc="7E9A6D4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58A3E40"/>
    <w:multiLevelType w:val="hybridMultilevel"/>
    <w:tmpl w:val="A738B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5D02A7A"/>
    <w:multiLevelType w:val="hybridMultilevel"/>
    <w:tmpl w:val="A6D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6576710"/>
    <w:multiLevelType w:val="hybridMultilevel"/>
    <w:tmpl w:val="58F2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6C71ECE"/>
    <w:multiLevelType w:val="hybridMultilevel"/>
    <w:tmpl w:val="0F70B3C8"/>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6" w15:restartNumberingAfterBreak="0">
    <w:nsid w:val="66E24AAB"/>
    <w:multiLevelType w:val="hybridMultilevel"/>
    <w:tmpl w:val="AFA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79755A9"/>
    <w:multiLevelType w:val="hybridMultilevel"/>
    <w:tmpl w:val="0038B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7BE387F"/>
    <w:multiLevelType w:val="hybridMultilevel"/>
    <w:tmpl w:val="1F9E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8D20667"/>
    <w:multiLevelType w:val="hybridMultilevel"/>
    <w:tmpl w:val="7230F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9203E07"/>
    <w:multiLevelType w:val="hybridMultilevel"/>
    <w:tmpl w:val="A692C2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A47684A"/>
    <w:multiLevelType w:val="hybridMultilevel"/>
    <w:tmpl w:val="63FEA6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A4C2959"/>
    <w:multiLevelType w:val="hybridMultilevel"/>
    <w:tmpl w:val="11BCD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ADD7EF7"/>
    <w:multiLevelType w:val="hybridMultilevel"/>
    <w:tmpl w:val="3166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D2B5495"/>
    <w:multiLevelType w:val="hybridMultilevel"/>
    <w:tmpl w:val="5A42F4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D38532D"/>
    <w:multiLevelType w:val="hybridMultilevel"/>
    <w:tmpl w:val="4BCAF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E410BD8"/>
    <w:multiLevelType w:val="hybridMultilevel"/>
    <w:tmpl w:val="383A5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F3D3953"/>
    <w:multiLevelType w:val="hybridMultilevel"/>
    <w:tmpl w:val="F4C0FB7E"/>
    <w:lvl w:ilvl="0" w:tplc="F4609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F77725B"/>
    <w:multiLevelType w:val="hybridMultilevel"/>
    <w:tmpl w:val="D104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12F6FC3"/>
    <w:multiLevelType w:val="hybridMultilevel"/>
    <w:tmpl w:val="A5683A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155291A"/>
    <w:multiLevelType w:val="hybridMultilevel"/>
    <w:tmpl w:val="B84CC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1CF5391"/>
    <w:multiLevelType w:val="hybridMultilevel"/>
    <w:tmpl w:val="516883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1E127C7"/>
    <w:multiLevelType w:val="hybridMultilevel"/>
    <w:tmpl w:val="7C100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2156168"/>
    <w:multiLevelType w:val="hybridMultilevel"/>
    <w:tmpl w:val="2ED0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21F7028"/>
    <w:multiLevelType w:val="hybridMultilevel"/>
    <w:tmpl w:val="FF90E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2795C29"/>
    <w:multiLevelType w:val="hybridMultilevel"/>
    <w:tmpl w:val="9638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2AE4446"/>
    <w:multiLevelType w:val="hybridMultilevel"/>
    <w:tmpl w:val="E8DE1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2CC4888"/>
    <w:multiLevelType w:val="hybridMultilevel"/>
    <w:tmpl w:val="CFDA90EE"/>
    <w:lvl w:ilvl="0" w:tplc="F4609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3AB44FB"/>
    <w:multiLevelType w:val="hybridMultilevel"/>
    <w:tmpl w:val="3062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3D63407"/>
    <w:multiLevelType w:val="hybridMultilevel"/>
    <w:tmpl w:val="4CF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4663EFB"/>
    <w:multiLevelType w:val="hybridMultilevel"/>
    <w:tmpl w:val="B9B29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5BB6616"/>
    <w:multiLevelType w:val="hybridMultilevel"/>
    <w:tmpl w:val="DC6CB1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15:restartNumberingAfterBreak="0">
    <w:nsid w:val="75E40F18"/>
    <w:multiLevelType w:val="hybridMultilevel"/>
    <w:tmpl w:val="7FEE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8C977C8"/>
    <w:multiLevelType w:val="hybridMultilevel"/>
    <w:tmpl w:val="088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8CA28F1"/>
    <w:multiLevelType w:val="hybridMultilevel"/>
    <w:tmpl w:val="C8E45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9631AB8"/>
    <w:multiLevelType w:val="hybridMultilevel"/>
    <w:tmpl w:val="51DCB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96D2713"/>
    <w:multiLevelType w:val="hybridMultilevel"/>
    <w:tmpl w:val="81C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9FA45D0"/>
    <w:multiLevelType w:val="hybridMultilevel"/>
    <w:tmpl w:val="FC340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B1648E1"/>
    <w:multiLevelType w:val="hybridMultilevel"/>
    <w:tmpl w:val="6818F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7BA077AF"/>
    <w:multiLevelType w:val="hybridMultilevel"/>
    <w:tmpl w:val="AD9CA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7C30088B"/>
    <w:multiLevelType w:val="hybridMultilevel"/>
    <w:tmpl w:val="C72A1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D446CE6"/>
    <w:multiLevelType w:val="hybridMultilevel"/>
    <w:tmpl w:val="2368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D9D38D2"/>
    <w:multiLevelType w:val="hybridMultilevel"/>
    <w:tmpl w:val="2F08C02C"/>
    <w:lvl w:ilvl="0" w:tplc="F4609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DBC60A4"/>
    <w:multiLevelType w:val="hybridMultilevel"/>
    <w:tmpl w:val="98BCC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DC00F67"/>
    <w:multiLevelType w:val="hybridMultilevel"/>
    <w:tmpl w:val="089487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15:restartNumberingAfterBreak="0">
    <w:nsid w:val="7DC25B7A"/>
    <w:multiLevelType w:val="hybridMultilevel"/>
    <w:tmpl w:val="222E9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DCD703A"/>
    <w:multiLevelType w:val="hybridMultilevel"/>
    <w:tmpl w:val="45068C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DE631E0"/>
    <w:multiLevelType w:val="hybridMultilevel"/>
    <w:tmpl w:val="266EB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E293BE7"/>
    <w:multiLevelType w:val="hybridMultilevel"/>
    <w:tmpl w:val="8384D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E6A0D97"/>
    <w:multiLevelType w:val="hybridMultilevel"/>
    <w:tmpl w:val="982C6D4C"/>
    <w:lvl w:ilvl="0" w:tplc="F4609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EF020CA"/>
    <w:multiLevelType w:val="hybridMultilevel"/>
    <w:tmpl w:val="30AE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F2163E3"/>
    <w:multiLevelType w:val="hybridMultilevel"/>
    <w:tmpl w:val="8132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F9A03E1"/>
    <w:multiLevelType w:val="hybridMultilevel"/>
    <w:tmpl w:val="214E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FD43E00"/>
    <w:multiLevelType w:val="hybridMultilevel"/>
    <w:tmpl w:val="89669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8"/>
  </w:num>
  <w:num w:numId="2">
    <w:abstractNumId w:val="99"/>
  </w:num>
  <w:num w:numId="3">
    <w:abstractNumId w:val="262"/>
  </w:num>
  <w:num w:numId="4">
    <w:abstractNumId w:val="55"/>
  </w:num>
  <w:num w:numId="5">
    <w:abstractNumId w:val="260"/>
  </w:num>
  <w:num w:numId="6">
    <w:abstractNumId w:val="144"/>
  </w:num>
  <w:num w:numId="7">
    <w:abstractNumId w:val="150"/>
  </w:num>
  <w:num w:numId="8">
    <w:abstractNumId w:val="138"/>
  </w:num>
  <w:num w:numId="9">
    <w:abstractNumId w:val="242"/>
  </w:num>
  <w:num w:numId="10">
    <w:abstractNumId w:val="205"/>
  </w:num>
  <w:num w:numId="11">
    <w:abstractNumId w:val="207"/>
  </w:num>
  <w:num w:numId="12">
    <w:abstractNumId w:val="202"/>
  </w:num>
  <w:num w:numId="13">
    <w:abstractNumId w:val="251"/>
  </w:num>
  <w:num w:numId="14">
    <w:abstractNumId w:val="233"/>
  </w:num>
  <w:num w:numId="15">
    <w:abstractNumId w:val="152"/>
  </w:num>
  <w:num w:numId="16">
    <w:abstractNumId w:val="211"/>
  </w:num>
  <w:num w:numId="17">
    <w:abstractNumId w:val="13"/>
  </w:num>
  <w:num w:numId="18">
    <w:abstractNumId w:val="216"/>
  </w:num>
  <w:num w:numId="19">
    <w:abstractNumId w:val="193"/>
  </w:num>
  <w:num w:numId="20">
    <w:abstractNumId w:val="33"/>
  </w:num>
  <w:num w:numId="21">
    <w:abstractNumId w:val="142"/>
  </w:num>
  <w:num w:numId="22">
    <w:abstractNumId w:val="239"/>
  </w:num>
  <w:num w:numId="23">
    <w:abstractNumId w:val="169"/>
  </w:num>
  <w:num w:numId="24">
    <w:abstractNumId w:val="23"/>
  </w:num>
  <w:num w:numId="25">
    <w:abstractNumId w:val="137"/>
  </w:num>
  <w:num w:numId="26">
    <w:abstractNumId w:val="197"/>
  </w:num>
  <w:num w:numId="27">
    <w:abstractNumId w:val="160"/>
  </w:num>
  <w:num w:numId="28">
    <w:abstractNumId w:val="126"/>
  </w:num>
  <w:num w:numId="29">
    <w:abstractNumId w:val="127"/>
  </w:num>
  <w:num w:numId="30">
    <w:abstractNumId w:val="227"/>
  </w:num>
  <w:num w:numId="31">
    <w:abstractNumId w:val="259"/>
  </w:num>
  <w:num w:numId="32">
    <w:abstractNumId w:val="182"/>
  </w:num>
  <w:num w:numId="33">
    <w:abstractNumId w:val="136"/>
  </w:num>
  <w:num w:numId="34">
    <w:abstractNumId w:val="237"/>
  </w:num>
  <w:num w:numId="35">
    <w:abstractNumId w:val="252"/>
  </w:num>
  <w:num w:numId="36">
    <w:abstractNumId w:val="18"/>
  </w:num>
  <w:num w:numId="37">
    <w:abstractNumId w:val="47"/>
  </w:num>
  <w:num w:numId="38">
    <w:abstractNumId w:val="246"/>
  </w:num>
  <w:num w:numId="39">
    <w:abstractNumId w:val="181"/>
  </w:num>
  <w:num w:numId="40">
    <w:abstractNumId w:val="58"/>
  </w:num>
  <w:num w:numId="41">
    <w:abstractNumId w:val="213"/>
  </w:num>
  <w:num w:numId="42">
    <w:abstractNumId w:val="115"/>
  </w:num>
  <w:num w:numId="43">
    <w:abstractNumId w:val="123"/>
  </w:num>
  <w:num w:numId="44">
    <w:abstractNumId w:val="243"/>
  </w:num>
  <w:num w:numId="45">
    <w:abstractNumId w:val="261"/>
  </w:num>
  <w:num w:numId="46">
    <w:abstractNumId w:val="189"/>
  </w:num>
  <w:num w:numId="47">
    <w:abstractNumId w:val="49"/>
  </w:num>
  <w:num w:numId="48">
    <w:abstractNumId w:val="111"/>
  </w:num>
  <w:num w:numId="49">
    <w:abstractNumId w:val="82"/>
  </w:num>
  <w:num w:numId="50">
    <w:abstractNumId w:val="36"/>
  </w:num>
  <w:num w:numId="51">
    <w:abstractNumId w:val="228"/>
  </w:num>
  <w:num w:numId="52">
    <w:abstractNumId w:val="235"/>
  </w:num>
  <w:num w:numId="53">
    <w:abstractNumId w:val="74"/>
  </w:num>
  <w:num w:numId="54">
    <w:abstractNumId w:val="86"/>
  </w:num>
  <w:num w:numId="55">
    <w:abstractNumId w:val="67"/>
  </w:num>
  <w:num w:numId="56">
    <w:abstractNumId w:val="208"/>
  </w:num>
  <w:num w:numId="57">
    <w:abstractNumId w:val="109"/>
  </w:num>
  <w:num w:numId="58">
    <w:abstractNumId w:val="122"/>
  </w:num>
  <w:num w:numId="59">
    <w:abstractNumId w:val="157"/>
  </w:num>
  <w:num w:numId="60">
    <w:abstractNumId w:val="167"/>
  </w:num>
  <w:num w:numId="61">
    <w:abstractNumId w:val="183"/>
  </w:num>
  <w:num w:numId="62">
    <w:abstractNumId w:val="188"/>
  </w:num>
  <w:num w:numId="63">
    <w:abstractNumId w:val="80"/>
  </w:num>
  <w:num w:numId="64">
    <w:abstractNumId w:val="223"/>
  </w:num>
  <w:num w:numId="65">
    <w:abstractNumId w:val="214"/>
  </w:num>
  <w:num w:numId="66">
    <w:abstractNumId w:val="174"/>
  </w:num>
  <w:num w:numId="67">
    <w:abstractNumId w:val="35"/>
  </w:num>
  <w:num w:numId="68">
    <w:abstractNumId w:val="164"/>
  </w:num>
  <w:num w:numId="69">
    <w:abstractNumId w:val="15"/>
  </w:num>
  <w:num w:numId="70">
    <w:abstractNumId w:val="84"/>
  </w:num>
  <w:num w:numId="71">
    <w:abstractNumId w:val="255"/>
  </w:num>
  <w:num w:numId="72">
    <w:abstractNumId w:val="247"/>
  </w:num>
  <w:num w:numId="73">
    <w:abstractNumId w:val="119"/>
  </w:num>
  <w:num w:numId="74">
    <w:abstractNumId w:val="100"/>
  </w:num>
  <w:num w:numId="75">
    <w:abstractNumId w:val="161"/>
  </w:num>
  <w:num w:numId="76">
    <w:abstractNumId w:val="145"/>
  </w:num>
  <w:num w:numId="77">
    <w:abstractNumId w:val="30"/>
  </w:num>
  <w:num w:numId="78">
    <w:abstractNumId w:val="149"/>
  </w:num>
  <w:num w:numId="79">
    <w:abstractNumId w:val="135"/>
  </w:num>
  <w:num w:numId="80">
    <w:abstractNumId w:val="76"/>
  </w:num>
  <w:num w:numId="81">
    <w:abstractNumId w:val="110"/>
  </w:num>
  <w:num w:numId="82">
    <w:abstractNumId w:val="79"/>
  </w:num>
  <w:num w:numId="83">
    <w:abstractNumId w:val="177"/>
  </w:num>
  <w:num w:numId="84">
    <w:abstractNumId w:val="221"/>
  </w:num>
  <w:num w:numId="85">
    <w:abstractNumId w:val="158"/>
  </w:num>
  <w:num w:numId="86">
    <w:abstractNumId w:val="220"/>
  </w:num>
  <w:num w:numId="87">
    <w:abstractNumId w:val="263"/>
  </w:num>
  <w:num w:numId="88">
    <w:abstractNumId w:val="88"/>
  </w:num>
  <w:num w:numId="89">
    <w:abstractNumId w:val="28"/>
  </w:num>
  <w:num w:numId="90">
    <w:abstractNumId w:val="134"/>
  </w:num>
  <w:num w:numId="91">
    <w:abstractNumId w:val="219"/>
  </w:num>
  <w:num w:numId="92">
    <w:abstractNumId w:val="230"/>
  </w:num>
  <w:num w:numId="93">
    <w:abstractNumId w:val="191"/>
  </w:num>
  <w:num w:numId="94">
    <w:abstractNumId w:val="106"/>
  </w:num>
  <w:num w:numId="95">
    <w:abstractNumId w:val="121"/>
  </w:num>
  <w:num w:numId="96">
    <w:abstractNumId w:val="196"/>
  </w:num>
  <w:num w:numId="97">
    <w:abstractNumId w:val="92"/>
  </w:num>
  <w:num w:numId="98">
    <w:abstractNumId w:val="232"/>
  </w:num>
  <w:num w:numId="99">
    <w:abstractNumId w:val="146"/>
  </w:num>
  <w:num w:numId="100">
    <w:abstractNumId w:val="244"/>
  </w:num>
  <w:num w:numId="101">
    <w:abstractNumId w:val="50"/>
  </w:num>
  <w:num w:numId="102">
    <w:abstractNumId w:val="229"/>
  </w:num>
  <w:num w:numId="103">
    <w:abstractNumId w:val="70"/>
  </w:num>
  <w:num w:numId="104">
    <w:abstractNumId w:val="172"/>
  </w:num>
  <w:num w:numId="105">
    <w:abstractNumId w:val="31"/>
  </w:num>
  <w:num w:numId="106">
    <w:abstractNumId w:val="147"/>
  </w:num>
  <w:num w:numId="107">
    <w:abstractNumId w:val="143"/>
  </w:num>
  <w:num w:numId="108">
    <w:abstractNumId w:val="168"/>
  </w:num>
  <w:num w:numId="109">
    <w:abstractNumId w:val="201"/>
  </w:num>
  <w:num w:numId="110">
    <w:abstractNumId w:val="212"/>
  </w:num>
  <w:num w:numId="111">
    <w:abstractNumId w:val="59"/>
  </w:num>
  <w:num w:numId="112">
    <w:abstractNumId w:val="166"/>
  </w:num>
  <w:num w:numId="113">
    <w:abstractNumId w:val="103"/>
  </w:num>
  <w:num w:numId="114">
    <w:abstractNumId w:val="38"/>
  </w:num>
  <w:num w:numId="115">
    <w:abstractNumId w:val="204"/>
  </w:num>
  <w:num w:numId="116">
    <w:abstractNumId w:val="54"/>
  </w:num>
  <w:num w:numId="117">
    <w:abstractNumId w:val="62"/>
  </w:num>
  <w:num w:numId="118">
    <w:abstractNumId w:val="113"/>
  </w:num>
  <w:num w:numId="119">
    <w:abstractNumId w:val="241"/>
  </w:num>
  <w:num w:numId="120">
    <w:abstractNumId w:val="154"/>
  </w:num>
  <w:num w:numId="121">
    <w:abstractNumId w:val="75"/>
  </w:num>
  <w:num w:numId="122">
    <w:abstractNumId w:val="39"/>
  </w:num>
  <w:num w:numId="123">
    <w:abstractNumId w:val="101"/>
  </w:num>
  <w:num w:numId="124">
    <w:abstractNumId w:val="217"/>
  </w:num>
  <w:num w:numId="125">
    <w:abstractNumId w:val="192"/>
  </w:num>
  <w:num w:numId="126">
    <w:abstractNumId w:val="128"/>
  </w:num>
  <w:num w:numId="127">
    <w:abstractNumId w:val="41"/>
  </w:num>
  <w:num w:numId="128">
    <w:abstractNumId w:val="200"/>
  </w:num>
  <w:num w:numId="129">
    <w:abstractNumId w:val="22"/>
  </w:num>
  <w:num w:numId="130">
    <w:abstractNumId w:val="114"/>
  </w:num>
  <w:num w:numId="131">
    <w:abstractNumId w:val="231"/>
  </w:num>
  <w:num w:numId="132">
    <w:abstractNumId w:val="94"/>
  </w:num>
  <w:num w:numId="133">
    <w:abstractNumId w:val="52"/>
  </w:num>
  <w:num w:numId="134">
    <w:abstractNumId w:val="63"/>
  </w:num>
  <w:num w:numId="135">
    <w:abstractNumId w:val="46"/>
  </w:num>
  <w:num w:numId="136">
    <w:abstractNumId w:val="64"/>
  </w:num>
  <w:num w:numId="137">
    <w:abstractNumId w:val="45"/>
  </w:num>
  <w:num w:numId="138">
    <w:abstractNumId w:val="37"/>
  </w:num>
  <w:num w:numId="139">
    <w:abstractNumId w:val="187"/>
  </w:num>
  <w:num w:numId="140">
    <w:abstractNumId w:val="12"/>
  </w:num>
  <w:num w:numId="141">
    <w:abstractNumId w:val="72"/>
  </w:num>
  <w:num w:numId="142">
    <w:abstractNumId w:val="238"/>
  </w:num>
  <w:num w:numId="143">
    <w:abstractNumId w:val="51"/>
  </w:num>
  <w:num w:numId="144">
    <w:abstractNumId w:val="117"/>
  </w:num>
  <w:num w:numId="145">
    <w:abstractNumId w:val="253"/>
  </w:num>
  <w:num w:numId="146">
    <w:abstractNumId w:val="171"/>
  </w:num>
  <w:num w:numId="147">
    <w:abstractNumId w:val="97"/>
  </w:num>
  <w:num w:numId="148">
    <w:abstractNumId w:val="78"/>
  </w:num>
  <w:num w:numId="149">
    <w:abstractNumId w:val="89"/>
  </w:num>
  <w:num w:numId="150">
    <w:abstractNumId w:val="44"/>
  </w:num>
  <w:num w:numId="151">
    <w:abstractNumId w:val="163"/>
  </w:num>
  <w:num w:numId="152">
    <w:abstractNumId w:val="132"/>
  </w:num>
  <w:num w:numId="153">
    <w:abstractNumId w:val="77"/>
  </w:num>
  <w:num w:numId="154">
    <w:abstractNumId w:val="81"/>
  </w:num>
  <w:num w:numId="155">
    <w:abstractNumId w:val="14"/>
  </w:num>
  <w:num w:numId="156">
    <w:abstractNumId w:val="60"/>
  </w:num>
  <w:num w:numId="157">
    <w:abstractNumId w:val="194"/>
  </w:num>
  <w:num w:numId="158">
    <w:abstractNumId w:val="120"/>
  </w:num>
  <w:num w:numId="159">
    <w:abstractNumId w:val="16"/>
  </w:num>
  <w:num w:numId="160">
    <w:abstractNumId w:val="20"/>
  </w:num>
  <w:num w:numId="161">
    <w:abstractNumId w:val="176"/>
  </w:num>
  <w:num w:numId="162">
    <w:abstractNumId w:val="104"/>
  </w:num>
  <w:num w:numId="163">
    <w:abstractNumId w:val="73"/>
  </w:num>
  <w:num w:numId="164">
    <w:abstractNumId w:val="198"/>
  </w:num>
  <w:num w:numId="165">
    <w:abstractNumId w:val="90"/>
  </w:num>
  <w:num w:numId="166">
    <w:abstractNumId w:val="151"/>
  </w:num>
  <w:num w:numId="167">
    <w:abstractNumId w:val="124"/>
  </w:num>
  <w:num w:numId="168">
    <w:abstractNumId w:val="258"/>
  </w:num>
  <w:num w:numId="169">
    <w:abstractNumId w:val="131"/>
  </w:num>
  <w:num w:numId="170">
    <w:abstractNumId w:val="42"/>
  </w:num>
  <w:num w:numId="171">
    <w:abstractNumId w:val="180"/>
  </w:num>
  <w:num w:numId="172">
    <w:abstractNumId w:val="32"/>
  </w:num>
  <w:num w:numId="173">
    <w:abstractNumId w:val="209"/>
  </w:num>
  <w:num w:numId="174">
    <w:abstractNumId w:val="215"/>
  </w:num>
  <w:num w:numId="175">
    <w:abstractNumId w:val="69"/>
  </w:num>
  <w:num w:numId="176">
    <w:abstractNumId w:val="68"/>
  </w:num>
  <w:num w:numId="177">
    <w:abstractNumId w:val="56"/>
  </w:num>
  <w:num w:numId="178">
    <w:abstractNumId w:val="195"/>
  </w:num>
  <w:num w:numId="179">
    <w:abstractNumId w:val="17"/>
  </w:num>
  <w:num w:numId="180">
    <w:abstractNumId w:val="165"/>
  </w:num>
  <w:num w:numId="181">
    <w:abstractNumId w:val="25"/>
  </w:num>
  <w:num w:numId="182">
    <w:abstractNumId w:val="61"/>
  </w:num>
  <w:num w:numId="183">
    <w:abstractNumId w:val="153"/>
  </w:num>
  <w:num w:numId="184">
    <w:abstractNumId w:val="185"/>
  </w:num>
  <w:num w:numId="185">
    <w:abstractNumId w:val="173"/>
  </w:num>
  <w:num w:numId="186">
    <w:abstractNumId w:val="245"/>
  </w:num>
  <w:num w:numId="187">
    <w:abstractNumId w:val="139"/>
  </w:num>
  <w:num w:numId="188">
    <w:abstractNumId w:val="53"/>
  </w:num>
  <w:num w:numId="189">
    <w:abstractNumId w:val="91"/>
  </w:num>
  <w:num w:numId="190">
    <w:abstractNumId w:val="178"/>
  </w:num>
  <w:num w:numId="191">
    <w:abstractNumId w:val="222"/>
  </w:num>
  <w:num w:numId="192">
    <w:abstractNumId w:val="175"/>
  </w:num>
  <w:num w:numId="193">
    <w:abstractNumId w:val="93"/>
  </w:num>
  <w:num w:numId="194">
    <w:abstractNumId w:val="71"/>
  </w:num>
  <w:num w:numId="195">
    <w:abstractNumId w:val="108"/>
  </w:num>
  <w:num w:numId="196">
    <w:abstractNumId w:val="65"/>
  </w:num>
  <w:num w:numId="197">
    <w:abstractNumId w:val="26"/>
  </w:num>
  <w:num w:numId="198">
    <w:abstractNumId w:val="118"/>
  </w:num>
  <w:num w:numId="199">
    <w:abstractNumId w:val="256"/>
  </w:num>
  <w:num w:numId="200">
    <w:abstractNumId w:val="257"/>
  </w:num>
  <w:num w:numId="201">
    <w:abstractNumId w:val="40"/>
  </w:num>
  <w:num w:numId="202">
    <w:abstractNumId w:val="102"/>
  </w:num>
  <w:num w:numId="203">
    <w:abstractNumId w:val="240"/>
  </w:num>
  <w:num w:numId="204">
    <w:abstractNumId w:val="225"/>
  </w:num>
  <w:num w:numId="205">
    <w:abstractNumId w:val="203"/>
  </w:num>
  <w:num w:numId="206">
    <w:abstractNumId w:val="210"/>
  </w:num>
  <w:num w:numId="207">
    <w:abstractNumId w:val="116"/>
  </w:num>
  <w:num w:numId="208">
    <w:abstractNumId w:val="250"/>
  </w:num>
  <w:num w:numId="209">
    <w:abstractNumId w:val="184"/>
  </w:num>
  <w:num w:numId="210">
    <w:abstractNumId w:val="190"/>
  </w:num>
  <w:num w:numId="211">
    <w:abstractNumId w:val="162"/>
  </w:num>
  <w:num w:numId="212">
    <w:abstractNumId w:val="83"/>
  </w:num>
  <w:num w:numId="213">
    <w:abstractNumId w:val="226"/>
  </w:num>
  <w:num w:numId="214">
    <w:abstractNumId w:val="249"/>
  </w:num>
  <w:num w:numId="215">
    <w:abstractNumId w:val="141"/>
  </w:num>
  <w:num w:numId="216">
    <w:abstractNumId w:val="125"/>
  </w:num>
  <w:num w:numId="217">
    <w:abstractNumId w:val="95"/>
  </w:num>
  <w:num w:numId="218">
    <w:abstractNumId w:val="27"/>
  </w:num>
  <w:num w:numId="219">
    <w:abstractNumId w:val="24"/>
  </w:num>
  <w:num w:numId="220">
    <w:abstractNumId w:val="156"/>
  </w:num>
  <w:num w:numId="221">
    <w:abstractNumId w:val="43"/>
  </w:num>
  <w:num w:numId="222">
    <w:abstractNumId w:val="234"/>
  </w:num>
  <w:num w:numId="223">
    <w:abstractNumId w:val="130"/>
  </w:num>
  <w:num w:numId="224">
    <w:abstractNumId w:val="224"/>
  </w:num>
  <w:num w:numId="225">
    <w:abstractNumId w:val="112"/>
  </w:num>
  <w:num w:numId="226">
    <w:abstractNumId w:val="148"/>
  </w:num>
  <w:num w:numId="227">
    <w:abstractNumId w:val="87"/>
  </w:num>
  <w:num w:numId="228">
    <w:abstractNumId w:val="21"/>
  </w:num>
  <w:num w:numId="229">
    <w:abstractNumId w:val="105"/>
  </w:num>
  <w:num w:numId="230">
    <w:abstractNumId w:val="179"/>
  </w:num>
  <w:num w:numId="231">
    <w:abstractNumId w:val="206"/>
  </w:num>
  <w:num w:numId="232">
    <w:abstractNumId w:val="248"/>
  </w:num>
  <w:num w:numId="233">
    <w:abstractNumId w:val="66"/>
  </w:num>
  <w:num w:numId="234">
    <w:abstractNumId w:val="19"/>
  </w:num>
  <w:num w:numId="235">
    <w:abstractNumId w:val="155"/>
  </w:num>
  <w:num w:numId="236">
    <w:abstractNumId w:val="48"/>
  </w:num>
  <w:num w:numId="237">
    <w:abstractNumId w:val="159"/>
  </w:num>
  <w:num w:numId="238">
    <w:abstractNumId w:val="236"/>
  </w:num>
  <w:num w:numId="239">
    <w:abstractNumId w:val="85"/>
  </w:num>
  <w:num w:numId="240">
    <w:abstractNumId w:val="133"/>
  </w:num>
  <w:num w:numId="241">
    <w:abstractNumId w:val="170"/>
  </w:num>
  <w:num w:numId="242">
    <w:abstractNumId w:val="96"/>
  </w:num>
  <w:num w:numId="243">
    <w:abstractNumId w:val="34"/>
  </w:num>
  <w:num w:numId="244">
    <w:abstractNumId w:val="129"/>
  </w:num>
  <w:num w:numId="245">
    <w:abstractNumId w:val="199"/>
  </w:num>
  <w:num w:numId="246">
    <w:abstractNumId w:val="29"/>
  </w:num>
  <w:num w:numId="247">
    <w:abstractNumId w:val="57"/>
  </w:num>
  <w:num w:numId="248">
    <w:abstractNumId w:val="0"/>
  </w:num>
  <w:num w:numId="249">
    <w:abstractNumId w:val="1"/>
  </w:num>
  <w:num w:numId="250">
    <w:abstractNumId w:val="2"/>
  </w:num>
  <w:num w:numId="251">
    <w:abstractNumId w:val="3"/>
  </w:num>
  <w:num w:numId="252">
    <w:abstractNumId w:val="4"/>
  </w:num>
  <w:num w:numId="253">
    <w:abstractNumId w:val="5"/>
  </w:num>
  <w:num w:numId="254">
    <w:abstractNumId w:val="6"/>
  </w:num>
  <w:num w:numId="255">
    <w:abstractNumId w:val="7"/>
  </w:num>
  <w:num w:numId="256">
    <w:abstractNumId w:val="8"/>
  </w:num>
  <w:num w:numId="257">
    <w:abstractNumId w:val="9"/>
  </w:num>
  <w:num w:numId="258">
    <w:abstractNumId w:val="10"/>
  </w:num>
  <w:num w:numId="259">
    <w:abstractNumId w:val="11"/>
  </w:num>
  <w:num w:numId="260">
    <w:abstractNumId w:val="140"/>
  </w:num>
  <w:num w:numId="261">
    <w:abstractNumId w:val="186"/>
  </w:num>
  <w:num w:numId="262">
    <w:abstractNumId w:val="107"/>
  </w:num>
  <w:num w:numId="263">
    <w:abstractNumId w:val="98"/>
  </w:num>
  <w:num w:numId="264">
    <w:abstractNumId w:val="254"/>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C1"/>
    <w:rsid w:val="00017C68"/>
    <w:rsid w:val="0002027F"/>
    <w:rsid w:val="00024DCC"/>
    <w:rsid w:val="00041AFA"/>
    <w:rsid w:val="0004439D"/>
    <w:rsid w:val="00053DA9"/>
    <w:rsid w:val="0007189E"/>
    <w:rsid w:val="00080D5F"/>
    <w:rsid w:val="00081AFE"/>
    <w:rsid w:val="00085A23"/>
    <w:rsid w:val="00085FAD"/>
    <w:rsid w:val="000A5CC1"/>
    <w:rsid w:val="000A6157"/>
    <w:rsid w:val="000B52A4"/>
    <w:rsid w:val="000B625F"/>
    <w:rsid w:val="000B6675"/>
    <w:rsid w:val="000C0491"/>
    <w:rsid w:val="000C56B8"/>
    <w:rsid w:val="000D4765"/>
    <w:rsid w:val="000E3112"/>
    <w:rsid w:val="000F3125"/>
    <w:rsid w:val="000F3C3A"/>
    <w:rsid w:val="000F616E"/>
    <w:rsid w:val="00100594"/>
    <w:rsid w:val="001043C3"/>
    <w:rsid w:val="001113CD"/>
    <w:rsid w:val="00111E90"/>
    <w:rsid w:val="00111FEE"/>
    <w:rsid w:val="0011462D"/>
    <w:rsid w:val="00121FBA"/>
    <w:rsid w:val="00124A4E"/>
    <w:rsid w:val="001251A5"/>
    <w:rsid w:val="001303D6"/>
    <w:rsid w:val="0013560C"/>
    <w:rsid w:val="001457F4"/>
    <w:rsid w:val="001476FA"/>
    <w:rsid w:val="00152B1D"/>
    <w:rsid w:val="00161408"/>
    <w:rsid w:val="00162635"/>
    <w:rsid w:val="001849AE"/>
    <w:rsid w:val="00184BCC"/>
    <w:rsid w:val="001947D6"/>
    <w:rsid w:val="00196C3C"/>
    <w:rsid w:val="001A13D1"/>
    <w:rsid w:val="001A542F"/>
    <w:rsid w:val="001A5CDB"/>
    <w:rsid w:val="001B4351"/>
    <w:rsid w:val="001B5911"/>
    <w:rsid w:val="001D0103"/>
    <w:rsid w:val="001E045E"/>
    <w:rsid w:val="001F42AF"/>
    <w:rsid w:val="0020381D"/>
    <w:rsid w:val="0020499E"/>
    <w:rsid w:val="00211636"/>
    <w:rsid w:val="00221E31"/>
    <w:rsid w:val="00226415"/>
    <w:rsid w:val="00234540"/>
    <w:rsid w:val="00241FF1"/>
    <w:rsid w:val="002432AF"/>
    <w:rsid w:val="0024590E"/>
    <w:rsid w:val="00254010"/>
    <w:rsid w:val="00255B19"/>
    <w:rsid w:val="002574E7"/>
    <w:rsid w:val="00263E0C"/>
    <w:rsid w:val="0027258E"/>
    <w:rsid w:val="00286F8F"/>
    <w:rsid w:val="00286FE2"/>
    <w:rsid w:val="00287A47"/>
    <w:rsid w:val="002A566C"/>
    <w:rsid w:val="002B045F"/>
    <w:rsid w:val="002B5D74"/>
    <w:rsid w:val="002C3DD0"/>
    <w:rsid w:val="002D4AAD"/>
    <w:rsid w:val="002D4E9B"/>
    <w:rsid w:val="002D6A57"/>
    <w:rsid w:val="002F3D16"/>
    <w:rsid w:val="00305463"/>
    <w:rsid w:val="00310EF7"/>
    <w:rsid w:val="00325218"/>
    <w:rsid w:val="00330251"/>
    <w:rsid w:val="00331B19"/>
    <w:rsid w:val="00343A1B"/>
    <w:rsid w:val="00350EBF"/>
    <w:rsid w:val="00350EF4"/>
    <w:rsid w:val="00353275"/>
    <w:rsid w:val="0035500C"/>
    <w:rsid w:val="00370824"/>
    <w:rsid w:val="00395FDD"/>
    <w:rsid w:val="00397EE5"/>
    <w:rsid w:val="003A2028"/>
    <w:rsid w:val="003B4D67"/>
    <w:rsid w:val="003C6631"/>
    <w:rsid w:val="003D205A"/>
    <w:rsid w:val="003E24D1"/>
    <w:rsid w:val="003E6C62"/>
    <w:rsid w:val="00405D48"/>
    <w:rsid w:val="0041109E"/>
    <w:rsid w:val="00414898"/>
    <w:rsid w:val="00417862"/>
    <w:rsid w:val="00452E69"/>
    <w:rsid w:val="00462982"/>
    <w:rsid w:val="004646F6"/>
    <w:rsid w:val="004656A4"/>
    <w:rsid w:val="00472F09"/>
    <w:rsid w:val="00490B68"/>
    <w:rsid w:val="004930AA"/>
    <w:rsid w:val="00494035"/>
    <w:rsid w:val="004A24F3"/>
    <w:rsid w:val="004C5118"/>
    <w:rsid w:val="004D434E"/>
    <w:rsid w:val="004D5376"/>
    <w:rsid w:val="004E0CC5"/>
    <w:rsid w:val="004E115D"/>
    <w:rsid w:val="004F642C"/>
    <w:rsid w:val="004F67CB"/>
    <w:rsid w:val="005102F7"/>
    <w:rsid w:val="00514577"/>
    <w:rsid w:val="00517F02"/>
    <w:rsid w:val="005229D1"/>
    <w:rsid w:val="00527465"/>
    <w:rsid w:val="00540185"/>
    <w:rsid w:val="00544C6C"/>
    <w:rsid w:val="00546019"/>
    <w:rsid w:val="0055367F"/>
    <w:rsid w:val="005651E3"/>
    <w:rsid w:val="005655EB"/>
    <w:rsid w:val="00572941"/>
    <w:rsid w:val="0059006F"/>
    <w:rsid w:val="005A5DB1"/>
    <w:rsid w:val="005C2DBF"/>
    <w:rsid w:val="005C3E5D"/>
    <w:rsid w:val="005C5725"/>
    <w:rsid w:val="005D3276"/>
    <w:rsid w:val="005E023B"/>
    <w:rsid w:val="005E32E4"/>
    <w:rsid w:val="005E59CB"/>
    <w:rsid w:val="005F0678"/>
    <w:rsid w:val="005F4163"/>
    <w:rsid w:val="005F4B21"/>
    <w:rsid w:val="005F7252"/>
    <w:rsid w:val="006073B9"/>
    <w:rsid w:val="00612A65"/>
    <w:rsid w:val="006139F5"/>
    <w:rsid w:val="0062026A"/>
    <w:rsid w:val="00621ACE"/>
    <w:rsid w:val="00633C4E"/>
    <w:rsid w:val="00646374"/>
    <w:rsid w:val="006531E5"/>
    <w:rsid w:val="00656C9F"/>
    <w:rsid w:val="00662ADE"/>
    <w:rsid w:val="006651D9"/>
    <w:rsid w:val="00667FC0"/>
    <w:rsid w:val="00673D3C"/>
    <w:rsid w:val="00677923"/>
    <w:rsid w:val="00685E8D"/>
    <w:rsid w:val="006921D7"/>
    <w:rsid w:val="0069510A"/>
    <w:rsid w:val="006B165E"/>
    <w:rsid w:val="006B5CC0"/>
    <w:rsid w:val="006C0975"/>
    <w:rsid w:val="006C30A0"/>
    <w:rsid w:val="006C4A70"/>
    <w:rsid w:val="006F32EE"/>
    <w:rsid w:val="00715642"/>
    <w:rsid w:val="0072349B"/>
    <w:rsid w:val="00725727"/>
    <w:rsid w:val="00730651"/>
    <w:rsid w:val="00744D94"/>
    <w:rsid w:val="00745085"/>
    <w:rsid w:val="0074720E"/>
    <w:rsid w:val="00752E29"/>
    <w:rsid w:val="00762AD4"/>
    <w:rsid w:val="007633E7"/>
    <w:rsid w:val="007661C7"/>
    <w:rsid w:val="00766DA6"/>
    <w:rsid w:val="007819D7"/>
    <w:rsid w:val="007A793C"/>
    <w:rsid w:val="007B043A"/>
    <w:rsid w:val="007B1222"/>
    <w:rsid w:val="007C528D"/>
    <w:rsid w:val="007D1782"/>
    <w:rsid w:val="007D30D7"/>
    <w:rsid w:val="007E4A99"/>
    <w:rsid w:val="00817D33"/>
    <w:rsid w:val="008273AD"/>
    <w:rsid w:val="00842A6D"/>
    <w:rsid w:val="00847AC3"/>
    <w:rsid w:val="00850324"/>
    <w:rsid w:val="0085197F"/>
    <w:rsid w:val="00853391"/>
    <w:rsid w:val="00854272"/>
    <w:rsid w:val="00865E10"/>
    <w:rsid w:val="00875BC6"/>
    <w:rsid w:val="00877A1A"/>
    <w:rsid w:val="00877E17"/>
    <w:rsid w:val="00884EAF"/>
    <w:rsid w:val="008942F5"/>
    <w:rsid w:val="008A2554"/>
    <w:rsid w:val="008C4D20"/>
    <w:rsid w:val="008C63D2"/>
    <w:rsid w:val="008D2662"/>
    <w:rsid w:val="008D706B"/>
    <w:rsid w:val="008F18FD"/>
    <w:rsid w:val="008F4BAA"/>
    <w:rsid w:val="00913C8D"/>
    <w:rsid w:val="009145C7"/>
    <w:rsid w:val="00920E4F"/>
    <w:rsid w:val="00922AFA"/>
    <w:rsid w:val="009319E8"/>
    <w:rsid w:val="0094563B"/>
    <w:rsid w:val="009621D9"/>
    <w:rsid w:val="009665D3"/>
    <w:rsid w:val="009757B6"/>
    <w:rsid w:val="009846E2"/>
    <w:rsid w:val="00994760"/>
    <w:rsid w:val="00995885"/>
    <w:rsid w:val="009967DD"/>
    <w:rsid w:val="009A0680"/>
    <w:rsid w:val="009A3F1D"/>
    <w:rsid w:val="009B7121"/>
    <w:rsid w:val="009C3658"/>
    <w:rsid w:val="009E16C9"/>
    <w:rsid w:val="009E7E42"/>
    <w:rsid w:val="00A041A4"/>
    <w:rsid w:val="00A05360"/>
    <w:rsid w:val="00A17AF0"/>
    <w:rsid w:val="00A23A6B"/>
    <w:rsid w:val="00A248C6"/>
    <w:rsid w:val="00A3565E"/>
    <w:rsid w:val="00A44381"/>
    <w:rsid w:val="00A50792"/>
    <w:rsid w:val="00A61B31"/>
    <w:rsid w:val="00A73C56"/>
    <w:rsid w:val="00A80921"/>
    <w:rsid w:val="00A8674D"/>
    <w:rsid w:val="00A92643"/>
    <w:rsid w:val="00A97BBC"/>
    <w:rsid w:val="00AA0EA8"/>
    <w:rsid w:val="00AB01BB"/>
    <w:rsid w:val="00AB07E7"/>
    <w:rsid w:val="00AB4020"/>
    <w:rsid w:val="00AC2479"/>
    <w:rsid w:val="00AC2854"/>
    <w:rsid w:val="00AC50B4"/>
    <w:rsid w:val="00AC531B"/>
    <w:rsid w:val="00AE16F0"/>
    <w:rsid w:val="00AE1CFF"/>
    <w:rsid w:val="00AF07FE"/>
    <w:rsid w:val="00B041AC"/>
    <w:rsid w:val="00B07B4E"/>
    <w:rsid w:val="00B1187C"/>
    <w:rsid w:val="00B153FC"/>
    <w:rsid w:val="00B174A3"/>
    <w:rsid w:val="00B315DF"/>
    <w:rsid w:val="00B31FC0"/>
    <w:rsid w:val="00B3256A"/>
    <w:rsid w:val="00B41F59"/>
    <w:rsid w:val="00B441EA"/>
    <w:rsid w:val="00B47CA6"/>
    <w:rsid w:val="00B5707E"/>
    <w:rsid w:val="00B826BC"/>
    <w:rsid w:val="00B85351"/>
    <w:rsid w:val="00BA357D"/>
    <w:rsid w:val="00BB67C3"/>
    <w:rsid w:val="00BB74B2"/>
    <w:rsid w:val="00BC0166"/>
    <w:rsid w:val="00BC0697"/>
    <w:rsid w:val="00BC08AD"/>
    <w:rsid w:val="00BC3DA0"/>
    <w:rsid w:val="00BE1DCD"/>
    <w:rsid w:val="00BE5266"/>
    <w:rsid w:val="00BE5DFA"/>
    <w:rsid w:val="00C2388B"/>
    <w:rsid w:val="00C3279A"/>
    <w:rsid w:val="00C70B53"/>
    <w:rsid w:val="00C76B29"/>
    <w:rsid w:val="00C84B86"/>
    <w:rsid w:val="00C95074"/>
    <w:rsid w:val="00CA4556"/>
    <w:rsid w:val="00CA7BD8"/>
    <w:rsid w:val="00CB5684"/>
    <w:rsid w:val="00CC1B49"/>
    <w:rsid w:val="00CD409C"/>
    <w:rsid w:val="00CE1DEB"/>
    <w:rsid w:val="00CF0CCF"/>
    <w:rsid w:val="00D06DC6"/>
    <w:rsid w:val="00D0747D"/>
    <w:rsid w:val="00D12EC1"/>
    <w:rsid w:val="00D218E8"/>
    <w:rsid w:val="00D23A55"/>
    <w:rsid w:val="00D2677A"/>
    <w:rsid w:val="00D32B49"/>
    <w:rsid w:val="00D32C57"/>
    <w:rsid w:val="00D41AC6"/>
    <w:rsid w:val="00D443D6"/>
    <w:rsid w:val="00D50709"/>
    <w:rsid w:val="00D612B8"/>
    <w:rsid w:val="00D7153A"/>
    <w:rsid w:val="00D72F4C"/>
    <w:rsid w:val="00D7414A"/>
    <w:rsid w:val="00D92F01"/>
    <w:rsid w:val="00D94996"/>
    <w:rsid w:val="00D9509C"/>
    <w:rsid w:val="00DA2DA0"/>
    <w:rsid w:val="00DD789E"/>
    <w:rsid w:val="00DF7CCD"/>
    <w:rsid w:val="00E21940"/>
    <w:rsid w:val="00E23B8C"/>
    <w:rsid w:val="00E23FA1"/>
    <w:rsid w:val="00E27999"/>
    <w:rsid w:val="00E36353"/>
    <w:rsid w:val="00E54A56"/>
    <w:rsid w:val="00E56F6A"/>
    <w:rsid w:val="00E60066"/>
    <w:rsid w:val="00E62CEC"/>
    <w:rsid w:val="00E70CF7"/>
    <w:rsid w:val="00E809D7"/>
    <w:rsid w:val="00EB52CA"/>
    <w:rsid w:val="00EC2337"/>
    <w:rsid w:val="00EC4983"/>
    <w:rsid w:val="00EC58D1"/>
    <w:rsid w:val="00EF0609"/>
    <w:rsid w:val="00EF2DF6"/>
    <w:rsid w:val="00EF3D3B"/>
    <w:rsid w:val="00F00E8B"/>
    <w:rsid w:val="00F04311"/>
    <w:rsid w:val="00F15F6A"/>
    <w:rsid w:val="00F36C21"/>
    <w:rsid w:val="00F41670"/>
    <w:rsid w:val="00F434F7"/>
    <w:rsid w:val="00F66382"/>
    <w:rsid w:val="00F75ACB"/>
    <w:rsid w:val="00F776A5"/>
    <w:rsid w:val="00F8471D"/>
    <w:rsid w:val="00F912EE"/>
    <w:rsid w:val="00F9420C"/>
    <w:rsid w:val="00FA0137"/>
    <w:rsid w:val="00FA0522"/>
    <w:rsid w:val="00FA0E7A"/>
    <w:rsid w:val="00FA1EAA"/>
    <w:rsid w:val="00FC2B37"/>
    <w:rsid w:val="00FC74C7"/>
    <w:rsid w:val="00FE023A"/>
    <w:rsid w:val="00FE7932"/>
    <w:rsid w:val="00FF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6D24"/>
  <w15:chartTrackingRefBased/>
  <w15:docId w15:val="{A8319ECC-2CDF-4C8D-AF62-49316CDD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62D"/>
    <w:pPr>
      <w:ind w:left="720"/>
      <w:contextualSpacing/>
    </w:pPr>
  </w:style>
  <w:style w:type="paragraph" w:styleId="NoSpacing">
    <w:name w:val="No Spacing"/>
    <w:uiPriority w:val="1"/>
    <w:qFormat/>
    <w:rsid w:val="00B041AC"/>
    <w:pPr>
      <w:spacing w:after="0" w:line="240" w:lineRule="auto"/>
    </w:pPr>
  </w:style>
  <w:style w:type="character" w:styleId="PlaceholderText">
    <w:name w:val="Placeholder Text"/>
    <w:basedOn w:val="DefaultParagraphFont"/>
    <w:uiPriority w:val="99"/>
    <w:semiHidden/>
    <w:rsid w:val="00A92643"/>
    <w:rPr>
      <w:color w:val="808080"/>
    </w:rPr>
  </w:style>
  <w:style w:type="table" w:styleId="TableGrid">
    <w:name w:val="Table Grid"/>
    <w:basedOn w:val="TableNormal"/>
    <w:uiPriority w:val="39"/>
    <w:rsid w:val="00196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E10"/>
  </w:style>
  <w:style w:type="paragraph" w:styleId="Footer">
    <w:name w:val="footer"/>
    <w:basedOn w:val="Normal"/>
    <w:link w:val="FooterChar"/>
    <w:uiPriority w:val="99"/>
    <w:unhideWhenUsed/>
    <w:rsid w:val="0086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9355</TotalTime>
  <Pages>101</Pages>
  <Words>24691</Words>
  <Characters>140741</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HEAD TEACHER</cp:lastModifiedBy>
  <cp:revision>96</cp:revision>
  <dcterms:created xsi:type="dcterms:W3CDTF">2023-06-10T16:46:00Z</dcterms:created>
  <dcterms:modified xsi:type="dcterms:W3CDTF">2023-07-13T06:41:00Z</dcterms:modified>
</cp:coreProperties>
</file>