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DA" w:rsidRPr="008E73A8" w:rsidRDefault="009A6339" w:rsidP="009A6339">
      <w:pPr>
        <w:ind w:left="1854" w:right="1195"/>
        <w:jc w:val="center"/>
        <w:rPr>
          <w:w w:val="89"/>
          <w:sz w:val="28"/>
          <w:szCs w:val="24"/>
        </w:rPr>
      </w:pPr>
      <w:r w:rsidRPr="008E73A8">
        <w:rPr>
          <w:w w:val="89"/>
          <w:sz w:val="28"/>
          <w:szCs w:val="24"/>
        </w:rPr>
        <w:t xml:space="preserve">ST. HENRYS COLLEGE NAMUGONGO </w:t>
      </w:r>
      <w:r w:rsidR="008E73A8" w:rsidRPr="008E73A8">
        <w:rPr>
          <w:w w:val="89"/>
          <w:sz w:val="28"/>
          <w:szCs w:val="24"/>
        </w:rPr>
        <w:t>–</w:t>
      </w:r>
      <w:r w:rsidR="00187AEC">
        <w:rPr>
          <w:w w:val="89"/>
          <w:sz w:val="28"/>
          <w:szCs w:val="24"/>
        </w:rPr>
        <w:t xml:space="preserve">  KAMPALA </w:t>
      </w:r>
    </w:p>
    <w:p w:rsidR="008E73A8" w:rsidRPr="008E73A8" w:rsidRDefault="0011268F" w:rsidP="009A6339">
      <w:pPr>
        <w:ind w:left="1854" w:right="1195"/>
        <w:jc w:val="center"/>
        <w:rPr>
          <w:w w:val="90"/>
          <w:sz w:val="28"/>
          <w:szCs w:val="24"/>
        </w:rPr>
      </w:pPr>
      <w:r w:rsidRPr="008E73A8">
        <w:rPr>
          <w:w w:val="90"/>
          <w:sz w:val="28"/>
          <w:szCs w:val="24"/>
        </w:rPr>
        <w:t xml:space="preserve">END OF TERM TWO EXAMINATIONS - 2024 </w:t>
      </w:r>
    </w:p>
    <w:p w:rsidR="008E73A8" w:rsidRPr="008E73A8" w:rsidRDefault="008E73A8" w:rsidP="009A6339">
      <w:pPr>
        <w:ind w:left="1854" w:right="1195"/>
        <w:jc w:val="center"/>
        <w:rPr>
          <w:w w:val="90"/>
          <w:sz w:val="28"/>
          <w:szCs w:val="24"/>
        </w:rPr>
      </w:pPr>
      <w:r w:rsidRPr="008E73A8">
        <w:rPr>
          <w:w w:val="90"/>
          <w:sz w:val="28"/>
          <w:szCs w:val="24"/>
        </w:rPr>
        <w:t>M</w:t>
      </w:r>
      <w:r w:rsidRPr="008E73A8">
        <w:rPr>
          <w:spacing w:val="-1"/>
          <w:w w:val="90"/>
          <w:sz w:val="28"/>
          <w:szCs w:val="24"/>
        </w:rPr>
        <w:t>A</w:t>
      </w:r>
      <w:r w:rsidRPr="008E73A8">
        <w:rPr>
          <w:spacing w:val="1"/>
          <w:w w:val="90"/>
          <w:sz w:val="28"/>
          <w:szCs w:val="24"/>
        </w:rPr>
        <w:t>T</w:t>
      </w:r>
      <w:r w:rsidRPr="008E73A8">
        <w:rPr>
          <w:spacing w:val="2"/>
          <w:w w:val="90"/>
          <w:sz w:val="28"/>
          <w:szCs w:val="24"/>
        </w:rPr>
        <w:t>H</w:t>
      </w:r>
      <w:r w:rsidRPr="008E73A8">
        <w:rPr>
          <w:spacing w:val="-1"/>
          <w:w w:val="90"/>
          <w:sz w:val="28"/>
          <w:szCs w:val="24"/>
        </w:rPr>
        <w:t>E</w:t>
      </w:r>
      <w:r w:rsidRPr="008E73A8">
        <w:rPr>
          <w:w w:val="90"/>
          <w:sz w:val="28"/>
          <w:szCs w:val="24"/>
        </w:rPr>
        <w:t>M</w:t>
      </w:r>
      <w:r w:rsidRPr="008E73A8">
        <w:rPr>
          <w:spacing w:val="-1"/>
          <w:w w:val="90"/>
          <w:sz w:val="28"/>
          <w:szCs w:val="24"/>
        </w:rPr>
        <w:t>A</w:t>
      </w:r>
      <w:r w:rsidRPr="008E73A8">
        <w:rPr>
          <w:spacing w:val="1"/>
          <w:w w:val="90"/>
          <w:sz w:val="28"/>
          <w:szCs w:val="24"/>
        </w:rPr>
        <w:t>T</w:t>
      </w:r>
      <w:r w:rsidRPr="008E73A8">
        <w:rPr>
          <w:spacing w:val="2"/>
          <w:w w:val="90"/>
          <w:sz w:val="28"/>
          <w:szCs w:val="24"/>
        </w:rPr>
        <w:t>I</w:t>
      </w:r>
      <w:r w:rsidRPr="008E73A8">
        <w:rPr>
          <w:spacing w:val="-1"/>
          <w:w w:val="90"/>
          <w:sz w:val="28"/>
          <w:szCs w:val="24"/>
        </w:rPr>
        <w:t>C</w:t>
      </w:r>
      <w:r w:rsidRPr="008E73A8">
        <w:rPr>
          <w:w w:val="90"/>
          <w:sz w:val="28"/>
          <w:szCs w:val="24"/>
        </w:rPr>
        <w:t xml:space="preserve">S paper 1   (456/1) for  S.3 </w:t>
      </w:r>
    </w:p>
    <w:p w:rsidR="008E73A8" w:rsidRPr="008E73A8" w:rsidRDefault="008E73A8" w:rsidP="009A6339">
      <w:pPr>
        <w:ind w:left="1854" w:right="1195"/>
        <w:jc w:val="center"/>
        <w:rPr>
          <w:sz w:val="28"/>
          <w:szCs w:val="24"/>
        </w:rPr>
      </w:pPr>
      <w:r w:rsidRPr="008E73A8">
        <w:rPr>
          <w:w w:val="90"/>
          <w:sz w:val="28"/>
          <w:szCs w:val="24"/>
        </w:rPr>
        <w:t>Duration : 2Hours : 15 Minutes</w:t>
      </w:r>
    </w:p>
    <w:p w:rsidR="00FC28DA" w:rsidRDefault="00FC28DA">
      <w:pPr>
        <w:spacing w:line="120" w:lineRule="exact"/>
        <w:rPr>
          <w:sz w:val="13"/>
          <w:szCs w:val="13"/>
        </w:rPr>
      </w:pPr>
    </w:p>
    <w:p w:rsidR="00FC28DA" w:rsidRDefault="00FC28DA">
      <w:pPr>
        <w:spacing w:line="200" w:lineRule="exact"/>
      </w:pPr>
    </w:p>
    <w:p w:rsidR="00FC28DA" w:rsidRDefault="008E73A8">
      <w:pPr>
        <w:spacing w:before="8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INSTRUCTIONS: </w:t>
      </w:r>
    </w:p>
    <w:p w:rsidR="008E73A8" w:rsidRDefault="00E9554C">
      <w:pPr>
        <w:spacing w:before="8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83" style="position:absolute;margin-left:-2.2pt;margin-top:5.4pt;width:498.6pt;height:121.8pt;z-index:251672576" filled="f" stroked="f">
            <v:textbox>
              <w:txbxContent>
                <w:p w:rsidR="008E73A8" w:rsidRDefault="008E73A8">
                  <w:r>
                    <w:rPr>
                      <w:noProof/>
                    </w:rPr>
                    <w:drawing>
                      <wp:inline distT="0" distB="0" distL="0" distR="0">
                        <wp:extent cx="5935980" cy="1386840"/>
                        <wp:effectExtent l="19050" t="0" r="762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980" cy="138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E73A8" w:rsidRDefault="008E73A8">
      <w:pPr>
        <w:spacing w:line="260" w:lineRule="exact"/>
        <w:ind w:right="620"/>
        <w:jc w:val="right"/>
        <w:rPr>
          <w:w w:val="108"/>
          <w:sz w:val="24"/>
          <w:szCs w:val="24"/>
        </w:rPr>
      </w:pPr>
    </w:p>
    <w:p w:rsidR="008E73A8" w:rsidRDefault="009A6339">
      <w:pPr>
        <w:spacing w:line="260" w:lineRule="exact"/>
        <w:ind w:right="620"/>
        <w:jc w:val="right"/>
        <w:rPr>
          <w:sz w:val="24"/>
          <w:szCs w:val="24"/>
        </w:rPr>
      </w:pPr>
      <w:r>
        <w:rPr>
          <w:w w:val="108"/>
          <w:sz w:val="24"/>
          <w:szCs w:val="24"/>
        </w:rPr>
        <w:t>1</w:t>
      </w: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Pr="008E73A8" w:rsidRDefault="008E73A8" w:rsidP="008E73A8">
      <w:pPr>
        <w:rPr>
          <w:sz w:val="24"/>
          <w:szCs w:val="24"/>
        </w:rPr>
      </w:pPr>
    </w:p>
    <w:p w:rsidR="008E73A8" w:rsidRDefault="008E73A8" w:rsidP="008E73A8">
      <w:pPr>
        <w:rPr>
          <w:sz w:val="24"/>
          <w:szCs w:val="24"/>
        </w:rPr>
      </w:pPr>
    </w:p>
    <w:p w:rsidR="008E73A8" w:rsidRDefault="008E73A8" w:rsidP="008E73A8">
      <w:pPr>
        <w:spacing w:before="33"/>
        <w:ind w:left="4256" w:right="4159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pacing w:val="2"/>
          <w:w w:val="91"/>
          <w:sz w:val="24"/>
          <w:szCs w:val="24"/>
        </w:rPr>
        <w:t>SEC</w:t>
      </w:r>
      <w:r>
        <w:rPr>
          <w:spacing w:val="3"/>
          <w:w w:val="91"/>
          <w:sz w:val="24"/>
          <w:szCs w:val="24"/>
        </w:rPr>
        <w:t>T</w:t>
      </w:r>
      <w:r>
        <w:rPr>
          <w:spacing w:val="4"/>
          <w:w w:val="91"/>
          <w:sz w:val="24"/>
          <w:szCs w:val="24"/>
        </w:rPr>
        <w:t>I</w:t>
      </w:r>
      <w:r>
        <w:rPr>
          <w:spacing w:val="2"/>
          <w:w w:val="91"/>
          <w:sz w:val="24"/>
          <w:szCs w:val="24"/>
        </w:rPr>
        <w:t>O</w:t>
      </w:r>
      <w:r>
        <w:rPr>
          <w:w w:val="91"/>
          <w:sz w:val="24"/>
          <w:szCs w:val="24"/>
        </w:rPr>
        <w:t>N</w:t>
      </w:r>
      <w:r>
        <w:rPr>
          <w:spacing w:val="17"/>
          <w:w w:val="91"/>
          <w:sz w:val="24"/>
          <w:szCs w:val="24"/>
        </w:rPr>
        <w:t xml:space="preserve"> </w:t>
      </w:r>
      <w:r>
        <w:rPr>
          <w:spacing w:val="1"/>
          <w:w w:val="87"/>
          <w:sz w:val="24"/>
          <w:szCs w:val="24"/>
        </w:rPr>
        <w:t>A</w:t>
      </w:r>
      <w:r>
        <w:rPr>
          <w:w w:val="67"/>
          <w:sz w:val="24"/>
          <w:szCs w:val="24"/>
        </w:rPr>
        <w:t>:</w:t>
      </w:r>
    </w:p>
    <w:p w:rsidR="008E73A8" w:rsidRDefault="008E73A8" w:rsidP="008E73A8">
      <w:pPr>
        <w:spacing w:before="8" w:line="120" w:lineRule="exact"/>
        <w:rPr>
          <w:sz w:val="13"/>
          <w:szCs w:val="13"/>
        </w:rPr>
      </w:pPr>
    </w:p>
    <w:p w:rsidR="008E73A8" w:rsidRDefault="008E73A8" w:rsidP="00D71F95">
      <w:pPr>
        <w:spacing w:line="275" w:lineRule="auto"/>
        <w:ind w:left="645" w:right="547"/>
        <w:jc w:val="center"/>
        <w:rPr>
          <w:sz w:val="24"/>
          <w:szCs w:val="24"/>
        </w:rPr>
      </w:pPr>
      <w:r>
        <w:rPr>
          <w:spacing w:val="4"/>
          <w:w w:val="97"/>
          <w:sz w:val="24"/>
          <w:szCs w:val="24"/>
        </w:rPr>
        <w:t>T</w:t>
      </w:r>
      <w:r>
        <w:rPr>
          <w:spacing w:val="1"/>
          <w:w w:val="97"/>
          <w:sz w:val="24"/>
          <w:szCs w:val="24"/>
        </w:rPr>
        <w:t>h</w:t>
      </w:r>
      <w:r>
        <w:rPr>
          <w:spacing w:val="4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s</w:t>
      </w:r>
      <w:r>
        <w:rPr>
          <w:spacing w:val="3"/>
          <w:w w:val="97"/>
          <w:sz w:val="24"/>
          <w:szCs w:val="24"/>
        </w:rPr>
        <w:t xml:space="preserve"> </w:t>
      </w:r>
      <w:r>
        <w:rPr>
          <w:spacing w:val="2"/>
          <w:w w:val="94"/>
          <w:sz w:val="24"/>
          <w:szCs w:val="24"/>
        </w:rPr>
        <w:t>c</w:t>
      </w:r>
      <w:r>
        <w:rPr>
          <w:spacing w:val="3"/>
          <w:w w:val="101"/>
          <w:sz w:val="24"/>
          <w:szCs w:val="24"/>
        </w:rPr>
        <w:t>o</w:t>
      </w:r>
      <w:r>
        <w:rPr>
          <w:spacing w:val="3"/>
          <w:w w:val="103"/>
          <w:sz w:val="24"/>
          <w:szCs w:val="24"/>
        </w:rPr>
        <w:t>n</w:t>
      </w:r>
      <w:r>
        <w:rPr>
          <w:spacing w:val="2"/>
          <w:w w:val="130"/>
          <w:sz w:val="24"/>
          <w:szCs w:val="24"/>
        </w:rPr>
        <w:t>t</w:t>
      </w:r>
      <w:r>
        <w:rPr>
          <w:spacing w:val="3"/>
          <w:w w:val="105"/>
          <w:sz w:val="24"/>
          <w:szCs w:val="24"/>
        </w:rPr>
        <w:t>a</w:t>
      </w:r>
      <w:r>
        <w:rPr>
          <w:spacing w:val="4"/>
          <w:w w:val="81"/>
          <w:sz w:val="24"/>
          <w:szCs w:val="24"/>
        </w:rPr>
        <w:t>i</w:t>
      </w:r>
      <w:r>
        <w:rPr>
          <w:spacing w:val="3"/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2"/>
          <w:w w:val="108"/>
          <w:sz w:val="24"/>
          <w:szCs w:val="24"/>
        </w:rPr>
        <w:t>p</w:t>
      </w:r>
      <w:r>
        <w:rPr>
          <w:spacing w:val="3"/>
          <w:w w:val="108"/>
          <w:sz w:val="24"/>
          <w:szCs w:val="24"/>
        </w:rPr>
        <w:t>a</w:t>
      </w:r>
      <w:r>
        <w:rPr>
          <w:spacing w:val="2"/>
          <w:w w:val="108"/>
          <w:sz w:val="24"/>
          <w:szCs w:val="24"/>
        </w:rPr>
        <w:t>tte</w:t>
      </w:r>
      <w:r>
        <w:rPr>
          <w:spacing w:val="3"/>
          <w:w w:val="108"/>
          <w:sz w:val="24"/>
          <w:szCs w:val="24"/>
        </w:rPr>
        <w:t>rn</w:t>
      </w:r>
      <w:r>
        <w:rPr>
          <w:w w:val="108"/>
          <w:sz w:val="24"/>
          <w:szCs w:val="24"/>
        </w:rPr>
        <w:t>s</w:t>
      </w:r>
      <w:r>
        <w:rPr>
          <w:spacing w:val="2"/>
          <w:w w:val="10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pacing w:val="3"/>
          <w:w w:val="105"/>
          <w:sz w:val="24"/>
          <w:szCs w:val="24"/>
        </w:rPr>
        <w:t>a</w:t>
      </w:r>
      <w:r>
        <w:rPr>
          <w:spacing w:val="4"/>
          <w:w w:val="81"/>
          <w:sz w:val="24"/>
          <w:szCs w:val="24"/>
        </w:rPr>
        <w:t>l</w:t>
      </w:r>
      <w:r>
        <w:rPr>
          <w:spacing w:val="2"/>
          <w:w w:val="99"/>
          <w:sz w:val="24"/>
          <w:szCs w:val="24"/>
        </w:rPr>
        <w:t>g</w:t>
      </w:r>
      <w:r>
        <w:rPr>
          <w:spacing w:val="2"/>
          <w:w w:val="104"/>
          <w:sz w:val="24"/>
          <w:szCs w:val="24"/>
        </w:rPr>
        <w:t>e</w:t>
      </w:r>
      <w:r>
        <w:rPr>
          <w:spacing w:val="2"/>
          <w:w w:val="102"/>
          <w:sz w:val="24"/>
          <w:szCs w:val="24"/>
        </w:rPr>
        <w:t>b</w:t>
      </w:r>
      <w:r>
        <w:rPr>
          <w:spacing w:val="3"/>
          <w:w w:val="108"/>
          <w:sz w:val="24"/>
          <w:szCs w:val="24"/>
        </w:rPr>
        <w:t>r</w:t>
      </w:r>
      <w:r>
        <w:rPr>
          <w:w w:val="105"/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w</w:t>
      </w:r>
      <w:r>
        <w:rPr>
          <w:spacing w:val="2"/>
          <w:sz w:val="24"/>
          <w:szCs w:val="24"/>
        </w:rPr>
        <w:t>he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w w:val="108"/>
          <w:sz w:val="24"/>
          <w:szCs w:val="24"/>
        </w:rPr>
        <w:t>th</w:t>
      </w:r>
      <w:r>
        <w:rPr>
          <w:w w:val="108"/>
          <w:sz w:val="24"/>
          <w:szCs w:val="24"/>
        </w:rPr>
        <w:t>e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spacing w:val="2"/>
          <w:w w:val="130"/>
          <w:sz w:val="24"/>
          <w:szCs w:val="24"/>
        </w:rPr>
        <w:t>t</w:t>
      </w:r>
      <w:r>
        <w:rPr>
          <w:spacing w:val="3"/>
          <w:w w:val="92"/>
          <w:sz w:val="24"/>
          <w:szCs w:val="24"/>
        </w:rPr>
        <w:t>w</w:t>
      </w:r>
      <w:r>
        <w:rPr>
          <w:w w:val="101"/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n</w:t>
      </w:r>
      <w:r>
        <w:rPr>
          <w:spacing w:val="2"/>
          <w:sz w:val="24"/>
          <w:szCs w:val="24"/>
        </w:rPr>
        <w:t>umb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5"/>
          <w:sz w:val="24"/>
          <w:szCs w:val="24"/>
        </w:rPr>
        <w:t xml:space="preserve"> </w:t>
      </w:r>
      <w:r>
        <w:rPr>
          <w:spacing w:val="3"/>
          <w:w w:val="111"/>
          <w:sz w:val="24"/>
          <w:szCs w:val="24"/>
        </w:rPr>
        <w:t>s</w:t>
      </w:r>
      <w:r>
        <w:rPr>
          <w:spacing w:val="1"/>
          <w:w w:val="111"/>
          <w:sz w:val="24"/>
          <w:szCs w:val="24"/>
        </w:rPr>
        <w:t>e</w:t>
      </w:r>
      <w:r>
        <w:rPr>
          <w:w w:val="111"/>
          <w:sz w:val="24"/>
          <w:szCs w:val="24"/>
        </w:rPr>
        <w:t>t</w:t>
      </w:r>
      <w:r>
        <w:rPr>
          <w:spacing w:val="-5"/>
          <w:w w:val="11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w w:val="94"/>
          <w:sz w:val="24"/>
          <w:szCs w:val="24"/>
        </w:rPr>
        <w:t>c</w:t>
      </w:r>
      <w:r>
        <w:rPr>
          <w:spacing w:val="3"/>
          <w:w w:val="101"/>
          <w:sz w:val="24"/>
          <w:szCs w:val="24"/>
        </w:rPr>
        <w:t>o</w:t>
      </w:r>
      <w:r>
        <w:rPr>
          <w:spacing w:val="2"/>
          <w:w w:val="99"/>
          <w:sz w:val="24"/>
          <w:szCs w:val="24"/>
        </w:rPr>
        <w:t>m</w:t>
      </w:r>
      <w:r>
        <w:rPr>
          <w:spacing w:val="2"/>
          <w:w w:val="102"/>
          <w:sz w:val="24"/>
          <w:szCs w:val="24"/>
        </w:rPr>
        <w:t>pu</w:t>
      </w:r>
      <w:r>
        <w:rPr>
          <w:spacing w:val="3"/>
          <w:w w:val="81"/>
          <w:sz w:val="24"/>
          <w:szCs w:val="24"/>
        </w:rPr>
        <w:t>l</w:t>
      </w:r>
      <w:r>
        <w:rPr>
          <w:spacing w:val="3"/>
          <w:w w:val="108"/>
          <w:sz w:val="24"/>
          <w:szCs w:val="24"/>
        </w:rPr>
        <w:t>s</w:t>
      </w:r>
      <w:r>
        <w:rPr>
          <w:spacing w:val="2"/>
          <w:w w:val="101"/>
          <w:sz w:val="24"/>
          <w:szCs w:val="24"/>
        </w:rPr>
        <w:t>o</w:t>
      </w:r>
      <w:r>
        <w:rPr>
          <w:spacing w:val="3"/>
          <w:w w:val="108"/>
          <w:sz w:val="24"/>
          <w:szCs w:val="24"/>
        </w:rPr>
        <w:t>r</w:t>
      </w:r>
      <w:r>
        <w:rPr>
          <w:w w:val="89"/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w w:val="111"/>
          <w:sz w:val="24"/>
          <w:szCs w:val="24"/>
        </w:rPr>
        <w:t>t</w:t>
      </w:r>
      <w:r>
        <w:rPr>
          <w:w w:val="111"/>
          <w:sz w:val="24"/>
          <w:szCs w:val="24"/>
        </w:rPr>
        <w:t>o</w:t>
      </w:r>
      <w:r>
        <w:rPr>
          <w:spacing w:val="-5"/>
          <w:w w:val="111"/>
          <w:sz w:val="24"/>
          <w:szCs w:val="24"/>
        </w:rPr>
        <w:t xml:space="preserve"> </w:t>
      </w:r>
      <w:r>
        <w:rPr>
          <w:spacing w:val="2"/>
          <w:w w:val="130"/>
          <w:sz w:val="24"/>
          <w:szCs w:val="24"/>
        </w:rPr>
        <w:t>t</w:t>
      </w:r>
      <w:r>
        <w:rPr>
          <w:spacing w:val="2"/>
          <w:w w:val="102"/>
          <w:sz w:val="24"/>
          <w:szCs w:val="24"/>
        </w:rPr>
        <w:t>h</w:t>
      </w:r>
      <w:r>
        <w:rPr>
          <w:w w:val="104"/>
          <w:sz w:val="24"/>
          <w:szCs w:val="24"/>
        </w:rPr>
        <w:t xml:space="preserve">e </w:t>
      </w:r>
      <w:r>
        <w:rPr>
          <w:spacing w:val="2"/>
          <w:w w:val="94"/>
          <w:sz w:val="24"/>
          <w:szCs w:val="24"/>
        </w:rPr>
        <w:t>c</w:t>
      </w:r>
      <w:r>
        <w:rPr>
          <w:spacing w:val="3"/>
          <w:w w:val="105"/>
          <w:sz w:val="24"/>
          <w:szCs w:val="24"/>
        </w:rPr>
        <w:t>a</w:t>
      </w:r>
      <w:r>
        <w:rPr>
          <w:spacing w:val="3"/>
          <w:w w:val="103"/>
          <w:sz w:val="24"/>
          <w:szCs w:val="24"/>
        </w:rPr>
        <w:t>n</w:t>
      </w:r>
      <w:r>
        <w:rPr>
          <w:spacing w:val="2"/>
          <w:w w:val="102"/>
          <w:sz w:val="24"/>
          <w:szCs w:val="24"/>
        </w:rPr>
        <w:t>d</w:t>
      </w:r>
      <w:r>
        <w:rPr>
          <w:spacing w:val="4"/>
          <w:w w:val="81"/>
          <w:sz w:val="24"/>
          <w:szCs w:val="24"/>
        </w:rPr>
        <w:t>i</w:t>
      </w:r>
      <w:r>
        <w:rPr>
          <w:spacing w:val="1"/>
          <w:w w:val="102"/>
          <w:sz w:val="24"/>
          <w:szCs w:val="24"/>
        </w:rPr>
        <w:t>d</w:t>
      </w:r>
      <w:r>
        <w:rPr>
          <w:spacing w:val="4"/>
          <w:w w:val="105"/>
          <w:sz w:val="24"/>
          <w:szCs w:val="24"/>
        </w:rPr>
        <w:t>a</w:t>
      </w:r>
      <w:r>
        <w:rPr>
          <w:spacing w:val="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</w:p>
    <w:p w:rsidR="008E73A8" w:rsidRDefault="008E73A8" w:rsidP="008E73A8">
      <w:pPr>
        <w:ind w:left="220"/>
        <w:rPr>
          <w:sz w:val="24"/>
          <w:szCs w:val="24"/>
        </w:rPr>
      </w:pPr>
      <w:r>
        <w:rPr>
          <w:spacing w:val="3"/>
          <w:w w:val="88"/>
          <w:sz w:val="24"/>
          <w:szCs w:val="24"/>
        </w:rPr>
        <w:t>IT</w:t>
      </w:r>
      <w:r>
        <w:rPr>
          <w:spacing w:val="2"/>
          <w:w w:val="88"/>
          <w:sz w:val="24"/>
          <w:szCs w:val="24"/>
        </w:rPr>
        <w:t>E</w:t>
      </w:r>
      <w:r>
        <w:rPr>
          <w:spacing w:val="3"/>
          <w:w w:val="88"/>
          <w:sz w:val="24"/>
          <w:szCs w:val="24"/>
        </w:rPr>
        <w:t>M</w:t>
      </w:r>
      <w:r>
        <w:rPr>
          <w:w w:val="88"/>
          <w:sz w:val="24"/>
          <w:szCs w:val="24"/>
        </w:rPr>
        <w:t>.</w:t>
      </w:r>
      <w:r>
        <w:rPr>
          <w:spacing w:val="10"/>
          <w:w w:val="88"/>
          <w:sz w:val="24"/>
          <w:szCs w:val="24"/>
        </w:rPr>
        <w:t xml:space="preserve"> </w:t>
      </w:r>
      <w:r>
        <w:rPr>
          <w:spacing w:val="2"/>
          <w:w w:val="108"/>
          <w:sz w:val="24"/>
          <w:szCs w:val="24"/>
        </w:rPr>
        <w:t>1</w:t>
      </w:r>
      <w:r>
        <w:rPr>
          <w:w w:val="75"/>
          <w:sz w:val="24"/>
          <w:szCs w:val="24"/>
        </w:rPr>
        <w:t>.</w:t>
      </w:r>
    </w:p>
    <w:p w:rsidR="008E73A8" w:rsidRDefault="008E73A8" w:rsidP="008E73A8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w w:val="101"/>
          <w:sz w:val="24"/>
          <w:szCs w:val="24"/>
        </w:rPr>
        <w:t>P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m</w:t>
      </w:r>
      <w:r>
        <w:rPr>
          <w:w w:val="104"/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M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an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K</w:t>
      </w:r>
      <w:r>
        <w:rPr>
          <w:spacing w:val="1"/>
          <w:w w:val="95"/>
          <w:sz w:val="24"/>
          <w:szCs w:val="24"/>
        </w:rPr>
        <w:t>in</w:t>
      </w:r>
      <w:r>
        <w:rPr>
          <w:w w:val="95"/>
          <w:sz w:val="24"/>
          <w:szCs w:val="24"/>
        </w:rPr>
        <w:t>g</w:t>
      </w:r>
      <w:r>
        <w:rPr>
          <w:spacing w:val="-1"/>
          <w:w w:val="95"/>
          <w:sz w:val="24"/>
          <w:szCs w:val="24"/>
        </w:rPr>
        <w:t>d</w:t>
      </w:r>
      <w:r>
        <w:rPr>
          <w:w w:val="95"/>
          <w:sz w:val="24"/>
          <w:szCs w:val="24"/>
        </w:rPr>
        <w:t>om</w:t>
      </w:r>
      <w:r>
        <w:rPr>
          <w:spacing w:val="37"/>
          <w:w w:val="95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w w:val="130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pacing w:val="-30"/>
          <w:sz w:val="24"/>
          <w:szCs w:val="24"/>
        </w:rPr>
        <w:t xml:space="preserve"> </w:t>
      </w:r>
      <w:r>
        <w:rPr>
          <w:spacing w:val="-1"/>
          <w:w w:val="92"/>
          <w:sz w:val="24"/>
          <w:szCs w:val="24"/>
        </w:rPr>
        <w:t>M</w:t>
      </w:r>
      <w:r>
        <w:rPr>
          <w:spacing w:val="2"/>
          <w:w w:val="81"/>
          <w:sz w:val="24"/>
          <w:szCs w:val="24"/>
        </w:rPr>
        <w:t>i</w:t>
      </w:r>
      <w:r>
        <w:rPr>
          <w:spacing w:val="-1"/>
          <w:w w:val="130"/>
          <w:sz w:val="24"/>
          <w:szCs w:val="24"/>
        </w:rPr>
        <w:t>t</w:t>
      </w:r>
      <w:r>
        <w:rPr>
          <w:w w:val="89"/>
          <w:sz w:val="24"/>
          <w:szCs w:val="24"/>
        </w:rPr>
        <w:t>y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</w:t>
      </w:r>
      <w:r>
        <w:rPr>
          <w:w w:val="105"/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S</w:t>
      </w:r>
      <w:r>
        <w:rPr>
          <w:spacing w:val="1"/>
          <w:w w:val="75"/>
          <w:sz w:val="24"/>
          <w:szCs w:val="24"/>
        </w:rPr>
        <w:t>.</w:t>
      </w:r>
      <w:r>
        <w:rPr>
          <w:w w:val="98"/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02"/>
          <w:sz w:val="24"/>
          <w:szCs w:val="24"/>
        </w:rPr>
        <w:t>p</w:t>
      </w:r>
      <w:r>
        <w:rPr>
          <w:w w:val="102"/>
          <w:sz w:val="24"/>
          <w:szCs w:val="24"/>
        </w:rPr>
        <w:t>p</w:t>
      </w:r>
      <w:r>
        <w:rPr>
          <w:w w:val="108"/>
          <w:sz w:val="24"/>
          <w:szCs w:val="24"/>
        </w:rPr>
        <w:t>r</w:t>
      </w:r>
      <w:r>
        <w:rPr>
          <w:spacing w:val="-1"/>
          <w:w w:val="104"/>
          <w:sz w:val="24"/>
          <w:szCs w:val="24"/>
        </w:rPr>
        <w:t>e</w:t>
      </w:r>
      <w:r>
        <w:rPr>
          <w:w w:val="94"/>
          <w:sz w:val="24"/>
          <w:szCs w:val="24"/>
        </w:rPr>
        <w:t>c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5"/>
          <w:sz w:val="24"/>
          <w:szCs w:val="24"/>
        </w:rPr>
        <w:t>a</w:t>
      </w:r>
      <w:r>
        <w:rPr>
          <w:w w:val="130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d</w:t>
      </w:r>
      <w:r>
        <w:rPr>
          <w:spacing w:val="2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</w:t>
      </w:r>
      <w:r>
        <w:rPr>
          <w:spacing w:val="-1"/>
          <w:w w:val="106"/>
          <w:sz w:val="24"/>
          <w:szCs w:val="24"/>
        </w:rPr>
        <w:t>f</w:t>
      </w:r>
      <w:r>
        <w:rPr>
          <w:spacing w:val="-2"/>
          <w:w w:val="106"/>
          <w:sz w:val="24"/>
          <w:szCs w:val="24"/>
        </w:rPr>
        <w:t>f</w:t>
      </w:r>
      <w:r>
        <w:rPr>
          <w:spacing w:val="1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rts</w:t>
      </w:r>
      <w:r>
        <w:rPr>
          <w:spacing w:val="20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</w:t>
      </w:r>
      <w:r>
        <w:rPr>
          <w:spacing w:val="-1"/>
          <w:w w:val="106"/>
          <w:sz w:val="24"/>
          <w:szCs w:val="24"/>
        </w:rPr>
        <w:t>u</w:t>
      </w:r>
      <w:r>
        <w:rPr>
          <w:w w:val="106"/>
          <w:sz w:val="24"/>
          <w:szCs w:val="24"/>
        </w:rPr>
        <w:t>t</w:t>
      </w:r>
      <w:r>
        <w:rPr>
          <w:spacing w:val="33"/>
          <w:w w:val="106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i</w:t>
      </w:r>
      <w:r>
        <w:rPr>
          <w:w w:val="103"/>
          <w:sz w:val="24"/>
          <w:szCs w:val="24"/>
        </w:rPr>
        <w:t>n</w:t>
      </w:r>
    </w:p>
    <w:p w:rsidR="008E73A8" w:rsidRDefault="008E73A8" w:rsidP="008E73A8">
      <w:pPr>
        <w:spacing w:line="200" w:lineRule="exact"/>
        <w:ind w:left="6247" w:right="3244"/>
        <w:jc w:val="center"/>
        <w:rPr>
          <w:rFonts w:ascii="Cambria" w:eastAsia="Cambria" w:hAnsi="Cambria" w:cs="Cambria"/>
          <w:sz w:val="24"/>
          <w:szCs w:val="24"/>
        </w:rPr>
        <w:sectPr w:rsidR="008E73A8" w:rsidSect="008E73A8">
          <w:footerReference w:type="default" r:id="rId9"/>
          <w:type w:val="continuous"/>
          <w:pgSz w:w="12240" w:h="15840"/>
          <w:pgMar w:top="960" w:right="1320" w:bottom="280" w:left="1220" w:header="0" w:footer="715" w:gutter="0"/>
          <w:cols w:space="720"/>
        </w:sectPr>
      </w:pPr>
      <w:r>
        <w:rPr>
          <w:rFonts w:ascii="Cambria" w:eastAsia="Cambria" w:hAnsi="Cambria" w:cs="Cambria"/>
          <w:position w:val="-7"/>
          <w:sz w:val="24"/>
          <w:szCs w:val="24"/>
          <w:u w:val="single" w:color="000000"/>
        </w:rPr>
        <w:t>1</w:t>
      </w:r>
    </w:p>
    <w:p w:rsidR="008E73A8" w:rsidRPr="00D71F95" w:rsidRDefault="008E73A8" w:rsidP="00D71F95">
      <w:pPr>
        <w:spacing w:line="200" w:lineRule="exact"/>
        <w:ind w:left="220" w:right="-56"/>
        <w:rPr>
          <w:sz w:val="24"/>
          <w:szCs w:val="24"/>
        </w:rPr>
      </w:pPr>
      <w:r>
        <w:rPr>
          <w:spacing w:val="-1"/>
          <w:w w:val="102"/>
          <w:position w:val="1"/>
          <w:sz w:val="24"/>
          <w:szCs w:val="24"/>
        </w:rPr>
        <w:lastRenderedPageBreak/>
        <w:t>p</w:t>
      </w:r>
      <w:r>
        <w:rPr>
          <w:w w:val="108"/>
          <w:position w:val="1"/>
          <w:sz w:val="24"/>
          <w:szCs w:val="24"/>
        </w:rPr>
        <w:t>r</w:t>
      </w:r>
      <w:r>
        <w:rPr>
          <w:spacing w:val="1"/>
          <w:w w:val="101"/>
          <w:position w:val="1"/>
          <w:sz w:val="24"/>
          <w:szCs w:val="24"/>
        </w:rPr>
        <w:t>o</w:t>
      </w:r>
      <w:r>
        <w:rPr>
          <w:spacing w:val="1"/>
          <w:w w:val="81"/>
          <w:position w:val="1"/>
          <w:sz w:val="24"/>
          <w:szCs w:val="24"/>
        </w:rPr>
        <w:t>j</w:t>
      </w:r>
      <w:r>
        <w:rPr>
          <w:spacing w:val="-1"/>
          <w:w w:val="104"/>
          <w:position w:val="1"/>
          <w:sz w:val="24"/>
          <w:szCs w:val="24"/>
        </w:rPr>
        <w:t>e</w:t>
      </w:r>
      <w:r>
        <w:rPr>
          <w:w w:val="94"/>
          <w:position w:val="1"/>
          <w:sz w:val="24"/>
          <w:szCs w:val="24"/>
        </w:rPr>
        <w:t>c</w:t>
      </w:r>
      <w:r>
        <w:rPr>
          <w:w w:val="130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 xml:space="preserve"> </w:t>
      </w:r>
      <w:r>
        <w:rPr>
          <w:spacing w:val="-2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w</w:t>
      </w:r>
      <w:r>
        <w:rPr>
          <w:spacing w:val="1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>rk</w:t>
      </w:r>
      <w:r>
        <w:rPr>
          <w:spacing w:val="16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b</w:t>
      </w:r>
      <w:r>
        <w:rPr>
          <w:position w:val="1"/>
          <w:sz w:val="24"/>
          <w:szCs w:val="24"/>
        </w:rPr>
        <w:t>y</w:t>
      </w:r>
      <w:r>
        <w:rPr>
          <w:spacing w:val="21"/>
          <w:position w:val="1"/>
          <w:sz w:val="24"/>
          <w:szCs w:val="24"/>
        </w:rPr>
        <w:t xml:space="preserve"> </w:t>
      </w:r>
      <w:r>
        <w:rPr>
          <w:spacing w:val="-1"/>
          <w:w w:val="109"/>
          <w:position w:val="1"/>
          <w:sz w:val="24"/>
          <w:szCs w:val="24"/>
        </w:rPr>
        <w:t>t</w:t>
      </w:r>
      <w:r>
        <w:rPr>
          <w:w w:val="109"/>
          <w:position w:val="1"/>
          <w:sz w:val="24"/>
          <w:szCs w:val="24"/>
        </w:rPr>
        <w:t>he</w:t>
      </w:r>
      <w:r>
        <w:rPr>
          <w:spacing w:val="26"/>
          <w:w w:val="109"/>
          <w:position w:val="1"/>
          <w:sz w:val="24"/>
          <w:szCs w:val="24"/>
        </w:rPr>
        <w:t xml:space="preserve"> 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w w:val="99"/>
          <w:position w:val="1"/>
          <w:sz w:val="24"/>
          <w:szCs w:val="24"/>
        </w:rPr>
        <w:t>g</w:t>
      </w:r>
      <w:r>
        <w:rPr>
          <w:w w:val="108"/>
          <w:position w:val="1"/>
          <w:sz w:val="24"/>
          <w:szCs w:val="24"/>
        </w:rPr>
        <w:t>r</w:t>
      </w:r>
      <w:r>
        <w:rPr>
          <w:spacing w:val="2"/>
          <w:w w:val="81"/>
          <w:position w:val="1"/>
          <w:sz w:val="24"/>
          <w:szCs w:val="24"/>
        </w:rPr>
        <w:t>i</w:t>
      </w:r>
      <w:r>
        <w:rPr>
          <w:spacing w:val="-1"/>
          <w:w w:val="94"/>
          <w:position w:val="1"/>
          <w:sz w:val="24"/>
          <w:szCs w:val="24"/>
        </w:rPr>
        <w:t>c</w:t>
      </w:r>
      <w:r>
        <w:rPr>
          <w:w w:val="102"/>
          <w:position w:val="1"/>
          <w:sz w:val="24"/>
          <w:szCs w:val="24"/>
        </w:rPr>
        <w:t>u</w:t>
      </w:r>
      <w:r>
        <w:rPr>
          <w:spacing w:val="1"/>
          <w:w w:val="81"/>
          <w:position w:val="1"/>
          <w:sz w:val="24"/>
          <w:szCs w:val="24"/>
        </w:rPr>
        <w:t>l</w:t>
      </w:r>
      <w:r>
        <w:rPr>
          <w:spacing w:val="-1"/>
          <w:w w:val="130"/>
          <w:position w:val="1"/>
          <w:sz w:val="24"/>
          <w:szCs w:val="24"/>
        </w:rPr>
        <w:t>t</w:t>
      </w:r>
      <w:r>
        <w:rPr>
          <w:w w:val="102"/>
          <w:position w:val="1"/>
          <w:sz w:val="24"/>
          <w:szCs w:val="24"/>
        </w:rPr>
        <w:t>u</w:t>
      </w:r>
      <w:r>
        <w:rPr>
          <w:w w:val="108"/>
          <w:position w:val="1"/>
          <w:sz w:val="24"/>
          <w:szCs w:val="24"/>
        </w:rPr>
        <w:t>r</w:t>
      </w:r>
      <w:r>
        <w:rPr>
          <w:w w:val="104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 xml:space="preserve"> </w:t>
      </w:r>
      <w:r>
        <w:rPr>
          <w:spacing w:val="-28"/>
          <w:position w:val="1"/>
          <w:sz w:val="24"/>
          <w:szCs w:val="24"/>
        </w:rPr>
        <w:t xml:space="preserve"> </w:t>
      </w:r>
      <w:r>
        <w:rPr>
          <w:spacing w:val="-1"/>
          <w:w w:val="102"/>
          <w:position w:val="1"/>
          <w:sz w:val="24"/>
          <w:szCs w:val="24"/>
        </w:rPr>
        <w:t>d</w:t>
      </w:r>
      <w:r>
        <w:rPr>
          <w:spacing w:val="-1"/>
          <w:w w:val="104"/>
          <w:position w:val="1"/>
          <w:sz w:val="24"/>
          <w:szCs w:val="24"/>
        </w:rPr>
        <w:t>e</w:t>
      </w:r>
      <w:r>
        <w:rPr>
          <w:w w:val="102"/>
          <w:position w:val="1"/>
          <w:sz w:val="24"/>
          <w:szCs w:val="24"/>
        </w:rPr>
        <w:t>p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w w:val="108"/>
          <w:position w:val="1"/>
          <w:sz w:val="24"/>
          <w:szCs w:val="24"/>
        </w:rPr>
        <w:t>r</w:t>
      </w:r>
      <w:r>
        <w:rPr>
          <w:spacing w:val="-1"/>
          <w:w w:val="130"/>
          <w:position w:val="1"/>
          <w:sz w:val="24"/>
          <w:szCs w:val="24"/>
        </w:rPr>
        <w:t>t</w:t>
      </w:r>
      <w:r>
        <w:rPr>
          <w:w w:val="99"/>
          <w:position w:val="1"/>
          <w:sz w:val="24"/>
          <w:szCs w:val="24"/>
        </w:rPr>
        <w:t>m</w:t>
      </w:r>
      <w:r>
        <w:rPr>
          <w:w w:val="104"/>
          <w:position w:val="1"/>
          <w:sz w:val="24"/>
          <w:szCs w:val="24"/>
        </w:rPr>
        <w:t>e</w:t>
      </w:r>
      <w:r>
        <w:rPr>
          <w:w w:val="103"/>
          <w:position w:val="1"/>
          <w:sz w:val="24"/>
          <w:szCs w:val="24"/>
        </w:rPr>
        <w:t>n</w:t>
      </w:r>
      <w:r>
        <w:rPr>
          <w:w w:val="130"/>
          <w:position w:val="1"/>
          <w:sz w:val="24"/>
          <w:szCs w:val="24"/>
        </w:rPr>
        <w:t>t</w:t>
      </w:r>
      <w:r>
        <w:rPr>
          <w:w w:val="75"/>
          <w:position w:val="1"/>
          <w:sz w:val="24"/>
          <w:szCs w:val="24"/>
        </w:rPr>
        <w:t>.</w:t>
      </w:r>
      <w:r>
        <w:rPr>
          <w:position w:val="1"/>
          <w:sz w:val="24"/>
          <w:szCs w:val="24"/>
        </w:rPr>
        <w:t xml:space="preserve"> </w:t>
      </w:r>
      <w:r>
        <w:rPr>
          <w:spacing w:val="-28"/>
          <w:position w:val="1"/>
          <w:sz w:val="24"/>
          <w:szCs w:val="24"/>
        </w:rPr>
        <w:t xml:space="preserve"> </w:t>
      </w:r>
      <w:r>
        <w:rPr>
          <w:spacing w:val="2"/>
          <w:position w:val="1"/>
          <w:sz w:val="24"/>
          <w:szCs w:val="24"/>
        </w:rPr>
        <w:t>H</w:t>
      </w:r>
      <w:r>
        <w:rPr>
          <w:position w:val="1"/>
          <w:sz w:val="24"/>
          <w:szCs w:val="24"/>
        </w:rPr>
        <w:t>e</w:t>
      </w:r>
      <w:r>
        <w:rPr>
          <w:spacing w:val="30"/>
          <w:position w:val="1"/>
          <w:sz w:val="24"/>
          <w:szCs w:val="24"/>
        </w:rPr>
        <w:t xml:space="preserve"> </w:t>
      </w:r>
      <w:r>
        <w:rPr>
          <w:spacing w:val="1"/>
          <w:w w:val="105"/>
          <w:position w:val="1"/>
          <w:sz w:val="24"/>
          <w:szCs w:val="24"/>
        </w:rPr>
        <w:t>n</w:t>
      </w:r>
      <w:r>
        <w:rPr>
          <w:w w:val="105"/>
          <w:position w:val="1"/>
          <w:sz w:val="24"/>
          <w:szCs w:val="24"/>
        </w:rPr>
        <w:t>ot</w:t>
      </w:r>
      <w:r>
        <w:rPr>
          <w:spacing w:val="-1"/>
          <w:w w:val="105"/>
          <w:position w:val="1"/>
          <w:sz w:val="24"/>
          <w:szCs w:val="24"/>
        </w:rPr>
        <w:t>e</w:t>
      </w:r>
      <w:r>
        <w:rPr>
          <w:w w:val="105"/>
          <w:position w:val="1"/>
          <w:sz w:val="24"/>
          <w:szCs w:val="24"/>
        </w:rPr>
        <w:t>d</w:t>
      </w:r>
      <w:r>
        <w:rPr>
          <w:spacing w:val="34"/>
          <w:w w:val="105"/>
          <w:position w:val="1"/>
          <w:sz w:val="24"/>
          <w:szCs w:val="24"/>
        </w:rPr>
        <w:t xml:space="preserve"> </w:t>
      </w:r>
      <w:r>
        <w:rPr>
          <w:spacing w:val="-1"/>
          <w:w w:val="130"/>
          <w:position w:val="1"/>
          <w:sz w:val="24"/>
          <w:szCs w:val="24"/>
        </w:rPr>
        <w:t>t</w:t>
      </w:r>
      <w:r>
        <w:rPr>
          <w:spacing w:val="-1"/>
          <w:w w:val="102"/>
          <w:position w:val="1"/>
          <w:sz w:val="24"/>
          <w:szCs w:val="24"/>
        </w:rPr>
        <w:t>h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w w:val="130"/>
          <w:position w:val="1"/>
          <w:sz w:val="24"/>
          <w:szCs w:val="24"/>
        </w:rPr>
        <w:t>t</w:t>
      </w:r>
    </w:p>
    <w:p w:rsidR="008E73A8" w:rsidRDefault="008E73A8" w:rsidP="008E73A8">
      <w:pPr>
        <w:spacing w:line="200" w:lineRule="exact"/>
        <w:ind w:right="1172"/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7"/>
          <w:sz w:val="24"/>
          <w:szCs w:val="24"/>
          <w:u w:val="single" w:color="000000"/>
        </w:rPr>
        <w:t>7</w:t>
      </w:r>
    </w:p>
    <w:p w:rsidR="008E73A8" w:rsidRDefault="008E73A8" w:rsidP="008E73A8">
      <w:pPr>
        <w:spacing w:line="380" w:lineRule="exact"/>
        <w:rPr>
          <w:sz w:val="24"/>
          <w:szCs w:val="24"/>
        </w:rPr>
        <w:sectPr w:rsidR="008E73A8">
          <w:type w:val="continuous"/>
          <w:pgSz w:w="12240" w:h="15840"/>
          <w:pgMar w:top="720" w:right="1320" w:bottom="280" w:left="1220" w:header="720" w:footer="720" w:gutter="0"/>
          <w:cols w:num="2" w:space="720" w:equalWidth="0">
            <w:col w:w="6176" w:space="109"/>
            <w:col w:w="3415"/>
          </w:cols>
        </w:sectPr>
      </w:pPr>
      <w:r>
        <w:br w:type="column"/>
      </w:r>
      <w:r>
        <w:rPr>
          <w:rFonts w:ascii="Cambria" w:eastAsia="Cambria" w:hAnsi="Cambria" w:cs="Cambria"/>
          <w:position w:val="-2"/>
          <w:sz w:val="24"/>
          <w:szCs w:val="24"/>
        </w:rPr>
        <w:lastRenderedPageBreak/>
        <w:t xml:space="preserve">8 </w:t>
      </w:r>
      <w:r>
        <w:rPr>
          <w:rFonts w:ascii="Cambria" w:eastAsia="Cambria" w:hAnsi="Cambria" w:cs="Cambria"/>
          <w:spacing w:val="5"/>
          <w:position w:val="-2"/>
          <w:sz w:val="24"/>
          <w:szCs w:val="24"/>
        </w:rPr>
        <w:t xml:space="preserve"> </w:t>
      </w:r>
      <w:r>
        <w:rPr>
          <w:position w:val="15"/>
          <w:sz w:val="24"/>
          <w:szCs w:val="24"/>
        </w:rPr>
        <w:t>of</w:t>
      </w:r>
      <w:r>
        <w:rPr>
          <w:spacing w:val="29"/>
          <w:position w:val="15"/>
          <w:sz w:val="24"/>
          <w:szCs w:val="24"/>
        </w:rPr>
        <w:t xml:space="preserve"> </w:t>
      </w:r>
      <w:r>
        <w:rPr>
          <w:spacing w:val="-1"/>
          <w:w w:val="109"/>
          <w:position w:val="15"/>
          <w:sz w:val="24"/>
          <w:szCs w:val="24"/>
        </w:rPr>
        <w:t>t</w:t>
      </w:r>
      <w:r>
        <w:rPr>
          <w:w w:val="109"/>
          <w:position w:val="15"/>
          <w:sz w:val="24"/>
          <w:szCs w:val="24"/>
        </w:rPr>
        <w:t>he</w:t>
      </w:r>
      <w:r>
        <w:rPr>
          <w:spacing w:val="26"/>
          <w:w w:val="109"/>
          <w:position w:val="15"/>
          <w:sz w:val="24"/>
          <w:szCs w:val="24"/>
        </w:rPr>
        <w:t xml:space="preserve"> </w:t>
      </w:r>
      <w:r>
        <w:rPr>
          <w:w w:val="108"/>
          <w:position w:val="15"/>
          <w:sz w:val="24"/>
          <w:szCs w:val="24"/>
        </w:rPr>
        <w:t>s</w:t>
      </w:r>
      <w:r>
        <w:rPr>
          <w:w w:val="94"/>
          <w:position w:val="15"/>
          <w:sz w:val="24"/>
          <w:szCs w:val="24"/>
        </w:rPr>
        <w:t>c</w:t>
      </w:r>
      <w:r>
        <w:rPr>
          <w:spacing w:val="-1"/>
          <w:w w:val="102"/>
          <w:position w:val="15"/>
          <w:sz w:val="24"/>
          <w:szCs w:val="24"/>
        </w:rPr>
        <w:t>h</w:t>
      </w:r>
      <w:r>
        <w:rPr>
          <w:w w:val="101"/>
          <w:position w:val="15"/>
          <w:sz w:val="24"/>
          <w:szCs w:val="24"/>
        </w:rPr>
        <w:t>o</w:t>
      </w:r>
      <w:r>
        <w:rPr>
          <w:spacing w:val="1"/>
          <w:w w:val="101"/>
          <w:position w:val="15"/>
          <w:sz w:val="24"/>
          <w:szCs w:val="24"/>
        </w:rPr>
        <w:t>o</w:t>
      </w:r>
      <w:r>
        <w:rPr>
          <w:w w:val="81"/>
          <w:position w:val="15"/>
          <w:sz w:val="24"/>
          <w:szCs w:val="24"/>
        </w:rPr>
        <w:t>l</w:t>
      </w:r>
      <w:r>
        <w:rPr>
          <w:position w:val="15"/>
          <w:sz w:val="24"/>
          <w:szCs w:val="24"/>
        </w:rPr>
        <w:t xml:space="preserve"> </w:t>
      </w:r>
      <w:r>
        <w:rPr>
          <w:spacing w:val="-27"/>
          <w:position w:val="15"/>
          <w:sz w:val="24"/>
          <w:szCs w:val="24"/>
        </w:rPr>
        <w:t xml:space="preserve"> </w:t>
      </w:r>
      <w:r>
        <w:rPr>
          <w:spacing w:val="-1"/>
          <w:position w:val="15"/>
          <w:sz w:val="24"/>
          <w:szCs w:val="24"/>
        </w:rPr>
        <w:t>f</w:t>
      </w:r>
      <w:r>
        <w:rPr>
          <w:spacing w:val="1"/>
          <w:position w:val="15"/>
          <w:sz w:val="24"/>
          <w:szCs w:val="24"/>
        </w:rPr>
        <w:t>a</w:t>
      </w:r>
      <w:r>
        <w:rPr>
          <w:position w:val="15"/>
          <w:sz w:val="24"/>
          <w:szCs w:val="24"/>
        </w:rPr>
        <w:t>rm</w:t>
      </w:r>
      <w:r>
        <w:rPr>
          <w:spacing w:val="39"/>
          <w:position w:val="15"/>
          <w:sz w:val="24"/>
          <w:szCs w:val="24"/>
        </w:rPr>
        <w:t xml:space="preserve"> </w:t>
      </w:r>
      <w:r>
        <w:rPr>
          <w:spacing w:val="1"/>
          <w:w w:val="96"/>
          <w:position w:val="15"/>
          <w:sz w:val="24"/>
          <w:szCs w:val="24"/>
        </w:rPr>
        <w:t>i</w:t>
      </w:r>
      <w:r>
        <w:rPr>
          <w:w w:val="96"/>
          <w:position w:val="15"/>
          <w:sz w:val="24"/>
          <w:szCs w:val="24"/>
        </w:rPr>
        <w:t>s</w:t>
      </w:r>
      <w:r>
        <w:rPr>
          <w:spacing w:val="36"/>
          <w:w w:val="96"/>
          <w:position w:val="15"/>
          <w:sz w:val="24"/>
          <w:szCs w:val="24"/>
        </w:rPr>
        <w:t xml:space="preserve"> </w:t>
      </w:r>
      <w:r>
        <w:rPr>
          <w:spacing w:val="-1"/>
          <w:position w:val="15"/>
          <w:sz w:val="24"/>
          <w:szCs w:val="24"/>
        </w:rPr>
        <w:t>u</w:t>
      </w:r>
      <w:r>
        <w:rPr>
          <w:position w:val="15"/>
          <w:sz w:val="24"/>
          <w:szCs w:val="24"/>
        </w:rPr>
        <w:t>s</w:t>
      </w:r>
      <w:r>
        <w:rPr>
          <w:spacing w:val="-1"/>
          <w:position w:val="15"/>
          <w:sz w:val="24"/>
          <w:szCs w:val="24"/>
        </w:rPr>
        <w:t>e</w:t>
      </w:r>
      <w:r>
        <w:rPr>
          <w:position w:val="15"/>
          <w:sz w:val="24"/>
          <w:szCs w:val="24"/>
        </w:rPr>
        <w:t>d</w:t>
      </w:r>
      <w:r>
        <w:rPr>
          <w:spacing w:val="49"/>
          <w:position w:val="15"/>
          <w:sz w:val="24"/>
          <w:szCs w:val="24"/>
        </w:rPr>
        <w:t xml:space="preserve"> </w:t>
      </w:r>
      <w:r>
        <w:rPr>
          <w:spacing w:val="-1"/>
          <w:w w:val="96"/>
          <w:position w:val="15"/>
          <w:sz w:val="24"/>
          <w:szCs w:val="24"/>
        </w:rPr>
        <w:t>f</w:t>
      </w:r>
      <w:r>
        <w:rPr>
          <w:w w:val="101"/>
          <w:position w:val="15"/>
          <w:sz w:val="24"/>
          <w:szCs w:val="24"/>
        </w:rPr>
        <w:t>o</w:t>
      </w:r>
      <w:r>
        <w:rPr>
          <w:w w:val="108"/>
          <w:position w:val="15"/>
          <w:sz w:val="24"/>
          <w:szCs w:val="24"/>
        </w:rPr>
        <w:t>r</w:t>
      </w:r>
    </w:p>
    <w:p w:rsidR="008E73A8" w:rsidRDefault="008E73A8" w:rsidP="008E73A8">
      <w:pPr>
        <w:spacing w:line="200" w:lineRule="exact"/>
        <w:ind w:left="220" w:right="-56"/>
        <w:rPr>
          <w:sz w:val="24"/>
          <w:szCs w:val="24"/>
        </w:rPr>
      </w:pPr>
      <w:r>
        <w:rPr>
          <w:position w:val="1"/>
          <w:sz w:val="24"/>
          <w:szCs w:val="24"/>
        </w:rPr>
        <w:lastRenderedPageBreak/>
        <w:t>b</w:t>
      </w:r>
      <w:r>
        <w:rPr>
          <w:spacing w:val="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n</w:t>
      </w:r>
      <w:r>
        <w:rPr>
          <w:spacing w:val="1"/>
          <w:position w:val="1"/>
          <w:sz w:val="24"/>
          <w:szCs w:val="24"/>
        </w:rPr>
        <w:t>an</w:t>
      </w:r>
      <w:r>
        <w:rPr>
          <w:position w:val="1"/>
          <w:sz w:val="24"/>
          <w:szCs w:val="24"/>
        </w:rPr>
        <w:t>a</w:t>
      </w:r>
      <w:r>
        <w:rPr>
          <w:spacing w:val="36"/>
          <w:position w:val="1"/>
          <w:sz w:val="24"/>
          <w:szCs w:val="24"/>
        </w:rPr>
        <w:t xml:space="preserve"> </w:t>
      </w:r>
      <w:r>
        <w:rPr>
          <w:spacing w:val="-1"/>
          <w:w w:val="102"/>
          <w:position w:val="1"/>
          <w:sz w:val="24"/>
          <w:szCs w:val="24"/>
        </w:rPr>
        <w:t>p</w:t>
      </w:r>
      <w:r>
        <w:rPr>
          <w:spacing w:val="1"/>
          <w:w w:val="81"/>
          <w:position w:val="1"/>
          <w:sz w:val="24"/>
          <w:szCs w:val="24"/>
        </w:rPr>
        <w:t>l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spacing w:val="1"/>
          <w:w w:val="103"/>
          <w:position w:val="1"/>
          <w:sz w:val="24"/>
          <w:szCs w:val="24"/>
        </w:rPr>
        <w:t>n</w:t>
      </w:r>
      <w:r>
        <w:rPr>
          <w:spacing w:val="-1"/>
          <w:w w:val="130"/>
          <w:position w:val="1"/>
          <w:sz w:val="24"/>
          <w:szCs w:val="24"/>
        </w:rPr>
        <w:t>t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w w:val="130"/>
          <w:position w:val="1"/>
          <w:sz w:val="24"/>
          <w:szCs w:val="24"/>
        </w:rPr>
        <w:t>t</w:t>
      </w:r>
      <w:r>
        <w:rPr>
          <w:spacing w:val="1"/>
          <w:w w:val="81"/>
          <w:position w:val="1"/>
          <w:sz w:val="24"/>
          <w:szCs w:val="24"/>
        </w:rPr>
        <w:t>i</w:t>
      </w:r>
      <w:r>
        <w:rPr>
          <w:w w:val="101"/>
          <w:position w:val="1"/>
          <w:sz w:val="24"/>
          <w:szCs w:val="24"/>
        </w:rPr>
        <w:t>o</w:t>
      </w:r>
      <w:r>
        <w:rPr>
          <w:spacing w:val="1"/>
          <w:w w:val="103"/>
          <w:position w:val="1"/>
          <w:sz w:val="24"/>
          <w:szCs w:val="24"/>
        </w:rPr>
        <w:t>n</w:t>
      </w:r>
      <w:r>
        <w:rPr>
          <w:w w:val="108"/>
          <w:position w:val="1"/>
          <w:sz w:val="24"/>
          <w:szCs w:val="24"/>
        </w:rPr>
        <w:t>s</w:t>
      </w:r>
      <w:r>
        <w:rPr>
          <w:w w:val="75"/>
          <w:position w:val="1"/>
          <w:sz w:val="24"/>
          <w:szCs w:val="24"/>
        </w:rPr>
        <w:t>,</w:t>
      </w:r>
      <w:r>
        <w:rPr>
          <w:spacing w:val="9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¼</w:t>
      </w:r>
      <w:r>
        <w:rPr>
          <w:spacing w:val="35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f</w:t>
      </w:r>
      <w:r>
        <w:rPr>
          <w:position w:val="1"/>
          <w:sz w:val="24"/>
          <w:szCs w:val="24"/>
        </w:rPr>
        <w:t>or</w:t>
      </w:r>
      <w:r>
        <w:rPr>
          <w:spacing w:val="13"/>
          <w:position w:val="1"/>
          <w:sz w:val="24"/>
          <w:szCs w:val="24"/>
        </w:rPr>
        <w:t xml:space="preserve"> </w:t>
      </w:r>
      <w:r>
        <w:rPr>
          <w:w w:val="94"/>
          <w:position w:val="1"/>
          <w:sz w:val="24"/>
          <w:szCs w:val="24"/>
        </w:rPr>
        <w:t>c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spacing w:val="-1"/>
          <w:w w:val="130"/>
          <w:position w:val="1"/>
          <w:sz w:val="24"/>
          <w:szCs w:val="24"/>
        </w:rPr>
        <w:t>t</w:t>
      </w:r>
      <w:r>
        <w:rPr>
          <w:w w:val="130"/>
          <w:position w:val="1"/>
          <w:sz w:val="24"/>
          <w:szCs w:val="24"/>
        </w:rPr>
        <w:t>t</w:t>
      </w:r>
      <w:r>
        <w:rPr>
          <w:spacing w:val="1"/>
          <w:w w:val="81"/>
          <w:position w:val="1"/>
          <w:sz w:val="24"/>
          <w:szCs w:val="24"/>
        </w:rPr>
        <w:t>l</w:t>
      </w:r>
      <w:r>
        <w:rPr>
          <w:w w:val="104"/>
          <w:position w:val="1"/>
          <w:sz w:val="24"/>
          <w:szCs w:val="24"/>
        </w:rPr>
        <w:t>e</w:t>
      </w:r>
      <w:r>
        <w:rPr>
          <w:spacing w:val="8"/>
          <w:position w:val="1"/>
          <w:sz w:val="24"/>
          <w:szCs w:val="24"/>
        </w:rPr>
        <w:t xml:space="preserve"> </w:t>
      </w:r>
      <w:r>
        <w:rPr>
          <w:w w:val="92"/>
          <w:position w:val="1"/>
          <w:sz w:val="24"/>
          <w:szCs w:val="24"/>
        </w:rPr>
        <w:t>k</w:t>
      </w:r>
      <w:r>
        <w:rPr>
          <w:spacing w:val="-1"/>
          <w:w w:val="104"/>
          <w:position w:val="1"/>
          <w:sz w:val="24"/>
          <w:szCs w:val="24"/>
        </w:rPr>
        <w:t>e</w:t>
      </w:r>
      <w:r>
        <w:rPr>
          <w:w w:val="104"/>
          <w:position w:val="1"/>
          <w:sz w:val="24"/>
          <w:szCs w:val="24"/>
        </w:rPr>
        <w:t>e</w:t>
      </w:r>
      <w:r>
        <w:rPr>
          <w:spacing w:val="-1"/>
          <w:w w:val="102"/>
          <w:position w:val="1"/>
          <w:sz w:val="24"/>
          <w:szCs w:val="24"/>
        </w:rPr>
        <w:t>p</w:t>
      </w:r>
      <w:r>
        <w:rPr>
          <w:spacing w:val="1"/>
          <w:w w:val="81"/>
          <w:position w:val="1"/>
          <w:sz w:val="24"/>
          <w:szCs w:val="24"/>
        </w:rPr>
        <w:t>i</w:t>
      </w:r>
      <w:r>
        <w:rPr>
          <w:spacing w:val="1"/>
          <w:w w:val="103"/>
          <w:position w:val="1"/>
          <w:sz w:val="24"/>
          <w:szCs w:val="24"/>
        </w:rPr>
        <w:t>n</w:t>
      </w:r>
      <w:r>
        <w:rPr>
          <w:w w:val="99"/>
          <w:position w:val="1"/>
          <w:sz w:val="24"/>
          <w:szCs w:val="24"/>
        </w:rPr>
        <w:t>g</w:t>
      </w:r>
      <w:r>
        <w:rPr>
          <w:spacing w:val="9"/>
          <w:position w:val="1"/>
          <w:sz w:val="24"/>
          <w:szCs w:val="24"/>
        </w:rPr>
        <w:t xml:space="preserve"> 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spacing w:val="1"/>
          <w:w w:val="103"/>
          <w:position w:val="1"/>
          <w:sz w:val="24"/>
          <w:szCs w:val="24"/>
        </w:rPr>
        <w:t>n</w:t>
      </w:r>
      <w:r>
        <w:rPr>
          <w:w w:val="102"/>
          <w:position w:val="1"/>
          <w:sz w:val="24"/>
          <w:szCs w:val="24"/>
        </w:rPr>
        <w:t>d</w:t>
      </w:r>
    </w:p>
    <w:p w:rsidR="008E73A8" w:rsidRDefault="008E73A8" w:rsidP="008E73A8">
      <w:pPr>
        <w:spacing w:line="360" w:lineRule="exact"/>
        <w:rPr>
          <w:sz w:val="24"/>
          <w:szCs w:val="24"/>
        </w:rPr>
        <w:sectPr w:rsidR="008E73A8">
          <w:type w:val="continuous"/>
          <w:pgSz w:w="12240" w:h="15840"/>
          <w:pgMar w:top="720" w:right="1320" w:bottom="280" w:left="1220" w:header="720" w:footer="720" w:gutter="0"/>
          <w:cols w:num="2" w:space="720" w:equalWidth="0">
            <w:col w:w="4652" w:space="153"/>
            <w:col w:w="4895"/>
          </w:cols>
        </w:sectPr>
      </w:pPr>
      <w:r>
        <w:br w:type="column"/>
      </w:r>
      <w:r>
        <w:rPr>
          <w:rFonts w:ascii="Cambria" w:eastAsia="Cambria" w:hAnsi="Cambria" w:cs="Cambria"/>
          <w:position w:val="-3"/>
          <w:sz w:val="24"/>
          <w:szCs w:val="24"/>
        </w:rPr>
        <w:lastRenderedPageBreak/>
        <w:t xml:space="preserve">10 </w:t>
      </w:r>
      <w:r>
        <w:rPr>
          <w:rFonts w:ascii="Cambria" w:eastAsia="Cambria" w:hAnsi="Cambria" w:cs="Cambria"/>
          <w:spacing w:val="50"/>
          <w:position w:val="-3"/>
          <w:sz w:val="24"/>
          <w:szCs w:val="24"/>
        </w:rPr>
        <w:t xml:space="preserve"> </w:t>
      </w:r>
      <w:r>
        <w:rPr>
          <w:position w:val="14"/>
          <w:sz w:val="24"/>
          <w:szCs w:val="24"/>
        </w:rPr>
        <w:t>of</w:t>
      </w:r>
      <w:r>
        <w:rPr>
          <w:spacing w:val="6"/>
          <w:position w:val="14"/>
          <w:sz w:val="24"/>
          <w:szCs w:val="24"/>
        </w:rPr>
        <w:t xml:space="preserve"> </w:t>
      </w:r>
      <w:r>
        <w:rPr>
          <w:w w:val="109"/>
          <w:position w:val="14"/>
          <w:sz w:val="24"/>
          <w:szCs w:val="24"/>
        </w:rPr>
        <w:t>t</w:t>
      </w:r>
      <w:r>
        <w:rPr>
          <w:spacing w:val="-1"/>
          <w:w w:val="109"/>
          <w:position w:val="14"/>
          <w:sz w:val="24"/>
          <w:szCs w:val="24"/>
        </w:rPr>
        <w:t>h</w:t>
      </w:r>
      <w:r>
        <w:rPr>
          <w:w w:val="109"/>
          <w:position w:val="14"/>
          <w:sz w:val="24"/>
          <w:szCs w:val="24"/>
        </w:rPr>
        <w:t>e</w:t>
      </w:r>
      <w:r>
        <w:rPr>
          <w:spacing w:val="3"/>
          <w:w w:val="109"/>
          <w:position w:val="14"/>
          <w:sz w:val="24"/>
          <w:szCs w:val="24"/>
        </w:rPr>
        <w:t xml:space="preserve"> </w:t>
      </w:r>
      <w:r>
        <w:rPr>
          <w:spacing w:val="1"/>
          <w:w w:val="108"/>
          <w:position w:val="14"/>
          <w:sz w:val="24"/>
          <w:szCs w:val="24"/>
        </w:rPr>
        <w:t>r</w:t>
      </w:r>
      <w:r>
        <w:rPr>
          <w:spacing w:val="-1"/>
          <w:w w:val="104"/>
          <w:position w:val="14"/>
          <w:sz w:val="24"/>
          <w:szCs w:val="24"/>
        </w:rPr>
        <w:t>e</w:t>
      </w:r>
      <w:r>
        <w:rPr>
          <w:w w:val="99"/>
          <w:position w:val="14"/>
          <w:sz w:val="24"/>
          <w:szCs w:val="24"/>
        </w:rPr>
        <w:t>m</w:t>
      </w:r>
      <w:r>
        <w:rPr>
          <w:spacing w:val="1"/>
          <w:w w:val="105"/>
          <w:position w:val="14"/>
          <w:sz w:val="24"/>
          <w:szCs w:val="24"/>
        </w:rPr>
        <w:t>a</w:t>
      </w:r>
      <w:r>
        <w:rPr>
          <w:spacing w:val="1"/>
          <w:w w:val="81"/>
          <w:position w:val="14"/>
          <w:sz w:val="24"/>
          <w:szCs w:val="24"/>
        </w:rPr>
        <w:t>i</w:t>
      </w:r>
      <w:r>
        <w:rPr>
          <w:spacing w:val="1"/>
          <w:w w:val="103"/>
          <w:position w:val="14"/>
          <w:sz w:val="24"/>
          <w:szCs w:val="24"/>
        </w:rPr>
        <w:t>n</w:t>
      </w:r>
      <w:r>
        <w:rPr>
          <w:spacing w:val="-1"/>
          <w:w w:val="102"/>
          <w:position w:val="14"/>
          <w:sz w:val="24"/>
          <w:szCs w:val="24"/>
        </w:rPr>
        <w:t>d</w:t>
      </w:r>
      <w:r>
        <w:rPr>
          <w:w w:val="104"/>
          <w:position w:val="14"/>
          <w:sz w:val="24"/>
          <w:szCs w:val="24"/>
        </w:rPr>
        <w:t>e</w:t>
      </w:r>
      <w:r>
        <w:rPr>
          <w:w w:val="108"/>
          <w:position w:val="14"/>
          <w:sz w:val="24"/>
          <w:szCs w:val="24"/>
        </w:rPr>
        <w:t>r</w:t>
      </w:r>
      <w:r>
        <w:rPr>
          <w:spacing w:val="8"/>
          <w:position w:val="14"/>
          <w:sz w:val="24"/>
          <w:szCs w:val="24"/>
        </w:rPr>
        <w:t xml:space="preserve"> </w:t>
      </w:r>
      <w:r>
        <w:rPr>
          <w:spacing w:val="-1"/>
          <w:position w:val="14"/>
          <w:sz w:val="24"/>
          <w:szCs w:val="24"/>
        </w:rPr>
        <w:t>f</w:t>
      </w:r>
      <w:r>
        <w:rPr>
          <w:position w:val="14"/>
          <w:sz w:val="24"/>
          <w:szCs w:val="24"/>
        </w:rPr>
        <w:t>or</w:t>
      </w:r>
      <w:r>
        <w:rPr>
          <w:spacing w:val="14"/>
          <w:position w:val="14"/>
          <w:sz w:val="24"/>
          <w:szCs w:val="24"/>
        </w:rPr>
        <w:t xml:space="preserve"> </w:t>
      </w:r>
      <w:r>
        <w:rPr>
          <w:spacing w:val="-1"/>
          <w:w w:val="99"/>
          <w:position w:val="14"/>
          <w:sz w:val="24"/>
          <w:szCs w:val="24"/>
        </w:rPr>
        <w:t>m</w:t>
      </w:r>
      <w:r>
        <w:rPr>
          <w:w w:val="102"/>
          <w:position w:val="14"/>
          <w:sz w:val="24"/>
          <w:szCs w:val="24"/>
        </w:rPr>
        <w:t>u</w:t>
      </w:r>
      <w:r>
        <w:rPr>
          <w:spacing w:val="1"/>
          <w:w w:val="81"/>
          <w:position w:val="14"/>
          <w:sz w:val="24"/>
          <w:szCs w:val="24"/>
        </w:rPr>
        <w:t>l</w:t>
      </w:r>
      <w:r>
        <w:rPr>
          <w:spacing w:val="-1"/>
          <w:w w:val="130"/>
          <w:position w:val="14"/>
          <w:sz w:val="24"/>
          <w:szCs w:val="24"/>
        </w:rPr>
        <w:t>t</w:t>
      </w:r>
      <w:r>
        <w:rPr>
          <w:spacing w:val="2"/>
          <w:w w:val="81"/>
          <w:position w:val="14"/>
          <w:sz w:val="24"/>
          <w:szCs w:val="24"/>
        </w:rPr>
        <w:t>i</w:t>
      </w:r>
      <w:r>
        <w:rPr>
          <w:w w:val="114"/>
          <w:position w:val="14"/>
          <w:sz w:val="24"/>
          <w:szCs w:val="24"/>
        </w:rPr>
        <w:t>-</w:t>
      </w:r>
      <w:r>
        <w:rPr>
          <w:spacing w:val="-1"/>
          <w:w w:val="102"/>
          <w:position w:val="14"/>
          <w:sz w:val="24"/>
          <w:szCs w:val="24"/>
        </w:rPr>
        <w:t>p</w:t>
      </w:r>
      <w:r>
        <w:rPr>
          <w:w w:val="102"/>
          <w:position w:val="14"/>
          <w:sz w:val="24"/>
          <w:szCs w:val="24"/>
        </w:rPr>
        <w:t>u</w:t>
      </w:r>
      <w:r>
        <w:rPr>
          <w:w w:val="108"/>
          <w:position w:val="14"/>
          <w:sz w:val="24"/>
          <w:szCs w:val="24"/>
        </w:rPr>
        <w:t>r</w:t>
      </w:r>
      <w:r>
        <w:rPr>
          <w:spacing w:val="-1"/>
          <w:w w:val="102"/>
          <w:position w:val="14"/>
          <w:sz w:val="24"/>
          <w:szCs w:val="24"/>
        </w:rPr>
        <w:t>p</w:t>
      </w:r>
      <w:r>
        <w:rPr>
          <w:spacing w:val="1"/>
          <w:w w:val="101"/>
          <w:position w:val="14"/>
          <w:sz w:val="24"/>
          <w:szCs w:val="24"/>
        </w:rPr>
        <w:t>o</w:t>
      </w:r>
      <w:r>
        <w:rPr>
          <w:w w:val="108"/>
          <w:position w:val="14"/>
          <w:sz w:val="24"/>
          <w:szCs w:val="24"/>
        </w:rPr>
        <w:t>s</w:t>
      </w:r>
      <w:r>
        <w:rPr>
          <w:w w:val="104"/>
          <w:position w:val="14"/>
          <w:sz w:val="24"/>
          <w:szCs w:val="24"/>
        </w:rPr>
        <w:t>e</w:t>
      </w:r>
      <w:r>
        <w:rPr>
          <w:spacing w:val="8"/>
          <w:position w:val="14"/>
          <w:sz w:val="24"/>
          <w:szCs w:val="24"/>
        </w:rPr>
        <w:t xml:space="preserve"> </w:t>
      </w:r>
      <w:r>
        <w:rPr>
          <w:spacing w:val="-1"/>
          <w:w w:val="102"/>
          <w:position w:val="14"/>
          <w:sz w:val="24"/>
          <w:szCs w:val="24"/>
        </w:rPr>
        <w:t>p</w:t>
      </w:r>
      <w:r>
        <w:rPr>
          <w:spacing w:val="1"/>
          <w:w w:val="108"/>
          <w:position w:val="14"/>
          <w:sz w:val="24"/>
          <w:szCs w:val="24"/>
        </w:rPr>
        <w:t>r</w:t>
      </w:r>
      <w:r>
        <w:rPr>
          <w:w w:val="101"/>
          <w:position w:val="14"/>
          <w:sz w:val="24"/>
          <w:szCs w:val="24"/>
        </w:rPr>
        <w:t>o</w:t>
      </w:r>
      <w:r>
        <w:rPr>
          <w:spacing w:val="1"/>
          <w:w w:val="81"/>
          <w:position w:val="14"/>
          <w:sz w:val="24"/>
          <w:szCs w:val="24"/>
        </w:rPr>
        <w:t>j</w:t>
      </w:r>
      <w:r>
        <w:rPr>
          <w:w w:val="104"/>
          <w:position w:val="14"/>
          <w:sz w:val="24"/>
          <w:szCs w:val="24"/>
        </w:rPr>
        <w:t>e</w:t>
      </w:r>
      <w:r>
        <w:rPr>
          <w:w w:val="94"/>
          <w:position w:val="14"/>
          <w:sz w:val="24"/>
          <w:szCs w:val="24"/>
        </w:rPr>
        <w:t>c</w:t>
      </w:r>
      <w:r>
        <w:rPr>
          <w:spacing w:val="-1"/>
          <w:w w:val="130"/>
          <w:position w:val="14"/>
          <w:sz w:val="24"/>
          <w:szCs w:val="24"/>
        </w:rPr>
        <w:t>t</w:t>
      </w:r>
      <w:r>
        <w:rPr>
          <w:w w:val="108"/>
          <w:position w:val="14"/>
          <w:sz w:val="24"/>
          <w:szCs w:val="24"/>
        </w:rPr>
        <w:t>s</w:t>
      </w:r>
      <w:r>
        <w:rPr>
          <w:w w:val="75"/>
          <w:position w:val="14"/>
          <w:sz w:val="24"/>
          <w:szCs w:val="24"/>
        </w:rPr>
        <w:t>.</w:t>
      </w:r>
    </w:p>
    <w:p w:rsidR="008E73A8" w:rsidRDefault="008E73A8" w:rsidP="008E73A8">
      <w:pPr>
        <w:ind w:left="220"/>
        <w:rPr>
          <w:sz w:val="24"/>
          <w:szCs w:val="24"/>
        </w:rPr>
      </w:pPr>
      <w:r>
        <w:rPr>
          <w:spacing w:val="2"/>
          <w:w w:val="97"/>
          <w:sz w:val="24"/>
          <w:szCs w:val="24"/>
        </w:rPr>
        <w:lastRenderedPageBreak/>
        <w:t>T</w:t>
      </w:r>
      <w:r>
        <w:rPr>
          <w:spacing w:val="-1"/>
          <w:w w:val="97"/>
          <w:sz w:val="24"/>
          <w:szCs w:val="24"/>
        </w:rPr>
        <w:t>h</w:t>
      </w:r>
      <w:r>
        <w:rPr>
          <w:spacing w:val="1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s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v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cres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94"/>
          <w:sz w:val="24"/>
          <w:szCs w:val="24"/>
        </w:rPr>
        <w:t>c</w:t>
      </w:r>
      <w:r>
        <w:rPr>
          <w:w w:val="102"/>
          <w:sz w:val="24"/>
          <w:szCs w:val="24"/>
        </w:rPr>
        <w:t>h</w:t>
      </w:r>
      <w:r>
        <w:rPr>
          <w:w w:val="101"/>
          <w:sz w:val="24"/>
          <w:szCs w:val="24"/>
        </w:rPr>
        <w:t>o</w:t>
      </w:r>
      <w:r>
        <w:rPr>
          <w:spacing w:val="1"/>
          <w:w w:val="101"/>
          <w:sz w:val="24"/>
          <w:szCs w:val="24"/>
        </w:rPr>
        <w:t>o</w:t>
      </w:r>
      <w:r>
        <w:rPr>
          <w:w w:val="81"/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</w:t>
      </w:r>
      <w:r>
        <w:rPr>
          <w:w w:val="102"/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u</w:t>
      </w:r>
      <w:r>
        <w:rPr>
          <w:spacing w:val="1"/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u</w:t>
      </w:r>
      <w:r>
        <w:rPr>
          <w:w w:val="94"/>
          <w:sz w:val="24"/>
          <w:szCs w:val="24"/>
        </w:rPr>
        <w:t>c</w:t>
      </w:r>
      <w:r>
        <w:rPr>
          <w:w w:val="102"/>
          <w:sz w:val="24"/>
          <w:szCs w:val="24"/>
        </w:rPr>
        <w:t>h</w:t>
      </w:r>
      <w:r>
        <w:rPr>
          <w:spacing w:val="-1"/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d</w:t>
      </w:r>
      <w:r>
        <w:rPr>
          <w:w w:val="75"/>
          <w:sz w:val="24"/>
          <w:szCs w:val="24"/>
        </w:rPr>
        <w:t>.</w:t>
      </w:r>
    </w:p>
    <w:p w:rsidR="008E73A8" w:rsidRDefault="008E73A8" w:rsidP="008E73A8">
      <w:pPr>
        <w:spacing w:line="160" w:lineRule="exact"/>
        <w:rPr>
          <w:sz w:val="17"/>
          <w:szCs w:val="17"/>
        </w:rPr>
      </w:pPr>
    </w:p>
    <w:p w:rsidR="008E73A8" w:rsidRDefault="008E73A8" w:rsidP="008E73A8">
      <w:pPr>
        <w:ind w:left="220" w:right="-56"/>
        <w:rPr>
          <w:sz w:val="24"/>
          <w:szCs w:val="24"/>
        </w:rPr>
      </w:pP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8"/>
          <w:sz w:val="24"/>
          <w:szCs w:val="24"/>
        </w:rPr>
        <w:t xml:space="preserve"> </w:t>
      </w:r>
      <w:r w:rsidR="00D71F95">
        <w:rPr>
          <w:w w:val="108"/>
          <w:sz w:val="24"/>
          <w:szCs w:val="24"/>
        </w:rPr>
        <w:t>s</w:t>
      </w:r>
      <w:r w:rsidR="00D71F95">
        <w:rPr>
          <w:w w:val="94"/>
          <w:sz w:val="24"/>
          <w:szCs w:val="24"/>
        </w:rPr>
        <w:t>c</w:t>
      </w:r>
      <w:r w:rsidR="00D71F95">
        <w:rPr>
          <w:spacing w:val="-1"/>
          <w:w w:val="102"/>
          <w:sz w:val="24"/>
          <w:szCs w:val="24"/>
        </w:rPr>
        <w:t>h</w:t>
      </w:r>
      <w:r w:rsidR="00D71F95">
        <w:rPr>
          <w:w w:val="101"/>
          <w:sz w:val="24"/>
          <w:szCs w:val="24"/>
        </w:rPr>
        <w:t>o</w:t>
      </w:r>
      <w:r w:rsidR="00D71F95">
        <w:rPr>
          <w:spacing w:val="1"/>
          <w:w w:val="101"/>
          <w:sz w:val="24"/>
          <w:szCs w:val="24"/>
        </w:rPr>
        <w:t>o</w:t>
      </w:r>
      <w:r w:rsidR="00D71F95">
        <w:rPr>
          <w:w w:val="81"/>
          <w:sz w:val="24"/>
          <w:szCs w:val="24"/>
        </w:rPr>
        <w:t>l</w:t>
      </w:r>
      <w:r w:rsidR="00D71F95">
        <w:rPr>
          <w:sz w:val="24"/>
          <w:szCs w:val="24"/>
        </w:rPr>
        <w:t xml:space="preserve"> </w:t>
      </w:r>
      <w:r w:rsidR="00D71F95">
        <w:rPr>
          <w:spacing w:val="-17"/>
          <w:sz w:val="24"/>
          <w:szCs w:val="24"/>
        </w:rPr>
        <w:t>has</w:t>
      </w:r>
      <w:r>
        <w:rPr>
          <w:spacing w:val="56"/>
          <w:sz w:val="24"/>
          <w:szCs w:val="24"/>
        </w:rPr>
        <w:t xml:space="preserve"> </w:t>
      </w:r>
      <w:r w:rsidR="00D71F95">
        <w:rPr>
          <w:spacing w:val="-1"/>
          <w:w w:val="130"/>
          <w:sz w:val="24"/>
          <w:szCs w:val="24"/>
        </w:rPr>
        <w:t>t</w:t>
      </w:r>
      <w:r w:rsidR="00D71F95">
        <w:rPr>
          <w:w w:val="104"/>
          <w:sz w:val="24"/>
          <w:szCs w:val="24"/>
        </w:rPr>
        <w:t>e</w:t>
      </w:r>
      <w:r w:rsidR="00D71F95">
        <w:rPr>
          <w:spacing w:val="1"/>
          <w:w w:val="105"/>
          <w:sz w:val="24"/>
          <w:szCs w:val="24"/>
        </w:rPr>
        <w:t>a</w:t>
      </w:r>
      <w:r w:rsidR="00D71F95">
        <w:rPr>
          <w:spacing w:val="-1"/>
          <w:w w:val="94"/>
          <w:sz w:val="24"/>
          <w:szCs w:val="24"/>
        </w:rPr>
        <w:t>c</w:t>
      </w:r>
      <w:r w:rsidR="00D71F95">
        <w:rPr>
          <w:w w:val="102"/>
          <w:sz w:val="24"/>
          <w:szCs w:val="24"/>
        </w:rPr>
        <w:t>h</w:t>
      </w:r>
      <w:r w:rsidR="00D71F95">
        <w:rPr>
          <w:spacing w:val="1"/>
          <w:w w:val="81"/>
          <w:sz w:val="24"/>
          <w:szCs w:val="24"/>
        </w:rPr>
        <w:t>i</w:t>
      </w:r>
      <w:r w:rsidR="00D71F95">
        <w:rPr>
          <w:spacing w:val="1"/>
          <w:w w:val="103"/>
          <w:sz w:val="24"/>
          <w:szCs w:val="24"/>
        </w:rPr>
        <w:t>n</w:t>
      </w:r>
      <w:r w:rsidR="00D71F95">
        <w:rPr>
          <w:w w:val="99"/>
          <w:sz w:val="24"/>
          <w:szCs w:val="24"/>
        </w:rPr>
        <w:t>g</w:t>
      </w:r>
      <w:r w:rsidR="00D71F95">
        <w:rPr>
          <w:sz w:val="24"/>
          <w:szCs w:val="24"/>
        </w:rPr>
        <w:t xml:space="preserve"> </w:t>
      </w:r>
      <w:r w:rsidR="00D71F95">
        <w:rPr>
          <w:spacing w:val="-19"/>
          <w:sz w:val="24"/>
          <w:szCs w:val="24"/>
        </w:rPr>
        <w:t>staff</w:t>
      </w:r>
      <w:r>
        <w:rPr>
          <w:spacing w:val="37"/>
          <w:w w:val="10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80 </w:t>
      </w:r>
      <w:r>
        <w:rPr>
          <w:spacing w:val="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</w:t>
      </w:r>
      <w:r>
        <w:rPr>
          <w:spacing w:val="-1"/>
          <w:w w:val="105"/>
          <w:sz w:val="24"/>
          <w:szCs w:val="24"/>
        </w:rPr>
        <w:t>e</w:t>
      </w:r>
      <w:r>
        <w:rPr>
          <w:spacing w:val="1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c</w:t>
      </w:r>
      <w:r>
        <w:rPr>
          <w:spacing w:val="-1"/>
          <w:w w:val="105"/>
          <w:sz w:val="24"/>
          <w:szCs w:val="24"/>
        </w:rPr>
        <w:t>h</w:t>
      </w:r>
      <w:r>
        <w:rPr>
          <w:w w:val="105"/>
          <w:sz w:val="24"/>
          <w:szCs w:val="24"/>
        </w:rPr>
        <w:t>ers</w:t>
      </w:r>
      <w:r>
        <w:rPr>
          <w:spacing w:val="4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-1"/>
          <w:w w:val="102"/>
          <w:sz w:val="24"/>
          <w:szCs w:val="24"/>
        </w:rPr>
        <w:t>h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w w:val="102"/>
          <w:sz w:val="24"/>
          <w:szCs w:val="24"/>
        </w:rPr>
        <w:t>h</w:t>
      </w:r>
    </w:p>
    <w:p w:rsidR="008E73A8" w:rsidRDefault="008E73A8" w:rsidP="008E73A8">
      <w:pPr>
        <w:spacing w:line="200" w:lineRule="exact"/>
      </w:pPr>
    </w:p>
    <w:p w:rsidR="008E73A8" w:rsidRDefault="008E73A8" w:rsidP="008E73A8">
      <w:pPr>
        <w:spacing w:line="200" w:lineRule="exact"/>
        <w:ind w:left="15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7"/>
          <w:sz w:val="24"/>
          <w:szCs w:val="24"/>
          <w:u w:val="single" w:color="000000"/>
        </w:rPr>
        <w:t>2</w:t>
      </w:r>
    </w:p>
    <w:p w:rsidR="008E73A8" w:rsidRDefault="008E73A8" w:rsidP="008E73A8">
      <w:pPr>
        <w:spacing w:line="160" w:lineRule="exact"/>
        <w:rPr>
          <w:sz w:val="16"/>
          <w:szCs w:val="16"/>
        </w:rPr>
      </w:pPr>
      <w:r>
        <w:br w:type="column"/>
      </w:r>
    </w:p>
    <w:p w:rsidR="008E73A8" w:rsidRDefault="008E73A8" w:rsidP="008E73A8">
      <w:pPr>
        <w:spacing w:line="200" w:lineRule="exact"/>
      </w:pPr>
    </w:p>
    <w:p w:rsidR="008E73A8" w:rsidRDefault="008E73A8" w:rsidP="008E73A8">
      <w:pPr>
        <w:spacing w:line="24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3"/>
          <w:sz w:val="24"/>
          <w:szCs w:val="24"/>
          <w:u w:val="single" w:color="000000"/>
        </w:rPr>
        <w:t>1</w:t>
      </w:r>
    </w:p>
    <w:p w:rsidR="008E73A8" w:rsidRDefault="008E73A8" w:rsidP="008E73A8">
      <w:pPr>
        <w:spacing w:line="340" w:lineRule="exact"/>
        <w:rPr>
          <w:sz w:val="24"/>
          <w:szCs w:val="24"/>
        </w:rPr>
        <w:sectPr w:rsidR="008E73A8">
          <w:type w:val="continuous"/>
          <w:pgSz w:w="12240" w:h="15840"/>
          <w:pgMar w:top="720" w:right="1320" w:bottom="280" w:left="1220" w:header="720" w:footer="720" w:gutter="0"/>
          <w:cols w:num="2" w:space="720" w:equalWidth="0">
            <w:col w:w="5931" w:space="119"/>
            <w:col w:w="3650"/>
          </w:cols>
        </w:sectPr>
      </w:pPr>
      <w:r>
        <w:rPr>
          <w:rFonts w:ascii="Cambria" w:eastAsia="Cambria" w:hAnsi="Cambria" w:cs="Cambria"/>
          <w:position w:val="-2"/>
          <w:sz w:val="24"/>
          <w:szCs w:val="24"/>
        </w:rPr>
        <w:t xml:space="preserve">3   </w:t>
      </w:r>
      <w:r>
        <w:rPr>
          <w:rFonts w:ascii="Cambria" w:eastAsia="Cambria" w:hAnsi="Cambria" w:cs="Cambria"/>
          <w:spacing w:val="8"/>
          <w:position w:val="-2"/>
          <w:sz w:val="24"/>
          <w:szCs w:val="24"/>
        </w:rPr>
        <w:t xml:space="preserve"> </w:t>
      </w:r>
      <w:r>
        <w:rPr>
          <w:position w:val="15"/>
          <w:sz w:val="24"/>
          <w:szCs w:val="24"/>
        </w:rPr>
        <w:t>of</w:t>
      </w:r>
      <w:r>
        <w:rPr>
          <w:spacing w:val="39"/>
          <w:position w:val="15"/>
          <w:sz w:val="24"/>
          <w:szCs w:val="24"/>
        </w:rPr>
        <w:t xml:space="preserve"> </w:t>
      </w:r>
      <w:r>
        <w:rPr>
          <w:spacing w:val="-1"/>
          <w:w w:val="109"/>
          <w:position w:val="15"/>
          <w:sz w:val="24"/>
          <w:szCs w:val="24"/>
        </w:rPr>
        <w:t>t</w:t>
      </w:r>
      <w:r>
        <w:rPr>
          <w:w w:val="109"/>
          <w:position w:val="15"/>
          <w:sz w:val="24"/>
          <w:szCs w:val="24"/>
        </w:rPr>
        <w:t>he</w:t>
      </w:r>
      <w:r>
        <w:rPr>
          <w:spacing w:val="35"/>
          <w:w w:val="109"/>
          <w:position w:val="15"/>
          <w:sz w:val="24"/>
          <w:szCs w:val="24"/>
        </w:rPr>
        <w:t xml:space="preserve"> </w:t>
      </w:r>
      <w:r>
        <w:rPr>
          <w:w w:val="99"/>
          <w:position w:val="15"/>
          <w:sz w:val="24"/>
          <w:szCs w:val="24"/>
        </w:rPr>
        <w:t>m</w:t>
      </w:r>
      <w:r>
        <w:rPr>
          <w:spacing w:val="1"/>
          <w:w w:val="105"/>
          <w:position w:val="15"/>
          <w:sz w:val="24"/>
          <w:szCs w:val="24"/>
        </w:rPr>
        <w:t>a</w:t>
      </w:r>
      <w:r>
        <w:rPr>
          <w:spacing w:val="1"/>
          <w:w w:val="81"/>
          <w:position w:val="15"/>
          <w:sz w:val="24"/>
          <w:szCs w:val="24"/>
        </w:rPr>
        <w:t>l</w:t>
      </w:r>
      <w:r>
        <w:rPr>
          <w:w w:val="104"/>
          <w:position w:val="15"/>
          <w:sz w:val="24"/>
          <w:szCs w:val="24"/>
        </w:rPr>
        <w:t>e</w:t>
      </w:r>
      <w:r>
        <w:rPr>
          <w:position w:val="15"/>
          <w:sz w:val="24"/>
          <w:szCs w:val="24"/>
        </w:rPr>
        <w:t xml:space="preserve"> </w:t>
      </w:r>
      <w:r>
        <w:rPr>
          <w:spacing w:val="-20"/>
          <w:position w:val="15"/>
          <w:sz w:val="24"/>
          <w:szCs w:val="24"/>
        </w:rPr>
        <w:t xml:space="preserve"> </w:t>
      </w:r>
      <w:r>
        <w:rPr>
          <w:w w:val="105"/>
          <w:position w:val="15"/>
          <w:sz w:val="24"/>
          <w:szCs w:val="24"/>
        </w:rPr>
        <w:t>s</w:t>
      </w:r>
      <w:r>
        <w:rPr>
          <w:spacing w:val="-1"/>
          <w:w w:val="105"/>
          <w:position w:val="15"/>
          <w:sz w:val="24"/>
          <w:szCs w:val="24"/>
        </w:rPr>
        <w:t>t</w:t>
      </w:r>
      <w:r>
        <w:rPr>
          <w:spacing w:val="1"/>
          <w:w w:val="105"/>
          <w:position w:val="15"/>
          <w:sz w:val="24"/>
          <w:szCs w:val="24"/>
        </w:rPr>
        <w:t>a</w:t>
      </w:r>
      <w:r>
        <w:rPr>
          <w:spacing w:val="-1"/>
          <w:w w:val="105"/>
          <w:position w:val="15"/>
          <w:sz w:val="24"/>
          <w:szCs w:val="24"/>
        </w:rPr>
        <w:t>f</w:t>
      </w:r>
      <w:r>
        <w:rPr>
          <w:w w:val="105"/>
          <w:position w:val="15"/>
          <w:sz w:val="24"/>
          <w:szCs w:val="24"/>
        </w:rPr>
        <w:t>f</w:t>
      </w:r>
      <w:r>
        <w:rPr>
          <w:spacing w:val="43"/>
          <w:w w:val="105"/>
          <w:position w:val="15"/>
          <w:sz w:val="24"/>
          <w:szCs w:val="24"/>
        </w:rPr>
        <w:t xml:space="preserve"> </w:t>
      </w:r>
      <w:r>
        <w:rPr>
          <w:spacing w:val="-1"/>
          <w:w w:val="105"/>
          <w:position w:val="15"/>
          <w:sz w:val="24"/>
          <w:szCs w:val="24"/>
        </w:rPr>
        <w:t>t</w:t>
      </w:r>
      <w:r>
        <w:rPr>
          <w:w w:val="105"/>
          <w:position w:val="15"/>
          <w:sz w:val="24"/>
          <w:szCs w:val="24"/>
        </w:rPr>
        <w:t>each</w:t>
      </w:r>
      <w:r>
        <w:rPr>
          <w:spacing w:val="38"/>
          <w:w w:val="105"/>
          <w:position w:val="15"/>
          <w:sz w:val="24"/>
          <w:szCs w:val="24"/>
        </w:rPr>
        <w:t xml:space="preserve"> </w:t>
      </w:r>
      <w:r>
        <w:rPr>
          <w:spacing w:val="-1"/>
          <w:w w:val="108"/>
          <w:position w:val="15"/>
          <w:sz w:val="24"/>
          <w:szCs w:val="24"/>
        </w:rPr>
        <w:t>s</w:t>
      </w:r>
      <w:r>
        <w:rPr>
          <w:w w:val="94"/>
          <w:position w:val="15"/>
          <w:sz w:val="24"/>
          <w:szCs w:val="24"/>
        </w:rPr>
        <w:t>c</w:t>
      </w:r>
      <w:r>
        <w:rPr>
          <w:spacing w:val="1"/>
          <w:w w:val="81"/>
          <w:position w:val="15"/>
          <w:sz w:val="24"/>
          <w:szCs w:val="24"/>
        </w:rPr>
        <w:t>i</w:t>
      </w:r>
      <w:r>
        <w:rPr>
          <w:w w:val="104"/>
          <w:position w:val="15"/>
          <w:sz w:val="24"/>
          <w:szCs w:val="24"/>
        </w:rPr>
        <w:t>e</w:t>
      </w:r>
      <w:r>
        <w:rPr>
          <w:spacing w:val="1"/>
          <w:w w:val="103"/>
          <w:position w:val="15"/>
          <w:sz w:val="24"/>
          <w:szCs w:val="24"/>
        </w:rPr>
        <w:t>n</w:t>
      </w:r>
      <w:r>
        <w:rPr>
          <w:spacing w:val="-1"/>
          <w:w w:val="94"/>
          <w:position w:val="15"/>
          <w:sz w:val="24"/>
          <w:szCs w:val="24"/>
        </w:rPr>
        <w:t>c</w:t>
      </w:r>
      <w:r>
        <w:rPr>
          <w:w w:val="104"/>
          <w:position w:val="15"/>
          <w:sz w:val="24"/>
          <w:szCs w:val="24"/>
        </w:rPr>
        <w:t>e</w:t>
      </w:r>
    </w:p>
    <w:p w:rsidR="008E73A8" w:rsidRDefault="008E73A8" w:rsidP="008E73A8">
      <w:pPr>
        <w:spacing w:line="200" w:lineRule="exact"/>
        <w:ind w:left="220" w:right="-56"/>
        <w:rPr>
          <w:sz w:val="24"/>
          <w:szCs w:val="24"/>
        </w:rPr>
      </w:pPr>
      <w:r>
        <w:rPr>
          <w:w w:val="108"/>
          <w:position w:val="1"/>
          <w:sz w:val="24"/>
          <w:szCs w:val="24"/>
        </w:rPr>
        <w:lastRenderedPageBreak/>
        <w:t>s</w:t>
      </w:r>
      <w:r>
        <w:rPr>
          <w:spacing w:val="-1"/>
          <w:w w:val="102"/>
          <w:position w:val="1"/>
          <w:sz w:val="24"/>
          <w:szCs w:val="24"/>
        </w:rPr>
        <w:t>ub</w:t>
      </w:r>
      <w:r>
        <w:rPr>
          <w:spacing w:val="2"/>
          <w:w w:val="81"/>
          <w:position w:val="1"/>
          <w:sz w:val="24"/>
          <w:szCs w:val="24"/>
        </w:rPr>
        <w:t>j</w:t>
      </w:r>
      <w:r>
        <w:rPr>
          <w:spacing w:val="-1"/>
          <w:w w:val="104"/>
          <w:position w:val="1"/>
          <w:sz w:val="24"/>
          <w:szCs w:val="24"/>
        </w:rPr>
        <w:t>e</w:t>
      </w:r>
      <w:r>
        <w:rPr>
          <w:w w:val="94"/>
          <w:position w:val="1"/>
          <w:sz w:val="24"/>
          <w:szCs w:val="24"/>
        </w:rPr>
        <w:t>c</w:t>
      </w:r>
      <w:r>
        <w:rPr>
          <w:spacing w:val="-1"/>
          <w:w w:val="130"/>
          <w:position w:val="1"/>
          <w:sz w:val="24"/>
          <w:szCs w:val="24"/>
        </w:rPr>
        <w:t>t</w:t>
      </w:r>
      <w:r>
        <w:rPr>
          <w:w w:val="108"/>
          <w:position w:val="1"/>
          <w:sz w:val="24"/>
          <w:szCs w:val="24"/>
        </w:rPr>
        <w:t>s</w:t>
      </w:r>
      <w:r>
        <w:rPr>
          <w:spacing w:val="-2"/>
          <w:position w:val="1"/>
          <w:sz w:val="24"/>
          <w:szCs w:val="24"/>
        </w:rPr>
        <w:t xml:space="preserve"> </w:t>
      </w:r>
      <w:r>
        <w:rPr>
          <w:spacing w:val="1"/>
          <w:w w:val="105"/>
          <w:position w:val="1"/>
          <w:sz w:val="24"/>
          <w:szCs w:val="24"/>
        </w:rPr>
        <w:t>a</w:t>
      </w:r>
      <w:r>
        <w:rPr>
          <w:spacing w:val="1"/>
          <w:w w:val="103"/>
          <w:position w:val="1"/>
          <w:sz w:val="24"/>
          <w:szCs w:val="24"/>
        </w:rPr>
        <w:t>n</w:t>
      </w:r>
      <w:r>
        <w:rPr>
          <w:w w:val="102"/>
          <w:position w:val="1"/>
          <w:sz w:val="24"/>
          <w:szCs w:val="24"/>
        </w:rPr>
        <w:t>d</w:t>
      </w:r>
    </w:p>
    <w:p w:rsidR="008E73A8" w:rsidRDefault="008E73A8" w:rsidP="008E73A8">
      <w:pPr>
        <w:spacing w:line="360" w:lineRule="exact"/>
        <w:rPr>
          <w:sz w:val="24"/>
          <w:szCs w:val="24"/>
        </w:rPr>
        <w:sectPr w:rsidR="008E73A8">
          <w:type w:val="continuous"/>
          <w:pgSz w:w="12240" w:h="15840"/>
          <w:pgMar w:top="720" w:right="1320" w:bottom="280" w:left="1220" w:header="720" w:footer="720" w:gutter="0"/>
          <w:cols w:num="2" w:space="720" w:equalWidth="0">
            <w:col w:w="1438" w:space="132"/>
            <w:col w:w="8130"/>
          </w:cols>
        </w:sectPr>
      </w:pPr>
      <w:r>
        <w:br w:type="column"/>
      </w:r>
      <w:r>
        <w:rPr>
          <w:rFonts w:ascii="Cambria" w:eastAsia="Cambria" w:hAnsi="Cambria" w:cs="Cambria"/>
          <w:position w:val="-3"/>
          <w:sz w:val="24"/>
          <w:szCs w:val="24"/>
        </w:rPr>
        <w:lastRenderedPageBreak/>
        <w:t xml:space="preserve">5 </w:t>
      </w:r>
      <w:r>
        <w:rPr>
          <w:rFonts w:ascii="Cambria" w:eastAsia="Cambria" w:hAnsi="Cambria" w:cs="Cambria"/>
          <w:spacing w:val="28"/>
          <w:position w:val="-3"/>
          <w:sz w:val="24"/>
          <w:szCs w:val="24"/>
        </w:rPr>
        <w:t xml:space="preserve"> </w:t>
      </w:r>
      <w:r>
        <w:rPr>
          <w:position w:val="14"/>
          <w:sz w:val="24"/>
          <w:szCs w:val="24"/>
        </w:rPr>
        <w:t>of</w:t>
      </w:r>
      <w:r>
        <w:rPr>
          <w:spacing w:val="-5"/>
          <w:position w:val="14"/>
          <w:sz w:val="24"/>
          <w:szCs w:val="24"/>
        </w:rPr>
        <w:t xml:space="preserve"> </w:t>
      </w:r>
      <w:r>
        <w:rPr>
          <w:w w:val="109"/>
          <w:position w:val="14"/>
          <w:sz w:val="24"/>
          <w:szCs w:val="24"/>
        </w:rPr>
        <w:t>t</w:t>
      </w:r>
      <w:r>
        <w:rPr>
          <w:spacing w:val="-1"/>
          <w:w w:val="109"/>
          <w:position w:val="14"/>
          <w:sz w:val="24"/>
          <w:szCs w:val="24"/>
        </w:rPr>
        <w:t>h</w:t>
      </w:r>
      <w:r>
        <w:rPr>
          <w:w w:val="109"/>
          <w:position w:val="14"/>
          <w:sz w:val="24"/>
          <w:szCs w:val="24"/>
        </w:rPr>
        <w:t>e</w:t>
      </w:r>
      <w:r>
        <w:rPr>
          <w:spacing w:val="-8"/>
          <w:w w:val="109"/>
          <w:position w:val="14"/>
          <w:sz w:val="24"/>
          <w:szCs w:val="24"/>
        </w:rPr>
        <w:t xml:space="preserve"> </w:t>
      </w:r>
      <w:r>
        <w:rPr>
          <w:w w:val="104"/>
          <w:position w:val="14"/>
          <w:sz w:val="24"/>
          <w:szCs w:val="24"/>
        </w:rPr>
        <w:t>e</w:t>
      </w:r>
      <w:r>
        <w:rPr>
          <w:spacing w:val="-1"/>
          <w:w w:val="99"/>
          <w:position w:val="14"/>
          <w:sz w:val="24"/>
          <w:szCs w:val="24"/>
        </w:rPr>
        <w:t>m</w:t>
      </w:r>
      <w:r>
        <w:rPr>
          <w:spacing w:val="1"/>
          <w:w w:val="105"/>
          <w:position w:val="14"/>
          <w:sz w:val="24"/>
          <w:szCs w:val="24"/>
        </w:rPr>
        <w:t>a</w:t>
      </w:r>
      <w:r>
        <w:rPr>
          <w:spacing w:val="1"/>
          <w:w w:val="81"/>
          <w:position w:val="14"/>
          <w:sz w:val="24"/>
          <w:szCs w:val="24"/>
        </w:rPr>
        <w:t>l</w:t>
      </w:r>
      <w:r>
        <w:rPr>
          <w:w w:val="104"/>
          <w:position w:val="14"/>
          <w:sz w:val="24"/>
          <w:szCs w:val="24"/>
        </w:rPr>
        <w:t>e</w:t>
      </w:r>
      <w:r>
        <w:rPr>
          <w:spacing w:val="-2"/>
          <w:position w:val="14"/>
          <w:sz w:val="24"/>
          <w:szCs w:val="24"/>
        </w:rPr>
        <w:t xml:space="preserve"> </w:t>
      </w:r>
      <w:r>
        <w:rPr>
          <w:w w:val="105"/>
          <w:position w:val="14"/>
          <w:sz w:val="24"/>
          <w:szCs w:val="24"/>
        </w:rPr>
        <w:t>s</w:t>
      </w:r>
      <w:r>
        <w:rPr>
          <w:spacing w:val="-1"/>
          <w:w w:val="105"/>
          <w:position w:val="14"/>
          <w:sz w:val="24"/>
          <w:szCs w:val="24"/>
        </w:rPr>
        <w:t>t</w:t>
      </w:r>
      <w:r>
        <w:rPr>
          <w:spacing w:val="1"/>
          <w:w w:val="105"/>
          <w:position w:val="14"/>
          <w:sz w:val="24"/>
          <w:szCs w:val="24"/>
        </w:rPr>
        <w:t>a</w:t>
      </w:r>
      <w:r>
        <w:rPr>
          <w:spacing w:val="-1"/>
          <w:w w:val="105"/>
          <w:position w:val="14"/>
          <w:sz w:val="24"/>
          <w:szCs w:val="24"/>
        </w:rPr>
        <w:t>f</w:t>
      </w:r>
      <w:r>
        <w:rPr>
          <w:w w:val="105"/>
          <w:position w:val="14"/>
          <w:sz w:val="24"/>
          <w:szCs w:val="24"/>
        </w:rPr>
        <w:t>f</w:t>
      </w:r>
      <w:r>
        <w:rPr>
          <w:spacing w:val="-2"/>
          <w:w w:val="105"/>
          <w:position w:val="14"/>
          <w:sz w:val="24"/>
          <w:szCs w:val="24"/>
        </w:rPr>
        <w:t xml:space="preserve"> </w:t>
      </w:r>
      <w:r>
        <w:rPr>
          <w:w w:val="105"/>
          <w:position w:val="14"/>
          <w:sz w:val="24"/>
          <w:szCs w:val="24"/>
        </w:rPr>
        <w:t>t</w:t>
      </w:r>
      <w:r>
        <w:rPr>
          <w:spacing w:val="-1"/>
          <w:w w:val="105"/>
          <w:position w:val="14"/>
          <w:sz w:val="24"/>
          <w:szCs w:val="24"/>
        </w:rPr>
        <w:t>e</w:t>
      </w:r>
      <w:r>
        <w:rPr>
          <w:spacing w:val="1"/>
          <w:w w:val="105"/>
          <w:position w:val="14"/>
          <w:sz w:val="24"/>
          <w:szCs w:val="24"/>
        </w:rPr>
        <w:t>a</w:t>
      </w:r>
      <w:r>
        <w:rPr>
          <w:w w:val="105"/>
          <w:position w:val="14"/>
          <w:sz w:val="24"/>
          <w:szCs w:val="24"/>
        </w:rPr>
        <w:t>ch</w:t>
      </w:r>
      <w:r>
        <w:rPr>
          <w:spacing w:val="-6"/>
          <w:w w:val="105"/>
          <w:position w:val="14"/>
          <w:sz w:val="24"/>
          <w:szCs w:val="24"/>
        </w:rPr>
        <w:t xml:space="preserve"> </w:t>
      </w:r>
      <w:r>
        <w:rPr>
          <w:spacing w:val="-1"/>
          <w:w w:val="87"/>
          <w:position w:val="14"/>
          <w:sz w:val="24"/>
          <w:szCs w:val="24"/>
        </w:rPr>
        <w:t>A</w:t>
      </w:r>
      <w:r>
        <w:rPr>
          <w:spacing w:val="1"/>
          <w:w w:val="108"/>
          <w:position w:val="14"/>
          <w:sz w:val="24"/>
          <w:szCs w:val="24"/>
        </w:rPr>
        <w:t>r</w:t>
      </w:r>
      <w:r>
        <w:rPr>
          <w:w w:val="130"/>
          <w:position w:val="14"/>
          <w:sz w:val="24"/>
          <w:szCs w:val="24"/>
        </w:rPr>
        <w:t>t</w:t>
      </w:r>
      <w:r>
        <w:rPr>
          <w:spacing w:val="-3"/>
          <w:position w:val="14"/>
          <w:sz w:val="24"/>
          <w:szCs w:val="24"/>
        </w:rPr>
        <w:t xml:space="preserve"> </w:t>
      </w:r>
      <w:r>
        <w:rPr>
          <w:w w:val="108"/>
          <w:position w:val="14"/>
          <w:sz w:val="24"/>
          <w:szCs w:val="24"/>
        </w:rPr>
        <w:t>s</w:t>
      </w:r>
      <w:r>
        <w:rPr>
          <w:spacing w:val="-1"/>
          <w:w w:val="102"/>
          <w:position w:val="14"/>
          <w:sz w:val="24"/>
          <w:szCs w:val="24"/>
        </w:rPr>
        <w:t>u</w:t>
      </w:r>
      <w:r>
        <w:rPr>
          <w:w w:val="102"/>
          <w:position w:val="14"/>
          <w:sz w:val="24"/>
          <w:szCs w:val="24"/>
        </w:rPr>
        <w:t>b</w:t>
      </w:r>
      <w:r>
        <w:rPr>
          <w:spacing w:val="1"/>
          <w:w w:val="81"/>
          <w:position w:val="14"/>
          <w:sz w:val="24"/>
          <w:szCs w:val="24"/>
        </w:rPr>
        <w:t>j</w:t>
      </w:r>
      <w:r>
        <w:rPr>
          <w:spacing w:val="-1"/>
          <w:w w:val="104"/>
          <w:position w:val="14"/>
          <w:sz w:val="24"/>
          <w:szCs w:val="24"/>
        </w:rPr>
        <w:t>e</w:t>
      </w:r>
      <w:r>
        <w:rPr>
          <w:w w:val="94"/>
          <w:position w:val="14"/>
          <w:sz w:val="24"/>
          <w:szCs w:val="24"/>
        </w:rPr>
        <w:t>c</w:t>
      </w:r>
      <w:r>
        <w:rPr>
          <w:w w:val="130"/>
          <w:position w:val="14"/>
          <w:sz w:val="24"/>
          <w:szCs w:val="24"/>
        </w:rPr>
        <w:t>t</w:t>
      </w:r>
      <w:r>
        <w:rPr>
          <w:w w:val="108"/>
          <w:position w:val="14"/>
          <w:sz w:val="24"/>
          <w:szCs w:val="24"/>
        </w:rPr>
        <w:t>s</w:t>
      </w:r>
      <w:r>
        <w:rPr>
          <w:spacing w:val="-3"/>
          <w:position w:val="14"/>
          <w:sz w:val="24"/>
          <w:szCs w:val="24"/>
        </w:rPr>
        <w:t xml:space="preserve"> </w:t>
      </w:r>
      <w:r>
        <w:rPr>
          <w:spacing w:val="1"/>
          <w:position w:val="14"/>
          <w:sz w:val="24"/>
          <w:szCs w:val="24"/>
        </w:rPr>
        <w:t>an</w:t>
      </w:r>
      <w:r>
        <w:rPr>
          <w:position w:val="14"/>
          <w:sz w:val="24"/>
          <w:szCs w:val="24"/>
        </w:rPr>
        <w:t>d</w:t>
      </w:r>
      <w:r>
        <w:rPr>
          <w:spacing w:val="8"/>
          <w:position w:val="14"/>
          <w:sz w:val="24"/>
          <w:szCs w:val="24"/>
        </w:rPr>
        <w:t xml:space="preserve"> </w:t>
      </w:r>
      <w:r>
        <w:rPr>
          <w:position w:val="14"/>
          <w:sz w:val="24"/>
          <w:szCs w:val="24"/>
        </w:rPr>
        <w:t>112</w:t>
      </w:r>
      <w:r>
        <w:rPr>
          <w:spacing w:val="26"/>
          <w:position w:val="14"/>
          <w:sz w:val="24"/>
          <w:szCs w:val="24"/>
        </w:rPr>
        <w:t xml:space="preserve"> </w:t>
      </w:r>
      <w:r>
        <w:rPr>
          <w:w w:val="105"/>
          <w:position w:val="14"/>
          <w:sz w:val="24"/>
          <w:szCs w:val="24"/>
        </w:rPr>
        <w:t>t</w:t>
      </w:r>
      <w:r>
        <w:rPr>
          <w:spacing w:val="-1"/>
          <w:w w:val="105"/>
          <w:position w:val="14"/>
          <w:sz w:val="24"/>
          <w:szCs w:val="24"/>
        </w:rPr>
        <w:t>e</w:t>
      </w:r>
      <w:r>
        <w:rPr>
          <w:spacing w:val="1"/>
          <w:w w:val="105"/>
          <w:position w:val="14"/>
          <w:sz w:val="24"/>
          <w:szCs w:val="24"/>
        </w:rPr>
        <w:t>a</w:t>
      </w:r>
      <w:r>
        <w:rPr>
          <w:w w:val="105"/>
          <w:position w:val="14"/>
          <w:sz w:val="24"/>
          <w:szCs w:val="24"/>
        </w:rPr>
        <w:t>ch</w:t>
      </w:r>
      <w:r>
        <w:rPr>
          <w:spacing w:val="-6"/>
          <w:w w:val="105"/>
          <w:position w:val="14"/>
          <w:sz w:val="24"/>
          <w:szCs w:val="24"/>
        </w:rPr>
        <w:t xml:space="preserve"> </w:t>
      </w:r>
      <w:r>
        <w:rPr>
          <w:w w:val="105"/>
          <w:position w:val="14"/>
          <w:sz w:val="24"/>
          <w:szCs w:val="24"/>
        </w:rPr>
        <w:t>ot</w:t>
      </w:r>
      <w:r>
        <w:rPr>
          <w:spacing w:val="-1"/>
          <w:w w:val="105"/>
          <w:position w:val="14"/>
          <w:sz w:val="24"/>
          <w:szCs w:val="24"/>
        </w:rPr>
        <w:t>h</w:t>
      </w:r>
      <w:r>
        <w:rPr>
          <w:w w:val="105"/>
          <w:position w:val="14"/>
          <w:sz w:val="24"/>
          <w:szCs w:val="24"/>
        </w:rPr>
        <w:t>er</w:t>
      </w:r>
      <w:r>
        <w:rPr>
          <w:spacing w:val="5"/>
          <w:w w:val="105"/>
          <w:position w:val="14"/>
          <w:sz w:val="24"/>
          <w:szCs w:val="24"/>
        </w:rPr>
        <w:t xml:space="preserve"> </w:t>
      </w:r>
      <w:r>
        <w:rPr>
          <w:w w:val="108"/>
          <w:position w:val="14"/>
          <w:sz w:val="24"/>
          <w:szCs w:val="24"/>
        </w:rPr>
        <w:t>s</w:t>
      </w:r>
      <w:r>
        <w:rPr>
          <w:spacing w:val="-1"/>
          <w:w w:val="102"/>
          <w:position w:val="14"/>
          <w:sz w:val="24"/>
          <w:szCs w:val="24"/>
        </w:rPr>
        <w:t>u</w:t>
      </w:r>
      <w:r>
        <w:rPr>
          <w:w w:val="102"/>
          <w:position w:val="14"/>
          <w:sz w:val="24"/>
          <w:szCs w:val="24"/>
        </w:rPr>
        <w:t>b</w:t>
      </w:r>
      <w:r>
        <w:rPr>
          <w:spacing w:val="1"/>
          <w:w w:val="81"/>
          <w:position w:val="14"/>
          <w:sz w:val="24"/>
          <w:szCs w:val="24"/>
        </w:rPr>
        <w:t>j</w:t>
      </w:r>
      <w:r>
        <w:rPr>
          <w:spacing w:val="-1"/>
          <w:w w:val="104"/>
          <w:position w:val="14"/>
          <w:sz w:val="24"/>
          <w:szCs w:val="24"/>
        </w:rPr>
        <w:t>e</w:t>
      </w:r>
      <w:r>
        <w:rPr>
          <w:w w:val="94"/>
          <w:position w:val="14"/>
          <w:sz w:val="24"/>
          <w:szCs w:val="24"/>
        </w:rPr>
        <w:t>c</w:t>
      </w:r>
      <w:r>
        <w:rPr>
          <w:spacing w:val="-1"/>
          <w:w w:val="130"/>
          <w:position w:val="14"/>
          <w:sz w:val="24"/>
          <w:szCs w:val="24"/>
        </w:rPr>
        <w:t>t</w:t>
      </w:r>
      <w:r>
        <w:rPr>
          <w:w w:val="108"/>
          <w:position w:val="14"/>
          <w:sz w:val="24"/>
          <w:szCs w:val="24"/>
        </w:rPr>
        <w:t>s</w:t>
      </w:r>
      <w:r>
        <w:rPr>
          <w:w w:val="75"/>
          <w:position w:val="14"/>
          <w:sz w:val="24"/>
          <w:szCs w:val="24"/>
        </w:rPr>
        <w:t>.</w:t>
      </w:r>
    </w:p>
    <w:p w:rsidR="00FC28DA" w:rsidRPr="008E73A8" w:rsidRDefault="00E9554C" w:rsidP="008E73A8">
      <w:pPr>
        <w:rPr>
          <w:sz w:val="24"/>
          <w:szCs w:val="24"/>
        </w:rPr>
        <w:sectPr w:rsidR="00FC28DA" w:rsidRPr="008E73A8">
          <w:footerReference w:type="default" r:id="rId10"/>
          <w:type w:val="continuous"/>
          <w:pgSz w:w="12240" w:h="15840"/>
          <w:pgMar w:top="720" w:right="1320" w:bottom="280" w:left="1220" w:header="720" w:footer="715" w:gutter="0"/>
          <w:cols w:space="720"/>
        </w:sectPr>
      </w:pPr>
      <w:r>
        <w:rPr>
          <w:noProof/>
          <w:sz w:val="24"/>
          <w:szCs w:val="24"/>
        </w:rPr>
        <w:lastRenderedPageBreak/>
        <w:pict>
          <v:rect id="_x0000_s1184" style="position:absolute;margin-left:9.8pt;margin-top:8.2pt;width:387.6pt;height:103.8pt;z-index:251673600" stroked="f">
            <v:textbox>
              <w:txbxContent>
                <w:p w:rsidR="00D71F95" w:rsidRDefault="00D71F95">
                  <w:r>
                    <w:rPr>
                      <w:noProof/>
                    </w:rPr>
                    <w:drawing>
                      <wp:inline distT="0" distB="0" distL="0" distR="0">
                        <wp:extent cx="3813810" cy="1234416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7779" cy="1235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185" style="position:absolute;margin-left:9.8pt;margin-top:112pt;width:492.6pt;height:87.15pt;z-index:251674624" filled="f" stroked="f">
            <v:textbox>
              <w:txbxContent>
                <w:p w:rsidR="00E834AB" w:rsidRDefault="00E834AB" w:rsidP="00E834AB">
                  <w:pPr>
                    <w:spacing w:line="260" w:lineRule="exact"/>
                    <w:ind w:left="220" w:right="8406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pacing w:val="4"/>
                      <w:w w:val="94"/>
                      <w:sz w:val="24"/>
                      <w:szCs w:val="24"/>
                    </w:rPr>
                    <w:t>T</w:t>
                  </w:r>
                  <w:r>
                    <w:rPr>
                      <w:spacing w:val="3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2"/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spacing w:val="2"/>
                      <w:w w:val="92"/>
                      <w:sz w:val="24"/>
                      <w:szCs w:val="24"/>
                    </w:rPr>
                    <w:t>k</w:t>
                  </w:r>
                  <w:r>
                    <w:rPr>
                      <w:w w:val="67"/>
                      <w:sz w:val="24"/>
                      <w:szCs w:val="24"/>
                    </w:rPr>
                    <w:t>;</w:t>
                  </w:r>
                </w:p>
                <w:p w:rsidR="00E834AB" w:rsidRDefault="00E834AB" w:rsidP="00E834AB">
                  <w:pPr>
                    <w:spacing w:before="41"/>
                    <w:ind w:left="220" w:right="42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pacing w:val="1"/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)</w:t>
                  </w:r>
                  <w:r>
                    <w:rPr>
                      <w:spacing w:val="17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6"/>
                      <w:sz w:val="24"/>
                      <w:szCs w:val="24"/>
                    </w:rPr>
                    <w:t>Wh</w:t>
                  </w:r>
                  <w:r>
                    <w:rPr>
                      <w:spacing w:val="1"/>
                      <w:w w:val="96"/>
                      <w:sz w:val="24"/>
                      <w:szCs w:val="24"/>
                    </w:rPr>
                    <w:t>i</w:t>
                  </w:r>
                  <w:r>
                    <w:rPr>
                      <w:w w:val="96"/>
                      <w:sz w:val="24"/>
                      <w:szCs w:val="24"/>
                    </w:rPr>
                    <w:t>ch</w:t>
                  </w:r>
                  <w:r>
                    <w:rPr>
                      <w:spacing w:val="4"/>
                      <w:w w:val="9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24"/>
                      <w:szCs w:val="24"/>
                    </w:rPr>
                    <w:t>f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 xml:space="preserve"> of</w:t>
                  </w:r>
                  <w:r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96"/>
                      <w:sz w:val="24"/>
                      <w:szCs w:val="24"/>
                    </w:rPr>
                    <w:t>i</w:t>
                  </w:r>
                  <w:r>
                    <w:rPr>
                      <w:w w:val="96"/>
                      <w:sz w:val="24"/>
                      <w:szCs w:val="24"/>
                    </w:rPr>
                    <w:t>s</w:t>
                  </w:r>
                  <w:r>
                    <w:rPr>
                      <w:spacing w:val="2"/>
                      <w:w w:val="96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u</w:t>
                  </w:r>
                  <w:r>
                    <w:rPr>
                      <w:spacing w:val="-1"/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ed</w:t>
                  </w:r>
                  <w:r>
                    <w:rPr>
                      <w:spacing w:val="14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</w:rPr>
                    <w:t>or</w:t>
                  </w:r>
                  <w:r>
                    <w:rPr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u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102"/>
                      <w:sz w:val="24"/>
                      <w:szCs w:val="24"/>
                    </w:rPr>
                    <w:t>u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1"/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1"/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j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</w:p>
                <w:p w:rsidR="00E834AB" w:rsidRDefault="00E834AB" w:rsidP="00E834AB">
                  <w:pPr>
                    <w:spacing w:before="41"/>
                    <w:ind w:left="220" w:right="1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(b)      </w:t>
                  </w:r>
                  <w:r>
                    <w:rPr>
                      <w:spacing w:val="20"/>
                      <w:sz w:val="24"/>
                      <w:szCs w:val="24"/>
                    </w:rPr>
                    <w:t xml:space="preserve">      </w:t>
                  </w:r>
                  <w:r>
                    <w:rPr>
                      <w:spacing w:val="1"/>
                      <w:w w:val="108"/>
                      <w:sz w:val="24"/>
                      <w:szCs w:val="24"/>
                    </w:rPr>
                    <w:t>(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w w:val="108"/>
                      <w:sz w:val="24"/>
                      <w:szCs w:val="24"/>
                    </w:rPr>
                    <w:t>)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2"/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ow</w:t>
                  </w:r>
                  <w:r>
                    <w:rPr>
                      <w:spacing w:val="-19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y</w:t>
                  </w:r>
                  <w:r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cres</w:t>
                  </w:r>
                  <w:r>
                    <w:rPr>
                      <w:spacing w:val="14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f</w:t>
                  </w:r>
                  <w:r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d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spacing w:val="1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9"/>
                      <w:sz w:val="24"/>
                      <w:szCs w:val="24"/>
                    </w:rPr>
                    <w:t>t</w:t>
                  </w:r>
                  <w:r>
                    <w:rPr>
                      <w:w w:val="109"/>
                      <w:sz w:val="24"/>
                      <w:szCs w:val="24"/>
                    </w:rPr>
                    <w:t>he</w:t>
                  </w:r>
                  <w:r>
                    <w:rPr>
                      <w:spacing w:val="-8"/>
                      <w:w w:val="109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1"/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h</w:t>
                  </w:r>
                  <w:r>
                    <w:rPr>
                      <w:spacing w:val="1"/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ve</w:t>
                  </w:r>
                </w:p>
                <w:p w:rsidR="00E834AB" w:rsidRDefault="00E834AB" w:rsidP="00E834AB">
                  <w:pPr>
                    <w:spacing w:before="41"/>
                    <w:ind w:left="902" w:right="33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w w:val="95"/>
                      <w:sz w:val="24"/>
                      <w:szCs w:val="24"/>
                    </w:rPr>
                    <w:t>(</w:t>
                  </w:r>
                  <w:r>
                    <w:rPr>
                      <w:spacing w:val="2"/>
                      <w:w w:val="95"/>
                      <w:sz w:val="24"/>
                      <w:szCs w:val="24"/>
                    </w:rPr>
                    <w:t>i</w:t>
                  </w:r>
                  <w:r>
                    <w:rPr>
                      <w:spacing w:val="1"/>
                      <w:w w:val="95"/>
                      <w:sz w:val="24"/>
                      <w:szCs w:val="24"/>
                    </w:rPr>
                    <w:t>i</w:t>
                  </w:r>
                  <w:r>
                    <w:rPr>
                      <w:w w:val="95"/>
                      <w:sz w:val="24"/>
                      <w:szCs w:val="24"/>
                    </w:rPr>
                    <w:t>)</w:t>
                  </w:r>
                  <w:r>
                    <w:rPr>
                      <w:spacing w:val="3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se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99"/>
                      <w:sz w:val="24"/>
                      <w:szCs w:val="24"/>
                    </w:rPr>
                    <w:t>g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11"/>
                      <w:sz w:val="24"/>
                      <w:szCs w:val="24"/>
                    </w:rPr>
                    <w:t>t</w:t>
                  </w:r>
                  <w:r>
                    <w:rPr>
                      <w:w w:val="111"/>
                      <w:sz w:val="24"/>
                      <w:szCs w:val="24"/>
                    </w:rPr>
                    <w:t>o</w:t>
                  </w:r>
                  <w:r>
                    <w:rPr>
                      <w:spacing w:val="-7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9"/>
                      <w:sz w:val="24"/>
                      <w:szCs w:val="24"/>
                    </w:rPr>
                    <w:t>t</w:t>
                  </w:r>
                  <w:r>
                    <w:rPr>
                      <w:w w:val="109"/>
                      <w:sz w:val="24"/>
                      <w:szCs w:val="24"/>
                    </w:rPr>
                    <w:t>he</w:t>
                  </w:r>
                  <w:r>
                    <w:rPr>
                      <w:spacing w:val="-8"/>
                      <w:w w:val="10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w w:val="102"/>
                      <w:sz w:val="24"/>
                      <w:szCs w:val="24"/>
                    </w:rPr>
                    <w:t>?</w:t>
                  </w:r>
                </w:p>
                <w:p w:rsidR="00E834AB" w:rsidRDefault="00E834AB" w:rsidP="00E834AB">
                  <w:pPr>
                    <w:spacing w:before="41"/>
                    <w:ind w:left="220" w:right="42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(c)</w:t>
                  </w:r>
                  <w:r>
                    <w:rPr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6"/>
                      <w:sz w:val="24"/>
                      <w:szCs w:val="24"/>
                    </w:rPr>
                    <w:t>F</w:t>
                  </w:r>
                  <w:r>
                    <w:rPr>
                      <w:spacing w:val="2"/>
                      <w:w w:val="96"/>
                      <w:sz w:val="24"/>
                      <w:szCs w:val="24"/>
                    </w:rPr>
                    <w:t>i</w:t>
                  </w:r>
                  <w:r>
                    <w:rPr>
                      <w:w w:val="96"/>
                      <w:sz w:val="24"/>
                      <w:szCs w:val="24"/>
                    </w:rPr>
                    <w:t>nd</w:t>
                  </w:r>
                  <w:r>
                    <w:rPr>
                      <w:spacing w:val="1"/>
                      <w:w w:val="9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w w:val="106"/>
                      <w:sz w:val="24"/>
                      <w:szCs w:val="24"/>
                    </w:rPr>
                    <w:t>he</w:t>
                  </w:r>
                  <w:r>
                    <w:rPr>
                      <w:spacing w:val="3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p</w:t>
                  </w:r>
                  <w:r>
                    <w:rPr>
                      <w:w w:val="106"/>
                      <w:sz w:val="24"/>
                      <w:szCs w:val="24"/>
                    </w:rPr>
                    <w:t>erc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e</w:t>
                  </w:r>
                  <w:r>
                    <w:rPr>
                      <w:spacing w:val="1"/>
                      <w:w w:val="106"/>
                      <w:sz w:val="24"/>
                      <w:szCs w:val="24"/>
                    </w:rPr>
                    <w:t>n</w:t>
                  </w:r>
                  <w:r>
                    <w:rPr>
                      <w:w w:val="106"/>
                      <w:sz w:val="24"/>
                      <w:szCs w:val="24"/>
                    </w:rPr>
                    <w:t>tage</w:t>
                  </w:r>
                  <w:r>
                    <w:rPr>
                      <w:spacing w:val="-25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of</w:t>
                  </w:r>
                  <w:r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24"/>
                      <w:szCs w:val="24"/>
                    </w:rPr>
                    <w:t>f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5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5"/>
                      <w:sz w:val="24"/>
                      <w:szCs w:val="24"/>
                    </w:rPr>
                    <w:t>e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05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05"/>
                      <w:sz w:val="24"/>
                      <w:szCs w:val="24"/>
                    </w:rPr>
                    <w:t>h</w:t>
                  </w:r>
                  <w:r>
                    <w:rPr>
                      <w:w w:val="105"/>
                      <w:sz w:val="24"/>
                      <w:szCs w:val="24"/>
                    </w:rPr>
                    <w:t>er</w:t>
                  </w:r>
                  <w:r>
                    <w:rPr>
                      <w:spacing w:val="-3"/>
                      <w:w w:val="10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w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o</w:t>
                  </w:r>
                  <w:r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4"/>
                      <w:szCs w:val="24"/>
                    </w:rPr>
                    <w:t>te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05"/>
                      <w:sz w:val="24"/>
                      <w:szCs w:val="24"/>
                    </w:rPr>
                    <w:t>ch</w:t>
                  </w:r>
                  <w:r>
                    <w:rPr>
                      <w:spacing w:val="-6"/>
                      <w:w w:val="105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87"/>
                      <w:sz w:val="24"/>
                      <w:szCs w:val="24"/>
                    </w:rPr>
                    <w:t>A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02"/>
                      <w:sz w:val="24"/>
                      <w:szCs w:val="24"/>
                    </w:rPr>
                    <w:t>u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b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j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</w:p>
                <w:p w:rsidR="00E834AB" w:rsidRDefault="00E834AB"/>
              </w:txbxContent>
            </v:textbox>
          </v:rect>
        </w:pict>
      </w:r>
    </w:p>
    <w:p w:rsidR="00FC28DA" w:rsidRDefault="009A6339">
      <w:pPr>
        <w:ind w:left="100"/>
        <w:rPr>
          <w:sz w:val="24"/>
          <w:szCs w:val="24"/>
        </w:rPr>
      </w:pPr>
      <w:r>
        <w:rPr>
          <w:spacing w:val="4"/>
          <w:w w:val="89"/>
          <w:sz w:val="24"/>
          <w:szCs w:val="24"/>
        </w:rPr>
        <w:lastRenderedPageBreak/>
        <w:t>I</w:t>
      </w:r>
      <w:r>
        <w:rPr>
          <w:spacing w:val="3"/>
          <w:w w:val="89"/>
          <w:sz w:val="24"/>
          <w:szCs w:val="24"/>
        </w:rPr>
        <w:t>T</w:t>
      </w:r>
      <w:r>
        <w:rPr>
          <w:spacing w:val="2"/>
          <w:w w:val="89"/>
          <w:sz w:val="24"/>
          <w:szCs w:val="24"/>
        </w:rPr>
        <w:t>E</w:t>
      </w:r>
      <w:r>
        <w:rPr>
          <w:w w:val="89"/>
          <w:sz w:val="24"/>
          <w:szCs w:val="24"/>
        </w:rPr>
        <w:t>M</w:t>
      </w:r>
      <w:r>
        <w:rPr>
          <w:spacing w:val="10"/>
          <w:w w:val="89"/>
          <w:sz w:val="24"/>
          <w:szCs w:val="24"/>
        </w:rPr>
        <w:t xml:space="preserve"> </w:t>
      </w:r>
      <w:r w:rsidR="00E834AB">
        <w:rPr>
          <w:spacing w:val="2"/>
          <w:w w:val="108"/>
          <w:sz w:val="24"/>
          <w:szCs w:val="24"/>
        </w:rPr>
        <w:t>2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line="275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t</w:t>
      </w:r>
      <w:r>
        <w:rPr>
          <w:w w:val="105"/>
          <w:sz w:val="24"/>
          <w:szCs w:val="24"/>
        </w:rPr>
        <w:t>a</w:t>
      </w:r>
      <w:r>
        <w:rPr>
          <w:spacing w:val="2"/>
          <w:w w:val="81"/>
          <w:sz w:val="24"/>
          <w:szCs w:val="24"/>
        </w:rPr>
        <w:t>i</w:t>
      </w:r>
      <w:r>
        <w:rPr>
          <w:spacing w:val="1"/>
          <w:w w:val="81"/>
          <w:sz w:val="24"/>
          <w:szCs w:val="24"/>
        </w:rPr>
        <w:t>l</w:t>
      </w:r>
      <w:r>
        <w:rPr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r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s</w:t>
      </w:r>
      <w:r>
        <w:rPr>
          <w:spacing w:val="21"/>
          <w:w w:val="96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nn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99"/>
          <w:sz w:val="24"/>
          <w:szCs w:val="24"/>
        </w:rPr>
        <w:t>g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w w:val="111"/>
          <w:sz w:val="24"/>
          <w:szCs w:val="24"/>
        </w:rPr>
        <w:t>t</w:t>
      </w:r>
      <w:r>
        <w:rPr>
          <w:w w:val="111"/>
          <w:sz w:val="24"/>
          <w:szCs w:val="24"/>
        </w:rPr>
        <w:t>o</w:t>
      </w:r>
      <w:r>
        <w:rPr>
          <w:spacing w:val="11"/>
          <w:w w:val="11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d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g</w:t>
      </w:r>
      <w:r>
        <w:rPr>
          <w:w w:val="103"/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27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A</w:t>
      </w:r>
      <w:r>
        <w:rPr>
          <w:spacing w:val="1"/>
          <w:w w:val="91"/>
          <w:sz w:val="24"/>
          <w:szCs w:val="24"/>
        </w:rPr>
        <w:t>B</w:t>
      </w:r>
      <w:r>
        <w:rPr>
          <w:w w:val="91"/>
          <w:sz w:val="24"/>
          <w:szCs w:val="24"/>
        </w:rPr>
        <w:t>C</w:t>
      </w:r>
      <w:r>
        <w:rPr>
          <w:spacing w:val="2"/>
          <w:w w:val="91"/>
          <w:sz w:val="24"/>
          <w:szCs w:val="24"/>
        </w:rPr>
        <w:t xml:space="preserve"> i</w:t>
      </w:r>
      <w:r>
        <w:rPr>
          <w:w w:val="91"/>
          <w:sz w:val="24"/>
          <w:szCs w:val="24"/>
        </w:rPr>
        <w:t>n</w:t>
      </w:r>
      <w:r>
        <w:rPr>
          <w:spacing w:val="30"/>
          <w:w w:val="91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t</w:t>
      </w:r>
      <w:r>
        <w:rPr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</w:t>
      </w:r>
      <w:r>
        <w:rPr>
          <w:w w:val="99"/>
          <w:sz w:val="24"/>
          <w:szCs w:val="24"/>
        </w:rPr>
        <w:t>g</w:t>
      </w:r>
      <w:r>
        <w:rPr>
          <w:spacing w:val="-1"/>
          <w:w w:val="102"/>
          <w:sz w:val="24"/>
          <w:szCs w:val="24"/>
        </w:rPr>
        <w:t>u</w:t>
      </w:r>
      <w:r>
        <w:rPr>
          <w:spacing w:val="2"/>
          <w:w w:val="81"/>
          <w:sz w:val="24"/>
          <w:szCs w:val="24"/>
        </w:rPr>
        <w:t>l</w:t>
      </w:r>
      <w:r>
        <w:rPr>
          <w:w w:val="105"/>
          <w:sz w:val="24"/>
          <w:szCs w:val="24"/>
        </w:rPr>
        <w:t>a</w:t>
      </w:r>
      <w:r>
        <w:rPr>
          <w:w w:val="108"/>
          <w:sz w:val="24"/>
          <w:szCs w:val="24"/>
        </w:rPr>
        <w:t>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b</w:t>
      </w:r>
      <w:r>
        <w:rPr>
          <w:spacing w:val="1"/>
          <w:w w:val="105"/>
          <w:sz w:val="24"/>
          <w:szCs w:val="24"/>
        </w:rPr>
        <w:t>a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99"/>
          <w:sz w:val="24"/>
          <w:szCs w:val="24"/>
        </w:rPr>
        <w:t>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12"/>
          <w:w w:val="10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X</w:t>
      </w:r>
      <w:r>
        <w:rPr>
          <w:spacing w:val="-5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–Y</w:t>
      </w:r>
      <w:r>
        <w:rPr>
          <w:spacing w:val="25"/>
          <w:w w:val="96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</w:t>
      </w:r>
      <w:r>
        <w:rPr>
          <w:w w:val="104"/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102"/>
          <w:sz w:val="24"/>
          <w:szCs w:val="24"/>
        </w:rPr>
        <w:t>u</w:t>
      </w:r>
      <w:r>
        <w:rPr>
          <w:w w:val="94"/>
          <w:sz w:val="24"/>
          <w:szCs w:val="24"/>
        </w:rPr>
        <w:t>c</w:t>
      </w:r>
      <w:r>
        <w:rPr>
          <w:w w:val="102"/>
          <w:sz w:val="24"/>
          <w:szCs w:val="24"/>
        </w:rPr>
        <w:t xml:space="preserve">h </w:t>
      </w:r>
      <w:r>
        <w:rPr>
          <w:spacing w:val="-1"/>
          <w:w w:val="113"/>
          <w:sz w:val="24"/>
          <w:szCs w:val="24"/>
        </w:rPr>
        <w:t>th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t</w:t>
      </w:r>
      <w:r>
        <w:rPr>
          <w:spacing w:val="-5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2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s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cm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</w:t>
      </w:r>
      <w:r>
        <w:rPr>
          <w:spacing w:val="6"/>
          <w:w w:val="95"/>
          <w:sz w:val="24"/>
          <w:szCs w:val="24"/>
        </w:rPr>
        <w:t xml:space="preserve"> </w:t>
      </w:r>
      <w:r>
        <w:rPr>
          <w:spacing w:val="-1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he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spacing w:val="1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o</w:t>
      </w:r>
      <w:r>
        <w:rPr>
          <w:spacing w:val="1"/>
          <w:w w:val="107"/>
          <w:sz w:val="24"/>
          <w:szCs w:val="24"/>
        </w:rPr>
        <w:t>r</w:t>
      </w:r>
      <w:r>
        <w:rPr>
          <w:spacing w:val="-1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h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-4"/>
          <w:w w:val="10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o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g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75"/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lin</w:t>
      </w:r>
      <w:r>
        <w:rPr>
          <w:w w:val="95"/>
          <w:sz w:val="24"/>
          <w:szCs w:val="24"/>
        </w:rPr>
        <w:t>e</w:t>
      </w:r>
      <w:r>
        <w:rPr>
          <w:spacing w:val="5"/>
          <w:w w:val="9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</w:t>
      </w:r>
      <w:r>
        <w:rPr>
          <w:spacing w:val="-1"/>
          <w:w w:val="104"/>
          <w:sz w:val="24"/>
          <w:szCs w:val="24"/>
        </w:rPr>
        <w:t>e</w:t>
      </w:r>
      <w:r>
        <w:rPr>
          <w:w w:val="104"/>
          <w:sz w:val="24"/>
          <w:szCs w:val="24"/>
        </w:rPr>
        <w:t>gment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spacing w:val="-1"/>
          <w:w w:val="87"/>
          <w:sz w:val="24"/>
          <w:szCs w:val="24"/>
        </w:rPr>
        <w:t>A</w:t>
      </w:r>
      <w:r>
        <w:rPr>
          <w:w w:val="87"/>
          <w:sz w:val="24"/>
          <w:szCs w:val="24"/>
        </w:rPr>
        <w:t>B</w:t>
      </w:r>
      <w:r>
        <w:rPr>
          <w:spacing w:val="14"/>
          <w:w w:val="8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w w:val="94"/>
          <w:sz w:val="24"/>
          <w:szCs w:val="24"/>
        </w:rPr>
        <w:t>c</w:t>
      </w:r>
      <w:r>
        <w:rPr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p</w:t>
      </w:r>
      <w:r>
        <w:rPr>
          <w:w w:val="130"/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-2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58"/>
          <w:w w:val="10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 xml:space="preserve">- 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w w:val="94"/>
          <w:sz w:val="24"/>
          <w:szCs w:val="24"/>
        </w:rPr>
        <w:t>c</w:t>
      </w:r>
      <w:r>
        <w:rPr>
          <w:spacing w:val="-1"/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p</w:t>
      </w:r>
      <w:r>
        <w:rPr>
          <w:w w:val="130"/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l</w:t>
      </w:r>
      <w:r>
        <w:rPr>
          <w:spacing w:val="2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ne</w:t>
      </w:r>
      <w:r>
        <w:rPr>
          <w:spacing w:val="2"/>
          <w:w w:val="9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</w:t>
      </w:r>
      <w:r>
        <w:rPr>
          <w:spacing w:val="-1"/>
          <w:w w:val="104"/>
          <w:sz w:val="24"/>
          <w:szCs w:val="24"/>
        </w:rPr>
        <w:t>e</w:t>
      </w:r>
      <w:r>
        <w:rPr>
          <w:w w:val="104"/>
          <w:sz w:val="24"/>
          <w:szCs w:val="24"/>
        </w:rPr>
        <w:t>gm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4"/>
          <w:sz w:val="24"/>
          <w:szCs w:val="24"/>
        </w:rPr>
        <w:t>n</w:t>
      </w:r>
      <w:r>
        <w:rPr>
          <w:w w:val="104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AC</w:t>
      </w:r>
      <w:r>
        <w:rPr>
          <w:spacing w:val="-13"/>
          <w:w w:val="91"/>
          <w:sz w:val="24"/>
          <w:szCs w:val="24"/>
        </w:rPr>
        <w:t xml:space="preserve"> </w:t>
      </w:r>
      <w:r>
        <w:rPr>
          <w:spacing w:val="2"/>
          <w:w w:val="91"/>
          <w:sz w:val="24"/>
          <w:szCs w:val="24"/>
        </w:rPr>
        <w:t>i</w:t>
      </w:r>
      <w:r>
        <w:rPr>
          <w:w w:val="91"/>
          <w:sz w:val="24"/>
          <w:szCs w:val="24"/>
        </w:rPr>
        <w:t>s</w:t>
      </w:r>
      <w:r>
        <w:rPr>
          <w:spacing w:val="12"/>
          <w:w w:val="9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4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before="1"/>
        <w:ind w:left="100"/>
        <w:rPr>
          <w:sz w:val="24"/>
          <w:szCs w:val="24"/>
        </w:rPr>
      </w:pPr>
      <w:r>
        <w:rPr>
          <w:spacing w:val="1"/>
          <w:w w:val="94"/>
          <w:sz w:val="24"/>
          <w:szCs w:val="24"/>
        </w:rPr>
        <w:t>T</w:t>
      </w:r>
      <w:r>
        <w:rPr>
          <w:spacing w:val="1"/>
          <w:w w:val="105"/>
          <w:sz w:val="24"/>
          <w:szCs w:val="24"/>
        </w:rPr>
        <w:t>a</w:t>
      </w:r>
      <w:r>
        <w:rPr>
          <w:w w:val="108"/>
          <w:sz w:val="24"/>
          <w:szCs w:val="24"/>
        </w:rPr>
        <w:t>s</w:t>
      </w:r>
      <w:r>
        <w:rPr>
          <w:spacing w:val="-1"/>
          <w:w w:val="92"/>
          <w:sz w:val="24"/>
          <w:szCs w:val="24"/>
        </w:rPr>
        <w:t>k</w:t>
      </w:r>
      <w:r>
        <w:rPr>
          <w:w w:val="67"/>
          <w:sz w:val="24"/>
          <w:szCs w:val="24"/>
        </w:rPr>
        <w:t>;</w:t>
      </w:r>
    </w:p>
    <w:p w:rsidR="00FC28DA" w:rsidRDefault="009A6339">
      <w:pPr>
        <w:spacing w:before="41"/>
        <w:ind w:left="100"/>
        <w:rPr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w w:val="97"/>
          <w:sz w:val="24"/>
          <w:szCs w:val="24"/>
        </w:rPr>
        <w:t>H</w:t>
      </w:r>
      <w:r>
        <w:rPr>
          <w:spacing w:val="-1"/>
          <w:w w:val="97"/>
          <w:sz w:val="24"/>
          <w:szCs w:val="24"/>
        </w:rPr>
        <w:t>e</w:t>
      </w:r>
      <w:r>
        <w:rPr>
          <w:spacing w:val="1"/>
          <w:w w:val="97"/>
          <w:sz w:val="24"/>
          <w:szCs w:val="24"/>
        </w:rPr>
        <w:t>l</w:t>
      </w:r>
      <w:r>
        <w:rPr>
          <w:w w:val="97"/>
          <w:sz w:val="24"/>
          <w:szCs w:val="24"/>
        </w:rPr>
        <w:t>p</w:t>
      </w:r>
      <w:r>
        <w:rPr>
          <w:spacing w:val="3"/>
          <w:w w:val="97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81"/>
          <w:sz w:val="24"/>
          <w:szCs w:val="24"/>
        </w:rPr>
        <w:t>il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r>
        <w:rPr>
          <w:spacing w:val="-8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1"/>
          <w:w w:val="81"/>
          <w:sz w:val="24"/>
          <w:szCs w:val="24"/>
        </w:rPr>
        <w:t>i</w:t>
      </w:r>
      <w:r>
        <w:rPr>
          <w:w w:val="130"/>
          <w:sz w:val="24"/>
          <w:szCs w:val="24"/>
        </w:rPr>
        <w:t>t</w:t>
      </w:r>
      <w:r>
        <w:rPr>
          <w:w w:val="102"/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-8"/>
          <w:w w:val="109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w w:val="94"/>
          <w:sz w:val="24"/>
          <w:szCs w:val="24"/>
        </w:rPr>
        <w:t>cc</w:t>
      </w:r>
      <w:r>
        <w:rPr>
          <w:spacing w:val="-1"/>
          <w:w w:val="102"/>
          <w:sz w:val="24"/>
          <w:szCs w:val="24"/>
        </w:rPr>
        <w:t>u</w:t>
      </w:r>
      <w:r>
        <w:rPr>
          <w:w w:val="108"/>
          <w:sz w:val="24"/>
          <w:szCs w:val="24"/>
        </w:rPr>
        <w:t>r</w:t>
      </w:r>
      <w:r>
        <w:rPr>
          <w:spacing w:val="1"/>
          <w:w w:val="105"/>
          <w:sz w:val="24"/>
          <w:szCs w:val="24"/>
        </w:rPr>
        <w:t>a</w:t>
      </w:r>
      <w:r>
        <w:rPr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d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g</w:t>
      </w:r>
      <w:r>
        <w:rPr>
          <w:w w:val="103"/>
          <w:sz w:val="24"/>
          <w:szCs w:val="24"/>
        </w:rPr>
        <w:t>n</w:t>
      </w:r>
    </w:p>
    <w:p w:rsidR="00FC28DA" w:rsidRDefault="009A6339">
      <w:pPr>
        <w:spacing w:before="5" w:line="271" w:lineRule="auto"/>
        <w:ind w:left="100" w:right="1937"/>
        <w:rPr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w w:val="102"/>
          <w:sz w:val="24"/>
          <w:szCs w:val="24"/>
        </w:rPr>
        <w:t>b</w:t>
      </w:r>
      <w:r>
        <w:rPr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Ho</w:t>
      </w:r>
      <w:r>
        <w:rPr>
          <w:sz w:val="24"/>
          <w:szCs w:val="24"/>
        </w:rPr>
        <w:t>w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81"/>
          <w:sz w:val="24"/>
          <w:szCs w:val="24"/>
        </w:rPr>
        <w:t>il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  <w:r>
        <w:rPr>
          <w:w w:val="105"/>
          <w:sz w:val="24"/>
          <w:szCs w:val="24"/>
        </w:rPr>
        <w:t>a</w:t>
      </w:r>
      <w:r>
        <w:rPr>
          <w:w w:val="130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5"/>
          <w:sz w:val="24"/>
          <w:szCs w:val="24"/>
        </w:rPr>
        <w:t>a</w:t>
      </w:r>
      <w:r>
        <w:rPr>
          <w:w w:val="81"/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rea</w:t>
      </w:r>
      <w:r>
        <w:rPr>
          <w:spacing w:val="1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0</w:t>
      </w:r>
      <w:r>
        <w:rPr>
          <w:spacing w:val="1"/>
          <w:w w:val="75"/>
          <w:sz w:val="24"/>
          <w:szCs w:val="24"/>
        </w:rPr>
        <w:t>.</w:t>
      </w:r>
      <w:r>
        <w:rPr>
          <w:spacing w:val="-1"/>
          <w:w w:val="108"/>
          <w:sz w:val="24"/>
          <w:szCs w:val="24"/>
        </w:rPr>
        <w:t>2</w:t>
      </w:r>
      <w:r>
        <w:rPr>
          <w:w w:val="108"/>
          <w:sz w:val="24"/>
          <w:szCs w:val="24"/>
        </w:rPr>
        <w:t>2</w:t>
      </w:r>
      <w:r>
        <w:rPr>
          <w:spacing w:val="-1"/>
          <w:w w:val="108"/>
          <w:sz w:val="24"/>
          <w:szCs w:val="24"/>
        </w:rPr>
        <w:t>5</w:t>
      </w:r>
      <w:r>
        <w:rPr>
          <w:w w:val="99"/>
          <w:sz w:val="24"/>
          <w:szCs w:val="24"/>
        </w:rPr>
        <w:t>m</w:t>
      </w:r>
      <w:r>
        <w:rPr>
          <w:w w:val="111"/>
          <w:position w:val="12"/>
          <w:sz w:val="16"/>
          <w:szCs w:val="16"/>
        </w:rPr>
        <w:t>2</w:t>
      </w:r>
      <w:r>
        <w:rPr>
          <w:spacing w:val="18"/>
          <w:position w:val="12"/>
          <w:sz w:val="16"/>
          <w:szCs w:val="16"/>
        </w:rPr>
        <w:t xml:space="preserve"> </w:t>
      </w:r>
      <w:r>
        <w:rPr>
          <w:w w:val="75"/>
          <w:sz w:val="24"/>
          <w:szCs w:val="24"/>
        </w:rPr>
        <w:t xml:space="preserve">. </w:t>
      </w:r>
      <w:r>
        <w:rPr>
          <w:sz w:val="24"/>
          <w:szCs w:val="24"/>
        </w:rPr>
        <w:t>(c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ed</w:t>
      </w:r>
      <w:r>
        <w:rPr>
          <w:sz w:val="24"/>
          <w:szCs w:val="24"/>
        </w:rPr>
        <w:t>uce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q</w:t>
      </w:r>
      <w:r>
        <w:rPr>
          <w:spacing w:val="-1"/>
          <w:w w:val="102"/>
          <w:sz w:val="24"/>
          <w:szCs w:val="24"/>
        </w:rPr>
        <w:t>u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81"/>
          <w:sz w:val="24"/>
          <w:szCs w:val="24"/>
        </w:rPr>
        <w:t>li</w:t>
      </w:r>
      <w:r>
        <w:rPr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spacing w:val="-1"/>
          <w:w w:val="96"/>
          <w:sz w:val="24"/>
          <w:szCs w:val="24"/>
        </w:rPr>
        <w:t>f</w:t>
      </w:r>
      <w:r>
        <w:rPr>
          <w:w w:val="89"/>
          <w:sz w:val="24"/>
          <w:szCs w:val="24"/>
        </w:rPr>
        <w:t>y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99"/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-8"/>
          <w:w w:val="109"/>
          <w:sz w:val="24"/>
          <w:szCs w:val="24"/>
        </w:rPr>
        <w:t xml:space="preserve"> </w:t>
      </w:r>
      <w:r>
        <w:rPr>
          <w:spacing w:val="1"/>
          <w:w w:val="108"/>
          <w:sz w:val="24"/>
          <w:szCs w:val="24"/>
        </w:rPr>
        <w:t>r</w:t>
      </w:r>
      <w:r>
        <w:rPr>
          <w:spacing w:val="-1"/>
          <w:w w:val="104"/>
          <w:sz w:val="24"/>
          <w:szCs w:val="24"/>
        </w:rPr>
        <w:t>e</w:t>
      </w:r>
      <w:r>
        <w:rPr>
          <w:w w:val="99"/>
          <w:sz w:val="24"/>
          <w:szCs w:val="24"/>
        </w:rPr>
        <w:t>g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w w:val="94"/>
          <w:sz w:val="24"/>
          <w:szCs w:val="24"/>
        </w:rPr>
        <w:t>cc</w:t>
      </w:r>
      <w:r>
        <w:rPr>
          <w:spacing w:val="-1"/>
          <w:w w:val="102"/>
          <w:sz w:val="24"/>
          <w:szCs w:val="24"/>
        </w:rPr>
        <w:t>u</w:t>
      </w:r>
      <w:r>
        <w:rPr>
          <w:w w:val="108"/>
          <w:sz w:val="24"/>
          <w:szCs w:val="24"/>
        </w:rPr>
        <w:t>r</w:t>
      </w:r>
      <w:r>
        <w:rPr>
          <w:spacing w:val="1"/>
          <w:w w:val="105"/>
          <w:sz w:val="24"/>
          <w:szCs w:val="24"/>
        </w:rPr>
        <w:t>a</w:t>
      </w:r>
      <w:r>
        <w:rPr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b</w:t>
      </w:r>
      <w:r>
        <w:rPr>
          <w:w w:val="102"/>
          <w:sz w:val="24"/>
          <w:szCs w:val="24"/>
        </w:rPr>
        <w:t>u</w:t>
      </w:r>
      <w:r>
        <w:rPr>
          <w:spacing w:val="-1"/>
          <w:w w:val="102"/>
          <w:sz w:val="24"/>
          <w:szCs w:val="24"/>
        </w:rPr>
        <w:t>d</w:t>
      </w:r>
      <w:r>
        <w:rPr>
          <w:w w:val="99"/>
          <w:sz w:val="24"/>
          <w:szCs w:val="24"/>
        </w:rPr>
        <w:t>g</w:t>
      </w:r>
      <w:r>
        <w:rPr>
          <w:w w:val="104"/>
          <w:sz w:val="24"/>
          <w:szCs w:val="24"/>
        </w:rPr>
        <w:t>e</w:t>
      </w:r>
      <w:r>
        <w:rPr>
          <w:w w:val="75"/>
          <w:sz w:val="24"/>
          <w:szCs w:val="24"/>
        </w:rPr>
        <w:t>.</w:t>
      </w:r>
    </w:p>
    <w:p w:rsidR="00FC28DA" w:rsidRDefault="00FC28DA">
      <w:pPr>
        <w:spacing w:before="2" w:line="280" w:lineRule="exact"/>
        <w:rPr>
          <w:sz w:val="28"/>
          <w:szCs w:val="28"/>
        </w:rPr>
      </w:pPr>
    </w:p>
    <w:p w:rsidR="00737F91" w:rsidRPr="000C6BAA" w:rsidRDefault="0011268F" w:rsidP="00AC3BC2">
      <w:pPr>
        <w:spacing w:line="275" w:lineRule="auto"/>
        <w:ind w:left="100" w:right="430"/>
        <w:rPr>
          <w:b/>
          <w:i/>
          <w:spacing w:val="4"/>
          <w:w w:val="97"/>
          <w:sz w:val="24"/>
          <w:szCs w:val="24"/>
        </w:rPr>
      </w:pPr>
      <w:r w:rsidRPr="000C6BAA">
        <w:rPr>
          <w:b/>
          <w:i/>
          <w:spacing w:val="4"/>
          <w:w w:val="97"/>
          <w:sz w:val="24"/>
          <w:szCs w:val="24"/>
        </w:rPr>
        <w:t>SECTION B</w:t>
      </w:r>
      <w:r>
        <w:rPr>
          <w:b/>
          <w:i/>
          <w:spacing w:val="4"/>
          <w:w w:val="97"/>
          <w:sz w:val="24"/>
          <w:szCs w:val="24"/>
        </w:rPr>
        <w:t xml:space="preserve"> (I)</w:t>
      </w:r>
    </w:p>
    <w:p w:rsidR="00FC28DA" w:rsidRDefault="009A6339" w:rsidP="00437C4E">
      <w:pPr>
        <w:spacing w:line="275" w:lineRule="auto"/>
        <w:ind w:right="-59"/>
        <w:rPr>
          <w:sz w:val="24"/>
          <w:szCs w:val="24"/>
        </w:rPr>
      </w:pPr>
      <w:r>
        <w:rPr>
          <w:spacing w:val="4"/>
          <w:w w:val="97"/>
          <w:sz w:val="24"/>
          <w:szCs w:val="24"/>
        </w:rPr>
        <w:t>T</w:t>
      </w:r>
      <w:r>
        <w:rPr>
          <w:spacing w:val="1"/>
          <w:w w:val="97"/>
          <w:sz w:val="24"/>
          <w:szCs w:val="24"/>
        </w:rPr>
        <w:t>h</w:t>
      </w:r>
      <w:r>
        <w:rPr>
          <w:spacing w:val="4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s</w:t>
      </w:r>
      <w:r>
        <w:rPr>
          <w:spacing w:val="3"/>
          <w:w w:val="97"/>
          <w:sz w:val="24"/>
          <w:szCs w:val="24"/>
        </w:rPr>
        <w:t xml:space="preserve"> </w:t>
      </w:r>
      <w:r>
        <w:rPr>
          <w:spacing w:val="2"/>
          <w:w w:val="94"/>
          <w:sz w:val="24"/>
          <w:szCs w:val="24"/>
        </w:rPr>
        <w:t>c</w:t>
      </w:r>
      <w:r>
        <w:rPr>
          <w:spacing w:val="3"/>
          <w:w w:val="101"/>
          <w:sz w:val="24"/>
          <w:szCs w:val="24"/>
        </w:rPr>
        <w:t>o</w:t>
      </w:r>
      <w:r>
        <w:rPr>
          <w:spacing w:val="3"/>
          <w:w w:val="103"/>
          <w:sz w:val="24"/>
          <w:szCs w:val="24"/>
        </w:rPr>
        <w:t>n</w:t>
      </w:r>
      <w:r>
        <w:rPr>
          <w:spacing w:val="2"/>
          <w:w w:val="130"/>
          <w:sz w:val="24"/>
          <w:szCs w:val="24"/>
        </w:rPr>
        <w:t>t</w:t>
      </w:r>
      <w:r>
        <w:rPr>
          <w:spacing w:val="3"/>
          <w:w w:val="105"/>
          <w:sz w:val="24"/>
          <w:szCs w:val="24"/>
        </w:rPr>
        <w:t>a</w:t>
      </w:r>
      <w:r>
        <w:rPr>
          <w:spacing w:val="4"/>
          <w:w w:val="81"/>
          <w:sz w:val="24"/>
          <w:szCs w:val="24"/>
        </w:rPr>
        <w:t>i</w:t>
      </w:r>
      <w:r>
        <w:rPr>
          <w:spacing w:val="3"/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2"/>
          <w:w w:val="108"/>
          <w:sz w:val="24"/>
          <w:szCs w:val="24"/>
        </w:rPr>
        <w:t>d</w:t>
      </w:r>
      <w:r>
        <w:rPr>
          <w:spacing w:val="3"/>
          <w:w w:val="108"/>
          <w:sz w:val="24"/>
          <w:szCs w:val="24"/>
        </w:rPr>
        <w:t>a</w:t>
      </w:r>
      <w:r>
        <w:rPr>
          <w:spacing w:val="2"/>
          <w:w w:val="108"/>
          <w:sz w:val="24"/>
          <w:szCs w:val="24"/>
        </w:rPr>
        <w:t>t</w:t>
      </w:r>
      <w:r>
        <w:rPr>
          <w:w w:val="108"/>
          <w:sz w:val="24"/>
          <w:szCs w:val="24"/>
        </w:rPr>
        <w:t>a</w:t>
      </w:r>
      <w:r>
        <w:rPr>
          <w:spacing w:val="-3"/>
          <w:w w:val="108"/>
          <w:sz w:val="24"/>
          <w:szCs w:val="24"/>
        </w:rPr>
        <w:t xml:space="preserve"> </w:t>
      </w:r>
      <w:r>
        <w:rPr>
          <w:spacing w:val="3"/>
          <w:w w:val="94"/>
          <w:sz w:val="24"/>
          <w:szCs w:val="24"/>
        </w:rPr>
        <w:t>c</w:t>
      </w:r>
      <w:r>
        <w:rPr>
          <w:spacing w:val="2"/>
          <w:w w:val="101"/>
          <w:sz w:val="24"/>
          <w:szCs w:val="24"/>
        </w:rPr>
        <w:t>o</w:t>
      </w:r>
      <w:r>
        <w:rPr>
          <w:spacing w:val="4"/>
          <w:w w:val="81"/>
          <w:sz w:val="24"/>
          <w:szCs w:val="24"/>
        </w:rPr>
        <w:t>ll</w:t>
      </w:r>
      <w:r>
        <w:rPr>
          <w:spacing w:val="1"/>
          <w:w w:val="104"/>
          <w:sz w:val="24"/>
          <w:szCs w:val="24"/>
        </w:rPr>
        <w:t>e</w:t>
      </w:r>
      <w:r>
        <w:rPr>
          <w:spacing w:val="3"/>
          <w:w w:val="94"/>
          <w:sz w:val="24"/>
          <w:szCs w:val="24"/>
        </w:rPr>
        <w:t>c</w:t>
      </w:r>
      <w:r>
        <w:rPr>
          <w:spacing w:val="1"/>
          <w:w w:val="130"/>
          <w:sz w:val="24"/>
          <w:szCs w:val="24"/>
        </w:rPr>
        <w:t>t</w:t>
      </w:r>
      <w:r>
        <w:rPr>
          <w:spacing w:val="4"/>
          <w:w w:val="81"/>
          <w:sz w:val="24"/>
          <w:szCs w:val="24"/>
        </w:rPr>
        <w:t>i</w:t>
      </w:r>
      <w:r>
        <w:rPr>
          <w:spacing w:val="3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w w:val="102"/>
          <w:sz w:val="24"/>
          <w:szCs w:val="24"/>
        </w:rPr>
        <w:t>p</w:t>
      </w:r>
      <w:r>
        <w:rPr>
          <w:spacing w:val="3"/>
          <w:w w:val="108"/>
          <w:sz w:val="24"/>
          <w:szCs w:val="24"/>
        </w:rPr>
        <w:t>r</w:t>
      </w:r>
      <w:r>
        <w:rPr>
          <w:spacing w:val="3"/>
          <w:w w:val="101"/>
          <w:sz w:val="24"/>
          <w:szCs w:val="24"/>
        </w:rPr>
        <w:t>o</w:t>
      </w:r>
      <w:r>
        <w:rPr>
          <w:spacing w:val="1"/>
          <w:w w:val="102"/>
          <w:sz w:val="24"/>
          <w:szCs w:val="24"/>
        </w:rPr>
        <w:t>b</w:t>
      </w:r>
      <w:r>
        <w:rPr>
          <w:spacing w:val="4"/>
          <w:w w:val="105"/>
          <w:sz w:val="24"/>
          <w:szCs w:val="24"/>
        </w:rPr>
        <w:t>a</w:t>
      </w:r>
      <w:r>
        <w:rPr>
          <w:spacing w:val="1"/>
          <w:w w:val="102"/>
          <w:sz w:val="24"/>
          <w:szCs w:val="24"/>
        </w:rPr>
        <w:t>b</w:t>
      </w:r>
      <w:r>
        <w:rPr>
          <w:spacing w:val="4"/>
          <w:w w:val="81"/>
          <w:sz w:val="24"/>
          <w:szCs w:val="24"/>
        </w:rPr>
        <w:t>il</w:t>
      </w:r>
      <w:r>
        <w:rPr>
          <w:spacing w:val="3"/>
          <w:w w:val="81"/>
          <w:sz w:val="24"/>
          <w:szCs w:val="24"/>
        </w:rPr>
        <w:t>i</w:t>
      </w:r>
      <w:r>
        <w:rPr>
          <w:spacing w:val="2"/>
          <w:w w:val="130"/>
          <w:sz w:val="24"/>
          <w:szCs w:val="24"/>
        </w:rPr>
        <w:t>t</w:t>
      </w:r>
      <w:r>
        <w:rPr>
          <w:w w:val="89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fr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w w:val="95"/>
          <w:sz w:val="24"/>
          <w:szCs w:val="24"/>
        </w:rPr>
        <w:t>w</w:t>
      </w:r>
      <w:r>
        <w:rPr>
          <w:spacing w:val="1"/>
          <w:w w:val="95"/>
          <w:sz w:val="24"/>
          <w:szCs w:val="24"/>
        </w:rPr>
        <w:t>h</w:t>
      </w:r>
      <w:r>
        <w:rPr>
          <w:spacing w:val="4"/>
          <w:w w:val="95"/>
          <w:sz w:val="24"/>
          <w:szCs w:val="24"/>
        </w:rPr>
        <w:t>i</w:t>
      </w:r>
      <w:r>
        <w:rPr>
          <w:spacing w:val="2"/>
          <w:w w:val="95"/>
          <w:sz w:val="24"/>
          <w:szCs w:val="24"/>
        </w:rPr>
        <w:t>c</w:t>
      </w:r>
      <w:r>
        <w:rPr>
          <w:w w:val="95"/>
          <w:sz w:val="24"/>
          <w:szCs w:val="24"/>
        </w:rPr>
        <w:t>h</w:t>
      </w:r>
      <w:r>
        <w:rPr>
          <w:spacing w:val="5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w w:val="94"/>
          <w:sz w:val="24"/>
          <w:szCs w:val="24"/>
        </w:rPr>
        <w:t>c</w:t>
      </w:r>
      <w:r>
        <w:rPr>
          <w:spacing w:val="4"/>
          <w:w w:val="105"/>
          <w:sz w:val="24"/>
          <w:szCs w:val="24"/>
        </w:rPr>
        <w:t>a</w:t>
      </w:r>
      <w:r>
        <w:rPr>
          <w:spacing w:val="3"/>
          <w:w w:val="103"/>
          <w:sz w:val="24"/>
          <w:szCs w:val="24"/>
        </w:rPr>
        <w:t>n</w:t>
      </w:r>
      <w:r>
        <w:rPr>
          <w:spacing w:val="2"/>
          <w:w w:val="102"/>
          <w:sz w:val="24"/>
          <w:szCs w:val="24"/>
        </w:rPr>
        <w:t>d</w:t>
      </w:r>
      <w:r>
        <w:rPr>
          <w:spacing w:val="3"/>
          <w:w w:val="81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d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pacing w:val="2"/>
          <w:w w:val="96"/>
          <w:sz w:val="24"/>
          <w:szCs w:val="24"/>
        </w:rPr>
        <w:t>p</w:t>
      </w:r>
      <w:r>
        <w:rPr>
          <w:spacing w:val="3"/>
          <w:w w:val="96"/>
          <w:sz w:val="24"/>
          <w:szCs w:val="24"/>
        </w:rPr>
        <w:t>i</w:t>
      </w:r>
      <w:r>
        <w:rPr>
          <w:spacing w:val="2"/>
          <w:w w:val="96"/>
          <w:sz w:val="24"/>
          <w:szCs w:val="24"/>
        </w:rPr>
        <w:t>ck</w:t>
      </w:r>
      <w:r>
        <w:rPr>
          <w:w w:val="96"/>
          <w:sz w:val="24"/>
          <w:szCs w:val="24"/>
        </w:rPr>
        <w:t>s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3"/>
          <w:w w:val="107"/>
          <w:sz w:val="24"/>
          <w:szCs w:val="24"/>
        </w:rPr>
        <w:t>o</w:t>
      </w:r>
      <w:r>
        <w:rPr>
          <w:spacing w:val="2"/>
          <w:w w:val="107"/>
          <w:sz w:val="24"/>
          <w:szCs w:val="24"/>
        </w:rPr>
        <w:t>u</w:t>
      </w:r>
      <w:r>
        <w:rPr>
          <w:w w:val="107"/>
          <w:sz w:val="24"/>
          <w:szCs w:val="24"/>
        </w:rPr>
        <w:t>t</w:t>
      </w:r>
      <w:r>
        <w:rPr>
          <w:spacing w:val="-3"/>
          <w:w w:val="10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2"/>
          <w:w w:val="108"/>
          <w:sz w:val="24"/>
          <w:szCs w:val="24"/>
        </w:rPr>
        <w:t>th</w:t>
      </w:r>
      <w:r>
        <w:rPr>
          <w:w w:val="108"/>
          <w:sz w:val="24"/>
          <w:szCs w:val="24"/>
        </w:rPr>
        <w:t>e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2</w:t>
      </w:r>
    </w:p>
    <w:p w:rsidR="00FC28DA" w:rsidRDefault="00FC28DA">
      <w:pPr>
        <w:spacing w:line="200" w:lineRule="exact"/>
      </w:pPr>
    </w:p>
    <w:p w:rsidR="00FC28DA" w:rsidRDefault="009A6339">
      <w:pPr>
        <w:ind w:left="100"/>
        <w:rPr>
          <w:sz w:val="24"/>
          <w:szCs w:val="24"/>
        </w:rPr>
      </w:pPr>
      <w:r>
        <w:rPr>
          <w:spacing w:val="4"/>
          <w:w w:val="89"/>
          <w:sz w:val="24"/>
          <w:szCs w:val="24"/>
        </w:rPr>
        <w:t>I</w:t>
      </w:r>
      <w:r>
        <w:rPr>
          <w:spacing w:val="3"/>
          <w:w w:val="89"/>
          <w:sz w:val="24"/>
          <w:szCs w:val="24"/>
        </w:rPr>
        <w:t>T</w:t>
      </w:r>
      <w:r>
        <w:rPr>
          <w:spacing w:val="2"/>
          <w:w w:val="89"/>
          <w:sz w:val="24"/>
          <w:szCs w:val="24"/>
        </w:rPr>
        <w:t>E</w:t>
      </w:r>
      <w:r>
        <w:rPr>
          <w:w w:val="89"/>
          <w:sz w:val="24"/>
          <w:szCs w:val="24"/>
        </w:rPr>
        <w:t>M</w:t>
      </w:r>
      <w:r>
        <w:rPr>
          <w:spacing w:val="10"/>
          <w:w w:val="89"/>
          <w:sz w:val="24"/>
          <w:szCs w:val="24"/>
        </w:rPr>
        <w:t xml:space="preserve"> </w:t>
      </w:r>
      <w:r w:rsidR="00AC3BC2">
        <w:rPr>
          <w:spacing w:val="2"/>
          <w:w w:val="108"/>
          <w:sz w:val="24"/>
          <w:szCs w:val="24"/>
        </w:rPr>
        <w:t>3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line="275" w:lineRule="auto"/>
        <w:ind w:left="460" w:right="78"/>
        <w:rPr>
          <w:sz w:val="24"/>
          <w:szCs w:val="24"/>
        </w:rPr>
      </w:pPr>
      <w:r>
        <w:rPr>
          <w:spacing w:val="1"/>
          <w:w w:val="76"/>
          <w:sz w:val="24"/>
          <w:szCs w:val="24"/>
        </w:rPr>
        <w:t>I</w:t>
      </w:r>
      <w:r>
        <w:rPr>
          <w:w w:val="103"/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2</w:t>
      </w:r>
      <w:r>
        <w:rPr>
          <w:spacing w:val="-1"/>
          <w:w w:val="108"/>
          <w:sz w:val="24"/>
          <w:szCs w:val="24"/>
        </w:rPr>
        <w:t>0</w:t>
      </w:r>
      <w:r>
        <w:rPr>
          <w:w w:val="108"/>
          <w:sz w:val="24"/>
          <w:szCs w:val="24"/>
        </w:rPr>
        <w:t>20</w:t>
      </w:r>
      <w:r>
        <w:rPr>
          <w:w w:val="75"/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w w:val="94"/>
          <w:sz w:val="24"/>
          <w:szCs w:val="24"/>
        </w:rPr>
        <w:t>c</w:t>
      </w:r>
      <w:r>
        <w:rPr>
          <w:spacing w:val="-1"/>
          <w:w w:val="102"/>
          <w:sz w:val="24"/>
          <w:szCs w:val="24"/>
        </w:rPr>
        <w:t>h</w:t>
      </w:r>
      <w:r>
        <w:rPr>
          <w:spacing w:val="1"/>
          <w:w w:val="101"/>
          <w:sz w:val="24"/>
          <w:szCs w:val="24"/>
        </w:rPr>
        <w:t>o</w:t>
      </w:r>
      <w:r>
        <w:rPr>
          <w:w w:val="101"/>
          <w:sz w:val="24"/>
          <w:szCs w:val="24"/>
        </w:rPr>
        <w:t>o</w:t>
      </w:r>
      <w:r>
        <w:rPr>
          <w:spacing w:val="1"/>
          <w:w w:val="81"/>
          <w:sz w:val="24"/>
          <w:szCs w:val="24"/>
        </w:rPr>
        <w:t>l</w:t>
      </w:r>
      <w:r>
        <w:rPr>
          <w:w w:val="108"/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c</w:t>
      </w:r>
      <w:r>
        <w:rPr>
          <w:spacing w:val="1"/>
          <w:w w:val="81"/>
          <w:sz w:val="24"/>
          <w:szCs w:val="24"/>
        </w:rPr>
        <w:t>l</w:t>
      </w:r>
      <w:r>
        <w:rPr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s</w:t>
      </w:r>
      <w:r>
        <w:rPr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d</w:t>
      </w:r>
      <w:r>
        <w:rPr>
          <w:w w:val="75"/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3"/>
          <w:w w:val="10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co</w:t>
      </w:r>
      <w:r>
        <w:rPr>
          <w:spacing w:val="1"/>
          <w:sz w:val="24"/>
          <w:szCs w:val="24"/>
        </w:rPr>
        <w:t>no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108"/>
          <w:sz w:val="24"/>
          <w:szCs w:val="24"/>
        </w:rPr>
        <w:t>hu</w:t>
      </w:r>
      <w:r>
        <w:rPr>
          <w:w w:val="108"/>
          <w:sz w:val="24"/>
          <w:szCs w:val="24"/>
        </w:rPr>
        <w:t>t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got 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-2"/>
          <w:w w:val="96"/>
          <w:sz w:val="24"/>
          <w:szCs w:val="24"/>
        </w:rPr>
        <w:t>f</w:t>
      </w:r>
      <w:r>
        <w:rPr>
          <w:w w:val="104"/>
          <w:sz w:val="24"/>
          <w:szCs w:val="24"/>
        </w:rPr>
        <w:t>e</w:t>
      </w:r>
      <w:r>
        <w:rPr>
          <w:w w:val="94"/>
          <w:sz w:val="24"/>
          <w:szCs w:val="24"/>
        </w:rPr>
        <w:t>c</w:t>
      </w:r>
      <w:r>
        <w:rPr>
          <w:spacing w:val="-1"/>
          <w:w w:val="130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-1"/>
          <w:w w:val="102"/>
          <w:sz w:val="24"/>
          <w:szCs w:val="24"/>
        </w:rPr>
        <w:t>h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w w:val="102"/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d</w:t>
      </w:r>
      <w:r>
        <w:rPr>
          <w:spacing w:val="2"/>
          <w:w w:val="81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d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before="1"/>
        <w:ind w:left="460"/>
        <w:rPr>
          <w:sz w:val="24"/>
          <w:szCs w:val="24"/>
        </w:rPr>
      </w:pP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w w:val="92"/>
          <w:sz w:val="24"/>
          <w:szCs w:val="24"/>
        </w:rPr>
        <w:t>C</w:t>
      </w:r>
      <w:r>
        <w:rPr>
          <w:w w:val="92"/>
          <w:sz w:val="24"/>
          <w:szCs w:val="24"/>
        </w:rPr>
        <w:t>ov</w:t>
      </w:r>
      <w:r>
        <w:rPr>
          <w:spacing w:val="1"/>
          <w:w w:val="92"/>
          <w:sz w:val="24"/>
          <w:szCs w:val="24"/>
        </w:rPr>
        <w:t>i</w:t>
      </w:r>
      <w:r>
        <w:rPr>
          <w:w w:val="92"/>
          <w:sz w:val="24"/>
          <w:szCs w:val="24"/>
        </w:rPr>
        <w:t>d</w:t>
      </w:r>
      <w:r>
        <w:rPr>
          <w:spacing w:val="35"/>
          <w:w w:val="9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02"/>
          <w:sz w:val="24"/>
          <w:szCs w:val="24"/>
        </w:rPr>
        <w:t>d</w:t>
      </w:r>
      <w:r>
        <w:rPr>
          <w:w w:val="104"/>
          <w:sz w:val="24"/>
          <w:szCs w:val="24"/>
        </w:rPr>
        <w:t>e</w:t>
      </w:r>
      <w:r>
        <w:rPr>
          <w:w w:val="99"/>
          <w:sz w:val="24"/>
          <w:szCs w:val="24"/>
        </w:rPr>
        <w:t>m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3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r>
        <w:rPr>
          <w:spacing w:val="20"/>
          <w:w w:val="111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1"/>
          <w:sz w:val="24"/>
          <w:szCs w:val="24"/>
        </w:rPr>
        <w:t>o</w:t>
      </w:r>
      <w:r>
        <w:rPr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s</w:t>
      </w:r>
      <w:r>
        <w:rPr>
          <w:w w:val="104"/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 xml:space="preserve">% 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w w:val="104"/>
          <w:sz w:val="24"/>
          <w:szCs w:val="24"/>
        </w:rPr>
        <w:t>e</w:t>
      </w:r>
      <w:r>
        <w:rPr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p</w:t>
      </w:r>
      <w:r>
        <w:rPr>
          <w:spacing w:val="2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w w:val="88"/>
          <w:sz w:val="24"/>
          <w:szCs w:val="24"/>
        </w:rPr>
        <w:t>E</w:t>
      </w:r>
      <w:r>
        <w:rPr>
          <w:w w:val="105"/>
          <w:sz w:val="24"/>
          <w:szCs w:val="24"/>
        </w:rPr>
        <w:t>a</w:t>
      </w:r>
      <w:r>
        <w:rPr>
          <w:w w:val="108"/>
          <w:sz w:val="24"/>
          <w:szCs w:val="24"/>
        </w:rPr>
        <w:t>s</w:t>
      </w:r>
      <w:r>
        <w:rPr>
          <w:w w:val="130"/>
          <w:sz w:val="24"/>
          <w:szCs w:val="24"/>
        </w:rPr>
        <w:t>t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w w:val="87"/>
          <w:sz w:val="24"/>
          <w:szCs w:val="24"/>
        </w:rPr>
        <w:t>A</w:t>
      </w:r>
      <w:r>
        <w:rPr>
          <w:spacing w:val="-1"/>
          <w:w w:val="96"/>
          <w:sz w:val="24"/>
          <w:szCs w:val="24"/>
        </w:rPr>
        <w:t>f</w:t>
      </w:r>
      <w:r>
        <w:rPr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a</w:t>
      </w:r>
      <w:r>
        <w:rPr>
          <w:w w:val="75"/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30% 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20"/>
          <w:w w:val="109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c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w w:val="108"/>
          <w:sz w:val="24"/>
          <w:szCs w:val="24"/>
        </w:rPr>
        <w:t>r</w:t>
      </w:r>
      <w:r>
        <w:rPr>
          <w:spacing w:val="1"/>
          <w:w w:val="105"/>
          <w:sz w:val="24"/>
          <w:szCs w:val="24"/>
        </w:rPr>
        <w:t>a</w:t>
      </w:r>
      <w:r>
        <w:rPr>
          <w:w w:val="81"/>
          <w:sz w:val="24"/>
          <w:szCs w:val="24"/>
        </w:rPr>
        <w:t>l</w:t>
      </w:r>
    </w:p>
    <w:p w:rsidR="00FC28DA" w:rsidRDefault="009A6339">
      <w:pPr>
        <w:spacing w:before="41"/>
        <w:ind w:left="460"/>
        <w:rPr>
          <w:sz w:val="24"/>
          <w:szCs w:val="24"/>
        </w:rPr>
      </w:pPr>
      <w:r>
        <w:rPr>
          <w:spacing w:val="-1"/>
          <w:w w:val="87"/>
          <w:sz w:val="24"/>
          <w:szCs w:val="24"/>
        </w:rPr>
        <w:t>A</w:t>
      </w:r>
      <w:r>
        <w:rPr>
          <w:spacing w:val="-1"/>
          <w:w w:val="96"/>
          <w:sz w:val="24"/>
          <w:szCs w:val="24"/>
        </w:rPr>
        <w:t>f</w:t>
      </w:r>
      <w:r>
        <w:rPr>
          <w:w w:val="108"/>
          <w:sz w:val="24"/>
          <w:szCs w:val="24"/>
        </w:rPr>
        <w:t>r</w:t>
      </w:r>
      <w:r>
        <w:rPr>
          <w:spacing w:val="2"/>
          <w:w w:val="81"/>
          <w:sz w:val="24"/>
          <w:szCs w:val="24"/>
        </w:rPr>
        <w:t>i</w:t>
      </w:r>
      <w:r>
        <w:rPr>
          <w:spacing w:val="-1"/>
          <w:w w:val="94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a</w:t>
      </w:r>
      <w:r>
        <w:rPr>
          <w:w w:val="75"/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1</w:t>
      </w:r>
      <w:r>
        <w:rPr>
          <w:sz w:val="24"/>
          <w:szCs w:val="24"/>
        </w:rPr>
        <w:t>5%</w:t>
      </w:r>
      <w:r>
        <w:rPr>
          <w:spacing w:val="47"/>
          <w:sz w:val="24"/>
          <w:szCs w:val="24"/>
        </w:rPr>
        <w:t xml:space="preserve"> </w:t>
      </w:r>
      <w:r>
        <w:rPr>
          <w:spacing w:val="2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</w:t>
      </w:r>
      <w:r>
        <w:rPr>
          <w:spacing w:val="-1"/>
          <w:w w:val="107"/>
          <w:sz w:val="24"/>
          <w:szCs w:val="24"/>
        </w:rPr>
        <w:t>h</w:t>
      </w:r>
      <w:r>
        <w:rPr>
          <w:w w:val="107"/>
          <w:sz w:val="24"/>
          <w:szCs w:val="24"/>
        </w:rPr>
        <w:t>e West</w:t>
      </w:r>
      <w:r>
        <w:rPr>
          <w:spacing w:val="-17"/>
          <w:w w:val="107"/>
          <w:sz w:val="24"/>
          <w:szCs w:val="24"/>
        </w:rPr>
        <w:t xml:space="preserve"> </w:t>
      </w:r>
      <w:r>
        <w:rPr>
          <w:spacing w:val="-1"/>
          <w:w w:val="94"/>
          <w:sz w:val="24"/>
          <w:szCs w:val="24"/>
        </w:rPr>
        <w:t>Af</w:t>
      </w:r>
      <w:r>
        <w:rPr>
          <w:w w:val="94"/>
          <w:sz w:val="24"/>
          <w:szCs w:val="24"/>
        </w:rPr>
        <w:t>r</w:t>
      </w:r>
      <w:r>
        <w:rPr>
          <w:spacing w:val="2"/>
          <w:w w:val="94"/>
          <w:sz w:val="24"/>
          <w:szCs w:val="24"/>
        </w:rPr>
        <w:t>i</w:t>
      </w:r>
      <w:r>
        <w:rPr>
          <w:spacing w:val="-1"/>
          <w:w w:val="94"/>
          <w:sz w:val="24"/>
          <w:szCs w:val="24"/>
        </w:rPr>
        <w:t>c</w:t>
      </w:r>
      <w:r>
        <w:rPr>
          <w:w w:val="94"/>
          <w:sz w:val="24"/>
          <w:szCs w:val="24"/>
        </w:rPr>
        <w:t>a</w:t>
      </w:r>
      <w:r>
        <w:rPr>
          <w:spacing w:val="6"/>
          <w:w w:val="9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w w:val="104"/>
          <w:sz w:val="24"/>
          <w:szCs w:val="24"/>
        </w:rPr>
        <w:t>e</w:t>
      </w:r>
      <w:r>
        <w:rPr>
          <w:w w:val="101"/>
          <w:sz w:val="24"/>
          <w:szCs w:val="24"/>
        </w:rPr>
        <w:t>o</w:t>
      </w:r>
      <w:r>
        <w:rPr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</w:t>
      </w:r>
      <w:r>
        <w:rPr>
          <w:spacing w:val="-1"/>
          <w:w w:val="107"/>
          <w:sz w:val="24"/>
          <w:szCs w:val="24"/>
        </w:rPr>
        <w:t>h</w:t>
      </w:r>
      <w:r>
        <w:rPr>
          <w:w w:val="107"/>
          <w:sz w:val="24"/>
          <w:szCs w:val="24"/>
        </w:rPr>
        <w:t>e</w:t>
      </w:r>
      <w:r>
        <w:rPr>
          <w:spacing w:val="-1"/>
          <w:w w:val="107"/>
          <w:sz w:val="24"/>
          <w:szCs w:val="24"/>
        </w:rPr>
        <w:t xml:space="preserve"> </w:t>
      </w:r>
      <w:r>
        <w:rPr>
          <w:spacing w:val="1"/>
          <w:w w:val="107"/>
          <w:sz w:val="24"/>
          <w:szCs w:val="24"/>
        </w:rPr>
        <w:t>no</w:t>
      </w:r>
      <w:r>
        <w:rPr>
          <w:w w:val="107"/>
          <w:sz w:val="24"/>
          <w:szCs w:val="24"/>
        </w:rPr>
        <w:t>r</w:t>
      </w:r>
      <w:r>
        <w:rPr>
          <w:spacing w:val="-1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h</w:t>
      </w:r>
      <w:r>
        <w:rPr>
          <w:spacing w:val="-1"/>
          <w:w w:val="107"/>
          <w:sz w:val="24"/>
          <w:szCs w:val="24"/>
        </w:rPr>
        <w:t>e</w:t>
      </w:r>
      <w:r>
        <w:rPr>
          <w:spacing w:val="1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n</w:t>
      </w:r>
      <w:r>
        <w:rPr>
          <w:spacing w:val="-15"/>
          <w:w w:val="107"/>
          <w:sz w:val="24"/>
          <w:szCs w:val="24"/>
        </w:rPr>
        <w:t xml:space="preserve"> </w:t>
      </w:r>
      <w:r>
        <w:rPr>
          <w:w w:val="87"/>
          <w:sz w:val="24"/>
          <w:szCs w:val="24"/>
        </w:rPr>
        <w:t>A</w:t>
      </w:r>
      <w:r>
        <w:rPr>
          <w:spacing w:val="-2"/>
          <w:w w:val="96"/>
          <w:sz w:val="24"/>
          <w:szCs w:val="24"/>
        </w:rPr>
        <w:t>f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a</w:t>
      </w:r>
      <w:r>
        <w:rPr>
          <w:w w:val="75"/>
          <w:sz w:val="24"/>
          <w:szCs w:val="24"/>
        </w:rPr>
        <w:t>.</w:t>
      </w:r>
    </w:p>
    <w:p w:rsidR="00FC28DA" w:rsidRDefault="00E9554C">
      <w:pPr>
        <w:spacing w:before="2" w:line="260" w:lineRule="exact"/>
        <w:rPr>
          <w:sz w:val="26"/>
          <w:szCs w:val="26"/>
        </w:rPr>
      </w:pPr>
      <w:r w:rsidRPr="00E9554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6" type="#_x0000_t75" style="position:absolute;margin-left:84.9pt;margin-top:308.4pt;width:465.4pt;height:323.4pt;z-index:-251666432;mso-position-horizontal-relative:page;mso-position-vertical-relative:page">
            <v:imagedata r:id="rId12" o:title=""/>
            <w10:wrap anchorx="page" anchory="page"/>
          </v:shape>
        </w:pict>
      </w:r>
    </w:p>
    <w:p w:rsidR="00FC28DA" w:rsidRDefault="009A6339">
      <w:pPr>
        <w:spacing w:line="260" w:lineRule="exact"/>
        <w:ind w:right="755"/>
        <w:jc w:val="right"/>
        <w:rPr>
          <w:sz w:val="24"/>
          <w:szCs w:val="24"/>
        </w:rPr>
      </w:pPr>
      <w:r>
        <w:rPr>
          <w:w w:val="108"/>
          <w:sz w:val="24"/>
          <w:szCs w:val="24"/>
        </w:rPr>
        <w:t>5</w:t>
      </w: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line="200" w:lineRule="exact"/>
      </w:pPr>
    </w:p>
    <w:p w:rsidR="00FC28DA" w:rsidRDefault="00FC28DA">
      <w:pPr>
        <w:spacing w:before="11" w:line="240" w:lineRule="exact"/>
        <w:rPr>
          <w:sz w:val="24"/>
          <w:szCs w:val="24"/>
        </w:rPr>
      </w:pPr>
    </w:p>
    <w:p w:rsidR="000C6BAA" w:rsidRDefault="000C6BAA">
      <w:pPr>
        <w:spacing w:line="260" w:lineRule="exact"/>
        <w:ind w:left="100" w:right="83"/>
        <w:jc w:val="both"/>
        <w:rPr>
          <w:spacing w:val="1"/>
          <w:sz w:val="24"/>
          <w:szCs w:val="24"/>
        </w:rPr>
      </w:pPr>
    </w:p>
    <w:p w:rsidR="00FC28DA" w:rsidRDefault="009A6339">
      <w:pPr>
        <w:spacing w:line="260" w:lineRule="exact"/>
        <w:ind w:left="100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h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5"/>
          <w:sz w:val="24"/>
          <w:szCs w:val="24"/>
        </w:rPr>
        <w:t>z</w:t>
      </w:r>
      <w:r>
        <w:rPr>
          <w:spacing w:val="1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spacing w:val="1"/>
          <w:w w:val="105"/>
          <w:sz w:val="24"/>
          <w:szCs w:val="24"/>
        </w:rPr>
        <w:t>a</w:t>
      </w:r>
      <w:r>
        <w:rPr>
          <w:w w:val="81"/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axi</w:t>
      </w:r>
      <w:r>
        <w:rPr>
          <w:w w:val="96"/>
          <w:sz w:val="24"/>
          <w:szCs w:val="24"/>
        </w:rPr>
        <w:t>s</w:t>
      </w:r>
      <w:r>
        <w:rPr>
          <w:spacing w:val="21"/>
          <w:w w:val="96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s</w:t>
      </w:r>
      <w:r>
        <w:rPr>
          <w:w w:val="113"/>
          <w:sz w:val="24"/>
          <w:szCs w:val="24"/>
        </w:rPr>
        <w:t>t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r</w:t>
      </w:r>
      <w:r>
        <w:rPr>
          <w:spacing w:val="-1"/>
          <w:w w:val="113"/>
          <w:sz w:val="24"/>
          <w:szCs w:val="24"/>
        </w:rPr>
        <w:t>t</w:t>
      </w:r>
      <w:r>
        <w:rPr>
          <w:w w:val="113"/>
          <w:sz w:val="24"/>
          <w:szCs w:val="24"/>
        </w:rPr>
        <w:t>s</w:t>
      </w:r>
      <w:r>
        <w:rPr>
          <w:spacing w:val="9"/>
          <w:w w:val="113"/>
          <w:sz w:val="24"/>
          <w:szCs w:val="24"/>
        </w:rPr>
        <w:t xml:space="preserve"> 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t</w:t>
      </w:r>
      <w:r>
        <w:rPr>
          <w:spacing w:val="10"/>
          <w:w w:val="11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19</w:t>
      </w:r>
      <w:r>
        <w:rPr>
          <w:w w:val="75"/>
          <w:sz w:val="24"/>
          <w:szCs w:val="24"/>
        </w:rPr>
        <w:t>.</w:t>
      </w:r>
      <w:r>
        <w:rPr>
          <w:w w:val="108"/>
          <w:sz w:val="24"/>
          <w:szCs w:val="24"/>
        </w:rPr>
        <w:t>5</w:t>
      </w:r>
      <w:r>
        <w:rPr>
          <w:spacing w:val="-1"/>
          <w:w w:val="92"/>
          <w:sz w:val="24"/>
          <w:szCs w:val="24"/>
        </w:rPr>
        <w:t>k</w:t>
      </w:r>
      <w:r>
        <w:rPr>
          <w:w w:val="99"/>
          <w:sz w:val="24"/>
          <w:szCs w:val="24"/>
        </w:rPr>
        <w:t>g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02"/>
          <w:sz w:val="24"/>
          <w:szCs w:val="24"/>
        </w:rPr>
        <w:t>d</w:t>
      </w:r>
      <w:r>
        <w:rPr>
          <w:w w:val="130"/>
          <w:sz w:val="24"/>
          <w:szCs w:val="24"/>
        </w:rPr>
        <w:t>t</w:t>
      </w:r>
      <w:r>
        <w:rPr>
          <w:w w:val="102"/>
          <w:sz w:val="24"/>
          <w:szCs w:val="24"/>
        </w:rPr>
        <w:t>h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10</w:t>
      </w:r>
      <w:r>
        <w:rPr>
          <w:spacing w:val="-1"/>
          <w:w w:val="92"/>
          <w:sz w:val="24"/>
          <w:szCs w:val="24"/>
        </w:rPr>
        <w:t>k</w:t>
      </w:r>
      <w:r>
        <w:rPr>
          <w:w w:val="99"/>
          <w:sz w:val="24"/>
          <w:szCs w:val="24"/>
        </w:rPr>
        <w:t>g</w:t>
      </w:r>
      <w:r>
        <w:rPr>
          <w:w w:val="75"/>
          <w:sz w:val="24"/>
          <w:szCs w:val="24"/>
        </w:rPr>
        <w:t>.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a</w:t>
      </w:r>
      <w:r>
        <w:rPr>
          <w:w w:val="81"/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axi</w:t>
      </w:r>
      <w:r>
        <w:rPr>
          <w:w w:val="96"/>
          <w:sz w:val="24"/>
          <w:szCs w:val="24"/>
        </w:rPr>
        <w:t>s</w:t>
      </w:r>
      <w:r>
        <w:rPr>
          <w:spacing w:val="21"/>
          <w:w w:val="96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s</w:t>
      </w:r>
      <w:r>
        <w:rPr>
          <w:w w:val="113"/>
          <w:sz w:val="24"/>
          <w:szCs w:val="24"/>
        </w:rPr>
        <w:t>t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r</w:t>
      </w:r>
      <w:r>
        <w:rPr>
          <w:spacing w:val="-1"/>
          <w:w w:val="113"/>
          <w:sz w:val="24"/>
          <w:szCs w:val="24"/>
        </w:rPr>
        <w:t>t</w:t>
      </w:r>
      <w:r>
        <w:rPr>
          <w:w w:val="113"/>
          <w:sz w:val="24"/>
          <w:szCs w:val="24"/>
        </w:rPr>
        <w:t>s</w:t>
      </w:r>
      <w:r>
        <w:rPr>
          <w:spacing w:val="9"/>
          <w:w w:val="113"/>
          <w:sz w:val="24"/>
          <w:szCs w:val="24"/>
        </w:rPr>
        <w:t xml:space="preserve"> 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t</w:t>
      </w:r>
      <w:r>
        <w:rPr>
          <w:spacing w:val="10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</w:t>
      </w:r>
      <w:r>
        <w:rPr>
          <w:w w:val="102"/>
          <w:sz w:val="24"/>
          <w:szCs w:val="24"/>
        </w:rPr>
        <w:t>d</w:t>
      </w:r>
    </w:p>
    <w:p w:rsidR="00FC28DA" w:rsidRPr="000C6BAA" w:rsidRDefault="009A6339" w:rsidP="000C6BAA">
      <w:pPr>
        <w:ind w:left="100" w:right="663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94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w w:val="67"/>
          <w:sz w:val="24"/>
          <w:szCs w:val="24"/>
        </w:rPr>
        <w:t>:</w:t>
      </w:r>
      <w:r>
        <w:rPr>
          <w:spacing w:val="19"/>
          <w:w w:val="67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p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w w:val="75"/>
          <w:sz w:val="24"/>
          <w:szCs w:val="24"/>
        </w:rPr>
        <w:t>.</w:t>
      </w:r>
    </w:p>
    <w:p w:rsidR="00FC28DA" w:rsidRDefault="009A6339">
      <w:pPr>
        <w:ind w:left="100" w:right="8926"/>
        <w:jc w:val="both"/>
        <w:rPr>
          <w:sz w:val="24"/>
          <w:szCs w:val="24"/>
        </w:rPr>
      </w:pPr>
      <w:r>
        <w:rPr>
          <w:spacing w:val="4"/>
          <w:w w:val="94"/>
          <w:sz w:val="24"/>
          <w:szCs w:val="24"/>
        </w:rPr>
        <w:t>T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08"/>
          <w:sz w:val="24"/>
          <w:szCs w:val="24"/>
        </w:rPr>
        <w:t>s</w:t>
      </w:r>
      <w:r>
        <w:rPr>
          <w:spacing w:val="2"/>
          <w:w w:val="92"/>
          <w:sz w:val="24"/>
          <w:szCs w:val="24"/>
        </w:rPr>
        <w:t>k</w:t>
      </w:r>
      <w:r>
        <w:rPr>
          <w:w w:val="67"/>
          <w:sz w:val="24"/>
          <w:szCs w:val="24"/>
        </w:rPr>
        <w:t>:</w:t>
      </w:r>
    </w:p>
    <w:p w:rsidR="00FC28DA" w:rsidRDefault="009A6339">
      <w:pPr>
        <w:spacing w:line="275" w:lineRule="auto"/>
        <w:ind w:left="460" w:right="78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ead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8"/>
          <w:sz w:val="24"/>
          <w:szCs w:val="24"/>
        </w:rPr>
        <w:t>r</w:t>
      </w:r>
      <w:r>
        <w:rPr>
          <w:w w:val="89"/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h</w:t>
      </w:r>
      <w:r>
        <w:rPr>
          <w:w w:val="104"/>
          <w:sz w:val="24"/>
          <w:szCs w:val="24"/>
        </w:rPr>
        <w:t>e</w:t>
      </w:r>
      <w:r>
        <w:rPr>
          <w:w w:val="105"/>
          <w:sz w:val="24"/>
          <w:szCs w:val="24"/>
        </w:rPr>
        <w:t>a</w:t>
      </w:r>
      <w:r>
        <w:rPr>
          <w:spacing w:val="2"/>
          <w:w w:val="81"/>
          <w:sz w:val="24"/>
          <w:szCs w:val="24"/>
        </w:rPr>
        <w:t>l</w:t>
      </w:r>
      <w:r>
        <w:rPr>
          <w:spacing w:val="-1"/>
          <w:w w:val="130"/>
          <w:sz w:val="24"/>
          <w:szCs w:val="24"/>
        </w:rPr>
        <w:t>t</w:t>
      </w:r>
      <w:r>
        <w:rPr>
          <w:w w:val="102"/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n</w:t>
      </w:r>
      <w:r>
        <w:rPr>
          <w:spacing w:val="10"/>
          <w:w w:val="9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on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1"/>
          <w:w w:val="109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</w:t>
      </w:r>
      <w:r>
        <w:rPr>
          <w:spacing w:val="-2"/>
          <w:w w:val="95"/>
          <w:sz w:val="24"/>
          <w:szCs w:val="24"/>
        </w:rPr>
        <w:t>f</w:t>
      </w:r>
      <w:r>
        <w:rPr>
          <w:spacing w:val="1"/>
          <w:w w:val="95"/>
          <w:sz w:val="24"/>
          <w:szCs w:val="24"/>
        </w:rPr>
        <w:t>ri</w:t>
      </w:r>
      <w:r>
        <w:rPr>
          <w:w w:val="95"/>
          <w:sz w:val="24"/>
          <w:szCs w:val="24"/>
        </w:rPr>
        <w:t>c</w:t>
      </w:r>
      <w:r>
        <w:rPr>
          <w:spacing w:val="1"/>
          <w:w w:val="95"/>
          <w:sz w:val="24"/>
          <w:szCs w:val="24"/>
        </w:rPr>
        <w:t>a</w:t>
      </w:r>
      <w:r>
        <w:rPr>
          <w:w w:val="95"/>
          <w:sz w:val="24"/>
          <w:szCs w:val="24"/>
        </w:rPr>
        <w:t>n</w:t>
      </w:r>
      <w:r>
        <w:rPr>
          <w:spacing w:val="16"/>
          <w:w w:val="95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c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u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</w:t>
      </w:r>
      <w:r>
        <w:rPr>
          <w:spacing w:val="1"/>
          <w:w w:val="95"/>
          <w:sz w:val="24"/>
          <w:szCs w:val="24"/>
        </w:rPr>
        <w:t>i</w:t>
      </w:r>
      <w:r>
        <w:rPr>
          <w:w w:val="95"/>
          <w:sz w:val="24"/>
          <w:szCs w:val="24"/>
        </w:rPr>
        <w:t>ch</w:t>
      </w:r>
      <w:r>
        <w:rPr>
          <w:spacing w:val="10"/>
          <w:w w:val="9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102"/>
          <w:sz w:val="24"/>
          <w:szCs w:val="24"/>
        </w:rPr>
        <w:t>u</w:t>
      </w:r>
      <w:r>
        <w:rPr>
          <w:spacing w:val="2"/>
          <w:w w:val="81"/>
          <w:sz w:val="24"/>
          <w:szCs w:val="24"/>
        </w:rPr>
        <w:t>i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02"/>
          <w:sz w:val="24"/>
          <w:szCs w:val="24"/>
        </w:rPr>
        <w:t>b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  <w:r>
        <w:rPr>
          <w:spacing w:val="-1"/>
          <w:w w:val="104"/>
          <w:sz w:val="24"/>
          <w:szCs w:val="24"/>
        </w:rPr>
        <w:t>e</w:t>
      </w:r>
      <w:r>
        <w:rPr>
          <w:spacing w:val="-1"/>
          <w:w w:val="130"/>
          <w:sz w:val="24"/>
          <w:szCs w:val="24"/>
        </w:rPr>
        <w:t>t</w:t>
      </w:r>
      <w:r>
        <w:rPr>
          <w:w w:val="102"/>
          <w:sz w:val="24"/>
          <w:szCs w:val="24"/>
        </w:rPr>
        <w:t>h</w:t>
      </w:r>
      <w:r>
        <w:rPr>
          <w:w w:val="101"/>
          <w:sz w:val="24"/>
          <w:szCs w:val="24"/>
        </w:rPr>
        <w:t>o</w:t>
      </w:r>
      <w:r>
        <w:rPr>
          <w:w w:val="102"/>
          <w:sz w:val="24"/>
          <w:szCs w:val="24"/>
        </w:rPr>
        <w:t xml:space="preserve">d </w:t>
      </w:r>
      <w:r>
        <w:rPr>
          <w:w w:val="96"/>
          <w:sz w:val="24"/>
          <w:szCs w:val="24"/>
        </w:rPr>
        <w:t>w</w:t>
      </w:r>
      <w:r>
        <w:rPr>
          <w:spacing w:val="1"/>
          <w:w w:val="96"/>
          <w:sz w:val="24"/>
          <w:szCs w:val="24"/>
        </w:rPr>
        <w:t>o</w:t>
      </w:r>
      <w:r>
        <w:rPr>
          <w:spacing w:val="-1"/>
          <w:w w:val="96"/>
          <w:sz w:val="24"/>
          <w:szCs w:val="24"/>
        </w:rPr>
        <w:t>u</w:t>
      </w:r>
      <w:r>
        <w:rPr>
          <w:spacing w:val="1"/>
          <w:w w:val="96"/>
          <w:sz w:val="24"/>
          <w:szCs w:val="24"/>
        </w:rPr>
        <w:t>l</w:t>
      </w:r>
      <w:r>
        <w:rPr>
          <w:w w:val="96"/>
          <w:sz w:val="24"/>
          <w:szCs w:val="24"/>
        </w:rPr>
        <w:t>d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to </w:t>
      </w:r>
      <w:r>
        <w:rPr>
          <w:spacing w:val="-1"/>
          <w:w w:val="108"/>
          <w:sz w:val="24"/>
          <w:szCs w:val="24"/>
        </w:rPr>
        <w:t>p</w:t>
      </w:r>
      <w:r>
        <w:rPr>
          <w:spacing w:val="1"/>
          <w:w w:val="108"/>
          <w:sz w:val="24"/>
          <w:szCs w:val="24"/>
        </w:rPr>
        <w:t>r</w:t>
      </w:r>
      <w:r>
        <w:rPr>
          <w:spacing w:val="-1"/>
          <w:w w:val="108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-1"/>
          <w:w w:val="108"/>
          <w:sz w:val="24"/>
          <w:szCs w:val="24"/>
        </w:rPr>
        <w:t>e</w:t>
      </w:r>
      <w:r>
        <w:rPr>
          <w:spacing w:val="1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</w:t>
      </w:r>
      <w:r>
        <w:rPr>
          <w:spacing w:val="-12"/>
          <w:w w:val="108"/>
          <w:sz w:val="24"/>
          <w:szCs w:val="24"/>
        </w:rPr>
        <w:t xml:space="preserve"> </w:t>
      </w:r>
      <w:r>
        <w:rPr>
          <w:spacing w:val="-1"/>
          <w:w w:val="108"/>
          <w:sz w:val="24"/>
          <w:szCs w:val="24"/>
        </w:rPr>
        <w:t>th</w:t>
      </w:r>
      <w:r>
        <w:rPr>
          <w:w w:val="108"/>
          <w:sz w:val="24"/>
          <w:szCs w:val="24"/>
        </w:rPr>
        <w:t>e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spacing w:val="-1"/>
          <w:w w:val="108"/>
          <w:sz w:val="24"/>
          <w:szCs w:val="24"/>
        </w:rPr>
        <w:t>d</w:t>
      </w:r>
      <w:r>
        <w:rPr>
          <w:w w:val="108"/>
          <w:sz w:val="24"/>
          <w:szCs w:val="24"/>
        </w:rPr>
        <w:t>eath</w:t>
      </w:r>
      <w:r>
        <w:rPr>
          <w:spacing w:val="-13"/>
          <w:w w:val="108"/>
          <w:sz w:val="24"/>
          <w:szCs w:val="24"/>
        </w:rPr>
        <w:t xml:space="preserve"> </w:t>
      </w:r>
      <w:r>
        <w:rPr>
          <w:spacing w:val="1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 xml:space="preserve">ate to </w:t>
      </w:r>
      <w:r>
        <w:rPr>
          <w:spacing w:val="-1"/>
          <w:w w:val="108"/>
          <w:sz w:val="24"/>
          <w:szCs w:val="24"/>
        </w:rPr>
        <w:t>t</w:t>
      </w:r>
      <w:r>
        <w:rPr>
          <w:w w:val="108"/>
          <w:sz w:val="24"/>
          <w:szCs w:val="24"/>
        </w:rPr>
        <w:t>he</w:t>
      </w:r>
      <w:r>
        <w:rPr>
          <w:spacing w:val="-3"/>
          <w:w w:val="108"/>
          <w:sz w:val="24"/>
          <w:szCs w:val="24"/>
        </w:rPr>
        <w:t xml:space="preserve"> </w:t>
      </w:r>
      <w:r>
        <w:rPr>
          <w:spacing w:val="1"/>
          <w:w w:val="97"/>
          <w:sz w:val="24"/>
          <w:szCs w:val="24"/>
        </w:rPr>
        <w:t>W</w:t>
      </w:r>
      <w:r>
        <w:rPr>
          <w:w w:val="75"/>
          <w:sz w:val="24"/>
          <w:szCs w:val="24"/>
        </w:rPr>
        <w:t>.</w:t>
      </w:r>
      <w:r>
        <w:rPr>
          <w:sz w:val="24"/>
          <w:szCs w:val="24"/>
        </w:rPr>
        <w:t xml:space="preserve"> 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w w:val="75"/>
          <w:sz w:val="24"/>
          <w:szCs w:val="24"/>
        </w:rPr>
        <w:t>.</w:t>
      </w:r>
      <w:r>
        <w:rPr>
          <w:w w:val="97"/>
          <w:sz w:val="24"/>
          <w:szCs w:val="24"/>
        </w:rPr>
        <w:t>O</w:t>
      </w:r>
      <w:r>
        <w:rPr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ow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w</w:t>
      </w:r>
      <w:r>
        <w:rPr>
          <w:w w:val="96"/>
          <w:sz w:val="24"/>
          <w:szCs w:val="24"/>
        </w:rPr>
        <w:t>ou</w:t>
      </w:r>
      <w:r>
        <w:rPr>
          <w:spacing w:val="1"/>
          <w:w w:val="96"/>
          <w:sz w:val="24"/>
          <w:szCs w:val="24"/>
        </w:rPr>
        <w:t>l</w:t>
      </w:r>
      <w:r>
        <w:rPr>
          <w:w w:val="96"/>
          <w:sz w:val="24"/>
          <w:szCs w:val="24"/>
        </w:rPr>
        <w:t>d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02"/>
          <w:sz w:val="24"/>
          <w:szCs w:val="24"/>
        </w:rPr>
        <w:t>d</w:t>
      </w:r>
      <w:r>
        <w:rPr>
          <w:w w:val="90"/>
          <w:sz w:val="24"/>
          <w:szCs w:val="24"/>
        </w:rPr>
        <w:t>v</w:t>
      </w:r>
      <w:r>
        <w:rPr>
          <w:spacing w:val="2"/>
          <w:w w:val="81"/>
          <w:sz w:val="24"/>
          <w:szCs w:val="24"/>
        </w:rPr>
        <w:t>i</w:t>
      </w:r>
      <w:r>
        <w:rPr>
          <w:spacing w:val="-1"/>
          <w:w w:val="108"/>
          <w:sz w:val="24"/>
          <w:szCs w:val="24"/>
        </w:rPr>
        <w:t>s</w:t>
      </w:r>
      <w:r>
        <w:rPr>
          <w:w w:val="104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r</w:t>
      </w:r>
      <w:r>
        <w:rPr>
          <w:w w:val="104"/>
          <w:sz w:val="24"/>
          <w:szCs w:val="24"/>
        </w:rPr>
        <w:t xml:space="preserve">e </w:t>
      </w:r>
      <w:r>
        <w:rPr>
          <w:spacing w:val="-1"/>
          <w:w w:val="94"/>
          <w:sz w:val="24"/>
          <w:szCs w:val="24"/>
        </w:rPr>
        <w:t>c</w:t>
      </w:r>
      <w:r>
        <w:rPr>
          <w:spacing w:val="1"/>
          <w:w w:val="101"/>
          <w:sz w:val="24"/>
          <w:szCs w:val="24"/>
        </w:rPr>
        <w:t>o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w w:val="102"/>
          <w:sz w:val="24"/>
          <w:szCs w:val="24"/>
        </w:rPr>
        <w:t>?</w:t>
      </w:r>
    </w:p>
    <w:p w:rsidR="00FC28DA" w:rsidRDefault="009A6339">
      <w:pPr>
        <w:spacing w:before="1" w:line="275" w:lineRule="auto"/>
        <w:ind w:left="388" w:right="1636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-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-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r>
        <w:rPr>
          <w:spacing w:val="-8"/>
          <w:w w:val="11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</w:t>
      </w:r>
      <w:r>
        <w:rPr>
          <w:spacing w:val="-1"/>
          <w:w w:val="108"/>
          <w:sz w:val="24"/>
          <w:szCs w:val="24"/>
        </w:rPr>
        <w:t>s</w:t>
      </w:r>
      <w:r>
        <w:rPr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m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pacing w:val="-1"/>
          <w:w w:val="99"/>
          <w:sz w:val="24"/>
          <w:szCs w:val="24"/>
        </w:rPr>
        <w:t>m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d</w:t>
      </w:r>
      <w:r>
        <w:rPr>
          <w:spacing w:val="1"/>
          <w:w w:val="105"/>
          <w:sz w:val="24"/>
          <w:szCs w:val="24"/>
        </w:rPr>
        <w:t>a</w:t>
      </w:r>
      <w:r>
        <w:rPr>
          <w:w w:val="81"/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-1"/>
          <w:w w:val="104"/>
          <w:sz w:val="24"/>
          <w:szCs w:val="24"/>
        </w:rPr>
        <w:t>e</w:t>
      </w:r>
      <w:r>
        <w:rPr>
          <w:spacing w:val="2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g</w:t>
      </w:r>
      <w:r>
        <w:rPr>
          <w:spacing w:val="-1"/>
          <w:w w:val="102"/>
          <w:sz w:val="24"/>
          <w:szCs w:val="24"/>
        </w:rPr>
        <w:t>h</w:t>
      </w:r>
      <w:r>
        <w:rPr>
          <w:w w:val="130"/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w w:val="106"/>
          <w:sz w:val="24"/>
          <w:szCs w:val="24"/>
        </w:rPr>
        <w:t>th</w:t>
      </w:r>
      <w:r>
        <w:rPr>
          <w:spacing w:val="1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se</w:t>
      </w:r>
      <w:r>
        <w:rPr>
          <w:spacing w:val="-2"/>
          <w:w w:val="10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u</w:t>
      </w:r>
      <w:r>
        <w:rPr>
          <w:w w:val="108"/>
          <w:sz w:val="24"/>
          <w:szCs w:val="24"/>
        </w:rPr>
        <w:t>r</w:t>
      </w:r>
      <w:r>
        <w:rPr>
          <w:w w:val="90"/>
          <w:sz w:val="24"/>
          <w:szCs w:val="24"/>
        </w:rPr>
        <w:t>v</w:t>
      </w:r>
      <w:r>
        <w:rPr>
          <w:spacing w:val="1"/>
          <w:w w:val="81"/>
          <w:sz w:val="24"/>
          <w:szCs w:val="24"/>
        </w:rPr>
        <w:t>i</w:t>
      </w:r>
      <w:r>
        <w:rPr>
          <w:w w:val="90"/>
          <w:sz w:val="24"/>
          <w:szCs w:val="24"/>
        </w:rPr>
        <w:t>v</w:t>
      </w:r>
      <w:r>
        <w:rPr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d</w:t>
      </w:r>
      <w:r>
        <w:rPr>
          <w:w w:val="75"/>
          <w:sz w:val="24"/>
          <w:szCs w:val="24"/>
        </w:rPr>
        <w:t xml:space="preserve">. </w:t>
      </w:r>
      <w:r>
        <w:rPr>
          <w:sz w:val="24"/>
          <w:szCs w:val="24"/>
        </w:rPr>
        <w:t>(c)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</w:t>
      </w:r>
      <w:r>
        <w:rPr>
          <w:spacing w:val="1"/>
          <w:w w:val="104"/>
          <w:sz w:val="24"/>
          <w:szCs w:val="24"/>
        </w:rPr>
        <w:t>a</w:t>
      </w:r>
      <w:r>
        <w:rPr>
          <w:w w:val="104"/>
          <w:sz w:val="24"/>
          <w:szCs w:val="24"/>
        </w:rPr>
        <w:t>t</w:t>
      </w:r>
      <w:r>
        <w:rPr>
          <w:spacing w:val="-5"/>
          <w:w w:val="10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aver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w w:val="104"/>
          <w:sz w:val="24"/>
          <w:szCs w:val="24"/>
        </w:rPr>
        <w:t>e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g</w:t>
      </w:r>
      <w:r>
        <w:rPr>
          <w:spacing w:val="-1"/>
          <w:w w:val="102"/>
          <w:sz w:val="24"/>
          <w:szCs w:val="24"/>
        </w:rPr>
        <w:t>h</w:t>
      </w:r>
      <w:r>
        <w:rPr>
          <w:w w:val="130"/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-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th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t</w:t>
      </w:r>
      <w:r>
        <w:rPr>
          <w:spacing w:val="-9"/>
          <w:w w:val="113"/>
          <w:sz w:val="24"/>
          <w:szCs w:val="24"/>
        </w:rPr>
        <w:t xml:space="preserve"> </w:t>
      </w:r>
      <w:r>
        <w:rPr>
          <w:spacing w:val="-1"/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u</w:t>
      </w:r>
      <w:r>
        <w:rPr>
          <w:w w:val="108"/>
          <w:sz w:val="24"/>
          <w:szCs w:val="24"/>
        </w:rPr>
        <w:t>r</w:t>
      </w:r>
      <w:r>
        <w:rPr>
          <w:w w:val="90"/>
          <w:sz w:val="24"/>
          <w:szCs w:val="24"/>
        </w:rPr>
        <w:t>v</w:t>
      </w:r>
      <w:r>
        <w:rPr>
          <w:spacing w:val="1"/>
          <w:w w:val="81"/>
          <w:sz w:val="24"/>
          <w:szCs w:val="24"/>
        </w:rPr>
        <w:t>i</w:t>
      </w:r>
      <w:r>
        <w:rPr>
          <w:w w:val="90"/>
          <w:sz w:val="24"/>
          <w:szCs w:val="24"/>
        </w:rPr>
        <w:t>v</w:t>
      </w:r>
      <w:r>
        <w:rPr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d</w:t>
      </w:r>
      <w:r>
        <w:rPr>
          <w:w w:val="102"/>
          <w:sz w:val="24"/>
          <w:szCs w:val="24"/>
        </w:rPr>
        <w:t>?</w:t>
      </w:r>
    </w:p>
    <w:p w:rsidR="00FC28DA" w:rsidRDefault="00FC28DA">
      <w:pPr>
        <w:spacing w:before="8" w:line="100" w:lineRule="exact"/>
        <w:rPr>
          <w:sz w:val="11"/>
          <w:szCs w:val="11"/>
        </w:rPr>
      </w:pPr>
    </w:p>
    <w:p w:rsidR="00FC28DA" w:rsidRDefault="00FC28DA">
      <w:pPr>
        <w:spacing w:line="200" w:lineRule="exact"/>
      </w:pPr>
    </w:p>
    <w:p w:rsidR="00FC28DA" w:rsidRDefault="009A6339">
      <w:pPr>
        <w:ind w:left="100" w:right="8671"/>
        <w:jc w:val="both"/>
        <w:rPr>
          <w:sz w:val="24"/>
          <w:szCs w:val="24"/>
        </w:rPr>
      </w:pPr>
      <w:r>
        <w:rPr>
          <w:spacing w:val="4"/>
          <w:w w:val="89"/>
          <w:sz w:val="24"/>
          <w:szCs w:val="24"/>
        </w:rPr>
        <w:t>I</w:t>
      </w:r>
      <w:r>
        <w:rPr>
          <w:spacing w:val="3"/>
          <w:w w:val="89"/>
          <w:sz w:val="24"/>
          <w:szCs w:val="24"/>
        </w:rPr>
        <w:t>T</w:t>
      </w:r>
      <w:r>
        <w:rPr>
          <w:spacing w:val="2"/>
          <w:w w:val="89"/>
          <w:sz w:val="24"/>
          <w:szCs w:val="24"/>
        </w:rPr>
        <w:t>E</w:t>
      </w:r>
      <w:r>
        <w:rPr>
          <w:w w:val="89"/>
          <w:sz w:val="24"/>
          <w:szCs w:val="24"/>
        </w:rPr>
        <w:t>M</w:t>
      </w:r>
      <w:r>
        <w:rPr>
          <w:spacing w:val="10"/>
          <w:w w:val="89"/>
          <w:sz w:val="24"/>
          <w:szCs w:val="24"/>
        </w:rPr>
        <w:t xml:space="preserve"> </w:t>
      </w:r>
      <w:r w:rsidR="00AC3BC2">
        <w:rPr>
          <w:spacing w:val="2"/>
          <w:w w:val="108"/>
          <w:sz w:val="24"/>
          <w:szCs w:val="24"/>
        </w:rPr>
        <w:t>4</w:t>
      </w:r>
      <w:r>
        <w:rPr>
          <w:w w:val="75"/>
          <w:sz w:val="24"/>
          <w:szCs w:val="24"/>
        </w:rPr>
        <w:t>.</w:t>
      </w:r>
    </w:p>
    <w:p w:rsidR="00FC28DA" w:rsidRDefault="00E9554C">
      <w:pPr>
        <w:spacing w:before="41" w:line="259" w:lineRule="auto"/>
        <w:ind w:left="100" w:right="140"/>
        <w:jc w:val="both"/>
        <w:rPr>
          <w:sz w:val="24"/>
          <w:szCs w:val="24"/>
        </w:rPr>
        <w:sectPr w:rsidR="00FC28DA">
          <w:footerReference w:type="default" r:id="rId13"/>
          <w:pgSz w:w="12240" w:h="15840"/>
          <w:pgMar w:top="960" w:right="1320" w:bottom="280" w:left="1340" w:header="0" w:footer="715" w:gutter="0"/>
          <w:cols w:space="720"/>
        </w:sectPr>
      </w:pPr>
      <w:r w:rsidRPr="00E9554C">
        <w:rPr>
          <w:noProof/>
          <w:spacing w:val="1"/>
          <w:sz w:val="24"/>
          <w:szCs w:val="24"/>
        </w:rPr>
        <w:pict>
          <v:rect id="_x0000_s1186" style="position:absolute;left:0;text-align:left;margin-left:-1.6pt;margin-top:68.2pt;width:481.8pt;height:139.2pt;z-index:251675648" filled="f" stroked="f">
            <v:textbox>
              <w:txbxContent>
                <w:p w:rsidR="00AC3BC2" w:rsidRDefault="00AC3BC2" w:rsidP="00AC3BC2">
                  <w:pPr>
                    <w:spacing w:before="33" w:line="259" w:lineRule="auto"/>
                    <w:ind w:left="100" w:right="189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y</w:t>
                  </w:r>
                  <w:r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f</w:t>
                  </w:r>
                  <w:r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9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9"/>
                      <w:sz w:val="24"/>
                      <w:szCs w:val="24"/>
                    </w:rPr>
                    <w:t>h</w:t>
                  </w:r>
                  <w:r>
                    <w:rPr>
                      <w:w w:val="109"/>
                      <w:sz w:val="24"/>
                      <w:szCs w:val="24"/>
                    </w:rPr>
                    <w:t>e</w:t>
                  </w:r>
                  <w:r>
                    <w:rPr>
                      <w:spacing w:val="-7"/>
                      <w:w w:val="109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spacing w:val="1"/>
                      <w:w w:val="75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w w:val="108"/>
                      <w:sz w:val="24"/>
                      <w:szCs w:val="24"/>
                    </w:rPr>
                    <w:t>3</w:t>
                  </w:r>
                  <w:r>
                    <w:rPr>
                      <w:w w:val="108"/>
                      <w:sz w:val="24"/>
                      <w:szCs w:val="24"/>
                    </w:rPr>
                    <w:t>0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1"/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11"/>
                      <w:sz w:val="24"/>
                      <w:szCs w:val="24"/>
                    </w:rPr>
                    <w:t>t</w:t>
                  </w:r>
                  <w:r>
                    <w:rPr>
                      <w:w w:val="111"/>
                      <w:sz w:val="24"/>
                      <w:szCs w:val="24"/>
                    </w:rPr>
                    <w:t>o</w:t>
                  </w:r>
                  <w:r>
                    <w:rPr>
                      <w:spacing w:val="-7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6"/>
                      <w:sz w:val="24"/>
                      <w:szCs w:val="24"/>
                    </w:rPr>
                    <w:t>g</w:t>
                  </w:r>
                  <w:r>
                    <w:rPr>
                      <w:spacing w:val="1"/>
                      <w:w w:val="106"/>
                      <w:sz w:val="24"/>
                      <w:szCs w:val="24"/>
                    </w:rPr>
                    <w:t>oa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w w:val="106"/>
                      <w:sz w:val="24"/>
                      <w:szCs w:val="24"/>
                    </w:rPr>
                    <w:t>s</w:t>
                  </w:r>
                  <w:r>
                    <w:rPr>
                      <w:spacing w:val="-3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1"/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89"/>
                      <w:sz w:val="24"/>
                      <w:szCs w:val="24"/>
                    </w:rPr>
                    <w:t>y</w:t>
                  </w:r>
                  <w:r>
                    <w:rPr>
                      <w:w w:val="75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w w:val="106"/>
                      <w:sz w:val="24"/>
                      <w:szCs w:val="24"/>
                    </w:rPr>
                    <w:t>hose</w:t>
                  </w:r>
                  <w:r>
                    <w:rPr>
                      <w:spacing w:val="-2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w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o</w:t>
                  </w:r>
                  <w:r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ose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11"/>
                      <w:sz w:val="24"/>
                      <w:szCs w:val="24"/>
                    </w:rPr>
                    <w:t>t</w:t>
                  </w:r>
                  <w:r>
                    <w:rPr>
                      <w:w w:val="111"/>
                      <w:sz w:val="24"/>
                      <w:szCs w:val="24"/>
                    </w:rPr>
                    <w:t>o</w:t>
                  </w:r>
                  <w:r>
                    <w:rPr>
                      <w:spacing w:val="-8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ep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5"/>
                      <w:sz w:val="24"/>
                      <w:szCs w:val="24"/>
                    </w:rPr>
                    <w:t>o</w:t>
                  </w:r>
                  <w:r>
                    <w:rPr>
                      <w:spacing w:val="1"/>
                      <w:w w:val="95"/>
                      <w:sz w:val="24"/>
                      <w:szCs w:val="24"/>
                    </w:rPr>
                    <w:t>nl</w:t>
                  </w:r>
                  <w:r>
                    <w:rPr>
                      <w:w w:val="95"/>
                      <w:sz w:val="24"/>
                      <w:szCs w:val="24"/>
                    </w:rPr>
                    <w:t>y</w:t>
                  </w:r>
                  <w:r>
                    <w:rPr>
                      <w:spacing w:val="1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sh</w:t>
                  </w:r>
                  <w:r>
                    <w:rPr>
                      <w:spacing w:val="-1"/>
                      <w:sz w:val="24"/>
                      <w:szCs w:val="24"/>
                    </w:rPr>
                    <w:t>ee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1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92"/>
                      <w:sz w:val="24"/>
                      <w:szCs w:val="24"/>
                    </w:rPr>
                    <w:t>w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w w:val="104"/>
                      <w:sz w:val="24"/>
                      <w:szCs w:val="24"/>
                    </w:rPr>
                    <w:t xml:space="preserve">e </w:t>
                  </w:r>
                  <w:r>
                    <w:rPr>
                      <w:spacing w:val="-1"/>
                      <w:w w:val="97"/>
                      <w:sz w:val="24"/>
                      <w:szCs w:val="24"/>
                    </w:rPr>
                    <w:t>h</w:t>
                  </w:r>
                  <w:r>
                    <w:rPr>
                      <w:spacing w:val="1"/>
                      <w:w w:val="97"/>
                      <w:sz w:val="24"/>
                      <w:szCs w:val="24"/>
                    </w:rPr>
                    <w:t>al</w:t>
                  </w:r>
                  <w:r>
                    <w:rPr>
                      <w:w w:val="97"/>
                      <w:sz w:val="24"/>
                      <w:szCs w:val="24"/>
                    </w:rPr>
                    <w:t>f</w:t>
                  </w:r>
                  <w:r>
                    <w:rPr>
                      <w:spacing w:val="2"/>
                      <w:w w:val="97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of</w:t>
                  </w:r>
                  <w:r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h</w:t>
                  </w:r>
                  <w:r>
                    <w:rPr>
                      <w:w w:val="106"/>
                      <w:sz w:val="24"/>
                      <w:szCs w:val="24"/>
                    </w:rPr>
                    <w:t>ose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who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se</w:t>
                  </w:r>
                  <w:r>
                    <w:rPr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11"/>
                      <w:sz w:val="24"/>
                      <w:szCs w:val="24"/>
                    </w:rPr>
                    <w:t>t</w:t>
                  </w:r>
                  <w:r>
                    <w:rPr>
                      <w:w w:val="111"/>
                      <w:sz w:val="24"/>
                      <w:szCs w:val="24"/>
                    </w:rPr>
                    <w:t>o</w:t>
                  </w:r>
                  <w:r>
                    <w:rPr>
                      <w:spacing w:val="-7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95"/>
                      <w:sz w:val="24"/>
                      <w:szCs w:val="24"/>
                    </w:rPr>
                    <w:t>onl</w:t>
                  </w:r>
                  <w:r>
                    <w:rPr>
                      <w:w w:val="95"/>
                      <w:sz w:val="24"/>
                      <w:szCs w:val="24"/>
                    </w:rPr>
                    <w:t>y</w:t>
                  </w:r>
                  <w:r>
                    <w:rPr>
                      <w:spacing w:val="1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6"/>
                      <w:sz w:val="24"/>
                      <w:szCs w:val="24"/>
                    </w:rPr>
                    <w:t>go</w:t>
                  </w:r>
                  <w:r>
                    <w:rPr>
                      <w:spacing w:val="1"/>
                      <w:w w:val="106"/>
                      <w:sz w:val="24"/>
                      <w:szCs w:val="24"/>
                    </w:rPr>
                    <w:t>a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w w:val="106"/>
                      <w:sz w:val="24"/>
                      <w:szCs w:val="24"/>
                    </w:rPr>
                    <w:t>s</w:t>
                  </w:r>
                  <w:r>
                    <w:rPr>
                      <w:spacing w:val="-3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an</w:t>
                  </w:r>
                  <w:r>
                    <w:rPr>
                      <w:sz w:val="24"/>
                      <w:szCs w:val="24"/>
                    </w:rPr>
                    <w:t>d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93"/>
                      <w:sz w:val="24"/>
                      <w:szCs w:val="24"/>
                    </w:rPr>
                    <w:t>f</w:t>
                  </w:r>
                  <w:r>
                    <w:rPr>
                      <w:spacing w:val="1"/>
                      <w:w w:val="93"/>
                      <w:sz w:val="24"/>
                      <w:szCs w:val="24"/>
                    </w:rPr>
                    <w:t>i</w:t>
                  </w:r>
                  <w:r>
                    <w:rPr>
                      <w:w w:val="93"/>
                      <w:sz w:val="24"/>
                      <w:szCs w:val="24"/>
                    </w:rPr>
                    <w:t>ve</w:t>
                  </w:r>
                  <w:r>
                    <w:rPr>
                      <w:spacing w:val="5"/>
                      <w:w w:val="9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m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re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th</w:t>
                  </w:r>
                  <w:r>
                    <w:rPr>
                      <w:spacing w:val="1"/>
                      <w:w w:val="106"/>
                      <w:sz w:val="24"/>
                      <w:szCs w:val="24"/>
                    </w:rPr>
                    <w:t>a</w:t>
                  </w:r>
                  <w:r>
                    <w:rPr>
                      <w:w w:val="106"/>
                      <w:sz w:val="24"/>
                      <w:szCs w:val="24"/>
                    </w:rPr>
                    <w:t>n</w:t>
                  </w:r>
                  <w:r>
                    <w:rPr>
                      <w:spacing w:val="3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w w:val="106"/>
                      <w:sz w:val="24"/>
                      <w:szCs w:val="24"/>
                    </w:rPr>
                    <w:t>hose</w:t>
                  </w:r>
                  <w:r>
                    <w:rPr>
                      <w:spacing w:val="-2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w</w:t>
                  </w:r>
                  <w:r>
                    <w:rPr>
                      <w:sz w:val="24"/>
                      <w:szCs w:val="24"/>
                    </w:rPr>
                    <w:t>ho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pacing w:val="-1"/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11"/>
                      <w:sz w:val="24"/>
                      <w:szCs w:val="24"/>
                    </w:rPr>
                    <w:t>t</w:t>
                  </w:r>
                  <w:r>
                    <w:rPr>
                      <w:w w:val="111"/>
                      <w:sz w:val="24"/>
                      <w:szCs w:val="24"/>
                    </w:rPr>
                    <w:t>o</w:t>
                  </w:r>
                  <w:r>
                    <w:rPr>
                      <w:spacing w:val="-7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ke</w:t>
                  </w:r>
                  <w:r>
                    <w:rPr>
                      <w:sz w:val="24"/>
                      <w:szCs w:val="24"/>
                    </w:rPr>
                    <w:t>ep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89"/>
                      <w:sz w:val="24"/>
                      <w:szCs w:val="24"/>
                    </w:rPr>
                    <w:t xml:space="preserve">y </w:t>
                  </w:r>
                  <w:r>
                    <w:rPr>
                      <w:spacing w:val="-1"/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75"/>
                      <w:sz w:val="24"/>
                      <w:szCs w:val="24"/>
                    </w:rPr>
                    <w:t>.</w:t>
                  </w:r>
                  <w:r>
                    <w:rPr>
                      <w:w w:val="108"/>
                      <w:sz w:val="24"/>
                      <w:szCs w:val="24"/>
                    </w:rPr>
                    <w:t>38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chose</w:t>
                  </w:r>
                  <w:r>
                    <w:rPr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11"/>
                      <w:sz w:val="24"/>
                      <w:szCs w:val="24"/>
                    </w:rPr>
                    <w:t>to</w:t>
                  </w:r>
                  <w:r>
                    <w:rPr>
                      <w:spacing w:val="-8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b</w:t>
                  </w:r>
                  <w:r>
                    <w:rPr>
                      <w:w w:val="106"/>
                      <w:sz w:val="24"/>
                      <w:szCs w:val="24"/>
                    </w:rPr>
                    <w:t>oth</w:t>
                  </w:r>
                  <w:r>
                    <w:rPr>
                      <w:spacing w:val="-6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an</w:t>
                  </w:r>
                  <w:r>
                    <w:rPr>
                      <w:sz w:val="24"/>
                      <w:szCs w:val="24"/>
                    </w:rPr>
                    <w:t>d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9"/>
                      <w:sz w:val="24"/>
                      <w:szCs w:val="24"/>
                    </w:rPr>
                    <w:t>g</w:t>
                  </w:r>
                  <w:r>
                    <w:rPr>
                      <w:spacing w:val="1"/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75"/>
                      <w:sz w:val="24"/>
                      <w:szCs w:val="24"/>
                    </w:rPr>
                    <w:t>,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58</w:t>
                  </w:r>
                  <w:r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choose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11"/>
                      <w:sz w:val="24"/>
                      <w:szCs w:val="24"/>
                    </w:rPr>
                    <w:t>t</w:t>
                  </w:r>
                  <w:r>
                    <w:rPr>
                      <w:w w:val="111"/>
                      <w:sz w:val="24"/>
                      <w:szCs w:val="24"/>
                    </w:rPr>
                    <w:t>o</w:t>
                  </w:r>
                  <w:r>
                    <w:rPr>
                      <w:spacing w:val="-8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ep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b</w:t>
                  </w:r>
                  <w:r>
                    <w:rPr>
                      <w:spacing w:val="1"/>
                      <w:w w:val="106"/>
                      <w:sz w:val="24"/>
                      <w:szCs w:val="24"/>
                    </w:rPr>
                    <w:t>o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t</w:t>
                  </w:r>
                  <w:r>
                    <w:rPr>
                      <w:w w:val="106"/>
                      <w:sz w:val="24"/>
                      <w:szCs w:val="24"/>
                    </w:rPr>
                    <w:t>h</w:t>
                  </w:r>
                  <w:r>
                    <w:rPr>
                      <w:spacing w:val="-5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d</w:t>
                  </w:r>
                  <w:r>
                    <w:rPr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75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8"/>
                      <w:sz w:val="24"/>
                      <w:szCs w:val="24"/>
                    </w:rPr>
                    <w:t>3</w:t>
                  </w:r>
                  <w:r>
                    <w:rPr>
                      <w:w w:val="108"/>
                      <w:sz w:val="24"/>
                      <w:szCs w:val="24"/>
                    </w:rPr>
                    <w:t xml:space="preserve">0 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u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6"/>
                      <w:sz w:val="24"/>
                      <w:szCs w:val="24"/>
                    </w:rPr>
                    <w:t>b</w:t>
                  </w:r>
                  <w:r>
                    <w:rPr>
                      <w:w w:val="106"/>
                      <w:sz w:val="24"/>
                      <w:szCs w:val="24"/>
                    </w:rPr>
                    <w:t>oth</w:t>
                  </w:r>
                  <w:r>
                    <w:rPr>
                      <w:spacing w:val="-6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6"/>
                      <w:sz w:val="24"/>
                      <w:szCs w:val="24"/>
                    </w:rPr>
                    <w:t>g</w:t>
                  </w:r>
                  <w:r>
                    <w:rPr>
                      <w:spacing w:val="1"/>
                      <w:w w:val="106"/>
                      <w:sz w:val="24"/>
                      <w:szCs w:val="24"/>
                    </w:rPr>
                    <w:t>o</w:t>
                  </w:r>
                  <w:r>
                    <w:rPr>
                      <w:w w:val="106"/>
                      <w:sz w:val="24"/>
                      <w:szCs w:val="24"/>
                    </w:rPr>
                    <w:t>ats</w:t>
                  </w:r>
                  <w:r>
                    <w:rPr>
                      <w:spacing w:val="-3"/>
                      <w:w w:val="106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d</w:t>
                  </w:r>
                  <w:r>
                    <w:rPr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75"/>
                      <w:sz w:val="24"/>
                      <w:szCs w:val="24"/>
                    </w:rPr>
                    <w:t>.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8</w:t>
                  </w:r>
                  <w:r>
                    <w:rPr>
                      <w:sz w:val="24"/>
                      <w:szCs w:val="24"/>
                    </w:rPr>
                    <w:t>0</w:t>
                  </w:r>
                  <w:r>
                    <w:rPr>
                      <w:spacing w:val="1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91"/>
                      <w:sz w:val="24"/>
                      <w:szCs w:val="24"/>
                    </w:rPr>
                    <w:t>al</w:t>
                  </w:r>
                  <w:r>
                    <w:rPr>
                      <w:w w:val="91"/>
                      <w:sz w:val="24"/>
                      <w:szCs w:val="24"/>
                    </w:rPr>
                    <w:t>l</w:t>
                  </w:r>
                  <w:r>
                    <w:rPr>
                      <w:spacing w:val="6"/>
                      <w:w w:val="91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7"/>
                      <w:sz w:val="24"/>
                      <w:szCs w:val="24"/>
                    </w:rPr>
                    <w:t>tog</w:t>
                  </w:r>
                  <w:r>
                    <w:rPr>
                      <w:spacing w:val="-1"/>
                      <w:w w:val="107"/>
                      <w:sz w:val="24"/>
                      <w:szCs w:val="24"/>
                    </w:rPr>
                    <w:t>e</w:t>
                  </w:r>
                  <w:r>
                    <w:rPr>
                      <w:w w:val="107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7"/>
                      <w:sz w:val="24"/>
                      <w:szCs w:val="24"/>
                    </w:rPr>
                    <w:t>h</w:t>
                  </w:r>
                  <w:r>
                    <w:rPr>
                      <w:w w:val="107"/>
                      <w:sz w:val="24"/>
                      <w:szCs w:val="24"/>
                    </w:rPr>
                    <w:t>er</w:t>
                  </w:r>
                  <w:r>
                    <w:rPr>
                      <w:spacing w:val="-4"/>
                      <w:w w:val="10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11"/>
                      <w:sz w:val="24"/>
                      <w:szCs w:val="24"/>
                    </w:rPr>
                    <w:t>to</w:t>
                  </w:r>
                  <w:r>
                    <w:rPr>
                      <w:spacing w:val="-8"/>
                      <w:w w:val="11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spacing w:val="-1"/>
                      <w:sz w:val="24"/>
                      <w:szCs w:val="24"/>
                    </w:rPr>
                    <w:t>ee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99"/>
                      <w:sz w:val="24"/>
                      <w:szCs w:val="24"/>
                    </w:rPr>
                    <w:t>g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75"/>
                      <w:sz w:val="24"/>
                      <w:szCs w:val="24"/>
                    </w:rPr>
                    <w:t>.</w:t>
                  </w:r>
                </w:p>
                <w:p w:rsidR="00AC3BC2" w:rsidRDefault="00AC3BC2" w:rsidP="00AC3BC2">
                  <w:pPr>
                    <w:ind w:left="100"/>
                    <w:rPr>
                      <w:sz w:val="24"/>
                      <w:szCs w:val="24"/>
                    </w:rPr>
                  </w:pPr>
                  <w:r>
                    <w:rPr>
                      <w:spacing w:val="4"/>
                      <w:w w:val="94"/>
                      <w:sz w:val="24"/>
                      <w:szCs w:val="24"/>
                    </w:rPr>
                    <w:t>T</w:t>
                  </w:r>
                  <w:r>
                    <w:rPr>
                      <w:spacing w:val="3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2"/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spacing w:val="2"/>
                      <w:w w:val="92"/>
                      <w:sz w:val="24"/>
                      <w:szCs w:val="24"/>
                    </w:rPr>
                    <w:t>k</w:t>
                  </w:r>
                  <w:r>
                    <w:rPr>
                      <w:w w:val="67"/>
                      <w:sz w:val="24"/>
                      <w:szCs w:val="24"/>
                    </w:rPr>
                    <w:t>;</w:t>
                  </w:r>
                </w:p>
                <w:p w:rsidR="00AC3BC2" w:rsidRDefault="00AC3BC2" w:rsidP="00AC3BC2">
                  <w:pPr>
                    <w:spacing w:before="22"/>
                    <w:ind w:left="1180"/>
                    <w:rPr>
                      <w:sz w:val="24"/>
                      <w:szCs w:val="24"/>
                    </w:rPr>
                  </w:pPr>
                  <w:r>
                    <w:rPr>
                      <w:spacing w:val="1"/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>
                    <w:rPr>
                      <w:spacing w:val="5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91"/>
                      <w:sz w:val="24"/>
                      <w:szCs w:val="24"/>
                    </w:rPr>
                    <w:t>D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8"/>
                      <w:sz w:val="24"/>
                      <w:szCs w:val="24"/>
                    </w:rPr>
                    <w:t>r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spacing w:val="1"/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9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9"/>
                      <w:sz w:val="24"/>
                      <w:szCs w:val="24"/>
                    </w:rPr>
                    <w:t>h</w:t>
                  </w:r>
                  <w:r>
                    <w:rPr>
                      <w:w w:val="109"/>
                      <w:sz w:val="24"/>
                      <w:szCs w:val="24"/>
                    </w:rPr>
                    <w:t>e</w:t>
                  </w:r>
                  <w:r>
                    <w:rPr>
                      <w:spacing w:val="-8"/>
                      <w:w w:val="10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u</w:t>
                  </w:r>
                  <w:r>
                    <w:rPr>
                      <w:spacing w:val="-1"/>
                      <w:sz w:val="24"/>
                      <w:szCs w:val="24"/>
                    </w:rPr>
                    <w:t>m</w:t>
                  </w:r>
                  <w:r>
                    <w:rPr>
                      <w:sz w:val="24"/>
                      <w:szCs w:val="24"/>
                    </w:rPr>
                    <w:t>b</w:t>
                  </w:r>
                  <w:r>
                    <w:rPr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>r</w:t>
                  </w:r>
                  <w:r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of</w:t>
                  </w:r>
                  <w:r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w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o</w:t>
                  </w:r>
                  <w:r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were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2"/>
                      <w:sz w:val="24"/>
                      <w:szCs w:val="24"/>
                    </w:rPr>
                    <w:t>d</w:t>
                  </w:r>
                </w:p>
                <w:p w:rsidR="00AC3BC2" w:rsidRDefault="00AC3BC2" w:rsidP="00AC3BC2">
                  <w:pPr>
                    <w:rPr>
                      <w:w w:val="101"/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>
                    <w:rPr>
                      <w:spacing w:val="4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86"/>
                      <w:sz w:val="24"/>
                      <w:szCs w:val="24"/>
                    </w:rPr>
                    <w:t>C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u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9"/>
                      <w:sz w:val="24"/>
                      <w:szCs w:val="24"/>
                    </w:rPr>
                    <w:t>t</w:t>
                  </w:r>
                  <w:r>
                    <w:rPr>
                      <w:w w:val="109"/>
                      <w:sz w:val="24"/>
                      <w:szCs w:val="24"/>
                    </w:rPr>
                    <w:t>he</w:t>
                  </w:r>
                  <w:r>
                    <w:rPr>
                      <w:spacing w:val="-8"/>
                      <w:w w:val="109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pacing w:val="1"/>
                      <w:sz w:val="24"/>
                      <w:szCs w:val="24"/>
                    </w:rPr>
                    <w:t>an</w:t>
                  </w:r>
                  <w:r>
                    <w:rPr>
                      <w:sz w:val="24"/>
                      <w:szCs w:val="24"/>
                    </w:rPr>
                    <w:t xml:space="preserve">ce </w:t>
                  </w:r>
                  <w:r>
                    <w:rPr>
                      <w:spacing w:val="-1"/>
                      <w:w w:val="113"/>
                      <w:sz w:val="24"/>
                      <w:szCs w:val="24"/>
                    </w:rPr>
                    <w:t>t</w:t>
                  </w:r>
                  <w:r>
                    <w:rPr>
                      <w:w w:val="113"/>
                      <w:sz w:val="24"/>
                      <w:szCs w:val="24"/>
                    </w:rPr>
                    <w:t>h</w:t>
                  </w:r>
                  <w:r>
                    <w:rPr>
                      <w:spacing w:val="1"/>
                      <w:w w:val="113"/>
                      <w:sz w:val="24"/>
                      <w:szCs w:val="24"/>
                    </w:rPr>
                    <w:t>a</w:t>
                  </w:r>
                  <w:r>
                    <w:rPr>
                      <w:w w:val="113"/>
                      <w:sz w:val="24"/>
                      <w:szCs w:val="24"/>
                    </w:rPr>
                    <w:t>t</w:t>
                  </w:r>
                  <w:r>
                    <w:rPr>
                      <w:spacing w:val="-10"/>
                      <w:w w:val="113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erson</w:t>
                  </w:r>
                  <w:r>
                    <w:rPr>
                      <w:spacing w:val="25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94"/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2"/>
                      <w:sz w:val="24"/>
                      <w:szCs w:val="24"/>
                    </w:rPr>
                    <w:t>d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</w:rPr>
                    <w:t>rom</w:t>
                  </w:r>
                  <w:r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9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w w:val="109"/>
                      <w:sz w:val="24"/>
                      <w:szCs w:val="24"/>
                    </w:rPr>
                    <w:t>h</w:t>
                  </w:r>
                  <w:r>
                    <w:rPr>
                      <w:w w:val="109"/>
                      <w:sz w:val="24"/>
                      <w:szCs w:val="24"/>
                    </w:rPr>
                    <w:t>e</w:t>
                  </w:r>
                  <w:r>
                    <w:rPr>
                      <w:spacing w:val="-8"/>
                      <w:w w:val="109"/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ep</w:t>
                  </w: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114"/>
                      <w:sz w:val="24"/>
                      <w:szCs w:val="24"/>
                    </w:rPr>
                    <w:t>a</w:t>
                  </w:r>
                  <w:r>
                    <w:rPr>
                      <w:w w:val="114"/>
                      <w:sz w:val="24"/>
                      <w:szCs w:val="24"/>
                    </w:rPr>
                    <w:t>t</w:t>
                  </w:r>
                  <w:r>
                    <w:rPr>
                      <w:spacing w:val="-10"/>
                      <w:w w:val="114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2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spacing w:val="-1"/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w w:val="92"/>
                      <w:sz w:val="24"/>
                      <w:szCs w:val="24"/>
                    </w:rPr>
                    <w:t>w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</w:p>
                <w:p w:rsidR="00AC3BC2" w:rsidRDefault="00AC3BC2" w:rsidP="00AC3BC2">
                  <w:r>
                    <w:rPr>
                      <w:w w:val="101"/>
                      <w:sz w:val="24"/>
                      <w:szCs w:val="24"/>
                    </w:rPr>
                    <w:t xml:space="preserve">c. </w:t>
                  </w:r>
                  <w:r>
                    <w:rPr>
                      <w:spacing w:val="1"/>
                      <w:sz w:val="24"/>
                      <w:szCs w:val="24"/>
                    </w:rPr>
                    <w:t>Ho</w:t>
                  </w:r>
                  <w:r>
                    <w:rPr>
                      <w:sz w:val="24"/>
                      <w:szCs w:val="24"/>
                    </w:rPr>
                    <w:t>w</w:t>
                  </w:r>
                  <w:r>
                    <w:rPr>
                      <w:spacing w:val="-1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m</w:t>
                  </w:r>
                  <w:r>
                    <w:rPr>
                      <w:spacing w:val="1"/>
                      <w:sz w:val="24"/>
                      <w:szCs w:val="24"/>
                    </w:rPr>
                    <w:t>an</w:t>
                  </w:r>
                  <w:r>
                    <w:rPr>
                      <w:sz w:val="24"/>
                      <w:szCs w:val="24"/>
                    </w:rPr>
                    <w:t>y</w:t>
                  </w:r>
                  <w:r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w w:val="101"/>
                      <w:sz w:val="24"/>
                      <w:szCs w:val="24"/>
                    </w:rPr>
                    <w:t>o</w:t>
                  </w:r>
                  <w:r>
                    <w:rPr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ose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on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4"/>
                      <w:szCs w:val="24"/>
                    </w:rPr>
                    <w:t>t</w:t>
                  </w:r>
                  <w:r>
                    <w:rPr>
                      <w:w w:val="89"/>
                      <w:sz w:val="24"/>
                      <w:szCs w:val="24"/>
                    </w:rPr>
                    <w:t>y</w:t>
                  </w:r>
                  <w:r>
                    <w:rPr>
                      <w:w w:val="102"/>
                      <w:sz w:val="24"/>
                      <w:szCs w:val="24"/>
                    </w:rPr>
                    <w:t>p</w:t>
                  </w:r>
                  <w:r>
                    <w:rPr>
                      <w:w w:val="104"/>
                      <w:sz w:val="24"/>
                      <w:szCs w:val="24"/>
                    </w:rPr>
                    <w:t>e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f</w:t>
                  </w:r>
                  <w:r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103"/>
                      <w:sz w:val="24"/>
                      <w:szCs w:val="24"/>
                    </w:rPr>
                    <w:t>n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i</w:t>
                  </w:r>
                  <w:r>
                    <w:rPr>
                      <w:w w:val="99"/>
                      <w:sz w:val="24"/>
                      <w:szCs w:val="24"/>
                    </w:rPr>
                    <w:t>m</w:t>
                  </w:r>
                  <w:r>
                    <w:rPr>
                      <w:spacing w:val="1"/>
                      <w:w w:val="105"/>
                      <w:sz w:val="24"/>
                      <w:szCs w:val="24"/>
                    </w:rPr>
                    <w:t>a</w:t>
                  </w:r>
                  <w:r>
                    <w:rPr>
                      <w:spacing w:val="1"/>
                      <w:w w:val="81"/>
                      <w:sz w:val="24"/>
                      <w:szCs w:val="24"/>
                    </w:rPr>
                    <w:t>l</w:t>
                  </w:r>
                  <w:r>
                    <w:rPr>
                      <w:w w:val="108"/>
                      <w:sz w:val="24"/>
                      <w:szCs w:val="24"/>
                    </w:rPr>
                    <w:t>s</w:t>
                  </w:r>
                  <w:r>
                    <w:rPr>
                      <w:w w:val="102"/>
                      <w:sz w:val="24"/>
                      <w:szCs w:val="24"/>
                    </w:rPr>
                    <w:t>?</w:t>
                  </w:r>
                </w:p>
              </w:txbxContent>
            </v:textbox>
          </v:rect>
        </w:pict>
      </w:r>
      <w:r w:rsidR="009A6339">
        <w:rPr>
          <w:spacing w:val="1"/>
          <w:sz w:val="24"/>
          <w:szCs w:val="24"/>
        </w:rPr>
        <w:t>T</w:t>
      </w:r>
      <w:r w:rsidR="009A6339">
        <w:rPr>
          <w:sz w:val="24"/>
          <w:szCs w:val="24"/>
        </w:rPr>
        <w:t>he</w:t>
      </w:r>
      <w:r w:rsidR="009A6339">
        <w:rPr>
          <w:spacing w:val="-5"/>
          <w:sz w:val="24"/>
          <w:szCs w:val="24"/>
        </w:rPr>
        <w:t xml:space="preserve"> </w:t>
      </w:r>
      <w:r w:rsidR="009A6339">
        <w:rPr>
          <w:w w:val="99"/>
          <w:sz w:val="24"/>
          <w:szCs w:val="24"/>
        </w:rPr>
        <w:t>g</w:t>
      </w:r>
      <w:r w:rsidR="009A6339">
        <w:rPr>
          <w:w w:val="101"/>
          <w:sz w:val="24"/>
          <w:szCs w:val="24"/>
        </w:rPr>
        <w:t>o</w:t>
      </w:r>
      <w:r w:rsidR="009A6339">
        <w:rPr>
          <w:w w:val="90"/>
          <w:sz w:val="24"/>
          <w:szCs w:val="24"/>
        </w:rPr>
        <w:t>v</w:t>
      </w:r>
      <w:r w:rsidR="009A6339">
        <w:rPr>
          <w:w w:val="104"/>
          <w:sz w:val="24"/>
          <w:szCs w:val="24"/>
        </w:rPr>
        <w:t>e</w:t>
      </w:r>
      <w:r w:rsidR="009A6339">
        <w:rPr>
          <w:w w:val="108"/>
          <w:sz w:val="24"/>
          <w:szCs w:val="24"/>
        </w:rPr>
        <w:t>r</w:t>
      </w:r>
      <w:r w:rsidR="009A6339">
        <w:rPr>
          <w:spacing w:val="1"/>
          <w:w w:val="103"/>
          <w:sz w:val="24"/>
          <w:szCs w:val="24"/>
        </w:rPr>
        <w:t>n</w:t>
      </w:r>
      <w:r w:rsidR="009A6339">
        <w:rPr>
          <w:w w:val="99"/>
          <w:sz w:val="24"/>
          <w:szCs w:val="24"/>
        </w:rPr>
        <w:t>m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spacing w:val="1"/>
          <w:w w:val="103"/>
          <w:sz w:val="24"/>
          <w:szCs w:val="24"/>
        </w:rPr>
        <w:t>n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spacing w:val="1"/>
          <w:w w:val="107"/>
          <w:sz w:val="24"/>
          <w:szCs w:val="24"/>
        </w:rPr>
        <w:t>wan</w:t>
      </w:r>
      <w:r w:rsidR="009A6339">
        <w:rPr>
          <w:spacing w:val="-1"/>
          <w:w w:val="107"/>
          <w:sz w:val="24"/>
          <w:szCs w:val="24"/>
        </w:rPr>
        <w:t>t</w:t>
      </w:r>
      <w:r w:rsidR="009A6339">
        <w:rPr>
          <w:w w:val="107"/>
          <w:sz w:val="24"/>
          <w:szCs w:val="24"/>
        </w:rPr>
        <w:t>s</w:t>
      </w:r>
      <w:r w:rsidR="009A6339">
        <w:rPr>
          <w:spacing w:val="-23"/>
          <w:w w:val="107"/>
          <w:sz w:val="24"/>
          <w:szCs w:val="24"/>
        </w:rPr>
        <w:t xml:space="preserve"> </w:t>
      </w:r>
      <w:r w:rsidR="009A6339">
        <w:rPr>
          <w:spacing w:val="-1"/>
          <w:w w:val="107"/>
          <w:sz w:val="24"/>
          <w:szCs w:val="24"/>
        </w:rPr>
        <w:t>t</w:t>
      </w:r>
      <w:r w:rsidR="009A6339">
        <w:rPr>
          <w:w w:val="107"/>
          <w:sz w:val="24"/>
          <w:szCs w:val="24"/>
        </w:rPr>
        <w:t>o</w:t>
      </w:r>
      <w:r w:rsidR="009A6339">
        <w:rPr>
          <w:spacing w:val="3"/>
          <w:w w:val="107"/>
          <w:sz w:val="24"/>
          <w:szCs w:val="24"/>
        </w:rPr>
        <w:t xml:space="preserve"> 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w w:val="99"/>
          <w:sz w:val="24"/>
          <w:szCs w:val="24"/>
        </w:rPr>
        <w:t>m</w:t>
      </w:r>
      <w:r w:rsidR="009A6339">
        <w:rPr>
          <w:spacing w:val="-1"/>
          <w:w w:val="102"/>
          <w:sz w:val="24"/>
          <w:szCs w:val="24"/>
        </w:rPr>
        <w:t>p</w:t>
      </w:r>
      <w:r w:rsidR="009A6339">
        <w:rPr>
          <w:spacing w:val="1"/>
          <w:w w:val="108"/>
          <w:sz w:val="24"/>
          <w:szCs w:val="24"/>
        </w:rPr>
        <w:t>r</w:t>
      </w:r>
      <w:r w:rsidR="009A6339">
        <w:rPr>
          <w:w w:val="101"/>
          <w:sz w:val="24"/>
          <w:szCs w:val="24"/>
        </w:rPr>
        <w:t>o</w:t>
      </w:r>
      <w:r w:rsidR="009A6339">
        <w:rPr>
          <w:w w:val="90"/>
          <w:sz w:val="24"/>
          <w:szCs w:val="24"/>
        </w:rPr>
        <w:t>v</w:t>
      </w:r>
      <w:r w:rsidR="009A6339">
        <w:rPr>
          <w:w w:val="104"/>
          <w:sz w:val="24"/>
          <w:szCs w:val="24"/>
        </w:rPr>
        <w:t>e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w w:val="109"/>
          <w:sz w:val="24"/>
          <w:szCs w:val="24"/>
        </w:rPr>
        <w:t>t</w:t>
      </w:r>
      <w:r w:rsidR="009A6339">
        <w:rPr>
          <w:spacing w:val="-1"/>
          <w:w w:val="109"/>
          <w:sz w:val="24"/>
          <w:szCs w:val="24"/>
        </w:rPr>
        <w:t>h</w:t>
      </w:r>
      <w:r w:rsidR="009A6339">
        <w:rPr>
          <w:w w:val="109"/>
          <w:sz w:val="24"/>
          <w:szCs w:val="24"/>
        </w:rPr>
        <w:t>e</w:t>
      </w:r>
      <w:r w:rsidR="009A6339">
        <w:rPr>
          <w:spacing w:val="-7"/>
          <w:w w:val="109"/>
          <w:sz w:val="24"/>
          <w:szCs w:val="24"/>
        </w:rPr>
        <w:t xml:space="preserve"> </w:t>
      </w:r>
      <w:r w:rsidR="009A6339">
        <w:rPr>
          <w:spacing w:val="1"/>
          <w:w w:val="89"/>
          <w:sz w:val="24"/>
          <w:szCs w:val="24"/>
        </w:rPr>
        <w:t>li</w:t>
      </w:r>
      <w:r w:rsidR="009A6339">
        <w:rPr>
          <w:w w:val="89"/>
          <w:sz w:val="24"/>
          <w:szCs w:val="24"/>
        </w:rPr>
        <w:t>v</w:t>
      </w:r>
      <w:r w:rsidR="009A6339">
        <w:rPr>
          <w:spacing w:val="-1"/>
          <w:w w:val="89"/>
          <w:sz w:val="24"/>
          <w:szCs w:val="24"/>
        </w:rPr>
        <w:t>e</w:t>
      </w:r>
      <w:r w:rsidR="009A6339">
        <w:rPr>
          <w:spacing w:val="2"/>
          <w:w w:val="89"/>
          <w:sz w:val="24"/>
          <w:szCs w:val="24"/>
        </w:rPr>
        <w:t>l</w:t>
      </w:r>
      <w:r w:rsidR="009A6339">
        <w:rPr>
          <w:w w:val="89"/>
          <w:sz w:val="24"/>
          <w:szCs w:val="24"/>
        </w:rPr>
        <w:t>y</w:t>
      </w:r>
      <w:r w:rsidR="009A6339">
        <w:rPr>
          <w:spacing w:val="6"/>
          <w:w w:val="89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h</w:t>
      </w:r>
      <w:r w:rsidR="009A6339">
        <w:rPr>
          <w:sz w:val="24"/>
          <w:szCs w:val="24"/>
        </w:rPr>
        <w:t>o</w:t>
      </w:r>
      <w:r w:rsidR="009A6339">
        <w:rPr>
          <w:spacing w:val="1"/>
          <w:sz w:val="24"/>
          <w:szCs w:val="24"/>
        </w:rPr>
        <w:t>o</w:t>
      </w:r>
      <w:r w:rsidR="009A6339">
        <w:rPr>
          <w:sz w:val="24"/>
          <w:szCs w:val="24"/>
        </w:rPr>
        <w:t>d</w:t>
      </w:r>
      <w:r w:rsidR="009A6339">
        <w:rPr>
          <w:spacing w:val="4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o</w:t>
      </w:r>
      <w:r w:rsidR="009A6339">
        <w:rPr>
          <w:sz w:val="24"/>
          <w:szCs w:val="24"/>
        </w:rPr>
        <w:t>f</w:t>
      </w:r>
      <w:r w:rsidR="009A6339">
        <w:rPr>
          <w:spacing w:val="-6"/>
          <w:sz w:val="24"/>
          <w:szCs w:val="24"/>
        </w:rPr>
        <w:t xml:space="preserve"> </w:t>
      </w:r>
      <w:r w:rsidR="009A6339">
        <w:rPr>
          <w:w w:val="102"/>
          <w:sz w:val="24"/>
          <w:szCs w:val="24"/>
        </w:rPr>
        <w:t>p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spacing w:val="1"/>
          <w:w w:val="101"/>
          <w:sz w:val="24"/>
          <w:szCs w:val="24"/>
        </w:rPr>
        <w:t>o</w:t>
      </w:r>
      <w:r w:rsidR="009A6339">
        <w:rPr>
          <w:spacing w:val="-1"/>
          <w:w w:val="102"/>
          <w:sz w:val="24"/>
          <w:szCs w:val="24"/>
        </w:rPr>
        <w:t>p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w w:val="104"/>
          <w:sz w:val="24"/>
          <w:szCs w:val="24"/>
        </w:rPr>
        <w:t>e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1"/>
          <w:w w:val="95"/>
          <w:sz w:val="24"/>
          <w:szCs w:val="24"/>
        </w:rPr>
        <w:t>i</w:t>
      </w:r>
      <w:r w:rsidR="009A6339">
        <w:rPr>
          <w:w w:val="95"/>
          <w:sz w:val="24"/>
          <w:szCs w:val="24"/>
        </w:rPr>
        <w:t>n</w:t>
      </w:r>
      <w:r w:rsidR="009A6339">
        <w:rPr>
          <w:spacing w:val="3"/>
          <w:w w:val="95"/>
          <w:sz w:val="24"/>
          <w:szCs w:val="24"/>
        </w:rPr>
        <w:t xml:space="preserve"> </w:t>
      </w:r>
      <w:r w:rsidR="009A6339">
        <w:rPr>
          <w:sz w:val="24"/>
          <w:szCs w:val="24"/>
        </w:rPr>
        <w:t>yo</w:t>
      </w:r>
      <w:r w:rsidR="009A6339">
        <w:rPr>
          <w:spacing w:val="-1"/>
          <w:sz w:val="24"/>
          <w:szCs w:val="24"/>
        </w:rPr>
        <w:t>u</w:t>
      </w:r>
      <w:r w:rsidR="009A6339">
        <w:rPr>
          <w:sz w:val="24"/>
          <w:szCs w:val="24"/>
        </w:rPr>
        <w:t>r</w:t>
      </w:r>
      <w:r w:rsidR="009A6339">
        <w:rPr>
          <w:spacing w:val="-4"/>
          <w:sz w:val="24"/>
          <w:szCs w:val="24"/>
        </w:rPr>
        <w:t xml:space="preserve"> </w:t>
      </w:r>
      <w:r w:rsidR="009A6339">
        <w:rPr>
          <w:w w:val="94"/>
          <w:sz w:val="24"/>
          <w:szCs w:val="24"/>
        </w:rPr>
        <w:t>c</w:t>
      </w:r>
      <w:r w:rsidR="009A6339">
        <w:rPr>
          <w:w w:val="101"/>
          <w:sz w:val="24"/>
          <w:szCs w:val="24"/>
        </w:rPr>
        <w:t>o</w:t>
      </w:r>
      <w:r w:rsidR="009A6339">
        <w:rPr>
          <w:w w:val="99"/>
          <w:sz w:val="24"/>
          <w:szCs w:val="24"/>
        </w:rPr>
        <w:t>mm</w:t>
      </w:r>
      <w:r w:rsidR="009A6339">
        <w:rPr>
          <w:spacing w:val="-1"/>
          <w:w w:val="102"/>
          <w:sz w:val="24"/>
          <w:szCs w:val="24"/>
        </w:rPr>
        <w:t>u</w:t>
      </w:r>
      <w:r w:rsidR="009A6339">
        <w:rPr>
          <w:spacing w:val="1"/>
          <w:w w:val="103"/>
          <w:sz w:val="24"/>
          <w:szCs w:val="24"/>
        </w:rPr>
        <w:t>n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w w:val="89"/>
          <w:sz w:val="24"/>
          <w:szCs w:val="24"/>
        </w:rPr>
        <w:t>y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z w:val="24"/>
          <w:szCs w:val="24"/>
        </w:rPr>
        <w:t>by</w:t>
      </w:r>
      <w:r w:rsidR="009A6339">
        <w:rPr>
          <w:spacing w:val="-13"/>
          <w:sz w:val="24"/>
          <w:szCs w:val="24"/>
        </w:rPr>
        <w:t xml:space="preserve"> </w:t>
      </w:r>
      <w:r w:rsidR="009A6339">
        <w:rPr>
          <w:spacing w:val="-1"/>
          <w:w w:val="97"/>
          <w:sz w:val="24"/>
          <w:szCs w:val="24"/>
        </w:rPr>
        <w:t>b</w:t>
      </w:r>
      <w:r w:rsidR="009A6339">
        <w:rPr>
          <w:w w:val="97"/>
          <w:sz w:val="24"/>
          <w:szCs w:val="24"/>
        </w:rPr>
        <w:t>uy</w:t>
      </w:r>
      <w:r w:rsidR="009A6339">
        <w:rPr>
          <w:spacing w:val="1"/>
          <w:w w:val="97"/>
          <w:sz w:val="24"/>
          <w:szCs w:val="24"/>
        </w:rPr>
        <w:t>in</w:t>
      </w:r>
      <w:r w:rsidR="009A6339">
        <w:rPr>
          <w:w w:val="97"/>
          <w:sz w:val="24"/>
          <w:szCs w:val="24"/>
        </w:rPr>
        <w:t>g</w:t>
      </w:r>
      <w:r w:rsidR="009A6339">
        <w:rPr>
          <w:spacing w:val="1"/>
          <w:w w:val="97"/>
          <w:sz w:val="24"/>
          <w:szCs w:val="24"/>
        </w:rPr>
        <w:t xml:space="preserve"> 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spacing w:val="-1"/>
          <w:w w:val="102"/>
          <w:sz w:val="24"/>
          <w:szCs w:val="24"/>
        </w:rPr>
        <w:t>h</w:t>
      </w:r>
      <w:r w:rsidR="009A6339">
        <w:rPr>
          <w:w w:val="104"/>
          <w:sz w:val="24"/>
          <w:szCs w:val="24"/>
        </w:rPr>
        <w:t>e</w:t>
      </w:r>
      <w:r w:rsidR="009A6339">
        <w:rPr>
          <w:w w:val="99"/>
          <w:sz w:val="24"/>
          <w:szCs w:val="24"/>
        </w:rPr>
        <w:t>m g</w:t>
      </w:r>
      <w:r w:rsidR="009A6339">
        <w:rPr>
          <w:w w:val="101"/>
          <w:sz w:val="24"/>
          <w:szCs w:val="24"/>
        </w:rPr>
        <w:t>o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w w:val="108"/>
          <w:sz w:val="24"/>
          <w:szCs w:val="24"/>
        </w:rPr>
        <w:t>s</w:t>
      </w:r>
      <w:r w:rsidR="009A6339">
        <w:rPr>
          <w:w w:val="75"/>
          <w:sz w:val="24"/>
          <w:szCs w:val="24"/>
        </w:rPr>
        <w:t>,</w:t>
      </w:r>
      <w:r w:rsidR="009A6339">
        <w:rPr>
          <w:spacing w:val="-1"/>
          <w:sz w:val="24"/>
          <w:szCs w:val="24"/>
        </w:rPr>
        <w:t xml:space="preserve"> c</w:t>
      </w:r>
      <w:r w:rsidR="009A6339">
        <w:rPr>
          <w:spacing w:val="1"/>
          <w:sz w:val="24"/>
          <w:szCs w:val="24"/>
        </w:rPr>
        <w:t>ow</w:t>
      </w:r>
      <w:r w:rsidR="009A6339">
        <w:rPr>
          <w:sz w:val="24"/>
          <w:szCs w:val="24"/>
        </w:rPr>
        <w:t>s</w:t>
      </w:r>
      <w:r w:rsidR="009A6339">
        <w:rPr>
          <w:spacing w:val="-15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o</w:t>
      </w:r>
      <w:r w:rsidR="009A6339">
        <w:rPr>
          <w:sz w:val="24"/>
          <w:szCs w:val="24"/>
        </w:rPr>
        <w:t>r</w:t>
      </w:r>
      <w:r w:rsidR="009A6339">
        <w:rPr>
          <w:spacing w:val="6"/>
          <w:sz w:val="24"/>
          <w:szCs w:val="24"/>
        </w:rPr>
        <w:t xml:space="preserve"> </w:t>
      </w:r>
      <w:r w:rsidR="009A6339">
        <w:rPr>
          <w:sz w:val="24"/>
          <w:szCs w:val="24"/>
        </w:rPr>
        <w:t>s</w:t>
      </w:r>
      <w:r w:rsidR="009A6339">
        <w:rPr>
          <w:spacing w:val="-1"/>
          <w:sz w:val="24"/>
          <w:szCs w:val="24"/>
        </w:rPr>
        <w:t>h</w:t>
      </w:r>
      <w:r w:rsidR="009A6339">
        <w:rPr>
          <w:sz w:val="24"/>
          <w:szCs w:val="24"/>
        </w:rPr>
        <w:t>e</w:t>
      </w:r>
      <w:r w:rsidR="009A6339">
        <w:rPr>
          <w:spacing w:val="-1"/>
          <w:sz w:val="24"/>
          <w:szCs w:val="24"/>
        </w:rPr>
        <w:t>e</w:t>
      </w:r>
      <w:r w:rsidR="009A6339">
        <w:rPr>
          <w:sz w:val="24"/>
          <w:szCs w:val="24"/>
        </w:rPr>
        <w:t>p</w:t>
      </w:r>
      <w:r w:rsidR="009A6339">
        <w:rPr>
          <w:spacing w:val="19"/>
          <w:sz w:val="24"/>
          <w:szCs w:val="24"/>
        </w:rPr>
        <w:t xml:space="preserve"> </w:t>
      </w:r>
      <w:r w:rsidR="009A6339">
        <w:rPr>
          <w:spacing w:val="-1"/>
          <w:w w:val="108"/>
          <w:sz w:val="24"/>
          <w:szCs w:val="24"/>
        </w:rPr>
        <w:t>bu</w:t>
      </w:r>
      <w:r w:rsidR="009A6339">
        <w:rPr>
          <w:w w:val="108"/>
          <w:sz w:val="24"/>
          <w:szCs w:val="24"/>
        </w:rPr>
        <w:t>t</w:t>
      </w:r>
      <w:r w:rsidR="009A6339">
        <w:rPr>
          <w:spacing w:val="-6"/>
          <w:w w:val="108"/>
          <w:sz w:val="24"/>
          <w:szCs w:val="24"/>
        </w:rPr>
        <w:t xml:space="preserve"> 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w w:val="102"/>
          <w:sz w:val="24"/>
          <w:szCs w:val="24"/>
        </w:rPr>
        <w:t>d</w:t>
      </w:r>
      <w:r w:rsidR="009A6339">
        <w:rPr>
          <w:w w:val="101"/>
          <w:sz w:val="24"/>
          <w:szCs w:val="24"/>
        </w:rPr>
        <w:t>o</w:t>
      </w:r>
      <w:r w:rsidR="009A6339">
        <w:rPr>
          <w:w w:val="104"/>
          <w:sz w:val="24"/>
          <w:szCs w:val="24"/>
        </w:rPr>
        <w:t>e</w:t>
      </w:r>
      <w:r w:rsidR="009A6339">
        <w:rPr>
          <w:spacing w:val="-1"/>
          <w:w w:val="108"/>
          <w:sz w:val="24"/>
          <w:szCs w:val="24"/>
        </w:rPr>
        <w:t>s</w:t>
      </w:r>
      <w:r w:rsidR="009A6339">
        <w:rPr>
          <w:spacing w:val="1"/>
          <w:w w:val="103"/>
          <w:sz w:val="24"/>
          <w:szCs w:val="24"/>
        </w:rPr>
        <w:t>n</w:t>
      </w:r>
      <w:r w:rsidR="009A6339">
        <w:rPr>
          <w:spacing w:val="-1"/>
          <w:w w:val="54"/>
          <w:sz w:val="24"/>
          <w:szCs w:val="24"/>
        </w:rPr>
        <w:t>’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k</w:t>
      </w:r>
      <w:r w:rsidR="009A6339">
        <w:rPr>
          <w:spacing w:val="1"/>
          <w:sz w:val="24"/>
          <w:szCs w:val="24"/>
        </w:rPr>
        <w:t>n</w:t>
      </w:r>
      <w:r w:rsidR="009A6339">
        <w:rPr>
          <w:sz w:val="24"/>
          <w:szCs w:val="24"/>
        </w:rPr>
        <w:t>ow</w:t>
      </w:r>
      <w:r w:rsidR="009A6339">
        <w:rPr>
          <w:spacing w:val="-20"/>
          <w:sz w:val="24"/>
          <w:szCs w:val="24"/>
        </w:rPr>
        <w:t xml:space="preserve"> </w:t>
      </w:r>
      <w:r w:rsidR="009A6339">
        <w:rPr>
          <w:w w:val="109"/>
          <w:sz w:val="24"/>
          <w:szCs w:val="24"/>
        </w:rPr>
        <w:t>t</w:t>
      </w:r>
      <w:r w:rsidR="009A6339">
        <w:rPr>
          <w:spacing w:val="-1"/>
          <w:w w:val="109"/>
          <w:sz w:val="24"/>
          <w:szCs w:val="24"/>
        </w:rPr>
        <w:t>h</w:t>
      </w:r>
      <w:r w:rsidR="009A6339">
        <w:rPr>
          <w:w w:val="109"/>
          <w:sz w:val="24"/>
          <w:szCs w:val="24"/>
        </w:rPr>
        <w:t>e</w:t>
      </w:r>
      <w:r w:rsidR="009A6339">
        <w:rPr>
          <w:spacing w:val="-8"/>
          <w:w w:val="109"/>
          <w:sz w:val="24"/>
          <w:szCs w:val="24"/>
        </w:rPr>
        <w:t xml:space="preserve"> </w:t>
      </w:r>
      <w:r w:rsidR="009A6339">
        <w:rPr>
          <w:w w:val="104"/>
          <w:sz w:val="24"/>
          <w:szCs w:val="24"/>
        </w:rPr>
        <w:t>e</w:t>
      </w:r>
      <w:r w:rsidR="009A6339">
        <w:rPr>
          <w:spacing w:val="1"/>
          <w:w w:val="89"/>
          <w:sz w:val="24"/>
          <w:szCs w:val="24"/>
        </w:rPr>
        <w:t>x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spacing w:val="-1"/>
          <w:w w:val="94"/>
          <w:sz w:val="24"/>
          <w:szCs w:val="24"/>
        </w:rPr>
        <w:t>c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n</w:t>
      </w:r>
      <w:r w:rsidR="009A6339">
        <w:rPr>
          <w:spacing w:val="-1"/>
          <w:sz w:val="24"/>
          <w:szCs w:val="24"/>
        </w:rPr>
        <w:t>u</w:t>
      </w:r>
      <w:r w:rsidR="009A6339">
        <w:rPr>
          <w:sz w:val="24"/>
          <w:szCs w:val="24"/>
        </w:rPr>
        <w:t>m</w:t>
      </w:r>
      <w:r w:rsidR="009A6339">
        <w:rPr>
          <w:spacing w:val="-1"/>
          <w:sz w:val="24"/>
          <w:szCs w:val="24"/>
        </w:rPr>
        <w:t>b</w:t>
      </w:r>
      <w:r w:rsidR="009A6339">
        <w:rPr>
          <w:sz w:val="24"/>
          <w:szCs w:val="24"/>
        </w:rPr>
        <w:t>er</w:t>
      </w:r>
      <w:r w:rsidR="009A6339">
        <w:rPr>
          <w:spacing w:val="15"/>
          <w:sz w:val="24"/>
          <w:szCs w:val="24"/>
        </w:rPr>
        <w:t xml:space="preserve"> </w:t>
      </w:r>
      <w:r w:rsidR="009A6339">
        <w:rPr>
          <w:sz w:val="24"/>
          <w:szCs w:val="24"/>
        </w:rPr>
        <w:t>of</w:t>
      </w:r>
      <w:r w:rsidR="009A6339">
        <w:rPr>
          <w:spacing w:val="-5"/>
          <w:sz w:val="24"/>
          <w:szCs w:val="24"/>
        </w:rPr>
        <w:t xml:space="preserve"> 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spacing w:val="1"/>
          <w:w w:val="103"/>
          <w:sz w:val="24"/>
          <w:szCs w:val="24"/>
        </w:rPr>
        <w:t>n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w w:val="99"/>
          <w:sz w:val="24"/>
          <w:szCs w:val="24"/>
        </w:rPr>
        <w:t>m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w w:val="108"/>
          <w:sz w:val="24"/>
          <w:szCs w:val="24"/>
        </w:rPr>
        <w:t>s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1"/>
          <w:w w:val="111"/>
          <w:sz w:val="24"/>
          <w:szCs w:val="24"/>
        </w:rPr>
        <w:t>t</w:t>
      </w:r>
      <w:r w:rsidR="009A6339">
        <w:rPr>
          <w:w w:val="111"/>
          <w:sz w:val="24"/>
          <w:szCs w:val="24"/>
        </w:rPr>
        <w:t>o</w:t>
      </w:r>
      <w:r w:rsidR="009A6339">
        <w:rPr>
          <w:spacing w:val="-8"/>
          <w:w w:val="111"/>
          <w:sz w:val="24"/>
          <w:szCs w:val="24"/>
        </w:rPr>
        <w:t xml:space="preserve"> </w:t>
      </w:r>
      <w:r w:rsidR="009A6339">
        <w:rPr>
          <w:sz w:val="24"/>
          <w:szCs w:val="24"/>
        </w:rPr>
        <w:t>b</w:t>
      </w:r>
      <w:r w:rsidR="009A6339">
        <w:rPr>
          <w:spacing w:val="-1"/>
          <w:sz w:val="24"/>
          <w:szCs w:val="24"/>
        </w:rPr>
        <w:t>u</w:t>
      </w:r>
      <w:r w:rsidR="009A6339">
        <w:rPr>
          <w:sz w:val="24"/>
          <w:szCs w:val="24"/>
        </w:rPr>
        <w:t>y</w:t>
      </w:r>
      <w:r w:rsidR="009A6339">
        <w:rPr>
          <w:spacing w:val="-10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an</w:t>
      </w:r>
      <w:r w:rsidR="009A6339">
        <w:rPr>
          <w:sz w:val="24"/>
          <w:szCs w:val="24"/>
        </w:rPr>
        <w:t>d</w:t>
      </w:r>
      <w:r w:rsidR="009A6339">
        <w:rPr>
          <w:spacing w:val="8"/>
          <w:sz w:val="24"/>
          <w:szCs w:val="24"/>
        </w:rPr>
        <w:t xml:space="preserve"> </w:t>
      </w:r>
      <w:r w:rsidR="009A6339">
        <w:rPr>
          <w:spacing w:val="1"/>
          <w:w w:val="95"/>
          <w:sz w:val="24"/>
          <w:szCs w:val="24"/>
        </w:rPr>
        <w:t>w</w:t>
      </w:r>
      <w:r w:rsidR="009A6339">
        <w:rPr>
          <w:spacing w:val="-1"/>
          <w:w w:val="95"/>
          <w:sz w:val="24"/>
          <w:szCs w:val="24"/>
        </w:rPr>
        <w:t>h</w:t>
      </w:r>
      <w:r w:rsidR="009A6339">
        <w:rPr>
          <w:spacing w:val="2"/>
          <w:w w:val="95"/>
          <w:sz w:val="24"/>
          <w:szCs w:val="24"/>
        </w:rPr>
        <w:t>i</w:t>
      </w:r>
      <w:r w:rsidR="009A6339">
        <w:rPr>
          <w:spacing w:val="-1"/>
          <w:w w:val="95"/>
          <w:sz w:val="24"/>
          <w:szCs w:val="24"/>
        </w:rPr>
        <w:t>c</w:t>
      </w:r>
      <w:r w:rsidR="009A6339">
        <w:rPr>
          <w:w w:val="95"/>
          <w:sz w:val="24"/>
          <w:szCs w:val="24"/>
        </w:rPr>
        <w:t>h</w:t>
      </w:r>
      <w:r w:rsidR="009A6339">
        <w:rPr>
          <w:spacing w:val="2"/>
          <w:w w:val="95"/>
          <w:sz w:val="24"/>
          <w:szCs w:val="24"/>
        </w:rPr>
        <w:t xml:space="preserve"> 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w w:val="103"/>
          <w:sz w:val="24"/>
          <w:szCs w:val="24"/>
        </w:rPr>
        <w:t>n</w:t>
      </w:r>
      <w:r w:rsidR="009A6339">
        <w:rPr>
          <w:spacing w:val="2"/>
          <w:w w:val="81"/>
          <w:sz w:val="24"/>
          <w:szCs w:val="24"/>
        </w:rPr>
        <w:t>i</w:t>
      </w:r>
      <w:r w:rsidR="009A6339">
        <w:rPr>
          <w:spacing w:val="-1"/>
          <w:w w:val="99"/>
          <w:sz w:val="24"/>
          <w:szCs w:val="24"/>
        </w:rPr>
        <w:t>m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w w:val="108"/>
          <w:sz w:val="24"/>
          <w:szCs w:val="24"/>
        </w:rPr>
        <w:t xml:space="preserve">s </w:t>
      </w:r>
      <w:r w:rsidR="009A6339">
        <w:rPr>
          <w:w w:val="111"/>
          <w:sz w:val="24"/>
          <w:szCs w:val="24"/>
        </w:rPr>
        <w:t>to</w:t>
      </w:r>
      <w:r w:rsidR="009A6339">
        <w:rPr>
          <w:spacing w:val="-8"/>
          <w:w w:val="111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b</w:t>
      </w:r>
      <w:r w:rsidR="009A6339">
        <w:rPr>
          <w:sz w:val="24"/>
          <w:szCs w:val="24"/>
        </w:rPr>
        <w:t>uy</w:t>
      </w:r>
      <w:r w:rsidR="009A6339">
        <w:rPr>
          <w:spacing w:val="-10"/>
          <w:sz w:val="24"/>
          <w:szCs w:val="24"/>
        </w:rPr>
        <w:t xml:space="preserve"> </w:t>
      </w:r>
      <w:r w:rsidR="009A6339">
        <w:rPr>
          <w:spacing w:val="1"/>
          <w:w w:val="95"/>
          <w:sz w:val="24"/>
          <w:szCs w:val="24"/>
        </w:rPr>
        <w:t>i</w:t>
      </w:r>
      <w:r w:rsidR="009A6339">
        <w:rPr>
          <w:w w:val="95"/>
          <w:sz w:val="24"/>
          <w:szCs w:val="24"/>
        </w:rPr>
        <w:t>n</w:t>
      </w:r>
      <w:r w:rsidR="009A6339">
        <w:rPr>
          <w:spacing w:val="3"/>
          <w:w w:val="95"/>
          <w:sz w:val="24"/>
          <w:szCs w:val="24"/>
        </w:rPr>
        <w:t xml:space="preserve"> 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w w:val="108"/>
          <w:sz w:val="24"/>
          <w:szCs w:val="24"/>
        </w:rPr>
        <w:t>r</w:t>
      </w:r>
      <w:r w:rsidR="009A6339">
        <w:rPr>
          <w:w w:val="99"/>
          <w:sz w:val="24"/>
          <w:szCs w:val="24"/>
        </w:rPr>
        <w:t>g</w:t>
      </w:r>
      <w:r w:rsidR="009A6339">
        <w:rPr>
          <w:w w:val="104"/>
          <w:sz w:val="24"/>
          <w:szCs w:val="24"/>
        </w:rPr>
        <w:t>e</w:t>
      </w:r>
      <w:r w:rsidR="009A6339">
        <w:rPr>
          <w:w w:val="108"/>
          <w:sz w:val="24"/>
          <w:szCs w:val="24"/>
        </w:rPr>
        <w:t>r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1"/>
          <w:w w:val="102"/>
          <w:sz w:val="24"/>
          <w:szCs w:val="24"/>
        </w:rPr>
        <w:t>q</w:t>
      </w:r>
      <w:r w:rsidR="009A6339">
        <w:rPr>
          <w:w w:val="102"/>
          <w:sz w:val="24"/>
          <w:szCs w:val="24"/>
        </w:rPr>
        <w:t>u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w w:val="103"/>
          <w:sz w:val="24"/>
          <w:szCs w:val="24"/>
        </w:rPr>
        <w:t>n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spacing w:val="2"/>
          <w:w w:val="81"/>
          <w:sz w:val="24"/>
          <w:szCs w:val="24"/>
        </w:rPr>
        <w:t>i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w w:val="108"/>
          <w:sz w:val="24"/>
          <w:szCs w:val="24"/>
        </w:rPr>
        <w:t>s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f</w:t>
      </w:r>
      <w:r w:rsidR="009A6339">
        <w:rPr>
          <w:sz w:val="24"/>
          <w:szCs w:val="24"/>
        </w:rPr>
        <w:t>or</w:t>
      </w:r>
      <w:r w:rsidR="009A6339">
        <w:rPr>
          <w:spacing w:val="2"/>
          <w:sz w:val="24"/>
          <w:szCs w:val="24"/>
        </w:rPr>
        <w:t xml:space="preserve"> </w:t>
      </w:r>
      <w:r w:rsidR="009A6339">
        <w:rPr>
          <w:w w:val="109"/>
          <w:sz w:val="24"/>
          <w:szCs w:val="24"/>
        </w:rPr>
        <w:t>t</w:t>
      </w:r>
      <w:r w:rsidR="009A6339">
        <w:rPr>
          <w:spacing w:val="-1"/>
          <w:w w:val="109"/>
          <w:sz w:val="24"/>
          <w:szCs w:val="24"/>
        </w:rPr>
        <w:t>h</w:t>
      </w:r>
      <w:r w:rsidR="009A6339">
        <w:rPr>
          <w:w w:val="109"/>
          <w:sz w:val="24"/>
          <w:szCs w:val="24"/>
        </w:rPr>
        <w:t>e</w:t>
      </w:r>
      <w:r w:rsidR="009A6339">
        <w:rPr>
          <w:spacing w:val="-7"/>
          <w:w w:val="109"/>
          <w:sz w:val="24"/>
          <w:szCs w:val="24"/>
        </w:rPr>
        <w:t xml:space="preserve"> </w:t>
      </w:r>
      <w:r w:rsidR="009A6339">
        <w:rPr>
          <w:spacing w:val="-2"/>
          <w:w w:val="96"/>
          <w:sz w:val="24"/>
          <w:szCs w:val="24"/>
        </w:rPr>
        <w:t>f</w:t>
      </w:r>
      <w:r w:rsidR="009A6339">
        <w:rPr>
          <w:spacing w:val="2"/>
          <w:w w:val="81"/>
          <w:sz w:val="24"/>
          <w:szCs w:val="24"/>
        </w:rPr>
        <w:t>i</w:t>
      </w:r>
      <w:r w:rsidR="009A6339">
        <w:rPr>
          <w:w w:val="108"/>
          <w:sz w:val="24"/>
          <w:szCs w:val="24"/>
        </w:rPr>
        <w:t>rs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sz w:val="24"/>
          <w:szCs w:val="24"/>
        </w:rPr>
        <w:t>p</w:t>
      </w:r>
      <w:r w:rsidR="009A6339">
        <w:rPr>
          <w:spacing w:val="-1"/>
          <w:sz w:val="24"/>
          <w:szCs w:val="24"/>
        </w:rPr>
        <w:t>h</w:t>
      </w:r>
      <w:r w:rsidR="009A6339">
        <w:rPr>
          <w:spacing w:val="1"/>
          <w:sz w:val="24"/>
          <w:szCs w:val="24"/>
        </w:rPr>
        <w:t>a</w:t>
      </w:r>
      <w:r w:rsidR="009A6339">
        <w:rPr>
          <w:sz w:val="24"/>
          <w:szCs w:val="24"/>
        </w:rPr>
        <w:t>se</w:t>
      </w:r>
      <w:r w:rsidR="009A6339">
        <w:rPr>
          <w:spacing w:val="19"/>
          <w:sz w:val="24"/>
          <w:szCs w:val="24"/>
        </w:rPr>
        <w:t xml:space="preserve"> </w:t>
      </w:r>
      <w:r w:rsidR="009A6339">
        <w:rPr>
          <w:sz w:val="24"/>
          <w:szCs w:val="24"/>
        </w:rPr>
        <w:t>of</w:t>
      </w:r>
      <w:r w:rsidR="009A6339">
        <w:rPr>
          <w:spacing w:val="-5"/>
          <w:sz w:val="24"/>
          <w:szCs w:val="24"/>
        </w:rPr>
        <w:t xml:space="preserve"> </w:t>
      </w:r>
      <w:r w:rsidR="009A6339">
        <w:rPr>
          <w:w w:val="109"/>
          <w:sz w:val="24"/>
          <w:szCs w:val="24"/>
        </w:rPr>
        <w:t>t</w:t>
      </w:r>
      <w:r w:rsidR="009A6339">
        <w:rPr>
          <w:spacing w:val="-1"/>
          <w:w w:val="109"/>
          <w:sz w:val="24"/>
          <w:szCs w:val="24"/>
        </w:rPr>
        <w:t>h</w:t>
      </w:r>
      <w:r w:rsidR="009A6339">
        <w:rPr>
          <w:w w:val="109"/>
          <w:sz w:val="24"/>
          <w:szCs w:val="24"/>
        </w:rPr>
        <w:t>e</w:t>
      </w:r>
      <w:r w:rsidR="009A6339">
        <w:rPr>
          <w:spacing w:val="-8"/>
          <w:w w:val="109"/>
          <w:sz w:val="24"/>
          <w:szCs w:val="24"/>
        </w:rPr>
        <w:t xml:space="preserve"> </w:t>
      </w:r>
      <w:r w:rsidR="009A6339">
        <w:rPr>
          <w:w w:val="102"/>
          <w:sz w:val="24"/>
          <w:szCs w:val="24"/>
        </w:rPr>
        <w:t>p</w:t>
      </w:r>
      <w:r w:rsidR="009A6339">
        <w:rPr>
          <w:w w:val="108"/>
          <w:sz w:val="24"/>
          <w:szCs w:val="24"/>
        </w:rPr>
        <w:t>r</w:t>
      </w:r>
      <w:r w:rsidR="009A6339">
        <w:rPr>
          <w:spacing w:val="1"/>
          <w:w w:val="101"/>
          <w:sz w:val="24"/>
          <w:szCs w:val="24"/>
        </w:rPr>
        <w:t>o</w:t>
      </w:r>
      <w:r w:rsidR="009A6339">
        <w:rPr>
          <w:spacing w:val="1"/>
          <w:w w:val="81"/>
          <w:sz w:val="24"/>
          <w:szCs w:val="24"/>
        </w:rPr>
        <w:t>j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w w:val="94"/>
          <w:sz w:val="24"/>
          <w:szCs w:val="24"/>
        </w:rPr>
        <w:t>c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w w:val="75"/>
          <w:sz w:val="24"/>
          <w:szCs w:val="24"/>
        </w:rPr>
        <w:t>.</w:t>
      </w:r>
      <w:r w:rsidR="009A6339">
        <w:rPr>
          <w:spacing w:val="-1"/>
          <w:sz w:val="24"/>
          <w:szCs w:val="24"/>
        </w:rPr>
        <w:t xml:space="preserve"> </w:t>
      </w:r>
      <w:r w:rsidR="009A6339">
        <w:rPr>
          <w:sz w:val="24"/>
          <w:szCs w:val="24"/>
        </w:rPr>
        <w:t>a</w:t>
      </w:r>
      <w:r w:rsidR="009A6339">
        <w:rPr>
          <w:spacing w:val="4"/>
          <w:sz w:val="24"/>
          <w:szCs w:val="24"/>
        </w:rPr>
        <w:t xml:space="preserve"> </w:t>
      </w:r>
      <w:r w:rsidR="009A6339">
        <w:rPr>
          <w:sz w:val="24"/>
          <w:szCs w:val="24"/>
        </w:rPr>
        <w:t>gr</w:t>
      </w:r>
      <w:r w:rsidR="009A6339">
        <w:rPr>
          <w:spacing w:val="1"/>
          <w:sz w:val="24"/>
          <w:szCs w:val="24"/>
        </w:rPr>
        <w:t>o</w:t>
      </w:r>
      <w:r w:rsidR="009A6339">
        <w:rPr>
          <w:spacing w:val="-1"/>
          <w:sz w:val="24"/>
          <w:szCs w:val="24"/>
        </w:rPr>
        <w:t>u</w:t>
      </w:r>
      <w:r w:rsidR="009A6339">
        <w:rPr>
          <w:sz w:val="24"/>
          <w:szCs w:val="24"/>
        </w:rPr>
        <w:t>p</w:t>
      </w:r>
      <w:r w:rsidR="009A6339">
        <w:rPr>
          <w:spacing w:val="8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o</w:t>
      </w:r>
      <w:r w:rsidR="009A6339">
        <w:rPr>
          <w:sz w:val="24"/>
          <w:szCs w:val="24"/>
        </w:rPr>
        <w:t>f</w:t>
      </w:r>
      <w:r w:rsidR="009A6339">
        <w:rPr>
          <w:spacing w:val="-5"/>
          <w:sz w:val="24"/>
          <w:szCs w:val="24"/>
        </w:rPr>
        <w:t xml:space="preserve"> </w:t>
      </w:r>
      <w:r w:rsidR="009A6339">
        <w:rPr>
          <w:spacing w:val="-1"/>
          <w:w w:val="102"/>
          <w:sz w:val="24"/>
          <w:szCs w:val="24"/>
        </w:rPr>
        <w:t>p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spacing w:val="1"/>
          <w:w w:val="101"/>
          <w:sz w:val="24"/>
          <w:szCs w:val="24"/>
        </w:rPr>
        <w:t>o</w:t>
      </w:r>
      <w:r w:rsidR="009A6339">
        <w:rPr>
          <w:spacing w:val="-1"/>
          <w:w w:val="102"/>
          <w:sz w:val="24"/>
          <w:szCs w:val="24"/>
        </w:rPr>
        <w:t>p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w w:val="104"/>
          <w:sz w:val="24"/>
          <w:szCs w:val="24"/>
        </w:rPr>
        <w:t>e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w</w:t>
      </w:r>
      <w:r w:rsidR="009A6339">
        <w:rPr>
          <w:spacing w:val="-1"/>
          <w:sz w:val="24"/>
          <w:szCs w:val="24"/>
        </w:rPr>
        <w:t>e</w:t>
      </w:r>
      <w:r w:rsidR="009A6339">
        <w:rPr>
          <w:sz w:val="24"/>
          <w:szCs w:val="24"/>
        </w:rPr>
        <w:t>re</w:t>
      </w:r>
      <w:r w:rsidR="009A6339">
        <w:rPr>
          <w:spacing w:val="-1"/>
          <w:sz w:val="24"/>
          <w:szCs w:val="24"/>
        </w:rPr>
        <w:t xml:space="preserve"> </w:t>
      </w:r>
      <w:r w:rsidR="009A6339">
        <w:rPr>
          <w:w w:val="108"/>
          <w:sz w:val="24"/>
          <w:szCs w:val="24"/>
        </w:rPr>
        <w:t>s</w:t>
      </w:r>
      <w:r w:rsidR="009A6339">
        <w:rPr>
          <w:w w:val="105"/>
          <w:sz w:val="24"/>
          <w:szCs w:val="24"/>
        </w:rPr>
        <w:t>a</w:t>
      </w:r>
      <w:r w:rsidR="009A6339">
        <w:rPr>
          <w:w w:val="99"/>
          <w:sz w:val="24"/>
          <w:szCs w:val="24"/>
        </w:rPr>
        <w:t>m</w:t>
      </w:r>
      <w:r w:rsidR="009A6339">
        <w:rPr>
          <w:w w:val="102"/>
          <w:sz w:val="24"/>
          <w:szCs w:val="24"/>
        </w:rPr>
        <w:t>p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w w:val="102"/>
          <w:sz w:val="24"/>
          <w:szCs w:val="24"/>
        </w:rPr>
        <w:t>d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2"/>
          <w:w w:val="96"/>
          <w:sz w:val="24"/>
          <w:szCs w:val="24"/>
        </w:rPr>
        <w:t>f</w:t>
      </w:r>
      <w:r w:rsidR="009A6339">
        <w:rPr>
          <w:spacing w:val="1"/>
          <w:w w:val="101"/>
          <w:sz w:val="24"/>
          <w:szCs w:val="24"/>
        </w:rPr>
        <w:t>o</w:t>
      </w:r>
      <w:r w:rsidR="009A6339">
        <w:rPr>
          <w:w w:val="108"/>
          <w:sz w:val="24"/>
          <w:szCs w:val="24"/>
        </w:rPr>
        <w:t xml:space="preserve">r </w:t>
      </w:r>
      <w:r w:rsidR="009A6339">
        <w:rPr>
          <w:w w:val="109"/>
          <w:sz w:val="24"/>
          <w:szCs w:val="24"/>
        </w:rPr>
        <w:t>t</w:t>
      </w:r>
      <w:r w:rsidR="009A6339">
        <w:rPr>
          <w:spacing w:val="-1"/>
          <w:w w:val="109"/>
          <w:sz w:val="24"/>
          <w:szCs w:val="24"/>
        </w:rPr>
        <w:t>h</w:t>
      </w:r>
      <w:r w:rsidR="009A6339">
        <w:rPr>
          <w:w w:val="109"/>
          <w:sz w:val="24"/>
          <w:szCs w:val="24"/>
        </w:rPr>
        <w:t>e</w:t>
      </w:r>
      <w:r w:rsidR="009A6339">
        <w:rPr>
          <w:spacing w:val="-8"/>
          <w:w w:val="109"/>
          <w:sz w:val="24"/>
          <w:szCs w:val="24"/>
        </w:rPr>
        <w:t xml:space="preserve"> </w:t>
      </w:r>
      <w:r w:rsidR="009A6339">
        <w:rPr>
          <w:spacing w:val="-1"/>
          <w:w w:val="96"/>
          <w:sz w:val="24"/>
          <w:szCs w:val="24"/>
        </w:rPr>
        <w:t>f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spacing w:val="1"/>
          <w:w w:val="108"/>
          <w:sz w:val="24"/>
          <w:szCs w:val="24"/>
        </w:rPr>
        <w:t>r</w:t>
      </w:r>
      <w:r w:rsidR="009A6339">
        <w:rPr>
          <w:w w:val="108"/>
          <w:sz w:val="24"/>
          <w:szCs w:val="24"/>
        </w:rPr>
        <w:t>s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p</w:t>
      </w:r>
      <w:r w:rsidR="009A6339">
        <w:rPr>
          <w:sz w:val="24"/>
          <w:szCs w:val="24"/>
        </w:rPr>
        <w:t>h</w:t>
      </w:r>
      <w:r w:rsidR="009A6339">
        <w:rPr>
          <w:spacing w:val="1"/>
          <w:sz w:val="24"/>
          <w:szCs w:val="24"/>
        </w:rPr>
        <w:t>a</w:t>
      </w:r>
      <w:r w:rsidR="009A6339">
        <w:rPr>
          <w:spacing w:val="-1"/>
          <w:sz w:val="24"/>
          <w:szCs w:val="24"/>
        </w:rPr>
        <w:t>s</w:t>
      </w:r>
      <w:r w:rsidR="009A6339">
        <w:rPr>
          <w:sz w:val="24"/>
          <w:szCs w:val="24"/>
        </w:rPr>
        <w:t>e</w:t>
      </w:r>
      <w:r w:rsidR="009A6339">
        <w:rPr>
          <w:spacing w:val="20"/>
          <w:sz w:val="24"/>
          <w:szCs w:val="24"/>
        </w:rPr>
        <w:t xml:space="preserve"> </w:t>
      </w:r>
      <w:r w:rsidR="009A6339">
        <w:rPr>
          <w:sz w:val="24"/>
          <w:szCs w:val="24"/>
        </w:rPr>
        <w:t>of</w:t>
      </w:r>
      <w:r w:rsidR="009A6339">
        <w:rPr>
          <w:spacing w:val="-5"/>
          <w:sz w:val="24"/>
          <w:szCs w:val="24"/>
        </w:rPr>
        <w:t xml:space="preserve"> </w:t>
      </w:r>
      <w:r w:rsidR="009A6339">
        <w:rPr>
          <w:spacing w:val="-1"/>
          <w:w w:val="109"/>
          <w:sz w:val="24"/>
          <w:szCs w:val="24"/>
        </w:rPr>
        <w:t>t</w:t>
      </w:r>
      <w:r w:rsidR="009A6339">
        <w:rPr>
          <w:w w:val="109"/>
          <w:sz w:val="24"/>
          <w:szCs w:val="24"/>
        </w:rPr>
        <w:t>he</w:t>
      </w:r>
      <w:r w:rsidR="009A6339">
        <w:rPr>
          <w:spacing w:val="-8"/>
          <w:w w:val="109"/>
          <w:sz w:val="24"/>
          <w:szCs w:val="24"/>
        </w:rPr>
        <w:t xml:space="preserve"> </w:t>
      </w:r>
      <w:r w:rsidR="009A6339">
        <w:rPr>
          <w:w w:val="102"/>
          <w:sz w:val="24"/>
          <w:szCs w:val="24"/>
        </w:rPr>
        <w:t>p</w:t>
      </w:r>
      <w:r w:rsidR="009A6339">
        <w:rPr>
          <w:w w:val="108"/>
          <w:sz w:val="24"/>
          <w:szCs w:val="24"/>
        </w:rPr>
        <w:t>r</w:t>
      </w:r>
      <w:r w:rsidR="009A6339">
        <w:rPr>
          <w:w w:val="101"/>
          <w:sz w:val="24"/>
          <w:szCs w:val="24"/>
        </w:rPr>
        <w:t>o</w:t>
      </w:r>
      <w:r w:rsidR="009A6339">
        <w:rPr>
          <w:spacing w:val="2"/>
          <w:w w:val="81"/>
          <w:sz w:val="24"/>
          <w:szCs w:val="24"/>
        </w:rPr>
        <w:t>j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w w:val="94"/>
          <w:sz w:val="24"/>
          <w:szCs w:val="24"/>
        </w:rPr>
        <w:t>c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w w:val="75"/>
          <w:sz w:val="24"/>
          <w:szCs w:val="24"/>
        </w:rPr>
        <w:t>,</w:t>
      </w:r>
      <w:r w:rsidR="009A6339">
        <w:rPr>
          <w:spacing w:val="-1"/>
          <w:sz w:val="24"/>
          <w:szCs w:val="24"/>
        </w:rPr>
        <w:t xml:space="preserve"> </w:t>
      </w:r>
      <w:r w:rsidR="009A6339">
        <w:rPr>
          <w:spacing w:val="1"/>
          <w:sz w:val="24"/>
          <w:szCs w:val="24"/>
        </w:rPr>
        <w:t>a</w:t>
      </w:r>
      <w:r w:rsidR="009A6339">
        <w:rPr>
          <w:spacing w:val="-1"/>
          <w:sz w:val="24"/>
          <w:szCs w:val="24"/>
        </w:rPr>
        <w:t>m</w:t>
      </w:r>
      <w:r w:rsidR="009A6339">
        <w:rPr>
          <w:spacing w:val="1"/>
          <w:sz w:val="24"/>
          <w:szCs w:val="24"/>
        </w:rPr>
        <w:t>on</w:t>
      </w:r>
      <w:r w:rsidR="009A6339">
        <w:rPr>
          <w:sz w:val="24"/>
          <w:szCs w:val="24"/>
        </w:rPr>
        <w:t>g</w:t>
      </w:r>
      <w:r w:rsidR="009A6339">
        <w:rPr>
          <w:spacing w:val="5"/>
          <w:sz w:val="24"/>
          <w:szCs w:val="24"/>
        </w:rPr>
        <w:t xml:space="preserve"> </w:t>
      </w:r>
      <w:r w:rsidR="009A6339">
        <w:rPr>
          <w:spacing w:val="-1"/>
          <w:w w:val="105"/>
          <w:sz w:val="24"/>
          <w:szCs w:val="24"/>
        </w:rPr>
        <w:t>th</w:t>
      </w:r>
      <w:r w:rsidR="009A6339">
        <w:rPr>
          <w:w w:val="105"/>
          <w:sz w:val="24"/>
          <w:szCs w:val="24"/>
        </w:rPr>
        <w:t>em</w:t>
      </w:r>
      <w:r w:rsidR="009A6339">
        <w:rPr>
          <w:spacing w:val="-4"/>
          <w:w w:val="105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5</w:t>
      </w:r>
      <w:r w:rsidR="009A6339">
        <w:rPr>
          <w:sz w:val="24"/>
          <w:szCs w:val="24"/>
        </w:rPr>
        <w:t>0</w:t>
      </w:r>
      <w:r w:rsidR="009A6339">
        <w:rPr>
          <w:spacing w:val="17"/>
          <w:sz w:val="24"/>
          <w:szCs w:val="24"/>
        </w:rPr>
        <w:t xml:space="preserve"> </w:t>
      </w:r>
      <w:r w:rsidR="009A6339">
        <w:rPr>
          <w:spacing w:val="-1"/>
          <w:w w:val="102"/>
          <w:sz w:val="24"/>
          <w:szCs w:val="24"/>
        </w:rPr>
        <w:t>d</w:t>
      </w:r>
      <w:r w:rsidR="009A6339">
        <w:rPr>
          <w:w w:val="104"/>
          <w:sz w:val="24"/>
          <w:szCs w:val="24"/>
        </w:rPr>
        <w:t>e</w:t>
      </w:r>
      <w:r w:rsidR="009A6339">
        <w:rPr>
          <w:w w:val="103"/>
          <w:sz w:val="24"/>
          <w:szCs w:val="24"/>
        </w:rPr>
        <w:t>n</w:t>
      </w:r>
      <w:r w:rsidR="009A6339">
        <w:rPr>
          <w:spacing w:val="2"/>
          <w:w w:val="81"/>
          <w:sz w:val="24"/>
          <w:szCs w:val="24"/>
        </w:rPr>
        <w:t>i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w w:val="102"/>
          <w:sz w:val="24"/>
          <w:szCs w:val="24"/>
        </w:rPr>
        <w:t>d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w w:val="109"/>
          <w:sz w:val="24"/>
          <w:szCs w:val="24"/>
        </w:rPr>
        <w:t>t</w:t>
      </w:r>
      <w:r w:rsidR="009A6339">
        <w:rPr>
          <w:spacing w:val="-1"/>
          <w:w w:val="109"/>
          <w:sz w:val="24"/>
          <w:szCs w:val="24"/>
        </w:rPr>
        <w:t>h</w:t>
      </w:r>
      <w:r w:rsidR="009A6339">
        <w:rPr>
          <w:w w:val="109"/>
          <w:sz w:val="24"/>
          <w:szCs w:val="24"/>
        </w:rPr>
        <w:t>e</w:t>
      </w:r>
      <w:r w:rsidR="009A6339">
        <w:rPr>
          <w:spacing w:val="-7"/>
          <w:w w:val="109"/>
          <w:sz w:val="24"/>
          <w:szCs w:val="24"/>
        </w:rPr>
        <w:t xml:space="preserve"> 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spacing w:val="-1"/>
          <w:w w:val="102"/>
          <w:sz w:val="24"/>
          <w:szCs w:val="24"/>
        </w:rPr>
        <w:t>d</w:t>
      </w:r>
      <w:r w:rsidR="009A6339">
        <w:rPr>
          <w:w w:val="104"/>
          <w:sz w:val="24"/>
          <w:szCs w:val="24"/>
        </w:rPr>
        <w:t>e</w:t>
      </w:r>
      <w:r w:rsidR="009A6339">
        <w:rPr>
          <w:w w:val="105"/>
          <w:sz w:val="24"/>
          <w:szCs w:val="24"/>
        </w:rPr>
        <w:t>a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z w:val="24"/>
          <w:szCs w:val="24"/>
        </w:rPr>
        <w:t>b</w:t>
      </w:r>
      <w:r w:rsidR="009A6339">
        <w:rPr>
          <w:spacing w:val="-1"/>
          <w:sz w:val="24"/>
          <w:szCs w:val="24"/>
        </w:rPr>
        <w:t>e</w:t>
      </w:r>
      <w:r w:rsidR="009A6339">
        <w:rPr>
          <w:sz w:val="24"/>
          <w:szCs w:val="24"/>
        </w:rPr>
        <w:t>c</w:t>
      </w:r>
      <w:r w:rsidR="009A6339">
        <w:rPr>
          <w:spacing w:val="1"/>
          <w:sz w:val="24"/>
          <w:szCs w:val="24"/>
        </w:rPr>
        <w:t>a</w:t>
      </w:r>
      <w:r w:rsidR="009A6339">
        <w:rPr>
          <w:spacing w:val="-1"/>
          <w:sz w:val="24"/>
          <w:szCs w:val="24"/>
        </w:rPr>
        <w:t>u</w:t>
      </w:r>
      <w:r w:rsidR="009A6339">
        <w:rPr>
          <w:sz w:val="24"/>
          <w:szCs w:val="24"/>
        </w:rPr>
        <w:t>se</w:t>
      </w:r>
      <w:r w:rsidR="009A6339">
        <w:rPr>
          <w:spacing w:val="17"/>
          <w:sz w:val="24"/>
          <w:szCs w:val="24"/>
        </w:rPr>
        <w:t xml:space="preserve"> 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1"/>
          <w:w w:val="102"/>
          <w:sz w:val="24"/>
          <w:szCs w:val="24"/>
        </w:rPr>
        <w:t>h</w:t>
      </w:r>
      <w:r w:rsidR="009A6339">
        <w:rPr>
          <w:w w:val="104"/>
          <w:sz w:val="24"/>
          <w:szCs w:val="24"/>
        </w:rPr>
        <w:t>e</w:t>
      </w:r>
      <w:r w:rsidR="009A6339">
        <w:rPr>
          <w:w w:val="89"/>
          <w:sz w:val="24"/>
          <w:szCs w:val="24"/>
        </w:rPr>
        <w:t>y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1"/>
          <w:w w:val="102"/>
          <w:sz w:val="24"/>
          <w:szCs w:val="24"/>
        </w:rPr>
        <w:t>d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w w:val="102"/>
          <w:sz w:val="24"/>
          <w:szCs w:val="24"/>
        </w:rPr>
        <w:t>d</w:t>
      </w:r>
      <w:r w:rsidR="009A6339">
        <w:rPr>
          <w:w w:val="103"/>
          <w:sz w:val="24"/>
          <w:szCs w:val="24"/>
        </w:rPr>
        <w:t>n</w:t>
      </w:r>
      <w:r w:rsidR="009A6339">
        <w:rPr>
          <w:w w:val="54"/>
          <w:sz w:val="24"/>
          <w:szCs w:val="24"/>
        </w:rPr>
        <w:t>’</w:t>
      </w:r>
      <w:r w:rsidR="009A6339">
        <w:rPr>
          <w:w w:val="130"/>
          <w:sz w:val="24"/>
          <w:szCs w:val="24"/>
        </w:rPr>
        <w:t>t</w:t>
      </w:r>
      <w:r w:rsidR="009A6339">
        <w:rPr>
          <w:spacing w:val="-3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h</w:t>
      </w:r>
      <w:r w:rsidR="009A6339">
        <w:rPr>
          <w:spacing w:val="1"/>
          <w:sz w:val="24"/>
          <w:szCs w:val="24"/>
        </w:rPr>
        <w:t>a</w:t>
      </w:r>
      <w:r w:rsidR="009A6339">
        <w:rPr>
          <w:sz w:val="24"/>
          <w:szCs w:val="24"/>
        </w:rPr>
        <w:t>ve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pacing w:val="-1"/>
          <w:sz w:val="24"/>
          <w:szCs w:val="24"/>
        </w:rPr>
        <w:t>s</w:t>
      </w:r>
      <w:r w:rsidR="009A6339">
        <w:rPr>
          <w:sz w:val="24"/>
          <w:szCs w:val="24"/>
        </w:rPr>
        <w:t>p</w:t>
      </w:r>
      <w:r w:rsidR="009A6339">
        <w:rPr>
          <w:spacing w:val="1"/>
          <w:sz w:val="24"/>
          <w:szCs w:val="24"/>
        </w:rPr>
        <w:t>a</w:t>
      </w:r>
      <w:r w:rsidR="009A6339">
        <w:rPr>
          <w:spacing w:val="-1"/>
          <w:sz w:val="24"/>
          <w:szCs w:val="24"/>
        </w:rPr>
        <w:t>c</w:t>
      </w:r>
      <w:r w:rsidR="009A6339">
        <w:rPr>
          <w:sz w:val="24"/>
          <w:szCs w:val="24"/>
        </w:rPr>
        <w:t>e</w:t>
      </w:r>
      <w:r w:rsidR="009A6339">
        <w:rPr>
          <w:spacing w:val="11"/>
          <w:sz w:val="24"/>
          <w:szCs w:val="24"/>
        </w:rPr>
        <w:t xml:space="preserve"> 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w w:val="101"/>
          <w:sz w:val="24"/>
          <w:szCs w:val="24"/>
        </w:rPr>
        <w:t>o</w:t>
      </w:r>
    </w:p>
    <w:p w:rsidR="00B42F43" w:rsidRDefault="00B42F43">
      <w:pPr>
        <w:ind w:left="100" w:right="8559"/>
        <w:jc w:val="both"/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Pr="00B42F43" w:rsidRDefault="00B42F43" w:rsidP="00B42F43">
      <w:pPr>
        <w:rPr>
          <w:sz w:val="24"/>
          <w:szCs w:val="24"/>
        </w:rPr>
      </w:pPr>
    </w:p>
    <w:p w:rsidR="00B42F43" w:rsidRDefault="00B42F43" w:rsidP="00B42F43">
      <w:pPr>
        <w:rPr>
          <w:sz w:val="24"/>
          <w:szCs w:val="24"/>
        </w:rPr>
      </w:pPr>
    </w:p>
    <w:p w:rsidR="00B42F43" w:rsidRDefault="00B42F43" w:rsidP="00B42F43">
      <w:pPr>
        <w:ind w:left="4158" w:right="2654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pacing w:val="2"/>
          <w:w w:val="91"/>
          <w:sz w:val="24"/>
          <w:szCs w:val="24"/>
        </w:rPr>
        <w:t>SEC</w:t>
      </w:r>
      <w:r>
        <w:rPr>
          <w:spacing w:val="3"/>
          <w:w w:val="91"/>
          <w:sz w:val="24"/>
          <w:szCs w:val="24"/>
        </w:rPr>
        <w:t>T</w:t>
      </w:r>
      <w:r>
        <w:rPr>
          <w:spacing w:val="4"/>
          <w:w w:val="91"/>
          <w:sz w:val="24"/>
          <w:szCs w:val="24"/>
        </w:rPr>
        <w:t>I</w:t>
      </w:r>
      <w:r>
        <w:rPr>
          <w:spacing w:val="2"/>
          <w:w w:val="91"/>
          <w:sz w:val="24"/>
          <w:szCs w:val="24"/>
        </w:rPr>
        <w:t>O</w:t>
      </w:r>
      <w:r>
        <w:rPr>
          <w:w w:val="91"/>
          <w:sz w:val="24"/>
          <w:szCs w:val="24"/>
        </w:rPr>
        <w:t>N</w:t>
      </w:r>
      <w:r>
        <w:rPr>
          <w:spacing w:val="17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7"/>
          <w:sz w:val="24"/>
          <w:szCs w:val="24"/>
        </w:rPr>
        <w:t xml:space="preserve"> </w:t>
      </w:r>
      <w:r>
        <w:rPr>
          <w:spacing w:val="3"/>
          <w:w w:val="108"/>
          <w:sz w:val="24"/>
          <w:szCs w:val="24"/>
        </w:rPr>
        <w:t>(</w:t>
      </w:r>
      <w:r>
        <w:rPr>
          <w:spacing w:val="4"/>
          <w:w w:val="76"/>
          <w:sz w:val="24"/>
          <w:szCs w:val="24"/>
        </w:rPr>
        <w:t>II</w:t>
      </w:r>
      <w:r>
        <w:rPr>
          <w:w w:val="108"/>
          <w:sz w:val="24"/>
          <w:szCs w:val="24"/>
        </w:rPr>
        <w:t>)</w:t>
      </w:r>
    </w:p>
    <w:p w:rsidR="00B42F43" w:rsidRDefault="00B42F43" w:rsidP="00B42F43">
      <w:pPr>
        <w:spacing w:line="275" w:lineRule="auto"/>
        <w:ind w:right="-201"/>
        <w:rPr>
          <w:w w:val="108"/>
          <w:sz w:val="25"/>
          <w:szCs w:val="25"/>
        </w:rPr>
      </w:pPr>
      <w:r>
        <w:rPr>
          <w:spacing w:val="4"/>
          <w:w w:val="94"/>
          <w:sz w:val="25"/>
          <w:szCs w:val="25"/>
        </w:rPr>
        <w:t>T</w:t>
      </w:r>
      <w:r>
        <w:rPr>
          <w:spacing w:val="1"/>
          <w:w w:val="102"/>
          <w:sz w:val="25"/>
          <w:szCs w:val="25"/>
        </w:rPr>
        <w:t>h</w:t>
      </w:r>
      <w:r>
        <w:rPr>
          <w:spacing w:val="4"/>
          <w:w w:val="81"/>
          <w:sz w:val="25"/>
          <w:szCs w:val="25"/>
        </w:rPr>
        <w:t>i</w:t>
      </w:r>
      <w:r>
        <w:rPr>
          <w:w w:val="108"/>
          <w:sz w:val="25"/>
          <w:szCs w:val="25"/>
        </w:rPr>
        <w:t xml:space="preserve">s </w:t>
      </w:r>
      <w:r>
        <w:rPr>
          <w:spacing w:val="2"/>
          <w:w w:val="94"/>
          <w:sz w:val="25"/>
          <w:szCs w:val="25"/>
        </w:rPr>
        <w:t>c</w:t>
      </w:r>
      <w:r>
        <w:rPr>
          <w:spacing w:val="3"/>
          <w:w w:val="101"/>
          <w:sz w:val="25"/>
          <w:szCs w:val="25"/>
        </w:rPr>
        <w:t>o</w:t>
      </w:r>
      <w:r>
        <w:rPr>
          <w:spacing w:val="3"/>
          <w:w w:val="103"/>
          <w:sz w:val="25"/>
          <w:szCs w:val="25"/>
        </w:rPr>
        <w:t>n</w:t>
      </w:r>
      <w:r>
        <w:rPr>
          <w:spacing w:val="2"/>
          <w:w w:val="130"/>
          <w:sz w:val="25"/>
          <w:szCs w:val="25"/>
        </w:rPr>
        <w:t>t</w:t>
      </w:r>
      <w:r>
        <w:rPr>
          <w:spacing w:val="3"/>
          <w:w w:val="105"/>
          <w:sz w:val="25"/>
          <w:szCs w:val="25"/>
        </w:rPr>
        <w:t>a</w:t>
      </w:r>
      <w:r>
        <w:rPr>
          <w:spacing w:val="4"/>
          <w:w w:val="81"/>
          <w:sz w:val="25"/>
          <w:szCs w:val="25"/>
        </w:rPr>
        <w:t>i</w:t>
      </w:r>
      <w:r>
        <w:rPr>
          <w:spacing w:val="3"/>
          <w:w w:val="103"/>
          <w:sz w:val="25"/>
          <w:szCs w:val="25"/>
        </w:rPr>
        <w:t>n</w:t>
      </w:r>
      <w:r>
        <w:rPr>
          <w:w w:val="108"/>
          <w:sz w:val="25"/>
          <w:szCs w:val="25"/>
        </w:rPr>
        <w:t xml:space="preserve">s </w:t>
      </w:r>
      <w:r>
        <w:rPr>
          <w:spacing w:val="3"/>
          <w:w w:val="99"/>
          <w:sz w:val="25"/>
          <w:szCs w:val="25"/>
        </w:rPr>
        <w:t>g</w:t>
      </w:r>
      <w:r>
        <w:rPr>
          <w:spacing w:val="2"/>
          <w:w w:val="104"/>
          <w:sz w:val="25"/>
          <w:szCs w:val="25"/>
        </w:rPr>
        <w:t>e</w:t>
      </w:r>
      <w:r>
        <w:rPr>
          <w:spacing w:val="2"/>
          <w:w w:val="101"/>
          <w:sz w:val="25"/>
          <w:szCs w:val="25"/>
        </w:rPr>
        <w:t>o</w:t>
      </w:r>
      <w:r>
        <w:rPr>
          <w:spacing w:val="3"/>
          <w:w w:val="99"/>
          <w:sz w:val="25"/>
          <w:szCs w:val="25"/>
        </w:rPr>
        <w:t>m</w:t>
      </w:r>
      <w:r>
        <w:rPr>
          <w:spacing w:val="1"/>
          <w:w w:val="104"/>
          <w:sz w:val="25"/>
          <w:szCs w:val="25"/>
        </w:rPr>
        <w:t>e</w:t>
      </w:r>
      <w:r>
        <w:rPr>
          <w:spacing w:val="2"/>
          <w:w w:val="130"/>
          <w:sz w:val="25"/>
          <w:szCs w:val="25"/>
        </w:rPr>
        <w:t>t</w:t>
      </w:r>
      <w:r>
        <w:rPr>
          <w:spacing w:val="3"/>
          <w:w w:val="108"/>
          <w:sz w:val="25"/>
          <w:szCs w:val="25"/>
        </w:rPr>
        <w:t>r</w:t>
      </w:r>
      <w:r>
        <w:rPr>
          <w:w w:val="89"/>
          <w:sz w:val="25"/>
          <w:szCs w:val="25"/>
        </w:rPr>
        <w:t xml:space="preserve">y </w:t>
      </w:r>
      <w:r>
        <w:rPr>
          <w:spacing w:val="4"/>
          <w:w w:val="105"/>
          <w:sz w:val="25"/>
          <w:szCs w:val="25"/>
        </w:rPr>
        <w:t>a</w:t>
      </w:r>
      <w:r>
        <w:rPr>
          <w:spacing w:val="3"/>
          <w:w w:val="103"/>
          <w:sz w:val="25"/>
          <w:szCs w:val="25"/>
        </w:rPr>
        <w:t>n</w:t>
      </w:r>
      <w:r>
        <w:rPr>
          <w:w w:val="102"/>
          <w:sz w:val="25"/>
          <w:szCs w:val="25"/>
        </w:rPr>
        <w:t xml:space="preserve">d </w:t>
      </w:r>
      <w:r>
        <w:rPr>
          <w:spacing w:val="2"/>
          <w:w w:val="99"/>
          <w:sz w:val="25"/>
          <w:szCs w:val="25"/>
        </w:rPr>
        <w:t>m</w:t>
      </w:r>
      <w:r>
        <w:rPr>
          <w:spacing w:val="2"/>
          <w:w w:val="104"/>
          <w:sz w:val="25"/>
          <w:szCs w:val="25"/>
        </w:rPr>
        <w:t>e</w:t>
      </w:r>
      <w:r>
        <w:rPr>
          <w:spacing w:val="3"/>
          <w:w w:val="105"/>
          <w:sz w:val="25"/>
          <w:szCs w:val="25"/>
        </w:rPr>
        <w:t>a</w:t>
      </w:r>
      <w:r>
        <w:rPr>
          <w:spacing w:val="2"/>
          <w:w w:val="108"/>
          <w:sz w:val="25"/>
          <w:szCs w:val="25"/>
        </w:rPr>
        <w:t>s</w:t>
      </w:r>
      <w:r>
        <w:rPr>
          <w:spacing w:val="2"/>
          <w:w w:val="102"/>
          <w:sz w:val="25"/>
          <w:szCs w:val="25"/>
        </w:rPr>
        <w:t>u</w:t>
      </w:r>
      <w:r>
        <w:rPr>
          <w:spacing w:val="3"/>
          <w:w w:val="108"/>
          <w:sz w:val="25"/>
          <w:szCs w:val="25"/>
        </w:rPr>
        <w:t>r</w:t>
      </w:r>
      <w:r>
        <w:rPr>
          <w:spacing w:val="1"/>
          <w:w w:val="104"/>
          <w:sz w:val="25"/>
          <w:szCs w:val="25"/>
        </w:rPr>
        <w:t>e</w:t>
      </w:r>
      <w:r>
        <w:rPr>
          <w:spacing w:val="3"/>
          <w:w w:val="99"/>
          <w:sz w:val="25"/>
          <w:szCs w:val="25"/>
        </w:rPr>
        <w:t>m</w:t>
      </w:r>
      <w:r>
        <w:rPr>
          <w:spacing w:val="1"/>
          <w:w w:val="104"/>
          <w:sz w:val="25"/>
          <w:szCs w:val="25"/>
        </w:rPr>
        <w:t>e</w:t>
      </w:r>
      <w:r>
        <w:rPr>
          <w:spacing w:val="4"/>
          <w:w w:val="103"/>
          <w:sz w:val="25"/>
          <w:szCs w:val="25"/>
        </w:rPr>
        <w:t>n</w:t>
      </w:r>
      <w:r>
        <w:rPr>
          <w:spacing w:val="1"/>
          <w:w w:val="130"/>
          <w:sz w:val="25"/>
          <w:szCs w:val="25"/>
        </w:rPr>
        <w:t>t</w:t>
      </w:r>
      <w:r>
        <w:rPr>
          <w:spacing w:val="1"/>
          <w:w w:val="108"/>
          <w:sz w:val="25"/>
          <w:szCs w:val="25"/>
        </w:rPr>
        <w:t xml:space="preserve">s </w:t>
      </w:r>
      <w:r>
        <w:rPr>
          <w:spacing w:val="1"/>
          <w:w w:val="96"/>
          <w:sz w:val="25"/>
          <w:szCs w:val="25"/>
        </w:rPr>
        <w:t>f</w:t>
      </w:r>
      <w:r>
        <w:rPr>
          <w:spacing w:val="3"/>
          <w:w w:val="108"/>
          <w:sz w:val="25"/>
          <w:szCs w:val="25"/>
        </w:rPr>
        <w:t>r</w:t>
      </w:r>
      <w:r>
        <w:rPr>
          <w:spacing w:val="2"/>
          <w:w w:val="101"/>
          <w:sz w:val="25"/>
          <w:szCs w:val="25"/>
        </w:rPr>
        <w:t>o</w:t>
      </w:r>
      <w:r>
        <w:rPr>
          <w:spacing w:val="1"/>
          <w:w w:val="99"/>
          <w:sz w:val="25"/>
          <w:szCs w:val="25"/>
        </w:rPr>
        <w:t xml:space="preserve">m </w:t>
      </w:r>
      <w:r>
        <w:rPr>
          <w:spacing w:val="3"/>
          <w:w w:val="92"/>
          <w:sz w:val="25"/>
          <w:szCs w:val="25"/>
        </w:rPr>
        <w:t>w</w:t>
      </w:r>
      <w:r>
        <w:rPr>
          <w:spacing w:val="2"/>
          <w:w w:val="102"/>
          <w:sz w:val="25"/>
          <w:szCs w:val="25"/>
        </w:rPr>
        <w:t>h</w:t>
      </w:r>
      <w:r>
        <w:rPr>
          <w:spacing w:val="3"/>
          <w:w w:val="81"/>
          <w:sz w:val="25"/>
          <w:szCs w:val="25"/>
        </w:rPr>
        <w:t>i</w:t>
      </w:r>
      <w:r>
        <w:rPr>
          <w:spacing w:val="2"/>
          <w:w w:val="94"/>
          <w:sz w:val="25"/>
          <w:szCs w:val="25"/>
        </w:rPr>
        <w:t>c</w:t>
      </w:r>
      <w:r>
        <w:rPr>
          <w:w w:val="102"/>
          <w:sz w:val="25"/>
          <w:szCs w:val="25"/>
        </w:rPr>
        <w:t xml:space="preserve">h </w:t>
      </w:r>
      <w:r>
        <w:rPr>
          <w:spacing w:val="1"/>
          <w:w w:val="105"/>
          <w:sz w:val="25"/>
          <w:szCs w:val="25"/>
        </w:rPr>
        <w:t>a</w:t>
      </w:r>
      <w:r>
        <w:rPr>
          <w:spacing w:val="3"/>
          <w:w w:val="94"/>
          <w:sz w:val="25"/>
          <w:szCs w:val="25"/>
        </w:rPr>
        <w:t xml:space="preserve"> </w:t>
      </w:r>
      <w:r>
        <w:rPr>
          <w:spacing w:val="3"/>
          <w:w w:val="105"/>
          <w:sz w:val="25"/>
          <w:szCs w:val="25"/>
        </w:rPr>
        <w:t>c</w:t>
      </w:r>
      <w:r>
        <w:rPr>
          <w:spacing w:val="3"/>
          <w:w w:val="103"/>
          <w:sz w:val="25"/>
          <w:szCs w:val="25"/>
        </w:rPr>
        <w:t>a</w:t>
      </w:r>
      <w:r>
        <w:rPr>
          <w:spacing w:val="2"/>
          <w:w w:val="102"/>
          <w:sz w:val="25"/>
          <w:szCs w:val="25"/>
        </w:rPr>
        <w:t>n</w:t>
      </w:r>
      <w:r>
        <w:rPr>
          <w:spacing w:val="3"/>
          <w:w w:val="81"/>
          <w:sz w:val="25"/>
          <w:szCs w:val="25"/>
        </w:rPr>
        <w:t>d</w:t>
      </w:r>
      <w:r>
        <w:rPr>
          <w:spacing w:val="2"/>
          <w:w w:val="102"/>
          <w:sz w:val="25"/>
          <w:szCs w:val="25"/>
        </w:rPr>
        <w:t>i</w:t>
      </w:r>
      <w:r>
        <w:rPr>
          <w:spacing w:val="3"/>
          <w:w w:val="105"/>
          <w:sz w:val="25"/>
          <w:szCs w:val="25"/>
        </w:rPr>
        <w:t>d</w:t>
      </w:r>
      <w:r>
        <w:rPr>
          <w:spacing w:val="2"/>
          <w:w w:val="130"/>
          <w:sz w:val="25"/>
          <w:szCs w:val="25"/>
        </w:rPr>
        <w:t>a</w:t>
      </w:r>
      <w:r>
        <w:rPr>
          <w:w w:val="104"/>
          <w:sz w:val="25"/>
          <w:szCs w:val="25"/>
        </w:rPr>
        <w:t xml:space="preserve">te </w:t>
      </w:r>
      <w:r>
        <w:rPr>
          <w:spacing w:val="2"/>
          <w:w w:val="102"/>
          <w:sz w:val="25"/>
          <w:szCs w:val="25"/>
        </w:rPr>
        <w:t>p</w:t>
      </w:r>
      <w:r>
        <w:rPr>
          <w:spacing w:val="3"/>
          <w:w w:val="81"/>
          <w:sz w:val="25"/>
          <w:szCs w:val="25"/>
        </w:rPr>
        <w:t>i</w:t>
      </w:r>
      <w:r>
        <w:rPr>
          <w:spacing w:val="3"/>
          <w:w w:val="94"/>
          <w:sz w:val="25"/>
          <w:szCs w:val="25"/>
        </w:rPr>
        <w:t>c</w:t>
      </w:r>
      <w:r>
        <w:rPr>
          <w:spacing w:val="1"/>
          <w:w w:val="92"/>
          <w:sz w:val="25"/>
          <w:szCs w:val="25"/>
        </w:rPr>
        <w:t>k</w:t>
      </w:r>
      <w:r>
        <w:rPr>
          <w:spacing w:val="1"/>
          <w:w w:val="108"/>
          <w:sz w:val="25"/>
          <w:szCs w:val="25"/>
        </w:rPr>
        <w:t xml:space="preserve">s </w:t>
      </w:r>
      <w:r>
        <w:rPr>
          <w:w w:val="108"/>
          <w:sz w:val="25"/>
          <w:szCs w:val="25"/>
        </w:rPr>
        <w:t>1</w:t>
      </w:r>
      <w:r>
        <w:rPr>
          <w:spacing w:val="3"/>
          <w:w w:val="103"/>
          <w:sz w:val="25"/>
          <w:szCs w:val="25"/>
        </w:rPr>
        <w:t>n</w:t>
      </w:r>
      <w:r>
        <w:rPr>
          <w:spacing w:val="2"/>
          <w:w w:val="102"/>
          <w:sz w:val="25"/>
          <w:szCs w:val="25"/>
        </w:rPr>
        <w:t>u</w:t>
      </w:r>
      <w:r>
        <w:rPr>
          <w:spacing w:val="2"/>
          <w:w w:val="99"/>
          <w:sz w:val="25"/>
          <w:szCs w:val="25"/>
        </w:rPr>
        <w:t>m</w:t>
      </w:r>
      <w:r>
        <w:rPr>
          <w:spacing w:val="2"/>
          <w:w w:val="102"/>
          <w:sz w:val="25"/>
          <w:szCs w:val="25"/>
        </w:rPr>
        <w:t>b</w:t>
      </w:r>
      <w:r>
        <w:rPr>
          <w:spacing w:val="1"/>
          <w:w w:val="104"/>
          <w:sz w:val="25"/>
          <w:szCs w:val="25"/>
        </w:rPr>
        <w:t>e</w:t>
      </w:r>
      <w:r>
        <w:rPr>
          <w:spacing w:val="1"/>
          <w:w w:val="108"/>
          <w:sz w:val="25"/>
          <w:szCs w:val="25"/>
        </w:rPr>
        <w:t xml:space="preserve">r </w:t>
      </w:r>
      <w:r>
        <w:rPr>
          <w:spacing w:val="3"/>
          <w:w w:val="101"/>
          <w:sz w:val="25"/>
          <w:szCs w:val="25"/>
        </w:rPr>
        <w:t>o</w:t>
      </w:r>
      <w:r>
        <w:rPr>
          <w:spacing w:val="2"/>
          <w:w w:val="102"/>
          <w:sz w:val="25"/>
          <w:szCs w:val="25"/>
        </w:rPr>
        <w:t>u</w:t>
      </w:r>
      <w:r>
        <w:rPr>
          <w:w w:val="130"/>
          <w:sz w:val="25"/>
          <w:szCs w:val="25"/>
        </w:rPr>
        <w:t xml:space="preserve">t </w:t>
      </w:r>
      <w:r>
        <w:rPr>
          <w:spacing w:val="2"/>
          <w:w w:val="101"/>
          <w:sz w:val="25"/>
          <w:szCs w:val="25"/>
        </w:rPr>
        <w:t>o</w:t>
      </w:r>
      <w:r>
        <w:rPr>
          <w:w w:val="96"/>
          <w:sz w:val="25"/>
          <w:szCs w:val="25"/>
        </w:rPr>
        <w:t xml:space="preserve">f </w:t>
      </w:r>
      <w:r>
        <w:rPr>
          <w:spacing w:val="1"/>
          <w:w w:val="130"/>
          <w:sz w:val="25"/>
          <w:szCs w:val="25"/>
        </w:rPr>
        <w:t>t</w:t>
      </w:r>
      <w:r>
        <w:rPr>
          <w:spacing w:val="2"/>
          <w:w w:val="102"/>
          <w:sz w:val="25"/>
          <w:szCs w:val="25"/>
        </w:rPr>
        <w:t>h</w:t>
      </w:r>
      <w:r>
        <w:rPr>
          <w:w w:val="104"/>
          <w:sz w:val="25"/>
          <w:szCs w:val="25"/>
        </w:rPr>
        <w:t xml:space="preserve">e </w:t>
      </w:r>
      <w:r>
        <w:rPr>
          <w:w w:val="108"/>
          <w:sz w:val="25"/>
          <w:szCs w:val="25"/>
        </w:rPr>
        <w:t>2</w:t>
      </w:r>
    </w:p>
    <w:p w:rsidR="00B42F43" w:rsidRPr="002F3BEF" w:rsidRDefault="00B42F43" w:rsidP="00B42F43">
      <w:pPr>
        <w:spacing w:line="275" w:lineRule="auto"/>
        <w:ind w:right="-201"/>
        <w:rPr>
          <w:sz w:val="25"/>
          <w:szCs w:val="25"/>
        </w:rPr>
      </w:pPr>
      <w:r>
        <w:rPr>
          <w:w w:val="108"/>
          <w:sz w:val="25"/>
          <w:szCs w:val="25"/>
        </w:rPr>
        <w:t>Item 5</w:t>
      </w:r>
    </w:p>
    <w:p w:rsidR="00B42F43" w:rsidRDefault="00E9554C" w:rsidP="00B42F43">
      <w:pPr>
        <w:tabs>
          <w:tab w:val="left" w:pos="372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87" style="position:absolute;margin-left:-1.6pt;margin-top:6.3pt;width:487.8pt;height:343.2pt;z-index:251676672" filled="f" stroked="f">
            <v:textbox>
              <w:txbxContent>
                <w:p w:rsidR="00B42F43" w:rsidRDefault="00B42F43">
                  <w:r>
                    <w:rPr>
                      <w:noProof/>
                    </w:rPr>
                    <w:drawing>
                      <wp:inline distT="0" distB="0" distL="0" distR="0">
                        <wp:extent cx="6221730" cy="4424341"/>
                        <wp:effectExtent l="1905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23706" cy="4425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42F43" w:rsidRDefault="00B42F43" w:rsidP="00B42F43">
      <w:pPr>
        <w:rPr>
          <w:sz w:val="24"/>
          <w:szCs w:val="24"/>
        </w:rPr>
      </w:pPr>
    </w:p>
    <w:p w:rsidR="00FC28DA" w:rsidRPr="00B42F43" w:rsidRDefault="00FC28DA" w:rsidP="00B42F43">
      <w:pPr>
        <w:rPr>
          <w:sz w:val="24"/>
          <w:szCs w:val="24"/>
        </w:rPr>
        <w:sectPr w:rsidR="00FC28DA" w:rsidRPr="00B42F43" w:rsidSect="00B42F43">
          <w:type w:val="continuous"/>
          <w:pgSz w:w="12240" w:h="15840"/>
          <w:pgMar w:top="720" w:right="1041" w:bottom="280" w:left="1340" w:header="720" w:footer="720" w:gutter="0"/>
          <w:cols w:space="720"/>
        </w:sectPr>
      </w:pPr>
    </w:p>
    <w:p w:rsidR="00FC28DA" w:rsidRDefault="009A6339" w:rsidP="00187AEC">
      <w:pPr>
        <w:ind w:left="100" w:right="7415"/>
        <w:jc w:val="both"/>
        <w:rPr>
          <w:sz w:val="24"/>
          <w:szCs w:val="24"/>
        </w:rPr>
      </w:pPr>
      <w:r>
        <w:rPr>
          <w:spacing w:val="4"/>
          <w:w w:val="89"/>
          <w:sz w:val="24"/>
          <w:szCs w:val="24"/>
        </w:rPr>
        <w:t>I</w:t>
      </w:r>
      <w:r>
        <w:rPr>
          <w:spacing w:val="3"/>
          <w:w w:val="89"/>
          <w:sz w:val="24"/>
          <w:szCs w:val="24"/>
        </w:rPr>
        <w:t>T</w:t>
      </w:r>
      <w:r>
        <w:rPr>
          <w:spacing w:val="2"/>
          <w:w w:val="89"/>
          <w:sz w:val="24"/>
          <w:szCs w:val="24"/>
        </w:rPr>
        <w:t>E</w:t>
      </w:r>
      <w:r>
        <w:rPr>
          <w:w w:val="89"/>
          <w:sz w:val="24"/>
          <w:szCs w:val="24"/>
        </w:rPr>
        <w:t>M</w:t>
      </w:r>
      <w:r>
        <w:rPr>
          <w:spacing w:val="10"/>
          <w:w w:val="89"/>
          <w:sz w:val="24"/>
          <w:szCs w:val="24"/>
        </w:rPr>
        <w:t xml:space="preserve"> </w:t>
      </w:r>
      <w:r w:rsidR="00AC3BC2">
        <w:rPr>
          <w:spacing w:val="2"/>
          <w:w w:val="108"/>
          <w:sz w:val="24"/>
          <w:szCs w:val="24"/>
        </w:rPr>
        <w:t>6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before="41" w:line="275" w:lineRule="auto"/>
        <w:ind w:left="100" w:right="78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compa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</w:t>
      </w:r>
      <w:r>
        <w:rPr>
          <w:spacing w:val="-1"/>
          <w:w w:val="96"/>
          <w:sz w:val="24"/>
          <w:szCs w:val="24"/>
        </w:rPr>
        <w:t>e</w:t>
      </w:r>
      <w:r>
        <w:rPr>
          <w:spacing w:val="2"/>
          <w:w w:val="96"/>
          <w:sz w:val="24"/>
          <w:szCs w:val="24"/>
        </w:rPr>
        <w:t>l</w:t>
      </w:r>
      <w:r>
        <w:rPr>
          <w:spacing w:val="1"/>
          <w:w w:val="96"/>
          <w:sz w:val="24"/>
          <w:szCs w:val="24"/>
        </w:rPr>
        <w:t>lin</w:t>
      </w:r>
      <w:r>
        <w:rPr>
          <w:w w:val="96"/>
          <w:sz w:val="24"/>
          <w:szCs w:val="24"/>
        </w:rPr>
        <w:t>g</w:t>
      </w:r>
      <w:r>
        <w:rPr>
          <w:spacing w:val="10"/>
          <w:w w:val="9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ers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pe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ds</w:t>
      </w:r>
      <w:r>
        <w:rPr>
          <w:spacing w:val="3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h</w:t>
      </w:r>
      <w:r>
        <w:rPr>
          <w:spacing w:val="-1"/>
          <w:w w:val="108"/>
          <w:sz w:val="24"/>
          <w:szCs w:val="24"/>
        </w:rPr>
        <w:t>s</w:t>
      </w:r>
      <w:r>
        <w:rPr>
          <w:spacing w:val="1"/>
          <w:w w:val="75"/>
          <w:sz w:val="24"/>
          <w:szCs w:val="24"/>
        </w:rPr>
        <w:t>.</w:t>
      </w:r>
      <w:r>
        <w:rPr>
          <w:w w:val="108"/>
          <w:sz w:val="24"/>
          <w:szCs w:val="24"/>
        </w:rPr>
        <w:t>1</w:t>
      </w:r>
      <w:r>
        <w:rPr>
          <w:spacing w:val="-1"/>
          <w:w w:val="108"/>
          <w:sz w:val="24"/>
          <w:szCs w:val="24"/>
        </w:rPr>
        <w:t>4</w:t>
      </w:r>
      <w:r>
        <w:rPr>
          <w:w w:val="108"/>
          <w:sz w:val="24"/>
          <w:szCs w:val="24"/>
        </w:rPr>
        <w:t>50</w:t>
      </w:r>
      <w:r>
        <w:rPr>
          <w:spacing w:val="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prod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copy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104"/>
          <w:sz w:val="24"/>
          <w:szCs w:val="24"/>
        </w:rPr>
        <w:t>e</w:t>
      </w:r>
      <w:r>
        <w:rPr>
          <w:spacing w:val="2"/>
          <w:w w:val="81"/>
          <w:sz w:val="24"/>
          <w:szCs w:val="24"/>
        </w:rPr>
        <w:t>l</w:t>
      </w:r>
      <w:r>
        <w:rPr>
          <w:spacing w:val="1"/>
          <w:w w:val="81"/>
          <w:sz w:val="24"/>
          <w:szCs w:val="24"/>
        </w:rPr>
        <w:t>l</w:t>
      </w:r>
      <w:r>
        <w:rPr>
          <w:w w:val="108"/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i</w:t>
      </w:r>
      <w:r>
        <w:rPr>
          <w:w w:val="130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w w:val="130"/>
          <w:sz w:val="24"/>
          <w:szCs w:val="24"/>
        </w:rPr>
        <w:t xml:space="preserve">t </w:t>
      </w:r>
      <w:r>
        <w:rPr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h</w:t>
      </w:r>
      <w:r>
        <w:rPr>
          <w:spacing w:val="-1"/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2</w:t>
      </w:r>
      <w:r>
        <w:rPr>
          <w:spacing w:val="-1"/>
          <w:w w:val="108"/>
          <w:sz w:val="24"/>
          <w:szCs w:val="24"/>
        </w:rPr>
        <w:t>5</w:t>
      </w:r>
      <w:r>
        <w:rPr>
          <w:w w:val="108"/>
          <w:sz w:val="24"/>
          <w:szCs w:val="24"/>
        </w:rPr>
        <w:t>0</w:t>
      </w:r>
      <w:r>
        <w:rPr>
          <w:spacing w:val="-1"/>
          <w:w w:val="108"/>
          <w:sz w:val="24"/>
          <w:szCs w:val="24"/>
        </w:rPr>
        <w:t>0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before="1" w:line="275" w:lineRule="auto"/>
        <w:ind w:left="100" w:right="79"/>
        <w:rPr>
          <w:sz w:val="24"/>
          <w:szCs w:val="24"/>
        </w:rPr>
      </w:pPr>
      <w:r>
        <w:rPr>
          <w:sz w:val="24"/>
          <w:szCs w:val="24"/>
        </w:rPr>
        <w:t>On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w w:val="94"/>
          <w:sz w:val="24"/>
          <w:szCs w:val="24"/>
        </w:rPr>
        <w:t>c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w w:val="130"/>
          <w:sz w:val="24"/>
          <w:szCs w:val="24"/>
        </w:rPr>
        <w:t>t</w:t>
      </w:r>
      <w:r>
        <w:rPr>
          <w:w w:val="105"/>
          <w:sz w:val="24"/>
          <w:szCs w:val="24"/>
        </w:rPr>
        <w:t>a</w:t>
      </w:r>
      <w:r>
        <w:rPr>
          <w:spacing w:val="2"/>
          <w:w w:val="81"/>
          <w:sz w:val="24"/>
          <w:szCs w:val="24"/>
        </w:rPr>
        <w:t>i</w:t>
      </w:r>
      <w:r>
        <w:rPr>
          <w:w w:val="103"/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d</w:t>
      </w:r>
      <w:r>
        <w:rPr>
          <w:spacing w:val="1"/>
          <w:w w:val="105"/>
          <w:sz w:val="24"/>
          <w:szCs w:val="24"/>
        </w:rPr>
        <w:t>a</w:t>
      </w:r>
      <w:r>
        <w:rPr>
          <w:w w:val="89"/>
          <w:sz w:val="24"/>
          <w:szCs w:val="24"/>
        </w:rPr>
        <w:t>y</w:t>
      </w:r>
      <w:r>
        <w:rPr>
          <w:w w:val="75"/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du</w:t>
      </w:r>
      <w:r>
        <w:rPr>
          <w:sz w:val="24"/>
          <w:szCs w:val="24"/>
        </w:rPr>
        <w:t>ced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00 </w:t>
      </w:r>
      <w:r>
        <w:rPr>
          <w:spacing w:val="5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c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i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ana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r>
        <w:rPr>
          <w:spacing w:val="23"/>
          <w:w w:val="11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</w:t>
      </w:r>
      <w:r>
        <w:rPr>
          <w:spacing w:val="-1"/>
          <w:w w:val="95"/>
          <w:sz w:val="24"/>
          <w:szCs w:val="24"/>
        </w:rPr>
        <w:t>e</w:t>
      </w:r>
      <w:r>
        <w:rPr>
          <w:spacing w:val="2"/>
          <w:w w:val="95"/>
          <w:sz w:val="24"/>
          <w:szCs w:val="24"/>
        </w:rPr>
        <w:t>l</w:t>
      </w:r>
      <w:r>
        <w:rPr>
          <w:w w:val="95"/>
          <w:sz w:val="24"/>
          <w:szCs w:val="24"/>
        </w:rPr>
        <w:t>l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500 </w:t>
      </w:r>
      <w:r>
        <w:rPr>
          <w:spacing w:val="6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c</w:t>
      </w:r>
      <w:r>
        <w:rPr>
          <w:w w:val="101"/>
          <w:sz w:val="24"/>
          <w:szCs w:val="24"/>
        </w:rPr>
        <w:t>o</w:t>
      </w:r>
      <w:r>
        <w:rPr>
          <w:w w:val="102"/>
          <w:sz w:val="24"/>
          <w:szCs w:val="24"/>
        </w:rPr>
        <w:t>p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n</w:t>
      </w:r>
      <w:r>
        <w:rPr>
          <w:spacing w:val="2"/>
          <w:w w:val="81"/>
          <w:sz w:val="24"/>
          <w:szCs w:val="24"/>
        </w:rPr>
        <w:t>l</w:t>
      </w:r>
      <w:r>
        <w:rPr>
          <w:w w:val="89"/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he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ce</w:t>
      </w:r>
      <w:r>
        <w:rPr>
          <w:spacing w:val="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m</w:t>
      </w:r>
      <w:r>
        <w:rPr>
          <w:spacing w:val="1"/>
          <w:w w:val="97"/>
          <w:sz w:val="24"/>
          <w:szCs w:val="24"/>
        </w:rPr>
        <w:t>a</w:t>
      </w:r>
      <w:r>
        <w:rPr>
          <w:spacing w:val="-1"/>
          <w:w w:val="97"/>
          <w:sz w:val="24"/>
          <w:szCs w:val="24"/>
        </w:rPr>
        <w:t>k</w:t>
      </w:r>
      <w:r>
        <w:rPr>
          <w:spacing w:val="2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ng</w:t>
      </w:r>
      <w:r>
        <w:rPr>
          <w:spacing w:val="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s</w:t>
      </w:r>
      <w:r>
        <w:rPr>
          <w:spacing w:val="-1"/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.</w:t>
      </w:r>
    </w:p>
    <w:p w:rsidR="00FC28DA" w:rsidRDefault="009A6339" w:rsidP="00187AEC">
      <w:pPr>
        <w:spacing w:before="1"/>
        <w:ind w:left="100" w:right="44"/>
        <w:jc w:val="both"/>
        <w:rPr>
          <w:sz w:val="24"/>
          <w:szCs w:val="24"/>
        </w:rPr>
      </w:pPr>
      <w:r>
        <w:rPr>
          <w:spacing w:val="1"/>
          <w:w w:val="97"/>
          <w:sz w:val="24"/>
          <w:szCs w:val="24"/>
        </w:rPr>
        <w:t>T</w:t>
      </w:r>
      <w:r>
        <w:rPr>
          <w:w w:val="97"/>
          <w:sz w:val="24"/>
          <w:szCs w:val="24"/>
        </w:rPr>
        <w:t>h</w:t>
      </w:r>
      <w:r>
        <w:rPr>
          <w:spacing w:val="1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s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spacing w:val="-1"/>
          <w:w w:val="104"/>
          <w:sz w:val="24"/>
          <w:szCs w:val="24"/>
        </w:rPr>
        <w:t>e</w:t>
      </w:r>
      <w:r>
        <w:rPr>
          <w:spacing w:val="-1"/>
          <w:w w:val="96"/>
          <w:sz w:val="24"/>
          <w:szCs w:val="24"/>
        </w:rPr>
        <w:t>f</w:t>
      </w:r>
      <w:r>
        <w:rPr>
          <w:w w:val="130"/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ana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w</w:t>
      </w:r>
      <w:r>
        <w:rPr>
          <w:spacing w:val="1"/>
          <w:w w:val="101"/>
          <w:sz w:val="24"/>
          <w:szCs w:val="24"/>
        </w:rPr>
        <w:t>o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02"/>
          <w:sz w:val="24"/>
          <w:szCs w:val="24"/>
        </w:rPr>
        <w:t>d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99"/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-1"/>
          <w:w w:val="102"/>
          <w:sz w:val="24"/>
          <w:szCs w:val="24"/>
        </w:rPr>
        <w:t>h</w:t>
      </w:r>
      <w:r>
        <w:rPr>
          <w:spacing w:val="1"/>
          <w:w w:val="105"/>
          <w:sz w:val="24"/>
          <w:szCs w:val="24"/>
        </w:rPr>
        <w:t>a</w:t>
      </w:r>
      <w:r>
        <w:rPr>
          <w:w w:val="130"/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h</w:t>
      </w:r>
      <w:r>
        <w:rPr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u</w:t>
      </w:r>
      <w:r>
        <w:rPr>
          <w:spacing w:val="2"/>
          <w:w w:val="81"/>
          <w:sz w:val="24"/>
          <w:szCs w:val="24"/>
        </w:rPr>
        <w:t>l</w:t>
      </w:r>
      <w:r>
        <w:rPr>
          <w:w w:val="102"/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w w:val="111"/>
          <w:sz w:val="24"/>
          <w:szCs w:val="24"/>
        </w:rPr>
        <w:t>t</w:t>
      </w:r>
      <w:r>
        <w:rPr>
          <w:w w:val="111"/>
          <w:sz w:val="24"/>
          <w:szCs w:val="24"/>
        </w:rPr>
        <w:t>o</w:t>
      </w:r>
      <w:r>
        <w:rPr>
          <w:spacing w:val="-7"/>
          <w:w w:val="111"/>
          <w:sz w:val="24"/>
          <w:szCs w:val="24"/>
        </w:rPr>
        <w:t xml:space="preserve"> </w:t>
      </w:r>
      <w:r>
        <w:rPr>
          <w:spacing w:val="-1"/>
          <w:w w:val="96"/>
          <w:sz w:val="24"/>
          <w:szCs w:val="24"/>
        </w:rPr>
        <w:t>m</w:t>
      </w:r>
      <w:r>
        <w:rPr>
          <w:spacing w:val="1"/>
          <w:w w:val="96"/>
          <w:sz w:val="24"/>
          <w:szCs w:val="24"/>
        </w:rPr>
        <w:t>axi</w:t>
      </w:r>
      <w:r>
        <w:rPr>
          <w:w w:val="96"/>
          <w:sz w:val="24"/>
          <w:szCs w:val="24"/>
        </w:rPr>
        <w:t>m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 xml:space="preserve">ze </w:t>
      </w:r>
      <w:r>
        <w:rPr>
          <w:spacing w:val="-1"/>
          <w:w w:val="102"/>
          <w:sz w:val="24"/>
          <w:szCs w:val="24"/>
        </w:rPr>
        <w:t>p</w:t>
      </w:r>
      <w:r>
        <w:rPr>
          <w:w w:val="108"/>
          <w:sz w:val="24"/>
          <w:szCs w:val="24"/>
        </w:rPr>
        <w:t>r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96"/>
          <w:sz w:val="24"/>
          <w:szCs w:val="24"/>
        </w:rPr>
        <w:t>f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30"/>
          <w:sz w:val="24"/>
          <w:szCs w:val="24"/>
        </w:rPr>
        <w:t>t</w:t>
      </w:r>
      <w:r>
        <w:rPr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.</w:t>
      </w:r>
    </w:p>
    <w:p w:rsidR="00FC28DA" w:rsidRDefault="009A6339">
      <w:pPr>
        <w:spacing w:before="41" w:line="275" w:lineRule="auto"/>
        <w:ind w:left="100" w:right="78"/>
        <w:rPr>
          <w:sz w:val="24"/>
          <w:szCs w:val="24"/>
        </w:rPr>
      </w:pP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</w:t>
      </w:r>
      <w:r>
        <w:rPr>
          <w:w w:val="104"/>
          <w:sz w:val="24"/>
          <w:szCs w:val="24"/>
        </w:rPr>
        <w:t>e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81"/>
          <w:sz w:val="24"/>
          <w:szCs w:val="24"/>
        </w:rPr>
        <w:t>li</w:t>
      </w:r>
      <w:r>
        <w:rPr>
          <w:w w:val="95"/>
          <w:sz w:val="24"/>
          <w:szCs w:val="24"/>
        </w:rPr>
        <w:t>z</w:t>
      </w:r>
      <w:r>
        <w:rPr>
          <w:spacing w:val="-1"/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pacing w:val="-3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</w:t>
      </w:r>
      <w:r>
        <w:rPr>
          <w:spacing w:val="1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t</w:t>
      </w:r>
      <w:r>
        <w:rPr>
          <w:spacing w:val="35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</w:t>
      </w:r>
      <w:r>
        <w:rPr>
          <w:w w:val="110"/>
          <w:sz w:val="24"/>
          <w:szCs w:val="24"/>
        </w:rPr>
        <w:t>ere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ed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w w:val="111"/>
          <w:sz w:val="24"/>
          <w:szCs w:val="24"/>
        </w:rPr>
        <w:t>t</w:t>
      </w:r>
      <w:r>
        <w:rPr>
          <w:w w:val="111"/>
          <w:sz w:val="24"/>
          <w:szCs w:val="24"/>
        </w:rPr>
        <w:t>o</w:t>
      </w:r>
      <w:r>
        <w:rPr>
          <w:spacing w:val="25"/>
          <w:w w:val="11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</w:t>
      </w:r>
      <w:r>
        <w:rPr>
          <w:spacing w:val="1"/>
          <w:w w:val="95"/>
          <w:sz w:val="24"/>
          <w:szCs w:val="24"/>
        </w:rPr>
        <w:t>l</w:t>
      </w:r>
      <w:r>
        <w:rPr>
          <w:w w:val="95"/>
          <w:sz w:val="24"/>
          <w:szCs w:val="24"/>
        </w:rPr>
        <w:t>os</w:t>
      </w:r>
      <w:r>
        <w:rPr>
          <w:spacing w:val="-1"/>
          <w:w w:val="95"/>
          <w:sz w:val="24"/>
          <w:szCs w:val="24"/>
        </w:rPr>
        <w:t>e</w:t>
      </w:r>
      <w:r>
        <w:rPr>
          <w:spacing w:val="2"/>
          <w:w w:val="95"/>
          <w:sz w:val="24"/>
          <w:szCs w:val="24"/>
        </w:rPr>
        <w:t>l</w:t>
      </w:r>
      <w:r>
        <w:rPr>
          <w:w w:val="95"/>
          <w:sz w:val="24"/>
          <w:szCs w:val="24"/>
        </w:rPr>
        <w:t>y</w:t>
      </w:r>
      <w:r>
        <w:rPr>
          <w:spacing w:val="35"/>
          <w:w w:val="95"/>
          <w:sz w:val="24"/>
          <w:szCs w:val="24"/>
        </w:rPr>
        <w:t xml:space="preserve"> </w:t>
      </w:r>
      <w:r>
        <w:rPr>
          <w:spacing w:val="-1"/>
          <w:w w:val="99"/>
          <w:sz w:val="24"/>
          <w:szCs w:val="24"/>
        </w:rPr>
        <w:t>m</w:t>
      </w:r>
      <w:r>
        <w:rPr>
          <w:spacing w:val="1"/>
          <w:w w:val="101"/>
          <w:sz w:val="24"/>
          <w:szCs w:val="24"/>
        </w:rPr>
        <w:t>o</w:t>
      </w:r>
      <w:r>
        <w:rPr>
          <w:spacing w:val="1"/>
          <w:w w:val="103"/>
          <w:sz w:val="24"/>
          <w:szCs w:val="24"/>
        </w:rPr>
        <w:t>n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108"/>
          <w:sz w:val="24"/>
          <w:szCs w:val="24"/>
        </w:rPr>
        <w:t>r</w:t>
      </w:r>
      <w:r>
        <w:rPr>
          <w:w w:val="101"/>
          <w:sz w:val="24"/>
          <w:szCs w:val="24"/>
        </w:rPr>
        <w:t>o</w:t>
      </w:r>
      <w:r>
        <w:rPr>
          <w:w w:val="102"/>
          <w:sz w:val="24"/>
          <w:szCs w:val="24"/>
        </w:rPr>
        <w:t>d</w:t>
      </w:r>
      <w:r>
        <w:rPr>
          <w:spacing w:val="-1"/>
          <w:w w:val="102"/>
          <w:sz w:val="24"/>
          <w:szCs w:val="24"/>
        </w:rPr>
        <w:t>u</w:t>
      </w:r>
      <w:r>
        <w:rPr>
          <w:w w:val="94"/>
          <w:sz w:val="24"/>
          <w:szCs w:val="24"/>
        </w:rPr>
        <w:t>c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pacing w:val="-30"/>
          <w:sz w:val="24"/>
          <w:szCs w:val="24"/>
        </w:rPr>
        <w:t xml:space="preserve"> </w:t>
      </w:r>
      <w:r>
        <w:rPr>
          <w:spacing w:val="-1"/>
          <w:w w:val="94"/>
          <w:sz w:val="24"/>
          <w:szCs w:val="24"/>
        </w:rPr>
        <w:t>c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s</w:t>
      </w:r>
      <w:r>
        <w:rPr>
          <w:spacing w:val="-1"/>
          <w:w w:val="130"/>
          <w:sz w:val="24"/>
          <w:szCs w:val="24"/>
        </w:rPr>
        <w:t>t</w:t>
      </w:r>
      <w:r>
        <w:rPr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,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w w:val="97"/>
          <w:sz w:val="24"/>
          <w:szCs w:val="24"/>
        </w:rPr>
        <w:t>wi</w:t>
      </w:r>
      <w:r>
        <w:rPr>
          <w:w w:val="97"/>
          <w:sz w:val="24"/>
          <w:szCs w:val="24"/>
        </w:rPr>
        <w:t>d</w:t>
      </w:r>
      <w:r>
        <w:rPr>
          <w:spacing w:val="-1"/>
          <w:w w:val="97"/>
          <w:sz w:val="24"/>
          <w:szCs w:val="24"/>
        </w:rPr>
        <w:t>e</w:t>
      </w:r>
      <w:r>
        <w:rPr>
          <w:w w:val="97"/>
          <w:sz w:val="24"/>
          <w:szCs w:val="24"/>
        </w:rPr>
        <w:t>n</w:t>
      </w:r>
      <w:r>
        <w:rPr>
          <w:spacing w:val="34"/>
          <w:w w:val="97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24"/>
          <w:w w:val="10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  <w:r>
        <w:rPr>
          <w:spacing w:val="1"/>
          <w:w w:val="105"/>
          <w:sz w:val="24"/>
          <w:szCs w:val="24"/>
        </w:rPr>
        <w:t>a</w:t>
      </w:r>
      <w:r>
        <w:rPr>
          <w:w w:val="108"/>
          <w:sz w:val="24"/>
          <w:szCs w:val="24"/>
        </w:rPr>
        <w:t>r</w:t>
      </w:r>
      <w:r>
        <w:rPr>
          <w:w w:val="92"/>
          <w:sz w:val="24"/>
          <w:szCs w:val="24"/>
        </w:rPr>
        <w:t>k</w:t>
      </w:r>
      <w:r>
        <w:rPr>
          <w:spacing w:val="-1"/>
          <w:w w:val="104"/>
          <w:sz w:val="24"/>
          <w:szCs w:val="24"/>
        </w:rPr>
        <w:t>e</w:t>
      </w:r>
      <w:r>
        <w:rPr>
          <w:w w:val="130"/>
          <w:sz w:val="24"/>
          <w:szCs w:val="24"/>
        </w:rPr>
        <w:t xml:space="preserve">t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uy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7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ve</w:t>
      </w:r>
      <w:r>
        <w:rPr>
          <w:spacing w:val="-1"/>
          <w:w w:val="96"/>
          <w:sz w:val="24"/>
          <w:szCs w:val="24"/>
        </w:rPr>
        <w:t>h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c</w:t>
      </w:r>
      <w:r>
        <w:rPr>
          <w:spacing w:val="1"/>
          <w:w w:val="96"/>
          <w:sz w:val="24"/>
          <w:szCs w:val="24"/>
        </w:rPr>
        <w:t>l</w:t>
      </w:r>
      <w:r>
        <w:rPr>
          <w:w w:val="96"/>
          <w:sz w:val="24"/>
          <w:szCs w:val="24"/>
        </w:rPr>
        <w:t>es</w:t>
      </w:r>
      <w:r>
        <w:rPr>
          <w:spacing w:val="6"/>
          <w:w w:val="9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(</w:t>
      </w:r>
      <w:r>
        <w:rPr>
          <w:spacing w:val="1"/>
          <w:w w:val="94"/>
          <w:sz w:val="24"/>
          <w:szCs w:val="24"/>
        </w:rPr>
        <w:t>T</w:t>
      </w:r>
      <w:r>
        <w:rPr>
          <w:spacing w:val="1"/>
          <w:w w:val="101"/>
          <w:sz w:val="24"/>
          <w:szCs w:val="24"/>
        </w:rPr>
        <w:t>o</w:t>
      </w:r>
      <w:r>
        <w:rPr>
          <w:w w:val="89"/>
          <w:sz w:val="24"/>
          <w:szCs w:val="24"/>
        </w:rPr>
        <w:t>y</w:t>
      </w:r>
      <w:r>
        <w:rPr>
          <w:w w:val="101"/>
          <w:sz w:val="24"/>
          <w:szCs w:val="24"/>
        </w:rPr>
        <w:t>o</w:t>
      </w:r>
      <w:r>
        <w:rPr>
          <w:spacing w:val="-1"/>
          <w:w w:val="130"/>
          <w:sz w:val="24"/>
          <w:szCs w:val="24"/>
        </w:rPr>
        <w:t>t</w:t>
      </w:r>
      <w:r>
        <w:rPr>
          <w:w w:val="105"/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w w:val="97"/>
          <w:sz w:val="24"/>
          <w:szCs w:val="24"/>
        </w:rPr>
        <w:t>L</w:t>
      </w:r>
      <w:r>
        <w:rPr>
          <w:w w:val="97"/>
          <w:sz w:val="24"/>
          <w:szCs w:val="24"/>
        </w:rPr>
        <w:t>a</w:t>
      </w:r>
      <w:r>
        <w:rPr>
          <w:spacing w:val="1"/>
          <w:w w:val="97"/>
          <w:sz w:val="24"/>
          <w:szCs w:val="24"/>
        </w:rPr>
        <w:t>n</w:t>
      </w:r>
      <w:r>
        <w:rPr>
          <w:w w:val="97"/>
          <w:sz w:val="24"/>
          <w:szCs w:val="24"/>
        </w:rPr>
        <w:t>d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pacing w:val="-2"/>
          <w:w w:val="86"/>
          <w:sz w:val="24"/>
          <w:szCs w:val="24"/>
        </w:rPr>
        <w:t>C</w:t>
      </w:r>
      <w:r>
        <w:rPr>
          <w:spacing w:val="1"/>
          <w:w w:val="108"/>
          <w:sz w:val="24"/>
          <w:szCs w:val="24"/>
        </w:rPr>
        <w:t>r</w:t>
      </w:r>
      <w:r>
        <w:rPr>
          <w:spacing w:val="-1"/>
          <w:w w:val="102"/>
          <w:sz w:val="24"/>
          <w:szCs w:val="24"/>
        </w:rPr>
        <w:t>u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r)</w:t>
      </w:r>
      <w:r>
        <w:rPr>
          <w:spacing w:val="-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r>
        <w:rPr>
          <w:spacing w:val="-8"/>
          <w:w w:val="111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i</w:t>
      </w:r>
      <w:r>
        <w:rPr>
          <w:w w:val="99"/>
          <w:sz w:val="24"/>
          <w:szCs w:val="24"/>
        </w:rPr>
        <w:t>m</w:t>
      </w:r>
      <w:r>
        <w:rPr>
          <w:w w:val="102"/>
          <w:sz w:val="24"/>
          <w:szCs w:val="24"/>
        </w:rPr>
        <w:t>p</w:t>
      </w:r>
      <w:r>
        <w:rPr>
          <w:w w:val="108"/>
          <w:sz w:val="24"/>
          <w:szCs w:val="24"/>
        </w:rPr>
        <w:t>r</w:t>
      </w:r>
      <w:r>
        <w:rPr>
          <w:w w:val="101"/>
          <w:sz w:val="24"/>
          <w:szCs w:val="24"/>
        </w:rPr>
        <w:t>o</w:t>
      </w:r>
      <w:r>
        <w:rPr>
          <w:w w:val="90"/>
          <w:sz w:val="24"/>
          <w:szCs w:val="24"/>
        </w:rPr>
        <w:t>v</w:t>
      </w:r>
      <w:r>
        <w:rPr>
          <w:w w:val="104"/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w w:val="130"/>
          <w:sz w:val="24"/>
          <w:szCs w:val="24"/>
        </w:rPr>
        <w:t>t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105"/>
          <w:sz w:val="24"/>
          <w:szCs w:val="24"/>
        </w:rPr>
        <w:t>a</w:t>
      </w:r>
      <w:r>
        <w:rPr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p</w:t>
      </w:r>
      <w:r>
        <w:rPr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r</w:t>
      </w:r>
      <w:r>
        <w:rPr>
          <w:w w:val="130"/>
          <w:sz w:val="24"/>
          <w:szCs w:val="24"/>
        </w:rPr>
        <w:t>t</w:t>
      </w:r>
      <w:r>
        <w:rPr>
          <w:w w:val="75"/>
          <w:sz w:val="24"/>
          <w:szCs w:val="24"/>
        </w:rPr>
        <w:t>.</w:t>
      </w:r>
    </w:p>
    <w:p w:rsidR="00FC28DA" w:rsidRDefault="009A6339" w:rsidP="00187AEC">
      <w:pPr>
        <w:spacing w:before="1"/>
        <w:ind w:left="100" w:right="7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w w:val="92"/>
          <w:sz w:val="24"/>
          <w:szCs w:val="24"/>
        </w:rPr>
        <w:t>w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he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g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ven</w:t>
      </w:r>
      <w:r>
        <w:rPr>
          <w:spacing w:val="2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spacing w:val="1"/>
          <w:w w:val="101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a</w:t>
      </w:r>
      <w:r>
        <w:rPr>
          <w:w w:val="103"/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00</w:t>
      </w:r>
      <w:r>
        <w:rPr>
          <w:spacing w:val="43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m</w:t>
      </w:r>
      <w:r>
        <w:rPr>
          <w:spacing w:val="1"/>
          <w:w w:val="94"/>
          <w:sz w:val="24"/>
          <w:szCs w:val="24"/>
        </w:rPr>
        <w:t>i</w:t>
      </w:r>
      <w:r>
        <w:rPr>
          <w:spacing w:val="2"/>
          <w:w w:val="94"/>
          <w:sz w:val="24"/>
          <w:szCs w:val="24"/>
        </w:rPr>
        <w:t>l</w:t>
      </w:r>
      <w:r>
        <w:rPr>
          <w:spacing w:val="1"/>
          <w:w w:val="94"/>
          <w:sz w:val="24"/>
          <w:szCs w:val="24"/>
        </w:rPr>
        <w:t>li</w:t>
      </w:r>
      <w:r>
        <w:rPr>
          <w:w w:val="94"/>
          <w:sz w:val="24"/>
          <w:szCs w:val="24"/>
        </w:rPr>
        <w:t>o</w:t>
      </w:r>
      <w:r>
        <w:rPr>
          <w:spacing w:val="1"/>
          <w:w w:val="94"/>
          <w:sz w:val="24"/>
          <w:szCs w:val="24"/>
        </w:rPr>
        <w:t>n</w:t>
      </w:r>
      <w:r>
        <w:rPr>
          <w:w w:val="94"/>
          <w:sz w:val="24"/>
          <w:szCs w:val="24"/>
        </w:rPr>
        <w:t>s</w:t>
      </w:r>
      <w:r>
        <w:rPr>
          <w:spacing w:val="26"/>
          <w:w w:val="94"/>
          <w:sz w:val="24"/>
          <w:szCs w:val="24"/>
        </w:rPr>
        <w:t xml:space="preserve"> </w:t>
      </w:r>
      <w:r>
        <w:rPr>
          <w:spacing w:val="1"/>
          <w:w w:val="114"/>
          <w:sz w:val="24"/>
          <w:szCs w:val="24"/>
        </w:rPr>
        <w:t>a</w:t>
      </w:r>
      <w:r>
        <w:rPr>
          <w:w w:val="114"/>
          <w:sz w:val="24"/>
          <w:szCs w:val="24"/>
        </w:rPr>
        <w:t>t</w:t>
      </w:r>
      <w:r>
        <w:rPr>
          <w:spacing w:val="7"/>
          <w:w w:val="1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w w:val="81"/>
          <w:sz w:val="24"/>
          <w:szCs w:val="24"/>
        </w:rPr>
        <w:t>i</w:t>
      </w:r>
      <w:r>
        <w:rPr>
          <w:w w:val="103"/>
          <w:sz w:val="24"/>
          <w:szCs w:val="24"/>
        </w:rPr>
        <w:t>n</w:t>
      </w:r>
      <w:r>
        <w:rPr>
          <w:w w:val="130"/>
          <w:sz w:val="24"/>
          <w:szCs w:val="24"/>
        </w:rPr>
        <w:t>t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8"/>
          <w:sz w:val="24"/>
          <w:szCs w:val="24"/>
        </w:rPr>
        <w:t>r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w w:val="130"/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w w:val="109"/>
          <w:sz w:val="24"/>
          <w:szCs w:val="24"/>
        </w:rPr>
        <w:t>r</w:t>
      </w:r>
      <w:r>
        <w:rPr>
          <w:w w:val="109"/>
          <w:sz w:val="24"/>
          <w:szCs w:val="24"/>
        </w:rPr>
        <w:t>ate</w:t>
      </w:r>
      <w:r>
        <w:rPr>
          <w:spacing w:val="12"/>
          <w:w w:val="10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8</w:t>
      </w:r>
      <w:r>
        <w:rPr>
          <w:w w:val="115"/>
          <w:sz w:val="24"/>
          <w:szCs w:val="24"/>
        </w:rPr>
        <w:t>%</w:t>
      </w:r>
      <w:r w:rsidR="00187AEC">
        <w:rPr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</w:t>
      </w:r>
      <w:r>
        <w:rPr>
          <w:spacing w:val="1"/>
          <w:w w:val="103"/>
          <w:sz w:val="24"/>
          <w:szCs w:val="24"/>
        </w:rPr>
        <w:t>nn</w:t>
      </w:r>
      <w:r>
        <w:rPr>
          <w:spacing w:val="-1"/>
          <w:w w:val="102"/>
          <w:sz w:val="24"/>
          <w:szCs w:val="24"/>
        </w:rPr>
        <w:t>u</w:t>
      </w:r>
      <w:r>
        <w:rPr>
          <w:w w:val="99"/>
          <w:sz w:val="24"/>
          <w:szCs w:val="24"/>
        </w:rPr>
        <w:t>m</w:t>
      </w:r>
      <w:r>
        <w:rPr>
          <w:w w:val="75"/>
          <w:sz w:val="24"/>
          <w:szCs w:val="24"/>
        </w:rPr>
        <w:t>.</w:t>
      </w:r>
    </w:p>
    <w:p w:rsidR="00FC28DA" w:rsidRDefault="009A6339" w:rsidP="00187AEC">
      <w:pPr>
        <w:spacing w:before="41"/>
        <w:ind w:left="100" w:right="18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h</w:t>
      </w:r>
      <w:r>
        <w:rPr>
          <w:spacing w:val="-1"/>
          <w:w w:val="107"/>
          <w:sz w:val="24"/>
          <w:szCs w:val="24"/>
        </w:rPr>
        <w:t>e</w:t>
      </w:r>
      <w:r>
        <w:rPr>
          <w:w w:val="107"/>
          <w:sz w:val="24"/>
          <w:szCs w:val="24"/>
        </w:rPr>
        <w:t>n</w:t>
      </w:r>
      <w:r>
        <w:rPr>
          <w:spacing w:val="-3"/>
          <w:w w:val="107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102"/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motor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boug</w:t>
      </w:r>
      <w:r>
        <w:rPr>
          <w:spacing w:val="-1"/>
          <w:w w:val="104"/>
          <w:sz w:val="24"/>
          <w:szCs w:val="24"/>
        </w:rPr>
        <w:t>h</w:t>
      </w:r>
      <w:r>
        <w:rPr>
          <w:w w:val="104"/>
          <w:sz w:val="24"/>
          <w:szCs w:val="24"/>
        </w:rPr>
        <w:t>t</w:t>
      </w:r>
      <w:r>
        <w:rPr>
          <w:spacing w:val="-5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v</w:t>
      </w:r>
      <w:r>
        <w:rPr>
          <w:spacing w:val="-1"/>
          <w:w w:val="96"/>
          <w:sz w:val="24"/>
          <w:szCs w:val="24"/>
        </w:rPr>
        <w:t>e</w:t>
      </w:r>
      <w:r>
        <w:rPr>
          <w:w w:val="96"/>
          <w:sz w:val="24"/>
          <w:szCs w:val="24"/>
        </w:rPr>
        <w:t>h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c</w:t>
      </w:r>
      <w:r>
        <w:rPr>
          <w:spacing w:val="1"/>
          <w:w w:val="96"/>
          <w:sz w:val="24"/>
          <w:szCs w:val="24"/>
        </w:rPr>
        <w:t>l</w:t>
      </w:r>
      <w:r>
        <w:rPr>
          <w:spacing w:val="-1"/>
          <w:w w:val="96"/>
          <w:sz w:val="24"/>
          <w:szCs w:val="24"/>
        </w:rPr>
        <w:t>e</w:t>
      </w:r>
      <w:r>
        <w:rPr>
          <w:w w:val="96"/>
          <w:sz w:val="24"/>
          <w:szCs w:val="24"/>
        </w:rPr>
        <w:t>s</w:t>
      </w:r>
      <w:r>
        <w:rPr>
          <w:spacing w:val="7"/>
          <w:w w:val="9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sh</w:t>
      </w:r>
      <w:r>
        <w:rPr>
          <w:spacing w:val="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b</w:t>
      </w:r>
      <w:r>
        <w:rPr>
          <w:w w:val="105"/>
          <w:sz w:val="24"/>
          <w:szCs w:val="24"/>
        </w:rPr>
        <w:t>a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99"/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t</w:t>
      </w:r>
      <w:r>
        <w:rPr>
          <w:spacing w:val="-1"/>
          <w:w w:val="106"/>
          <w:sz w:val="24"/>
          <w:szCs w:val="24"/>
        </w:rPr>
        <w:t>h</w:t>
      </w:r>
      <w:r>
        <w:rPr>
          <w:w w:val="106"/>
          <w:sz w:val="24"/>
          <w:szCs w:val="24"/>
        </w:rPr>
        <w:t>e</w:t>
      </w:r>
      <w:r>
        <w:rPr>
          <w:spacing w:val="3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adv</w:t>
      </w:r>
      <w:r>
        <w:rPr>
          <w:spacing w:val="-1"/>
          <w:w w:val="106"/>
          <w:sz w:val="24"/>
          <w:szCs w:val="24"/>
        </w:rPr>
        <w:t>e</w:t>
      </w:r>
      <w:r>
        <w:rPr>
          <w:spacing w:val="1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t</w:t>
      </w:r>
      <w:r>
        <w:rPr>
          <w:spacing w:val="-16"/>
          <w:w w:val="106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b</w:t>
      </w:r>
      <w:r>
        <w:rPr>
          <w:w w:val="104"/>
          <w:sz w:val="24"/>
          <w:szCs w:val="24"/>
        </w:rPr>
        <w:t>e</w:t>
      </w:r>
      <w:r>
        <w:rPr>
          <w:spacing w:val="1"/>
          <w:w w:val="81"/>
          <w:sz w:val="24"/>
          <w:szCs w:val="24"/>
        </w:rPr>
        <w:t>l</w:t>
      </w:r>
      <w:r>
        <w:rPr>
          <w:w w:val="101"/>
          <w:sz w:val="24"/>
          <w:szCs w:val="24"/>
        </w:rPr>
        <w:t>o</w:t>
      </w:r>
      <w:r>
        <w:rPr>
          <w:spacing w:val="1"/>
          <w:w w:val="92"/>
          <w:sz w:val="24"/>
          <w:szCs w:val="24"/>
        </w:rPr>
        <w:t>w</w:t>
      </w:r>
      <w:r>
        <w:rPr>
          <w:w w:val="75"/>
          <w:sz w:val="24"/>
          <w:szCs w:val="24"/>
        </w:rPr>
        <w:t>.</w:t>
      </w:r>
    </w:p>
    <w:p w:rsidR="00FC28DA" w:rsidRDefault="00FC28DA">
      <w:pPr>
        <w:spacing w:before="8" w:line="160" w:lineRule="exact"/>
        <w:rPr>
          <w:sz w:val="16"/>
          <w:szCs w:val="16"/>
        </w:rPr>
      </w:pPr>
    </w:p>
    <w:p w:rsidR="00FC28DA" w:rsidRDefault="00E9554C">
      <w:pPr>
        <w:spacing w:line="200" w:lineRule="exact"/>
      </w:pPr>
      <w:r>
        <w:pict>
          <v:group id="_x0000_s1132" style="position:absolute;margin-left:49.9pt;margin-top:230.65pt;width:469.75pt;height:87.3pt;z-index:-251665408;mso-position-horizontal-relative:page;mso-position-vertical-relative:page" coordorigin="1322,12917" coordsize="9395,1746">
            <v:shape id="_x0000_s1140" style="position:absolute;left:1327;top:12927;width:9385;height:0" coordorigin="1327,12927" coordsize="9385,0" path="m1327,12927r9385,e" filled="f" strokeweight=".5pt">
              <v:path arrowok="t"/>
            </v:shape>
            <v:shape id="_x0000_s1139" style="position:absolute;left:1327;top:14653;width:9385;height:0" coordorigin="1327,14653" coordsize="9385,0" path="m1327,14653r9385,e" filled="f" strokeweight=".5pt">
              <v:path arrowok="t"/>
            </v:shape>
            <v:shape id="_x0000_s1138" style="position:absolute;left:1332;top:12922;width:0;height:1736" coordorigin="1332,12922" coordsize="0,1736" path="m1332,12922r,1736e" filled="f" strokeweight=".5pt">
              <v:path arrowok="t"/>
            </v:shape>
            <v:shape id="_x0000_s1137" style="position:absolute;left:10707;top:12922;width:0;height:1736" coordorigin="10707,12922" coordsize="0,1736" path="m10707,12922r,1736e" filled="f" strokeweight=".5pt">
              <v:path arrowok="t"/>
            </v:shape>
            <v:shape id="_x0000_s1136" style="position:absolute;left:7920;top:13710;width:315;height:225" coordorigin="7920,13710" coordsize="315,225" path="m7920,13822r2,-18l7929,13786r10,-17l7952,13754r17,-13l7988,13730r22,-9l8034,13714r25,-3l8078,13710r26,2l8129,13716r23,7l8173,13733r19,12l8207,13759r13,15l8229,13791r5,19l8235,13822r-2,19l8226,13859r-10,17l8203,13891r-17,13l8167,13915r-22,9l8121,13931r-25,3l8078,13935r-27,-2l8026,13929r-23,-7l7982,13912r-19,-12l7948,13886r-13,-15l7926,13854r-5,-19l7920,13822xe" filled="f" strokeweight="2pt">
              <v:path arrowok="t"/>
            </v:shape>
            <v:shape id="_x0000_s1135" style="position:absolute;left:9660;top:13710;width:330;height:225" coordorigin="9660,13710" coordsize="330,225" path="m9660,13822r2,-18l9668,13787r10,-16l9692,13756r16,-13l9728,13732r21,-10l9773,13716r26,-5l9825,13710r27,1l9877,13716r24,7l9923,13732r19,11l9958,13756r14,15l9982,13787r6,17l9990,13822r-2,19l9982,13858r-10,16l9958,13889r-16,13l9922,13913r-21,10l9877,13929r-26,5l9825,13935r-27,-1l9773,13929r-24,-7l9727,13913r-19,-11l9692,13889r-14,-15l9668,13858r-6,-17l9660,13822xe" filled="f" strokeweight="2pt">
              <v:path arrowok="t"/>
            </v:shape>
            <v:shape id="_x0000_s1134" style="position:absolute;left:7995;top:13228;width:30;height:390" coordorigin="7995,13228" coordsize="30,390" path="m7995,13618r30,-390e" filled="f" strokeweight="1pt">
              <v:path arrowok="t"/>
            </v:shape>
            <v:shape id="_x0000_s1133" style="position:absolute;left:8505;top:13483;width:810;height:240" coordorigin="8505,13483" coordsize="810,240" path="m8505,13483r810,l9315,13723r-810,l8505,13483xe" filled="f" strokeweight="1pt">
              <v:path arrowok="t"/>
            </v:shape>
            <w10:wrap anchorx="page" anchory="page"/>
          </v:group>
        </w:pict>
      </w:r>
    </w:p>
    <w:p w:rsidR="002F3BEF" w:rsidRDefault="00E9554C">
      <w:pPr>
        <w:spacing w:line="275" w:lineRule="auto"/>
        <w:ind w:left="100" w:right="6251"/>
        <w:rPr>
          <w:w w:val="65"/>
          <w:sz w:val="24"/>
          <w:szCs w:val="24"/>
        </w:rPr>
      </w:pPr>
      <w:r w:rsidRPr="00E9554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352pt;margin-top:245.7pt;width:159pt;height:30.1pt;z-index:-2516643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60"/>
                    <w:gridCol w:w="365"/>
                    <w:gridCol w:w="395"/>
                    <w:gridCol w:w="980"/>
                    <w:gridCol w:w="260"/>
                    <w:gridCol w:w="660"/>
                    <w:gridCol w:w="260"/>
                  </w:tblGrid>
                  <w:tr w:rsidR="009A6339">
                    <w:trPr>
                      <w:trHeight w:hRule="exact" w:val="72"/>
                    </w:trPr>
                    <w:tc>
                      <w:tcPr>
                        <w:tcW w:w="62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1635" w:type="dxa"/>
                        <w:gridSpan w:val="3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:rsidR="009A6339" w:rsidRDefault="009A6339"/>
                    </w:tc>
                    <w:tc>
                      <w:tcPr>
                        <w:tcW w:w="920" w:type="dxa"/>
                        <w:gridSpan w:val="2"/>
                        <w:vMerge w:val="restart"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</w:tr>
                  <w:tr w:rsidR="009A6339">
                    <w:trPr>
                      <w:trHeight w:hRule="exact" w:val="120"/>
                    </w:trPr>
                    <w:tc>
                      <w:tcPr>
                        <w:tcW w:w="26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365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1635" w:type="dxa"/>
                        <w:gridSpan w:val="3"/>
                        <w:vMerge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 w:rsidR="009A6339" w:rsidRDefault="009A6339"/>
                    </w:tc>
                    <w:tc>
                      <w:tcPr>
                        <w:tcW w:w="920" w:type="dxa"/>
                        <w:gridSpan w:val="2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</w:tr>
                  <w:tr w:rsidR="009A6339">
                    <w:trPr>
                      <w:trHeight w:hRule="exact" w:val="50"/>
                    </w:trPr>
                    <w:tc>
                      <w:tcPr>
                        <w:tcW w:w="260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3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39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98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260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 w:rsidR="009A6339" w:rsidRDefault="009A6339"/>
                    </w:tc>
                    <w:tc>
                      <w:tcPr>
                        <w:tcW w:w="920" w:type="dxa"/>
                        <w:gridSpan w:val="2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</w:tr>
                  <w:tr w:rsidR="009A6339">
                    <w:trPr>
                      <w:trHeight w:hRule="exact" w:val="240"/>
                    </w:trPr>
                    <w:tc>
                      <w:tcPr>
                        <w:tcW w:w="260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365" w:type="dxa"/>
                        <w:vMerge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395" w:type="dxa"/>
                        <w:vMerge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980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260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A6339" w:rsidRDefault="009A6339"/>
                    </w:tc>
                    <w:tc>
                      <w:tcPr>
                        <w:tcW w:w="6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26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</w:tr>
                  <w:tr w:rsidR="009A6339">
                    <w:trPr>
                      <w:trHeight w:hRule="exact" w:val="90"/>
                    </w:trPr>
                    <w:tc>
                      <w:tcPr>
                        <w:tcW w:w="260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760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980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  <w:tc>
                      <w:tcPr>
                        <w:tcW w:w="920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A6339" w:rsidRDefault="009A6339"/>
                    </w:tc>
                    <w:tc>
                      <w:tcPr>
                        <w:tcW w:w="260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:rsidR="009A6339" w:rsidRDefault="009A6339"/>
                    </w:tc>
                  </w:tr>
                </w:tbl>
                <w:p w:rsidR="009A6339" w:rsidRDefault="009A6339"/>
              </w:txbxContent>
            </v:textbox>
            <w10:wrap anchorx="page" anchory="page"/>
          </v:shape>
        </w:pict>
      </w:r>
      <w:r w:rsidR="009A6339">
        <w:rPr>
          <w:spacing w:val="1"/>
          <w:w w:val="94"/>
          <w:sz w:val="24"/>
          <w:szCs w:val="24"/>
        </w:rPr>
        <w:t>T</w:t>
      </w:r>
      <w:r w:rsidR="009A6339">
        <w:rPr>
          <w:spacing w:val="1"/>
          <w:w w:val="101"/>
          <w:sz w:val="24"/>
          <w:szCs w:val="24"/>
        </w:rPr>
        <w:t>o</w:t>
      </w:r>
      <w:r w:rsidR="009A6339">
        <w:rPr>
          <w:w w:val="89"/>
          <w:sz w:val="24"/>
          <w:szCs w:val="24"/>
        </w:rPr>
        <w:t>y</w:t>
      </w:r>
      <w:r w:rsidR="009A6339">
        <w:rPr>
          <w:w w:val="101"/>
          <w:sz w:val="24"/>
          <w:szCs w:val="24"/>
        </w:rPr>
        <w:t>o</w:t>
      </w:r>
      <w:r w:rsidR="009A6339">
        <w:rPr>
          <w:spacing w:val="-1"/>
          <w:w w:val="130"/>
          <w:sz w:val="24"/>
          <w:szCs w:val="24"/>
        </w:rPr>
        <w:t>t</w:t>
      </w:r>
      <w:r w:rsidR="009A6339">
        <w:rPr>
          <w:w w:val="105"/>
          <w:sz w:val="24"/>
          <w:szCs w:val="24"/>
        </w:rPr>
        <w:t>a</w:t>
      </w:r>
      <w:r w:rsidR="009A6339">
        <w:rPr>
          <w:spacing w:val="-1"/>
          <w:sz w:val="24"/>
          <w:szCs w:val="24"/>
        </w:rPr>
        <w:t xml:space="preserve"> </w:t>
      </w:r>
      <w:r w:rsidR="009A6339">
        <w:rPr>
          <w:spacing w:val="1"/>
          <w:w w:val="97"/>
          <w:sz w:val="24"/>
          <w:szCs w:val="24"/>
        </w:rPr>
        <w:t>L</w:t>
      </w:r>
      <w:r w:rsidR="009A6339">
        <w:rPr>
          <w:w w:val="97"/>
          <w:sz w:val="24"/>
          <w:szCs w:val="24"/>
        </w:rPr>
        <w:t>a</w:t>
      </w:r>
      <w:r w:rsidR="009A6339">
        <w:rPr>
          <w:spacing w:val="1"/>
          <w:w w:val="97"/>
          <w:sz w:val="24"/>
          <w:szCs w:val="24"/>
        </w:rPr>
        <w:t>n</w:t>
      </w:r>
      <w:r w:rsidR="009A6339">
        <w:rPr>
          <w:w w:val="97"/>
          <w:sz w:val="24"/>
          <w:szCs w:val="24"/>
        </w:rPr>
        <w:t>d</w:t>
      </w:r>
      <w:r w:rsidR="009A6339">
        <w:rPr>
          <w:spacing w:val="1"/>
          <w:w w:val="97"/>
          <w:sz w:val="24"/>
          <w:szCs w:val="24"/>
        </w:rPr>
        <w:t xml:space="preserve"> </w:t>
      </w:r>
      <w:r w:rsidR="009A6339">
        <w:rPr>
          <w:spacing w:val="-2"/>
          <w:w w:val="86"/>
          <w:sz w:val="24"/>
          <w:szCs w:val="24"/>
        </w:rPr>
        <w:t>C</w:t>
      </w:r>
      <w:r w:rsidR="009A6339">
        <w:rPr>
          <w:spacing w:val="1"/>
          <w:w w:val="108"/>
          <w:sz w:val="24"/>
          <w:szCs w:val="24"/>
        </w:rPr>
        <w:t>r</w:t>
      </w:r>
      <w:r w:rsidR="009A6339">
        <w:rPr>
          <w:spacing w:val="-1"/>
          <w:w w:val="102"/>
          <w:sz w:val="24"/>
          <w:szCs w:val="24"/>
        </w:rPr>
        <w:t>u</w:t>
      </w:r>
      <w:r w:rsidR="009A6339">
        <w:rPr>
          <w:spacing w:val="1"/>
          <w:w w:val="81"/>
          <w:sz w:val="24"/>
          <w:szCs w:val="24"/>
        </w:rPr>
        <w:t>i</w:t>
      </w:r>
      <w:r w:rsidR="009A6339">
        <w:rPr>
          <w:w w:val="108"/>
          <w:sz w:val="24"/>
          <w:szCs w:val="24"/>
        </w:rPr>
        <w:t>s</w:t>
      </w:r>
      <w:r w:rsidR="009A6339">
        <w:rPr>
          <w:w w:val="104"/>
          <w:sz w:val="24"/>
          <w:szCs w:val="24"/>
        </w:rPr>
        <w:t>e</w:t>
      </w:r>
      <w:r w:rsidR="009A6339">
        <w:rPr>
          <w:w w:val="108"/>
          <w:sz w:val="24"/>
          <w:szCs w:val="24"/>
        </w:rPr>
        <w:t>r</w:t>
      </w:r>
      <w:r w:rsidR="009A6339">
        <w:rPr>
          <w:spacing w:val="-2"/>
          <w:sz w:val="24"/>
          <w:szCs w:val="24"/>
        </w:rPr>
        <w:t xml:space="preserve"> </w:t>
      </w:r>
      <w:r w:rsidR="009A6339">
        <w:rPr>
          <w:sz w:val="24"/>
          <w:szCs w:val="24"/>
        </w:rPr>
        <w:t>on</w:t>
      </w:r>
      <w:r w:rsidR="009A6339">
        <w:rPr>
          <w:spacing w:val="5"/>
          <w:sz w:val="24"/>
          <w:szCs w:val="24"/>
        </w:rPr>
        <w:t xml:space="preserve"> </w:t>
      </w:r>
      <w:r w:rsidR="009A6339">
        <w:rPr>
          <w:w w:val="108"/>
          <w:sz w:val="24"/>
          <w:szCs w:val="24"/>
        </w:rPr>
        <w:t>s</w:t>
      </w:r>
      <w:r w:rsidR="009A6339">
        <w:rPr>
          <w:spacing w:val="1"/>
          <w:w w:val="105"/>
          <w:sz w:val="24"/>
          <w:szCs w:val="24"/>
        </w:rPr>
        <w:t>a</w:t>
      </w:r>
      <w:r w:rsidR="009A6339">
        <w:rPr>
          <w:spacing w:val="1"/>
          <w:w w:val="81"/>
          <w:sz w:val="24"/>
          <w:szCs w:val="24"/>
        </w:rPr>
        <w:t>l</w:t>
      </w:r>
      <w:r w:rsidR="009A6339">
        <w:rPr>
          <w:spacing w:val="-1"/>
          <w:w w:val="104"/>
          <w:sz w:val="24"/>
          <w:szCs w:val="24"/>
        </w:rPr>
        <w:t>e</w:t>
      </w:r>
      <w:r w:rsidR="009A6339">
        <w:rPr>
          <w:spacing w:val="1"/>
          <w:w w:val="65"/>
          <w:sz w:val="24"/>
          <w:szCs w:val="24"/>
        </w:rPr>
        <w:t>!!!!</w:t>
      </w:r>
      <w:r w:rsidR="009A6339">
        <w:rPr>
          <w:w w:val="65"/>
          <w:sz w:val="24"/>
          <w:szCs w:val="24"/>
        </w:rPr>
        <w:t xml:space="preserve">!! </w:t>
      </w:r>
    </w:p>
    <w:p w:rsidR="00FC28DA" w:rsidRDefault="009A6339" w:rsidP="00187AEC">
      <w:pPr>
        <w:spacing w:line="275" w:lineRule="auto"/>
        <w:ind w:left="100" w:right="2454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ed</w:t>
      </w:r>
      <w:r>
        <w:rPr>
          <w:spacing w:val="-1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p</w:t>
      </w:r>
      <w:r>
        <w:rPr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h</w:t>
      </w:r>
      <w:r>
        <w:rPr>
          <w:spacing w:val="-1"/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.</w:t>
      </w:r>
      <w:r>
        <w:rPr>
          <w:sz w:val="24"/>
          <w:szCs w:val="24"/>
        </w:rPr>
        <w:t xml:space="preserve">   </w:t>
      </w:r>
      <w:r>
        <w:rPr>
          <w:spacing w:val="-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2</w:t>
      </w:r>
      <w:r>
        <w:rPr>
          <w:spacing w:val="-1"/>
          <w:w w:val="108"/>
          <w:sz w:val="24"/>
          <w:szCs w:val="24"/>
        </w:rPr>
        <w:t>5</w:t>
      </w:r>
      <w:r>
        <w:rPr>
          <w:w w:val="108"/>
          <w:sz w:val="24"/>
          <w:szCs w:val="24"/>
        </w:rPr>
        <w:t>0</w:t>
      </w:r>
      <w:r>
        <w:rPr>
          <w:w w:val="75"/>
          <w:sz w:val="24"/>
          <w:szCs w:val="24"/>
        </w:rPr>
        <w:t>,</w:t>
      </w:r>
      <w:r>
        <w:rPr>
          <w:w w:val="108"/>
          <w:sz w:val="24"/>
          <w:szCs w:val="24"/>
        </w:rPr>
        <w:t>00</w:t>
      </w:r>
      <w:r>
        <w:rPr>
          <w:spacing w:val="-1"/>
          <w:w w:val="108"/>
          <w:sz w:val="24"/>
          <w:szCs w:val="24"/>
        </w:rPr>
        <w:t>0</w:t>
      </w:r>
      <w:r>
        <w:rPr>
          <w:spacing w:val="1"/>
          <w:w w:val="75"/>
          <w:sz w:val="24"/>
          <w:szCs w:val="24"/>
        </w:rPr>
        <w:t>,</w:t>
      </w:r>
      <w:r>
        <w:rPr>
          <w:spacing w:val="-1"/>
          <w:w w:val="108"/>
          <w:sz w:val="24"/>
          <w:szCs w:val="24"/>
        </w:rPr>
        <w:t>0</w:t>
      </w:r>
      <w:r>
        <w:rPr>
          <w:w w:val="108"/>
          <w:sz w:val="24"/>
          <w:szCs w:val="24"/>
        </w:rPr>
        <w:t>00</w:t>
      </w:r>
    </w:p>
    <w:p w:rsidR="00FC28DA" w:rsidRDefault="009A6339" w:rsidP="00187AEC">
      <w:pPr>
        <w:spacing w:before="1"/>
        <w:ind w:left="100" w:right="302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102"/>
          <w:sz w:val="24"/>
          <w:szCs w:val="24"/>
        </w:rPr>
        <w:t>h</w:t>
      </w:r>
      <w:r>
        <w:rPr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.</w:t>
      </w:r>
      <w:r>
        <w:rPr>
          <w:sz w:val="24"/>
          <w:szCs w:val="24"/>
        </w:rPr>
        <w:t xml:space="preserve">        </w:t>
      </w:r>
      <w:r>
        <w:rPr>
          <w:spacing w:val="-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1%</w:t>
      </w:r>
      <w:r>
        <w:rPr>
          <w:spacing w:val="47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ss</w:t>
      </w:r>
      <w:r>
        <w:rPr>
          <w:spacing w:val="-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</w:t>
      </w:r>
      <w:r>
        <w:rPr>
          <w:spacing w:val="-1"/>
          <w:w w:val="107"/>
          <w:sz w:val="24"/>
          <w:szCs w:val="24"/>
        </w:rPr>
        <w:t>h</w:t>
      </w:r>
      <w:r>
        <w:rPr>
          <w:spacing w:val="1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n</w:t>
      </w:r>
      <w:r>
        <w:rPr>
          <w:spacing w:val="-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108"/>
          <w:sz w:val="24"/>
          <w:szCs w:val="24"/>
        </w:rPr>
        <w:t>r</w:t>
      </w:r>
      <w:r>
        <w:rPr>
          <w:spacing w:val="1"/>
          <w:w w:val="81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w w:val="104"/>
          <w:sz w:val="24"/>
          <w:szCs w:val="24"/>
        </w:rPr>
        <w:t>e</w:t>
      </w:r>
    </w:p>
    <w:p w:rsidR="00FC28DA" w:rsidRDefault="009A6339" w:rsidP="00187AEC">
      <w:pPr>
        <w:spacing w:before="41"/>
        <w:ind w:left="100" w:right="1745"/>
        <w:jc w:val="both"/>
        <w:rPr>
          <w:sz w:val="24"/>
          <w:szCs w:val="24"/>
        </w:rPr>
      </w:pPr>
      <w:r>
        <w:rPr>
          <w:spacing w:val="1"/>
          <w:w w:val="97"/>
          <w:sz w:val="24"/>
          <w:szCs w:val="24"/>
        </w:rPr>
        <w:t>H</w:t>
      </w:r>
      <w:r>
        <w:rPr>
          <w:spacing w:val="2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r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w w:val="99"/>
          <w:sz w:val="24"/>
          <w:szCs w:val="24"/>
        </w:rPr>
        <w:t>m</w:t>
      </w:r>
      <w:r>
        <w:rPr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D</w:t>
      </w:r>
      <w:r>
        <w:rPr>
          <w:spacing w:val="-1"/>
          <w:w w:val="104"/>
          <w:sz w:val="24"/>
          <w:szCs w:val="24"/>
        </w:rPr>
        <w:t>e</w:t>
      </w:r>
      <w:r>
        <w:rPr>
          <w:spacing w:val="-1"/>
          <w:w w:val="102"/>
          <w:sz w:val="24"/>
          <w:szCs w:val="24"/>
        </w:rPr>
        <w:t>p</w:t>
      </w:r>
      <w:r>
        <w:rPr>
          <w:spacing w:val="1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w w:val="130"/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>
        <w:rPr>
          <w:spacing w:val="16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m</w:t>
      </w:r>
      <w:r>
        <w:rPr>
          <w:spacing w:val="1"/>
          <w:w w:val="93"/>
          <w:sz w:val="24"/>
          <w:szCs w:val="24"/>
        </w:rPr>
        <w:t>i</w:t>
      </w:r>
      <w:r>
        <w:rPr>
          <w:spacing w:val="2"/>
          <w:w w:val="93"/>
          <w:sz w:val="24"/>
          <w:szCs w:val="24"/>
        </w:rPr>
        <w:t>l</w:t>
      </w:r>
      <w:r>
        <w:rPr>
          <w:spacing w:val="1"/>
          <w:w w:val="93"/>
          <w:sz w:val="24"/>
          <w:szCs w:val="24"/>
        </w:rPr>
        <w:t>li</w:t>
      </w:r>
      <w:r>
        <w:rPr>
          <w:w w:val="93"/>
          <w:sz w:val="24"/>
          <w:szCs w:val="24"/>
        </w:rPr>
        <w:t>on</w:t>
      </w:r>
      <w:r>
        <w:rPr>
          <w:spacing w:val="5"/>
          <w:w w:val="9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pay</w:t>
      </w:r>
    </w:p>
    <w:p w:rsidR="00187AEC" w:rsidRDefault="009A6339" w:rsidP="00187AEC">
      <w:pPr>
        <w:spacing w:before="41"/>
        <w:ind w:left="2477" w:right="753"/>
        <w:jc w:val="center"/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spacing w:val="59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m</w:t>
      </w:r>
      <w:r>
        <w:rPr>
          <w:spacing w:val="1"/>
          <w:w w:val="94"/>
          <w:sz w:val="24"/>
          <w:szCs w:val="24"/>
        </w:rPr>
        <w:t>ill</w:t>
      </w:r>
      <w:r>
        <w:rPr>
          <w:spacing w:val="2"/>
          <w:w w:val="94"/>
          <w:sz w:val="24"/>
          <w:szCs w:val="24"/>
        </w:rPr>
        <w:t>i</w:t>
      </w:r>
      <w:r>
        <w:rPr>
          <w:w w:val="94"/>
          <w:sz w:val="24"/>
          <w:szCs w:val="24"/>
        </w:rPr>
        <w:t>o</w:t>
      </w:r>
      <w:r>
        <w:rPr>
          <w:spacing w:val="1"/>
          <w:w w:val="94"/>
          <w:sz w:val="24"/>
          <w:szCs w:val="24"/>
        </w:rPr>
        <w:t>n</w:t>
      </w:r>
      <w:r>
        <w:rPr>
          <w:w w:val="94"/>
          <w:sz w:val="24"/>
          <w:szCs w:val="24"/>
        </w:rPr>
        <w:t>s</w:t>
      </w:r>
      <w:r>
        <w:rPr>
          <w:spacing w:val="9"/>
          <w:w w:val="9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pe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mo</w:t>
      </w:r>
      <w:r>
        <w:rPr>
          <w:spacing w:val="1"/>
          <w:w w:val="104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t</w:t>
      </w:r>
      <w:r>
        <w:rPr>
          <w:w w:val="104"/>
          <w:sz w:val="24"/>
          <w:szCs w:val="24"/>
        </w:rPr>
        <w:t>h</w:t>
      </w:r>
      <w:r>
        <w:rPr>
          <w:spacing w:val="-4"/>
          <w:w w:val="10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8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  <w:r>
        <w:rPr>
          <w:w w:val="101"/>
          <w:sz w:val="24"/>
          <w:szCs w:val="24"/>
        </w:rPr>
        <w:t>o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30"/>
          <w:sz w:val="24"/>
          <w:szCs w:val="24"/>
        </w:rPr>
        <w:t>t</w:t>
      </w:r>
      <w:r>
        <w:rPr>
          <w:w w:val="102"/>
          <w:sz w:val="24"/>
          <w:szCs w:val="24"/>
        </w:rPr>
        <w:t>h</w:t>
      </w:r>
      <w:r>
        <w:rPr>
          <w:w w:val="108"/>
          <w:sz w:val="24"/>
          <w:szCs w:val="24"/>
        </w:rPr>
        <w:t>s</w:t>
      </w:r>
    </w:p>
    <w:p w:rsidR="00187AEC" w:rsidRPr="00187AEC" w:rsidRDefault="00187AEC" w:rsidP="00187AEC">
      <w:pPr>
        <w:rPr>
          <w:sz w:val="24"/>
          <w:szCs w:val="24"/>
        </w:rPr>
      </w:pPr>
    </w:p>
    <w:p w:rsidR="00187AEC" w:rsidRDefault="00187AEC" w:rsidP="00187AEC">
      <w:pPr>
        <w:rPr>
          <w:sz w:val="24"/>
          <w:szCs w:val="24"/>
        </w:rPr>
      </w:pPr>
    </w:p>
    <w:p w:rsidR="00187AEC" w:rsidRDefault="00187AEC" w:rsidP="00187AEC">
      <w:pPr>
        <w:spacing w:before="30"/>
        <w:ind w:left="100" w:right="7557"/>
        <w:jc w:val="both"/>
        <w:rPr>
          <w:sz w:val="24"/>
          <w:szCs w:val="24"/>
        </w:rPr>
      </w:pPr>
      <w:r>
        <w:rPr>
          <w:spacing w:val="4"/>
          <w:sz w:val="24"/>
          <w:szCs w:val="24"/>
        </w:rPr>
        <w:t>T</w:t>
      </w:r>
      <w:r>
        <w:rPr>
          <w:spacing w:val="3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</w:t>
      </w:r>
    </w:p>
    <w:p w:rsidR="00187AEC" w:rsidRDefault="00187AEC" w:rsidP="00187AEC">
      <w:pPr>
        <w:spacing w:before="8" w:line="120" w:lineRule="exact"/>
        <w:rPr>
          <w:sz w:val="13"/>
          <w:szCs w:val="13"/>
        </w:rPr>
      </w:pPr>
    </w:p>
    <w:p w:rsidR="00187AEC" w:rsidRDefault="00187AEC" w:rsidP="00187AEC">
      <w:pPr>
        <w:ind w:left="100" w:right="44"/>
        <w:jc w:val="both"/>
        <w:rPr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spacing w:val="1"/>
          <w:w w:val="105"/>
          <w:sz w:val="24"/>
          <w:szCs w:val="24"/>
        </w:rPr>
        <w:t>a</w:t>
      </w:r>
      <w:r>
        <w:rPr>
          <w:spacing w:val="1"/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D</w:t>
      </w:r>
      <w:r>
        <w:rPr>
          <w:spacing w:val="-1"/>
          <w:w w:val="104"/>
          <w:sz w:val="24"/>
          <w:szCs w:val="24"/>
        </w:rPr>
        <w:t>e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</w:t>
      </w:r>
      <w:r>
        <w:rPr>
          <w:w w:val="99"/>
          <w:sz w:val="24"/>
          <w:szCs w:val="24"/>
        </w:rPr>
        <w:t>m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w w:val="104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t</w:t>
      </w:r>
      <w:r>
        <w:rPr>
          <w:spacing w:val="-1"/>
          <w:w w:val="106"/>
          <w:sz w:val="24"/>
          <w:szCs w:val="24"/>
        </w:rPr>
        <w:t>h</w:t>
      </w:r>
      <w:r>
        <w:rPr>
          <w:w w:val="106"/>
          <w:sz w:val="24"/>
          <w:szCs w:val="24"/>
        </w:rPr>
        <w:t>e</w:t>
      </w:r>
      <w:r>
        <w:rPr>
          <w:spacing w:val="3"/>
          <w:w w:val="106"/>
          <w:sz w:val="24"/>
          <w:szCs w:val="24"/>
        </w:rPr>
        <w:t xml:space="preserve"> </w:t>
      </w:r>
      <w:r>
        <w:rPr>
          <w:spacing w:val="-1"/>
          <w:w w:val="106"/>
          <w:sz w:val="24"/>
          <w:szCs w:val="24"/>
        </w:rPr>
        <w:t>pe</w:t>
      </w:r>
      <w:r>
        <w:rPr>
          <w:spacing w:val="1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c</w:t>
      </w:r>
      <w:r>
        <w:rPr>
          <w:spacing w:val="-1"/>
          <w:w w:val="106"/>
          <w:sz w:val="24"/>
          <w:szCs w:val="24"/>
        </w:rPr>
        <w:t>e</w:t>
      </w:r>
      <w:r>
        <w:rPr>
          <w:spacing w:val="1"/>
          <w:w w:val="106"/>
          <w:sz w:val="24"/>
          <w:szCs w:val="24"/>
        </w:rPr>
        <w:t>n</w:t>
      </w:r>
      <w:r>
        <w:rPr>
          <w:spacing w:val="-1"/>
          <w:w w:val="106"/>
          <w:sz w:val="24"/>
          <w:szCs w:val="24"/>
        </w:rPr>
        <w:t>t</w:t>
      </w:r>
      <w:r>
        <w:rPr>
          <w:spacing w:val="1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>ge</w:t>
      </w:r>
      <w:r>
        <w:rPr>
          <w:spacing w:val="-26"/>
          <w:w w:val="106"/>
          <w:sz w:val="24"/>
          <w:szCs w:val="24"/>
        </w:rPr>
        <w:t xml:space="preserve"> </w:t>
      </w:r>
      <w:r>
        <w:rPr>
          <w:spacing w:val="2"/>
          <w:w w:val="81"/>
          <w:sz w:val="24"/>
          <w:szCs w:val="24"/>
        </w:rPr>
        <w:t>l</w:t>
      </w:r>
      <w:r>
        <w:rPr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  <w:r>
        <w:rPr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d</w:t>
      </w:r>
      <w:r>
        <w:rPr>
          <w:w w:val="104"/>
          <w:sz w:val="24"/>
          <w:szCs w:val="24"/>
        </w:rPr>
        <w:t>e</w:t>
      </w:r>
    </w:p>
    <w:p w:rsidR="00187AEC" w:rsidRDefault="00187AEC" w:rsidP="00187AEC">
      <w:pPr>
        <w:spacing w:before="41" w:line="275" w:lineRule="auto"/>
        <w:ind w:left="388" w:right="-98" w:hanging="288"/>
        <w:rPr>
          <w:w w:val="75"/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w w:val="102"/>
          <w:sz w:val="24"/>
          <w:szCs w:val="24"/>
        </w:rPr>
        <w:t>b</w:t>
      </w:r>
      <w:r>
        <w:rPr>
          <w:w w:val="108"/>
          <w:sz w:val="24"/>
          <w:szCs w:val="24"/>
        </w:rPr>
        <w:t>)</w:t>
      </w:r>
      <w:r>
        <w:rPr>
          <w:spacing w:val="1"/>
          <w:w w:val="75"/>
          <w:sz w:val="24"/>
          <w:szCs w:val="24"/>
        </w:rPr>
        <w:t>.</w:t>
      </w:r>
      <w:r>
        <w:rPr>
          <w:w w:val="108"/>
          <w:sz w:val="24"/>
          <w:szCs w:val="24"/>
        </w:rPr>
        <w:t>(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W</w:t>
      </w:r>
      <w:r>
        <w:rPr>
          <w:spacing w:val="-1"/>
          <w:w w:val="96"/>
          <w:sz w:val="24"/>
          <w:szCs w:val="24"/>
        </w:rPr>
        <w:t>h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ch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pacing w:val="1"/>
          <w:w w:val="104"/>
          <w:sz w:val="24"/>
          <w:szCs w:val="24"/>
        </w:rPr>
        <w:t>a</w:t>
      </w:r>
      <w:r>
        <w:rPr>
          <w:w w:val="104"/>
          <w:sz w:val="24"/>
          <w:szCs w:val="24"/>
        </w:rPr>
        <w:t>mou</w:t>
      </w:r>
      <w:r>
        <w:rPr>
          <w:spacing w:val="1"/>
          <w:w w:val="104"/>
          <w:sz w:val="24"/>
          <w:szCs w:val="24"/>
        </w:rPr>
        <w:t>n</w:t>
      </w:r>
      <w:r>
        <w:rPr>
          <w:w w:val="104"/>
          <w:sz w:val="24"/>
          <w:szCs w:val="24"/>
        </w:rPr>
        <w:t>t</w:t>
      </w:r>
      <w:r>
        <w:rPr>
          <w:spacing w:val="-4"/>
          <w:w w:val="104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d</w:t>
      </w:r>
      <w:r>
        <w:rPr>
          <w:spacing w:val="2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 xml:space="preserve">d </w:t>
      </w:r>
      <w:r>
        <w:rPr>
          <w:spacing w:val="-1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he</w:t>
      </w:r>
      <w:r>
        <w:rPr>
          <w:spacing w:val="-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compa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pay</w:t>
      </w:r>
      <w:r>
        <w:rPr>
          <w:spacing w:val="-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</w:t>
      </w:r>
      <w:r>
        <w:rPr>
          <w:spacing w:val="-1"/>
          <w:w w:val="110"/>
          <w:sz w:val="24"/>
          <w:szCs w:val="24"/>
        </w:rPr>
        <w:t>h</w:t>
      </w:r>
      <w:r>
        <w:rPr>
          <w:w w:val="110"/>
          <w:sz w:val="24"/>
          <w:szCs w:val="24"/>
        </w:rPr>
        <w:t>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nk </w:t>
      </w:r>
      <w:r>
        <w:rPr>
          <w:spacing w:val="1"/>
          <w:w w:val="107"/>
          <w:sz w:val="24"/>
          <w:szCs w:val="24"/>
        </w:rPr>
        <w:t>a</w:t>
      </w:r>
      <w:r>
        <w:rPr>
          <w:spacing w:val="-2"/>
          <w:w w:val="107"/>
          <w:sz w:val="24"/>
          <w:szCs w:val="24"/>
        </w:rPr>
        <w:t>f</w:t>
      </w:r>
      <w:r>
        <w:rPr>
          <w:w w:val="107"/>
          <w:sz w:val="24"/>
          <w:szCs w:val="24"/>
        </w:rPr>
        <w:t>t</w:t>
      </w:r>
      <w:r>
        <w:rPr>
          <w:spacing w:val="-1"/>
          <w:w w:val="107"/>
          <w:sz w:val="24"/>
          <w:szCs w:val="24"/>
        </w:rPr>
        <w:t>e</w:t>
      </w:r>
      <w:r>
        <w:rPr>
          <w:w w:val="107"/>
          <w:sz w:val="24"/>
          <w:szCs w:val="24"/>
        </w:rPr>
        <w:t>r</w:t>
      </w:r>
      <w:r>
        <w:rPr>
          <w:spacing w:val="-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7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y</w:t>
      </w:r>
      <w:r>
        <w:rPr>
          <w:w w:val="104"/>
          <w:sz w:val="24"/>
          <w:szCs w:val="24"/>
        </w:rPr>
        <w:t>e</w:t>
      </w:r>
      <w:r>
        <w:rPr>
          <w:w w:val="105"/>
          <w:sz w:val="24"/>
          <w:szCs w:val="24"/>
        </w:rPr>
        <w:t>a</w:t>
      </w:r>
      <w:r>
        <w:rPr>
          <w:spacing w:val="1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s</w:t>
      </w:r>
      <w:r>
        <w:rPr>
          <w:w w:val="75"/>
          <w:sz w:val="24"/>
          <w:szCs w:val="24"/>
        </w:rPr>
        <w:t xml:space="preserve">. </w:t>
      </w:r>
    </w:p>
    <w:p w:rsidR="00187AEC" w:rsidRDefault="00187AEC" w:rsidP="00187AEC">
      <w:pPr>
        <w:spacing w:before="41" w:line="275" w:lineRule="auto"/>
        <w:ind w:left="388" w:right="-98" w:hanging="288"/>
        <w:rPr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spacing w:val="2"/>
          <w:w w:val="81"/>
          <w:sz w:val="24"/>
          <w:szCs w:val="24"/>
        </w:rPr>
        <w:t>i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Ho</w:t>
      </w:r>
      <w:r>
        <w:rPr>
          <w:sz w:val="24"/>
          <w:szCs w:val="24"/>
        </w:rPr>
        <w:t>w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w w:val="81"/>
          <w:sz w:val="24"/>
          <w:szCs w:val="24"/>
        </w:rPr>
        <w:t>l</w:t>
      </w:r>
      <w:r>
        <w:rPr>
          <w:w w:val="101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a</w:t>
      </w:r>
      <w:r>
        <w:rPr>
          <w:w w:val="103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b</w:t>
      </w:r>
      <w:r>
        <w:rPr>
          <w:w w:val="104"/>
          <w:sz w:val="24"/>
          <w:szCs w:val="24"/>
        </w:rPr>
        <w:t>e</w:t>
      </w:r>
      <w:r>
        <w:rPr>
          <w:w w:val="103"/>
          <w:sz w:val="24"/>
          <w:szCs w:val="24"/>
        </w:rPr>
        <w:t>n</w:t>
      </w:r>
      <w:r>
        <w:rPr>
          <w:w w:val="104"/>
          <w:sz w:val="24"/>
          <w:szCs w:val="24"/>
        </w:rPr>
        <w:t>e</w:t>
      </w:r>
      <w:r>
        <w:rPr>
          <w:spacing w:val="-1"/>
          <w:w w:val="96"/>
          <w:sz w:val="24"/>
          <w:szCs w:val="24"/>
        </w:rPr>
        <w:t>f</w:t>
      </w:r>
      <w:r>
        <w:rPr>
          <w:spacing w:val="1"/>
          <w:w w:val="81"/>
          <w:sz w:val="24"/>
          <w:szCs w:val="24"/>
        </w:rPr>
        <w:t>i</w:t>
      </w:r>
      <w:r>
        <w:rPr>
          <w:w w:val="130"/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b</w:t>
      </w:r>
      <w:r>
        <w:rPr>
          <w:spacing w:val="-1"/>
          <w:w w:val="102"/>
          <w:sz w:val="24"/>
          <w:szCs w:val="24"/>
        </w:rPr>
        <w:t>u</w:t>
      </w:r>
      <w:r>
        <w:rPr>
          <w:w w:val="108"/>
          <w:sz w:val="24"/>
          <w:szCs w:val="24"/>
        </w:rPr>
        <w:t>s</w:t>
      </w:r>
      <w:r>
        <w:rPr>
          <w:spacing w:val="1"/>
          <w:w w:val="81"/>
          <w:sz w:val="24"/>
          <w:szCs w:val="24"/>
        </w:rPr>
        <w:t>i</w:t>
      </w:r>
      <w:r>
        <w:rPr>
          <w:spacing w:val="1"/>
          <w:w w:val="103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w w:val="102"/>
          <w:sz w:val="24"/>
          <w:szCs w:val="24"/>
        </w:rPr>
        <w:t>p</w:t>
      </w:r>
      <w:r>
        <w:rPr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rs</w:t>
      </w:r>
      <w:r>
        <w:rPr>
          <w:w w:val="101"/>
          <w:sz w:val="24"/>
          <w:szCs w:val="24"/>
        </w:rPr>
        <w:t>o</w:t>
      </w:r>
      <w:r>
        <w:rPr>
          <w:spacing w:val="1"/>
          <w:w w:val="103"/>
          <w:sz w:val="24"/>
          <w:szCs w:val="24"/>
        </w:rPr>
        <w:t>n</w:t>
      </w:r>
      <w:r>
        <w:rPr>
          <w:w w:val="102"/>
          <w:sz w:val="24"/>
          <w:szCs w:val="24"/>
        </w:rPr>
        <w:t>?</w:t>
      </w:r>
    </w:p>
    <w:p w:rsidR="00187AEC" w:rsidRDefault="00187AEC" w:rsidP="00187AEC">
      <w:pPr>
        <w:spacing w:before="1" w:line="275" w:lineRule="auto"/>
        <w:ind w:left="503" w:right="390" w:hanging="403"/>
        <w:rPr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w w:val="94"/>
          <w:sz w:val="24"/>
          <w:szCs w:val="24"/>
        </w:rPr>
        <w:t>c</w:t>
      </w:r>
      <w:r>
        <w:rPr>
          <w:spacing w:val="1"/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ow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ch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ey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d</w:t>
      </w:r>
      <w:r>
        <w:rPr>
          <w:spacing w:val="1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d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na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</w:t>
      </w:r>
      <w:r>
        <w:rPr>
          <w:spacing w:val="-1"/>
          <w:w w:val="109"/>
          <w:sz w:val="24"/>
          <w:szCs w:val="24"/>
        </w:rPr>
        <w:t>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f</w:t>
      </w:r>
      <w:r>
        <w:rPr>
          <w:w w:val="107"/>
          <w:sz w:val="24"/>
          <w:szCs w:val="24"/>
        </w:rPr>
        <w:t>t</w:t>
      </w:r>
      <w:r>
        <w:rPr>
          <w:spacing w:val="-1"/>
          <w:w w:val="107"/>
          <w:sz w:val="24"/>
          <w:szCs w:val="24"/>
        </w:rPr>
        <w:t>e</w:t>
      </w:r>
      <w:r>
        <w:rPr>
          <w:w w:val="107"/>
          <w:sz w:val="24"/>
          <w:szCs w:val="24"/>
        </w:rPr>
        <w:t>r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b</w:t>
      </w:r>
      <w:r>
        <w:rPr>
          <w:spacing w:val="-1"/>
          <w:w w:val="97"/>
          <w:sz w:val="24"/>
          <w:szCs w:val="24"/>
        </w:rPr>
        <w:t>u</w:t>
      </w:r>
      <w:r>
        <w:rPr>
          <w:w w:val="97"/>
          <w:sz w:val="24"/>
          <w:szCs w:val="24"/>
        </w:rPr>
        <w:t>y</w:t>
      </w:r>
      <w:r>
        <w:rPr>
          <w:spacing w:val="1"/>
          <w:w w:val="97"/>
          <w:sz w:val="24"/>
          <w:szCs w:val="24"/>
        </w:rPr>
        <w:t>in</w:t>
      </w:r>
      <w:r>
        <w:rPr>
          <w:w w:val="97"/>
          <w:sz w:val="24"/>
          <w:szCs w:val="24"/>
        </w:rPr>
        <w:t>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L</w:t>
      </w:r>
      <w:r>
        <w:rPr>
          <w:spacing w:val="1"/>
          <w:w w:val="97"/>
          <w:sz w:val="24"/>
          <w:szCs w:val="24"/>
        </w:rPr>
        <w:t>an</w:t>
      </w:r>
      <w:r>
        <w:rPr>
          <w:w w:val="97"/>
          <w:sz w:val="24"/>
          <w:szCs w:val="24"/>
        </w:rPr>
        <w:t xml:space="preserve">d </w:t>
      </w:r>
      <w:r>
        <w:rPr>
          <w:spacing w:val="-1"/>
          <w:w w:val="86"/>
          <w:sz w:val="24"/>
          <w:szCs w:val="24"/>
        </w:rPr>
        <w:t>C</w:t>
      </w:r>
      <w:r>
        <w:rPr>
          <w:w w:val="108"/>
          <w:sz w:val="24"/>
          <w:szCs w:val="24"/>
        </w:rPr>
        <w:t>r</w:t>
      </w:r>
      <w:r>
        <w:rPr>
          <w:w w:val="102"/>
          <w:sz w:val="24"/>
          <w:szCs w:val="24"/>
        </w:rPr>
        <w:t>u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s</w:t>
      </w:r>
      <w:r>
        <w:rPr>
          <w:spacing w:val="-1"/>
          <w:w w:val="104"/>
          <w:sz w:val="24"/>
          <w:szCs w:val="24"/>
        </w:rPr>
        <w:t>e</w:t>
      </w:r>
      <w:r>
        <w:rPr>
          <w:spacing w:val="1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w w:val="102"/>
          <w:sz w:val="24"/>
          <w:szCs w:val="24"/>
        </w:rPr>
        <w:t>o</w:t>
      </w:r>
      <w:r>
        <w:rPr>
          <w:w w:val="102"/>
          <w:sz w:val="24"/>
          <w:szCs w:val="24"/>
        </w:rPr>
        <w:t xml:space="preserve">n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</w:t>
      </w:r>
      <w:r>
        <w:rPr>
          <w:spacing w:val="1"/>
          <w:w w:val="107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h</w:t>
      </w:r>
      <w:r>
        <w:rPr>
          <w:spacing w:val="-1"/>
          <w:w w:val="107"/>
          <w:sz w:val="24"/>
          <w:szCs w:val="24"/>
        </w:rPr>
        <w:t>e</w:t>
      </w:r>
      <w:r>
        <w:rPr>
          <w:w w:val="107"/>
          <w:sz w:val="24"/>
          <w:szCs w:val="24"/>
        </w:rPr>
        <w:t xml:space="preserve">r </w:t>
      </w:r>
      <w:r>
        <w:rPr>
          <w:spacing w:val="-1"/>
          <w:w w:val="107"/>
          <w:sz w:val="24"/>
          <w:szCs w:val="24"/>
        </w:rPr>
        <w:t>th</w:t>
      </w:r>
      <w:r>
        <w:rPr>
          <w:spacing w:val="1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n</w:t>
      </w:r>
      <w:r>
        <w:rPr>
          <w:spacing w:val="-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h</w:t>
      </w:r>
      <w:r>
        <w:rPr>
          <w:spacing w:val="1"/>
          <w:w w:val="81"/>
          <w:sz w:val="24"/>
          <w:szCs w:val="24"/>
        </w:rPr>
        <w:t>i</w:t>
      </w:r>
      <w:r>
        <w:rPr>
          <w:w w:val="108"/>
          <w:sz w:val="24"/>
          <w:szCs w:val="24"/>
        </w:rPr>
        <w:t>r</w:t>
      </w:r>
      <w:r>
        <w:rPr>
          <w:w w:val="104"/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w w:val="106"/>
          <w:sz w:val="24"/>
          <w:szCs w:val="24"/>
        </w:rPr>
        <w:t>t</w:t>
      </w:r>
      <w:r>
        <w:rPr>
          <w:w w:val="106"/>
          <w:sz w:val="24"/>
          <w:szCs w:val="24"/>
        </w:rPr>
        <w:t>erms?</w:t>
      </w:r>
    </w:p>
    <w:p w:rsidR="00187AEC" w:rsidRDefault="00187AEC" w:rsidP="00187AEC">
      <w:pPr>
        <w:spacing w:before="1"/>
        <w:ind w:left="100" w:right="44"/>
        <w:jc w:val="both"/>
        <w:rPr>
          <w:sz w:val="24"/>
          <w:szCs w:val="24"/>
        </w:rPr>
      </w:pPr>
      <w:r>
        <w:rPr>
          <w:w w:val="108"/>
          <w:sz w:val="24"/>
          <w:szCs w:val="24"/>
        </w:rPr>
        <w:t>(</w:t>
      </w:r>
      <w:r>
        <w:rPr>
          <w:w w:val="102"/>
          <w:sz w:val="24"/>
          <w:szCs w:val="24"/>
        </w:rPr>
        <w:t>d</w:t>
      </w:r>
      <w:r>
        <w:rPr>
          <w:w w:val="108"/>
          <w:sz w:val="24"/>
          <w:szCs w:val="24"/>
        </w:rPr>
        <w:t>)</w:t>
      </w:r>
      <w:r>
        <w:rPr>
          <w:w w:val="75"/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w w:val="96"/>
          <w:sz w:val="24"/>
          <w:szCs w:val="24"/>
        </w:rPr>
        <w:t>which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w w:val="130"/>
          <w:sz w:val="24"/>
          <w:szCs w:val="24"/>
        </w:rPr>
        <w:t>t</w:t>
      </w:r>
      <w:r>
        <w:rPr>
          <w:w w:val="108"/>
          <w:sz w:val="24"/>
          <w:szCs w:val="24"/>
        </w:rPr>
        <w:t>r</w:t>
      </w:r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30"/>
          <w:sz w:val="24"/>
          <w:szCs w:val="24"/>
        </w:rPr>
        <w:t>t</w:t>
      </w:r>
      <w:r>
        <w:rPr>
          <w:w w:val="104"/>
          <w:sz w:val="24"/>
          <w:szCs w:val="24"/>
        </w:rPr>
        <w:t>e</w:t>
      </w:r>
      <w:r>
        <w:rPr>
          <w:w w:val="99"/>
          <w:sz w:val="24"/>
          <w:szCs w:val="24"/>
        </w:rPr>
        <w:t>g</w:t>
      </w:r>
      <w:r>
        <w:rPr>
          <w:spacing w:val="1"/>
          <w:w w:val="81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e</w:t>
      </w:r>
      <w:r>
        <w:rPr>
          <w:w w:val="108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</w:t>
      </w:r>
      <w:r>
        <w:rPr>
          <w:spacing w:val="-1"/>
          <w:w w:val="102"/>
          <w:sz w:val="24"/>
          <w:szCs w:val="24"/>
        </w:rPr>
        <w:t>h</w:t>
      </w:r>
      <w:r>
        <w:rPr>
          <w:spacing w:val="1"/>
          <w:w w:val="101"/>
          <w:sz w:val="24"/>
          <w:szCs w:val="24"/>
        </w:rPr>
        <w:t>o</w:t>
      </w:r>
      <w:r>
        <w:rPr>
          <w:spacing w:val="-1"/>
          <w:w w:val="102"/>
          <w:sz w:val="24"/>
          <w:szCs w:val="24"/>
        </w:rPr>
        <w:t>u</w:t>
      </w:r>
      <w:r>
        <w:rPr>
          <w:spacing w:val="1"/>
          <w:w w:val="81"/>
          <w:sz w:val="24"/>
          <w:szCs w:val="24"/>
        </w:rPr>
        <w:t>l</w:t>
      </w:r>
      <w:r>
        <w:rPr>
          <w:w w:val="102"/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w w:val="109"/>
          <w:sz w:val="24"/>
          <w:szCs w:val="24"/>
        </w:rPr>
        <w:t>th</w:t>
      </w:r>
      <w:r>
        <w:rPr>
          <w:w w:val="109"/>
          <w:sz w:val="24"/>
          <w:szCs w:val="24"/>
        </w:rPr>
        <w:t>e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spacing w:val="1"/>
          <w:w w:val="97"/>
          <w:sz w:val="24"/>
          <w:szCs w:val="24"/>
        </w:rPr>
        <w:t>a</w:t>
      </w:r>
      <w:r>
        <w:rPr>
          <w:spacing w:val="-1"/>
          <w:w w:val="97"/>
          <w:sz w:val="24"/>
          <w:szCs w:val="24"/>
        </w:rPr>
        <w:t>pp</w:t>
      </w:r>
      <w:r>
        <w:rPr>
          <w:spacing w:val="2"/>
          <w:w w:val="97"/>
          <w:sz w:val="24"/>
          <w:szCs w:val="24"/>
        </w:rPr>
        <w:t>l</w:t>
      </w:r>
      <w:r>
        <w:rPr>
          <w:w w:val="97"/>
          <w:sz w:val="24"/>
          <w:szCs w:val="24"/>
        </w:rPr>
        <w:t xml:space="preserve">y </w:t>
      </w:r>
      <w:r>
        <w:rPr>
          <w:spacing w:val="-1"/>
          <w:w w:val="111"/>
          <w:sz w:val="24"/>
          <w:szCs w:val="24"/>
        </w:rPr>
        <w:t>t</w:t>
      </w:r>
      <w:r>
        <w:rPr>
          <w:w w:val="111"/>
          <w:sz w:val="24"/>
          <w:szCs w:val="24"/>
        </w:rPr>
        <w:t>o</w:t>
      </w:r>
      <w:r>
        <w:rPr>
          <w:spacing w:val="-8"/>
          <w:w w:val="111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m</w:t>
      </w:r>
      <w:r>
        <w:rPr>
          <w:spacing w:val="1"/>
          <w:w w:val="96"/>
          <w:sz w:val="24"/>
          <w:szCs w:val="24"/>
        </w:rPr>
        <w:t>axi</w:t>
      </w:r>
      <w:r>
        <w:rPr>
          <w:w w:val="96"/>
          <w:sz w:val="24"/>
          <w:szCs w:val="24"/>
        </w:rPr>
        <w:t>m</w:t>
      </w:r>
      <w:r>
        <w:rPr>
          <w:spacing w:val="1"/>
          <w:w w:val="96"/>
          <w:sz w:val="24"/>
          <w:szCs w:val="24"/>
        </w:rPr>
        <w:t>i</w:t>
      </w:r>
      <w:r>
        <w:rPr>
          <w:w w:val="96"/>
          <w:sz w:val="24"/>
          <w:szCs w:val="24"/>
        </w:rPr>
        <w:t>ze</w:t>
      </w:r>
      <w:r>
        <w:rPr>
          <w:spacing w:val="-1"/>
          <w:w w:val="9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p</w:t>
      </w:r>
      <w:r>
        <w:rPr>
          <w:w w:val="108"/>
          <w:sz w:val="24"/>
          <w:szCs w:val="24"/>
        </w:rPr>
        <w:t>r</w:t>
      </w:r>
      <w:r>
        <w:rPr>
          <w:spacing w:val="1"/>
          <w:w w:val="101"/>
          <w:sz w:val="24"/>
          <w:szCs w:val="24"/>
        </w:rPr>
        <w:t>o</w:t>
      </w:r>
      <w:r>
        <w:rPr>
          <w:spacing w:val="-2"/>
          <w:w w:val="96"/>
          <w:sz w:val="24"/>
          <w:szCs w:val="24"/>
        </w:rPr>
        <w:t>f</w:t>
      </w:r>
      <w:r>
        <w:rPr>
          <w:spacing w:val="2"/>
          <w:w w:val="81"/>
          <w:sz w:val="24"/>
          <w:szCs w:val="24"/>
        </w:rPr>
        <w:t>i</w:t>
      </w:r>
      <w:r>
        <w:rPr>
          <w:spacing w:val="-1"/>
          <w:w w:val="130"/>
          <w:sz w:val="24"/>
          <w:szCs w:val="24"/>
        </w:rPr>
        <w:t>t</w:t>
      </w:r>
      <w:r>
        <w:rPr>
          <w:w w:val="108"/>
          <w:sz w:val="24"/>
          <w:szCs w:val="24"/>
        </w:rPr>
        <w:t>s</w:t>
      </w:r>
      <w:r>
        <w:rPr>
          <w:w w:val="102"/>
          <w:sz w:val="24"/>
          <w:szCs w:val="24"/>
        </w:rPr>
        <w:t>?</w:t>
      </w:r>
    </w:p>
    <w:p w:rsidR="00187AEC" w:rsidRDefault="00187AEC" w:rsidP="00187AEC">
      <w:pPr>
        <w:rPr>
          <w:sz w:val="24"/>
          <w:szCs w:val="24"/>
        </w:rPr>
      </w:pPr>
    </w:p>
    <w:p w:rsidR="00187AEC" w:rsidRDefault="00187AEC" w:rsidP="00187AEC">
      <w:pPr>
        <w:rPr>
          <w:sz w:val="24"/>
          <w:szCs w:val="24"/>
        </w:rPr>
      </w:pPr>
    </w:p>
    <w:p w:rsidR="00FC28DA" w:rsidRDefault="00187AEC" w:rsidP="00187A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End</w:t>
      </w:r>
    </w:p>
    <w:p w:rsidR="00FC28DA" w:rsidRDefault="00FC28DA" w:rsidP="00187AEC">
      <w:pPr>
        <w:spacing w:line="260" w:lineRule="exact"/>
        <w:rPr>
          <w:sz w:val="24"/>
          <w:szCs w:val="24"/>
        </w:rPr>
      </w:pPr>
    </w:p>
    <w:sectPr w:rsidR="00FC28DA" w:rsidSect="00FC28DA">
      <w:pgSz w:w="12240" w:h="15840"/>
      <w:pgMar w:top="960" w:right="1500" w:bottom="280" w:left="1340" w:header="0" w:footer="7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FAF" w:rsidRDefault="00A02FAF" w:rsidP="00FC28DA">
      <w:r>
        <w:separator/>
      </w:r>
    </w:p>
  </w:endnote>
  <w:endnote w:type="continuationSeparator" w:id="1">
    <w:p w:rsidR="00A02FAF" w:rsidRDefault="00A02FAF" w:rsidP="00FC2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8" w:rsidRDefault="00E9554C">
    <w:pPr>
      <w:spacing w:line="200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69.85pt;margin-top:748.25pt;width:413.95pt;height:33.75pt;z-index:-251653632;mso-position-horizontal-relative:page;mso-position-vertical-relative:page" filled="f" stroked="f">
          <v:textbox style="mso-next-textbox:#_x0000_s2068" inset="0,0,0,0">
            <w:txbxContent>
              <w:p w:rsidR="008E73A8" w:rsidRDefault="00E9554C" w:rsidP="00376F8A">
                <w:pPr>
                  <w:spacing w:line="200" w:lineRule="exact"/>
                  <w:ind w:left="20" w:right="-33"/>
                  <w:rPr>
                    <w:sz w:val="22"/>
                    <w:szCs w:val="22"/>
                  </w:rPr>
                </w:pPr>
                <w:hyperlink r:id="rId1">
                  <w:r w:rsidR="008E73A8">
                    <w:rPr>
                      <w:spacing w:val="2"/>
                      <w:w w:val="98"/>
                      <w:sz w:val="22"/>
                      <w:szCs w:val="22"/>
                    </w:rPr>
                    <w:t xml:space="preserve">@ </w:t>
                  </w:r>
                  <w:r w:rsidR="008E73A8">
                    <w:rPr>
                      <w:spacing w:val="2"/>
                      <w:w w:val="92"/>
                      <w:sz w:val="22"/>
                      <w:szCs w:val="22"/>
                    </w:rPr>
                    <w:t>M</w:t>
                  </w:r>
                  <w:r w:rsidR="008E73A8">
                    <w:rPr>
                      <w:spacing w:val="3"/>
                      <w:w w:val="105"/>
                      <w:sz w:val="22"/>
                      <w:szCs w:val="22"/>
                    </w:rPr>
                    <w:t>a</w:t>
                  </w:r>
                  <w:r w:rsidR="008E73A8">
                    <w:rPr>
                      <w:spacing w:val="1"/>
                      <w:w w:val="130"/>
                      <w:sz w:val="22"/>
                      <w:szCs w:val="22"/>
                    </w:rPr>
                    <w:t>t</w:t>
                  </w:r>
                  <w:r w:rsidR="008E73A8">
                    <w:rPr>
                      <w:spacing w:val="1"/>
                      <w:w w:val="102"/>
                      <w:sz w:val="22"/>
                      <w:szCs w:val="22"/>
                    </w:rPr>
                    <w:t>h</w:t>
                  </w:r>
                  <w:r w:rsidR="008E73A8">
                    <w:rPr>
                      <w:spacing w:val="2"/>
                      <w:w w:val="104"/>
                      <w:sz w:val="22"/>
                      <w:szCs w:val="22"/>
                    </w:rPr>
                    <w:t>e</w:t>
                  </w:r>
                  <w:r w:rsidR="008E73A8">
                    <w:rPr>
                      <w:spacing w:val="1"/>
                      <w:w w:val="99"/>
                      <w:sz w:val="22"/>
                      <w:szCs w:val="22"/>
                    </w:rPr>
                    <w:t>m</w:t>
                  </w:r>
                  <w:r w:rsidR="008E73A8">
                    <w:rPr>
                      <w:spacing w:val="3"/>
                      <w:w w:val="105"/>
                      <w:sz w:val="22"/>
                      <w:szCs w:val="22"/>
                    </w:rPr>
                    <w:t>a</w:t>
                  </w:r>
                  <w:r w:rsidR="008E73A8">
                    <w:rPr>
                      <w:spacing w:val="1"/>
                      <w:w w:val="130"/>
                      <w:sz w:val="22"/>
                      <w:szCs w:val="22"/>
                    </w:rPr>
                    <w:t>t</w:t>
                  </w:r>
                  <w:r w:rsidR="008E73A8">
                    <w:rPr>
                      <w:spacing w:val="3"/>
                      <w:w w:val="81"/>
                      <w:sz w:val="22"/>
                      <w:szCs w:val="22"/>
                    </w:rPr>
                    <w:t>i</w:t>
                  </w:r>
                  <w:r w:rsidR="008E73A8">
                    <w:rPr>
                      <w:spacing w:val="3"/>
                      <w:w w:val="94"/>
                      <w:sz w:val="22"/>
                      <w:szCs w:val="22"/>
                    </w:rPr>
                    <w:t>c</w:t>
                  </w:r>
                  <w:r w:rsidR="008E73A8">
                    <w:rPr>
                      <w:w w:val="108"/>
                      <w:sz w:val="22"/>
                      <w:szCs w:val="22"/>
                    </w:rPr>
                    <w:t>s</w:t>
                  </w:r>
                </w:hyperlink>
                <w:r w:rsidR="008E73A8">
                  <w:t xml:space="preserve">  department of SHECON – 2024                                               BY    A.K SENIOR 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05.5pt;margin-top:761.25pt;width:8.5pt;height:14pt;z-index:-251654656;mso-position-horizontal-relative:page;mso-position-vertical-relative:page" filled="f" stroked="f">
          <v:textbox style="mso-next-textbox:#_x0000_s2067" inset="0,0,0,0">
            <w:txbxContent>
              <w:p w:rsidR="008E73A8" w:rsidRDefault="008E73A8">
                <w:pPr>
                  <w:spacing w:line="22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08"/>
                    <w:position w:val="1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339" w:rsidRDefault="00E9554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57.85pt;margin-top:745.25pt;width:413.95pt;height:33.75pt;z-index:-251659776;mso-position-horizontal-relative:page;mso-position-vertical-relative:page" filled="f" stroked="f">
          <v:textbox style="mso-next-textbox:#_x0000_s2057" inset="0,0,0,0">
            <w:txbxContent>
              <w:p w:rsidR="009A6339" w:rsidRDefault="00E9554C">
                <w:pPr>
                  <w:spacing w:line="200" w:lineRule="exact"/>
                  <w:ind w:left="20" w:right="-33"/>
                  <w:rPr>
                    <w:sz w:val="22"/>
                    <w:szCs w:val="22"/>
                  </w:rPr>
                </w:pPr>
                <w:hyperlink r:id="rId1">
                  <w:r w:rsidR="009A6339">
                    <w:rPr>
                      <w:spacing w:val="2"/>
                      <w:w w:val="98"/>
                      <w:sz w:val="22"/>
                      <w:szCs w:val="22"/>
                    </w:rPr>
                    <w:t>@</w:t>
                  </w:r>
                  <w:r w:rsidR="00376F8A">
                    <w:rPr>
                      <w:spacing w:val="2"/>
                      <w:w w:val="98"/>
                      <w:sz w:val="22"/>
                      <w:szCs w:val="22"/>
                    </w:rPr>
                    <w:t xml:space="preserve"> </w:t>
                  </w:r>
                  <w:r w:rsidR="009A6339">
                    <w:rPr>
                      <w:spacing w:val="2"/>
                      <w:w w:val="92"/>
                      <w:sz w:val="22"/>
                      <w:szCs w:val="22"/>
                    </w:rPr>
                    <w:t>M</w:t>
                  </w:r>
                  <w:r w:rsidR="009A6339">
                    <w:rPr>
                      <w:spacing w:val="3"/>
                      <w:w w:val="105"/>
                      <w:sz w:val="22"/>
                      <w:szCs w:val="22"/>
                    </w:rPr>
                    <w:t>a</w:t>
                  </w:r>
                  <w:r w:rsidR="009A6339">
                    <w:rPr>
                      <w:spacing w:val="1"/>
                      <w:w w:val="130"/>
                      <w:sz w:val="22"/>
                      <w:szCs w:val="22"/>
                    </w:rPr>
                    <w:t>t</w:t>
                  </w:r>
                  <w:r w:rsidR="009A6339">
                    <w:rPr>
                      <w:spacing w:val="1"/>
                      <w:w w:val="102"/>
                      <w:sz w:val="22"/>
                      <w:szCs w:val="22"/>
                    </w:rPr>
                    <w:t>h</w:t>
                  </w:r>
                  <w:r w:rsidR="009A6339">
                    <w:rPr>
                      <w:spacing w:val="2"/>
                      <w:w w:val="104"/>
                      <w:sz w:val="22"/>
                      <w:szCs w:val="22"/>
                    </w:rPr>
                    <w:t>e</w:t>
                  </w:r>
                  <w:r w:rsidR="009A6339">
                    <w:rPr>
                      <w:spacing w:val="1"/>
                      <w:w w:val="99"/>
                      <w:sz w:val="22"/>
                      <w:szCs w:val="22"/>
                    </w:rPr>
                    <w:t>m</w:t>
                  </w:r>
                  <w:r w:rsidR="009A6339">
                    <w:rPr>
                      <w:spacing w:val="3"/>
                      <w:w w:val="105"/>
                      <w:sz w:val="22"/>
                      <w:szCs w:val="22"/>
                    </w:rPr>
                    <w:t>a</w:t>
                  </w:r>
                  <w:r w:rsidR="009A6339">
                    <w:rPr>
                      <w:spacing w:val="1"/>
                      <w:w w:val="130"/>
                      <w:sz w:val="22"/>
                      <w:szCs w:val="22"/>
                    </w:rPr>
                    <w:t>t</w:t>
                  </w:r>
                  <w:r w:rsidR="009A6339">
                    <w:rPr>
                      <w:spacing w:val="3"/>
                      <w:w w:val="81"/>
                      <w:sz w:val="22"/>
                      <w:szCs w:val="22"/>
                    </w:rPr>
                    <w:t>i</w:t>
                  </w:r>
                  <w:r w:rsidR="009A6339">
                    <w:rPr>
                      <w:spacing w:val="3"/>
                      <w:w w:val="94"/>
                      <w:sz w:val="22"/>
                      <w:szCs w:val="22"/>
                    </w:rPr>
                    <w:t>c</w:t>
                  </w:r>
                  <w:r w:rsidR="009A6339">
                    <w:rPr>
                      <w:w w:val="108"/>
                      <w:sz w:val="22"/>
                      <w:szCs w:val="22"/>
                    </w:rPr>
                    <w:t>s</w:t>
                  </w:r>
                </w:hyperlink>
                <w:r w:rsidR="00376F8A">
                  <w:t xml:space="preserve">  department of SHECON – 2024                                               BY    A.K SENIOR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228pt;margin-top:747pt;width:166.4pt;height:32pt;z-index:-251660800;mso-position-horizontal-relative:page;mso-position-vertical-relative:page">
          <v:imagedata r:id="rId2" o:title=""/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339" w:rsidRDefault="00E9554C">
    <w:pPr>
      <w:spacing w:line="200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1.85pt;margin-top:745.85pt;width:514.15pt;height:22.75pt;z-index:-251656704;mso-position-horizontal-relative:page;mso-position-vertical-relative:page" filled="f" stroked="f">
          <v:textbox style="mso-next-textbox:#_x0000_s2063" inset="0,0,0,0">
            <w:txbxContent>
              <w:p w:rsidR="00376F8A" w:rsidRDefault="00E9554C" w:rsidP="00376F8A">
                <w:pPr>
                  <w:spacing w:line="200" w:lineRule="exact"/>
                  <w:ind w:left="20" w:right="-33"/>
                  <w:rPr>
                    <w:sz w:val="22"/>
                    <w:szCs w:val="22"/>
                  </w:rPr>
                </w:pPr>
                <w:hyperlink r:id="rId1">
                  <w:r w:rsidR="00376F8A">
                    <w:rPr>
                      <w:spacing w:val="2"/>
                      <w:w w:val="98"/>
                      <w:sz w:val="22"/>
                      <w:szCs w:val="22"/>
                    </w:rPr>
                    <w:t xml:space="preserve">@ </w:t>
                  </w:r>
                  <w:r w:rsidR="00376F8A">
                    <w:rPr>
                      <w:spacing w:val="2"/>
                      <w:w w:val="92"/>
                      <w:sz w:val="22"/>
                      <w:szCs w:val="22"/>
                    </w:rPr>
                    <w:t>M</w:t>
                  </w:r>
                  <w:r w:rsidR="00376F8A">
                    <w:rPr>
                      <w:spacing w:val="3"/>
                      <w:w w:val="105"/>
                      <w:sz w:val="22"/>
                      <w:szCs w:val="22"/>
                    </w:rPr>
                    <w:t>a</w:t>
                  </w:r>
                  <w:r w:rsidR="00376F8A">
                    <w:rPr>
                      <w:spacing w:val="1"/>
                      <w:w w:val="130"/>
                      <w:sz w:val="22"/>
                      <w:szCs w:val="22"/>
                    </w:rPr>
                    <w:t>t</w:t>
                  </w:r>
                  <w:r w:rsidR="00376F8A">
                    <w:rPr>
                      <w:spacing w:val="1"/>
                      <w:w w:val="102"/>
                      <w:sz w:val="22"/>
                      <w:szCs w:val="22"/>
                    </w:rPr>
                    <w:t>h</w:t>
                  </w:r>
                  <w:r w:rsidR="00376F8A">
                    <w:rPr>
                      <w:spacing w:val="2"/>
                      <w:w w:val="104"/>
                      <w:sz w:val="22"/>
                      <w:szCs w:val="22"/>
                    </w:rPr>
                    <w:t>e</w:t>
                  </w:r>
                  <w:r w:rsidR="00376F8A">
                    <w:rPr>
                      <w:spacing w:val="1"/>
                      <w:w w:val="99"/>
                      <w:sz w:val="22"/>
                      <w:szCs w:val="22"/>
                    </w:rPr>
                    <w:t>m</w:t>
                  </w:r>
                  <w:r w:rsidR="00376F8A">
                    <w:rPr>
                      <w:spacing w:val="3"/>
                      <w:w w:val="105"/>
                      <w:sz w:val="22"/>
                      <w:szCs w:val="22"/>
                    </w:rPr>
                    <w:t>a</w:t>
                  </w:r>
                  <w:r w:rsidR="00376F8A">
                    <w:rPr>
                      <w:spacing w:val="1"/>
                      <w:w w:val="130"/>
                      <w:sz w:val="22"/>
                      <w:szCs w:val="22"/>
                    </w:rPr>
                    <w:t>t</w:t>
                  </w:r>
                  <w:r w:rsidR="00376F8A">
                    <w:rPr>
                      <w:spacing w:val="3"/>
                      <w:w w:val="81"/>
                      <w:sz w:val="22"/>
                      <w:szCs w:val="22"/>
                    </w:rPr>
                    <w:t>i</w:t>
                  </w:r>
                  <w:r w:rsidR="00376F8A">
                    <w:rPr>
                      <w:spacing w:val="3"/>
                      <w:w w:val="94"/>
                      <w:sz w:val="22"/>
                      <w:szCs w:val="22"/>
                    </w:rPr>
                    <w:t>c</w:t>
                  </w:r>
                  <w:r w:rsidR="00376F8A">
                    <w:rPr>
                      <w:w w:val="108"/>
                      <w:sz w:val="22"/>
                      <w:szCs w:val="22"/>
                    </w:rPr>
                    <w:t>s</w:t>
                  </w:r>
                </w:hyperlink>
                <w:r w:rsidR="00376F8A">
                  <w:t xml:space="preserve">  department of SHECON – 2024                                                                             BY    A.K SENIOR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FAF" w:rsidRDefault="00A02FAF" w:rsidP="00FC28DA">
      <w:r>
        <w:separator/>
      </w:r>
    </w:p>
  </w:footnote>
  <w:footnote w:type="continuationSeparator" w:id="1">
    <w:p w:rsidR="00A02FAF" w:rsidRDefault="00A02FAF" w:rsidP="00FC2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D6719"/>
    <w:multiLevelType w:val="multilevel"/>
    <w:tmpl w:val="F44A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28DA"/>
    <w:rsid w:val="000910BB"/>
    <w:rsid w:val="000C6BAA"/>
    <w:rsid w:val="00100CFE"/>
    <w:rsid w:val="0011268F"/>
    <w:rsid w:val="001609E8"/>
    <w:rsid w:val="00187AEC"/>
    <w:rsid w:val="002F3BEF"/>
    <w:rsid w:val="00376F8A"/>
    <w:rsid w:val="003E4026"/>
    <w:rsid w:val="00437C4E"/>
    <w:rsid w:val="00551C04"/>
    <w:rsid w:val="005A0EFC"/>
    <w:rsid w:val="00737F91"/>
    <w:rsid w:val="008E73A8"/>
    <w:rsid w:val="009A6339"/>
    <w:rsid w:val="00A02FAF"/>
    <w:rsid w:val="00AC3BC2"/>
    <w:rsid w:val="00B352F8"/>
    <w:rsid w:val="00B41748"/>
    <w:rsid w:val="00B42F43"/>
    <w:rsid w:val="00BD4B0B"/>
    <w:rsid w:val="00BD4FDC"/>
    <w:rsid w:val="00C61B61"/>
    <w:rsid w:val="00D71F95"/>
    <w:rsid w:val="00E834AB"/>
    <w:rsid w:val="00E9554C"/>
    <w:rsid w:val="00EE64E1"/>
    <w:rsid w:val="00F23535"/>
    <w:rsid w:val="00FC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76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F8A"/>
  </w:style>
  <w:style w:type="paragraph" w:styleId="Footer">
    <w:name w:val="footer"/>
    <w:basedOn w:val="Normal"/>
    <w:link w:val="FooterChar"/>
    <w:uiPriority w:val="99"/>
    <w:semiHidden/>
    <w:unhideWhenUsed/>
    <w:rsid w:val="00376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F8A"/>
  </w:style>
  <w:style w:type="character" w:styleId="PlaceholderText">
    <w:name w:val="Placeholder Text"/>
    <w:basedOn w:val="DefaultParagraphFont"/>
    <w:uiPriority w:val="99"/>
    <w:semiHidden/>
    <w:rsid w:val="00551C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@Mathematic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@Mathematic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@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F59A8-7BD9-4DAF-8957-F643423B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2023-09-16T07:37:00Z</dcterms:created>
  <dcterms:modified xsi:type="dcterms:W3CDTF">2023-09-16T07:51:00Z</dcterms:modified>
</cp:coreProperties>
</file>