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FF" w:rsidRPr="007F3874" w:rsidRDefault="002D5D33" w:rsidP="007F3874">
      <w:pPr>
        <w:pStyle w:val="NormalWeb"/>
        <w:jc w:val="center"/>
      </w:pPr>
      <w:r>
        <w:rPr>
          <w:b/>
          <w:color w:val="34333B"/>
          <w:w w:val="83"/>
          <w:sz w:val="30"/>
          <w:szCs w:val="30"/>
        </w:rPr>
        <w:t>K</w:t>
      </w:r>
      <w:r>
        <w:rPr>
          <w:b/>
          <w:color w:val="34333B"/>
          <w:w w:val="83"/>
          <w:sz w:val="30"/>
          <w:szCs w:val="30"/>
        </w:rPr>
        <w:t>YA</w:t>
      </w:r>
      <w:r>
        <w:rPr>
          <w:b/>
          <w:color w:val="34333B"/>
          <w:w w:val="83"/>
          <w:sz w:val="30"/>
          <w:szCs w:val="30"/>
        </w:rPr>
        <w:t>MBO</w:t>
      </w:r>
      <w:r w:rsidR="002716CD">
        <w:rPr>
          <w:b/>
          <w:color w:val="34333B"/>
          <w:w w:val="83"/>
          <w:sz w:val="30"/>
          <w:szCs w:val="30"/>
        </w:rPr>
        <w:t>GO</w:t>
      </w:r>
      <w:r>
        <w:rPr>
          <w:b/>
          <w:color w:val="34333B"/>
          <w:w w:val="83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color w:val="34333B"/>
          <w:sz w:val="28"/>
          <w:szCs w:val="28"/>
        </w:rPr>
        <w:t>UNIV</w:t>
      </w:r>
      <w:r w:rsidR="002716CD">
        <w:rPr>
          <w:rFonts w:ascii="Arial" w:eastAsia="Arial" w:hAnsi="Arial" w:cs="Arial"/>
          <w:b/>
          <w:color w:val="34333B"/>
          <w:sz w:val="28"/>
          <w:szCs w:val="28"/>
        </w:rPr>
        <w:t xml:space="preserve">ERSITY </w:t>
      </w:r>
      <w:r w:rsidR="007F3874">
        <w:rPr>
          <w:noProof/>
        </w:rPr>
        <w:drawing>
          <wp:inline distT="0" distB="0" distL="0" distR="0" wp14:anchorId="1447A319" wp14:editId="1B48BD91">
            <wp:extent cx="1067920" cy="775566"/>
            <wp:effectExtent l="0" t="0" r="0" b="0"/>
            <wp:docPr id="5" name="Picture 5" descr="C:\Users\OKULLO BEN ALFRED\Downloads\Screenshot_20240409-131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ULLO BEN ALFRED\Downloads\Screenshot_20240409-1314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410" cy="7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DFF">
        <w:rPr>
          <w:rFonts w:ascii="Arial" w:eastAsia="Arial" w:hAnsi="Arial" w:cs="Arial"/>
          <w:b/>
          <w:color w:val="34333B"/>
          <w:sz w:val="28"/>
          <w:szCs w:val="28"/>
        </w:rPr>
        <w:t xml:space="preserve"> </w:t>
      </w:r>
      <w:r w:rsidR="002716CD">
        <w:rPr>
          <w:rFonts w:ascii="Arial" w:eastAsia="Arial" w:hAnsi="Arial" w:cs="Arial"/>
          <w:b/>
          <w:color w:val="34333B"/>
          <w:sz w:val="28"/>
          <w:szCs w:val="28"/>
        </w:rPr>
        <w:t>ONLINE APPLICATION FORM</w:t>
      </w:r>
    </w:p>
    <w:p w:rsidR="003C7BFF" w:rsidRDefault="003C7BFF">
      <w:pPr>
        <w:spacing w:before="14" w:line="200" w:lineRule="exact"/>
      </w:pPr>
    </w:p>
    <w:p w:rsidR="003C7BFF" w:rsidRDefault="002716CD">
      <w:pPr>
        <w:spacing w:line="300" w:lineRule="exact"/>
        <w:ind w:left="3550"/>
        <w:rPr>
          <w:sz w:val="28"/>
          <w:szCs w:val="28"/>
        </w:rPr>
      </w:pPr>
      <w:r>
        <w:rPr>
          <w:rFonts w:ascii="Arial" w:eastAsia="Arial" w:hAnsi="Arial" w:cs="Arial"/>
          <w:b/>
          <w:i/>
          <w:color w:val="4D4B54"/>
          <w:position w:val="-1"/>
          <w:sz w:val="24"/>
          <w:szCs w:val="24"/>
        </w:rPr>
        <w:t>Office of The Academic Registrar</w:t>
      </w:r>
    </w:p>
    <w:p w:rsidR="003C7BFF" w:rsidRDefault="003C7BFF">
      <w:pPr>
        <w:spacing w:before="4" w:line="160" w:lineRule="exact"/>
        <w:rPr>
          <w:sz w:val="17"/>
          <w:szCs w:val="17"/>
        </w:rPr>
      </w:pPr>
    </w:p>
    <w:p w:rsidR="003C7BFF" w:rsidRDefault="003C7BFF">
      <w:pPr>
        <w:spacing w:line="200" w:lineRule="exact"/>
      </w:pPr>
      <w:bookmarkStart w:id="0" w:name="_GoBack"/>
      <w:bookmarkEnd w:id="0"/>
    </w:p>
    <w:p w:rsidR="003C7BFF" w:rsidRDefault="003C7BFF">
      <w:pPr>
        <w:spacing w:line="200" w:lineRule="exact"/>
      </w:pPr>
    </w:p>
    <w:tbl>
      <w:tblPr>
        <w:tblW w:w="0" w:type="auto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3073"/>
        <w:gridCol w:w="1880"/>
        <w:gridCol w:w="3519"/>
      </w:tblGrid>
      <w:tr w:rsidR="002716CD" w:rsidRPr="00B63F83" w:rsidTr="00707FDD">
        <w:trPr>
          <w:trHeight w:hRule="exact" w:val="645"/>
        </w:trPr>
        <w:tc>
          <w:tcPr>
            <w:tcW w:w="1967" w:type="dxa"/>
            <w:shd w:val="clear" w:color="auto" w:fill="F2F2F2" w:themeFill="background1" w:themeFillShade="F2"/>
          </w:tcPr>
          <w:p w:rsidR="002716CD" w:rsidRPr="00B63F83" w:rsidRDefault="002716CD">
            <w:pPr>
              <w:spacing w:before="21" w:line="280" w:lineRule="atLeast"/>
              <w:ind w:left="65" w:right="506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A</w:t>
            </w:r>
            <w:r w:rsidRPr="00B63F83">
              <w:rPr>
                <w:rFonts w:ascii="Arial" w:eastAsia="Arial" w:hAnsi="Arial" w:cs="Arial"/>
                <w:b/>
                <w:color w:val="4D4B54"/>
                <w:sz w:val="24"/>
                <w:szCs w:val="18"/>
              </w:rPr>
              <w:t>C</w:t>
            </w: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ADEMIC Y</w:t>
            </w:r>
            <w:r w:rsidRPr="00B63F83">
              <w:rPr>
                <w:rFonts w:ascii="Arial" w:eastAsia="Arial" w:hAnsi="Arial" w:cs="Arial"/>
                <w:b/>
                <w:color w:val="4D4B54"/>
                <w:sz w:val="24"/>
                <w:szCs w:val="18"/>
              </w:rPr>
              <w:t>E</w:t>
            </w: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AR:</w:t>
            </w:r>
          </w:p>
        </w:tc>
        <w:tc>
          <w:tcPr>
            <w:tcW w:w="3073" w:type="dxa"/>
            <w:shd w:val="clear" w:color="auto" w:fill="F2F2F2" w:themeFill="background1" w:themeFillShade="F2"/>
          </w:tcPr>
          <w:p w:rsidR="002716CD" w:rsidRPr="00B63F83" w:rsidRDefault="002716CD">
            <w:pPr>
              <w:spacing w:before="89"/>
              <w:ind w:left="285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1880" w:type="dxa"/>
            <w:shd w:val="clear" w:color="auto" w:fill="F2F2F2" w:themeFill="background1" w:themeFillShade="F2"/>
          </w:tcPr>
          <w:p w:rsidR="002716CD" w:rsidRPr="00B63F83" w:rsidRDefault="002716CD">
            <w:pPr>
              <w:spacing w:before="8" w:line="100" w:lineRule="exact"/>
              <w:rPr>
                <w:rFonts w:ascii="Arial" w:hAnsi="Arial" w:cs="Arial"/>
                <w:b/>
                <w:sz w:val="24"/>
                <w:szCs w:val="10"/>
              </w:rPr>
            </w:pPr>
          </w:p>
          <w:p w:rsidR="002716CD" w:rsidRPr="00B63F83" w:rsidRDefault="002716CD">
            <w:pPr>
              <w:ind w:left="82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SCHEM</w:t>
            </w:r>
            <w:r w:rsidRPr="00B63F83">
              <w:rPr>
                <w:rFonts w:ascii="Arial" w:eastAsia="Arial" w:hAnsi="Arial" w:cs="Arial"/>
                <w:b/>
                <w:color w:val="34333B"/>
                <w:spacing w:val="-1"/>
                <w:sz w:val="24"/>
                <w:szCs w:val="18"/>
              </w:rPr>
              <w:t>E</w:t>
            </w:r>
            <w:r w:rsidRPr="00B63F83">
              <w:rPr>
                <w:rFonts w:ascii="Arial" w:eastAsia="Arial" w:hAnsi="Arial" w:cs="Arial"/>
                <w:b/>
                <w:color w:val="4D4B54"/>
                <w:w w:val="83"/>
                <w:sz w:val="24"/>
                <w:szCs w:val="18"/>
              </w:rPr>
              <w:t>:</w:t>
            </w:r>
          </w:p>
        </w:tc>
        <w:tc>
          <w:tcPr>
            <w:tcW w:w="3517" w:type="dxa"/>
            <w:shd w:val="clear" w:color="auto" w:fill="F2F2F2" w:themeFill="background1" w:themeFillShade="F2"/>
          </w:tcPr>
          <w:p w:rsidR="002716CD" w:rsidRPr="00B63F83" w:rsidRDefault="002716CD">
            <w:pPr>
              <w:spacing w:before="44"/>
              <w:ind w:left="271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2716CD" w:rsidRPr="00B63F83" w:rsidTr="00707FDD">
        <w:trPr>
          <w:trHeight w:hRule="exact" w:val="419"/>
        </w:trPr>
        <w:tc>
          <w:tcPr>
            <w:tcW w:w="1967" w:type="dxa"/>
          </w:tcPr>
          <w:p w:rsidR="002716CD" w:rsidRPr="00B63F83" w:rsidRDefault="002716CD">
            <w:pPr>
              <w:spacing w:before="98"/>
              <w:ind w:left="65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4D4B54"/>
                <w:sz w:val="24"/>
                <w:szCs w:val="18"/>
              </w:rPr>
              <w:t>INT</w:t>
            </w:r>
            <w:r w:rsidRPr="00B63F83">
              <w:rPr>
                <w:rFonts w:ascii="Arial" w:eastAsia="Arial" w:hAnsi="Arial" w:cs="Arial"/>
                <w:b/>
                <w:color w:val="34333B"/>
                <w:w w:val="94"/>
                <w:sz w:val="24"/>
                <w:szCs w:val="18"/>
              </w:rPr>
              <w:t>AK</w:t>
            </w:r>
            <w:r w:rsidRPr="00B63F83">
              <w:rPr>
                <w:rFonts w:ascii="Arial" w:eastAsia="Arial" w:hAnsi="Arial" w:cs="Arial"/>
                <w:b/>
                <w:color w:val="34333B"/>
                <w:spacing w:val="-1"/>
                <w:w w:val="94"/>
                <w:sz w:val="24"/>
                <w:szCs w:val="18"/>
              </w:rPr>
              <w:t>E</w:t>
            </w:r>
            <w:r w:rsidRPr="00B63F83">
              <w:rPr>
                <w:rFonts w:ascii="Arial" w:eastAsia="Arial" w:hAnsi="Arial" w:cs="Arial"/>
                <w:b/>
                <w:color w:val="4D4B54"/>
                <w:w w:val="83"/>
                <w:sz w:val="24"/>
                <w:szCs w:val="18"/>
              </w:rPr>
              <w:t>:</w:t>
            </w:r>
          </w:p>
        </w:tc>
        <w:tc>
          <w:tcPr>
            <w:tcW w:w="3073" w:type="dxa"/>
          </w:tcPr>
          <w:p w:rsidR="002716CD" w:rsidRPr="00B63F83" w:rsidRDefault="002716CD">
            <w:pPr>
              <w:spacing w:before="87"/>
              <w:ind w:left="293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1880" w:type="dxa"/>
          </w:tcPr>
          <w:p w:rsidR="002716CD" w:rsidRPr="00B63F83" w:rsidRDefault="002716CD">
            <w:pPr>
              <w:spacing w:before="9" w:line="100" w:lineRule="exact"/>
              <w:rPr>
                <w:rFonts w:ascii="Arial" w:hAnsi="Arial" w:cs="Arial"/>
                <w:b/>
                <w:sz w:val="24"/>
                <w:szCs w:val="10"/>
              </w:rPr>
            </w:pPr>
          </w:p>
          <w:p w:rsidR="002716CD" w:rsidRPr="00B63F83" w:rsidRDefault="002716CD">
            <w:pPr>
              <w:ind w:left="82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CATEGORY:</w:t>
            </w:r>
          </w:p>
        </w:tc>
        <w:tc>
          <w:tcPr>
            <w:tcW w:w="3517" w:type="dxa"/>
          </w:tcPr>
          <w:p w:rsidR="002716CD" w:rsidRPr="00B63F83" w:rsidRDefault="002716CD">
            <w:pPr>
              <w:spacing w:before="79"/>
              <w:ind w:left="271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2716CD" w:rsidRPr="00B63F83" w:rsidTr="00707FDD">
        <w:trPr>
          <w:trHeight w:hRule="exact" w:val="734"/>
        </w:trPr>
        <w:tc>
          <w:tcPr>
            <w:tcW w:w="1967" w:type="dxa"/>
            <w:shd w:val="clear" w:color="auto" w:fill="F2F2F2" w:themeFill="background1" w:themeFillShade="F2"/>
          </w:tcPr>
          <w:p w:rsidR="002716CD" w:rsidRPr="00B63F83" w:rsidRDefault="002716CD">
            <w:pPr>
              <w:spacing w:before="93"/>
              <w:ind w:left="62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FORM</w:t>
            </w:r>
            <w:r w:rsidRPr="00B63F83">
              <w:rPr>
                <w:rFonts w:ascii="Arial" w:eastAsia="Arial" w:hAnsi="Arial" w:cs="Arial"/>
                <w:b/>
                <w:color w:val="34333B"/>
                <w:spacing w:val="40"/>
                <w:sz w:val="24"/>
                <w:szCs w:val="18"/>
              </w:rPr>
              <w:t xml:space="preserve"> </w:t>
            </w: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ID</w:t>
            </w:r>
          </w:p>
        </w:tc>
        <w:tc>
          <w:tcPr>
            <w:tcW w:w="3073" w:type="dxa"/>
            <w:shd w:val="clear" w:color="auto" w:fill="F2F2F2" w:themeFill="background1" w:themeFillShade="F2"/>
          </w:tcPr>
          <w:p w:rsidR="002716CD" w:rsidRPr="00177740" w:rsidRDefault="00177740">
            <w:pPr>
              <w:spacing w:before="85"/>
              <w:ind w:left="296"/>
              <w:rPr>
                <w:rFonts w:ascii="Arial" w:eastAsia="Arial" w:hAnsi="Arial" w:cs="Arial"/>
                <w:sz w:val="24"/>
              </w:rPr>
            </w:pPr>
            <w:r w:rsidRPr="00177740">
              <w:rPr>
                <w:rFonts w:ascii="Arial" w:eastAsia="Arial" w:hAnsi="Arial" w:cs="Arial"/>
                <w:sz w:val="24"/>
              </w:rPr>
              <w:t>System to generate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:rsidR="002716CD" w:rsidRPr="00B63F83" w:rsidRDefault="002716CD">
            <w:pPr>
              <w:spacing w:before="7" w:line="100" w:lineRule="exact"/>
              <w:rPr>
                <w:rFonts w:ascii="Arial" w:hAnsi="Arial" w:cs="Arial"/>
                <w:b/>
                <w:sz w:val="24"/>
                <w:szCs w:val="10"/>
              </w:rPr>
            </w:pPr>
          </w:p>
          <w:p w:rsidR="002716CD" w:rsidRPr="00B63F83" w:rsidRDefault="002716CD">
            <w:pPr>
              <w:ind w:left="82"/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APPLICATION</w:t>
            </w:r>
          </w:p>
          <w:p w:rsidR="002716CD" w:rsidRPr="00B63F83" w:rsidRDefault="002716CD">
            <w:pPr>
              <w:ind w:left="82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STATUS:</w:t>
            </w:r>
          </w:p>
        </w:tc>
        <w:tc>
          <w:tcPr>
            <w:tcW w:w="3517" w:type="dxa"/>
            <w:shd w:val="clear" w:color="auto" w:fill="F2F2F2" w:themeFill="background1" w:themeFillShade="F2"/>
          </w:tcPr>
          <w:p w:rsidR="002716CD" w:rsidRPr="00177740" w:rsidRDefault="00177740">
            <w:pPr>
              <w:spacing w:before="81"/>
              <w:ind w:left="260"/>
              <w:rPr>
                <w:rFonts w:ascii="Arial" w:eastAsia="Arial" w:hAnsi="Arial" w:cs="Arial"/>
                <w:sz w:val="24"/>
              </w:rPr>
            </w:pPr>
            <w:r w:rsidRPr="00177740">
              <w:rPr>
                <w:rFonts w:ascii="Arial" w:eastAsia="Arial" w:hAnsi="Arial" w:cs="Arial"/>
                <w:sz w:val="24"/>
              </w:rPr>
              <w:t>System to generate</w:t>
            </w:r>
          </w:p>
        </w:tc>
      </w:tr>
      <w:tr w:rsidR="002716CD" w:rsidRPr="00B63F83" w:rsidTr="00707FDD">
        <w:trPr>
          <w:trHeight w:hRule="exact" w:val="671"/>
        </w:trPr>
        <w:tc>
          <w:tcPr>
            <w:tcW w:w="1967" w:type="dxa"/>
          </w:tcPr>
          <w:p w:rsidR="002716CD" w:rsidRPr="00B63F83" w:rsidRDefault="002716CD">
            <w:pPr>
              <w:spacing w:before="95"/>
              <w:ind w:left="54"/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 xml:space="preserve">PAYMENT REFERENCE </w:t>
            </w:r>
          </w:p>
          <w:p w:rsidR="002716CD" w:rsidRPr="00B63F83" w:rsidRDefault="002716CD">
            <w:pPr>
              <w:spacing w:before="95"/>
              <w:ind w:left="54"/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</w:pPr>
          </w:p>
          <w:p w:rsidR="002716CD" w:rsidRPr="00B63F83" w:rsidRDefault="002716CD">
            <w:pPr>
              <w:spacing w:before="95"/>
              <w:ind w:left="54"/>
              <w:rPr>
                <w:rFonts w:ascii="Arial" w:eastAsia="Arial" w:hAnsi="Arial" w:cs="Arial"/>
                <w:b/>
                <w:sz w:val="24"/>
                <w:szCs w:val="18"/>
              </w:rPr>
            </w:pPr>
          </w:p>
        </w:tc>
        <w:tc>
          <w:tcPr>
            <w:tcW w:w="3073" w:type="dxa"/>
          </w:tcPr>
          <w:p w:rsidR="002716CD" w:rsidRPr="00177740" w:rsidRDefault="00177740">
            <w:pPr>
              <w:spacing w:before="87"/>
              <w:ind w:left="303"/>
              <w:rPr>
                <w:rFonts w:ascii="Arial" w:eastAsia="Arial" w:hAnsi="Arial" w:cs="Arial"/>
                <w:sz w:val="24"/>
              </w:rPr>
            </w:pPr>
            <w:r w:rsidRPr="00177740">
              <w:rPr>
                <w:rFonts w:ascii="Arial" w:eastAsia="Arial" w:hAnsi="Arial" w:cs="Arial"/>
                <w:sz w:val="24"/>
              </w:rPr>
              <w:t>System to generate</w:t>
            </w:r>
          </w:p>
        </w:tc>
        <w:tc>
          <w:tcPr>
            <w:tcW w:w="1880" w:type="dxa"/>
          </w:tcPr>
          <w:p w:rsidR="002716CD" w:rsidRPr="00B63F83" w:rsidRDefault="002716CD">
            <w:pPr>
              <w:spacing w:before="6" w:line="100" w:lineRule="exact"/>
              <w:rPr>
                <w:rFonts w:ascii="Arial" w:hAnsi="Arial" w:cs="Arial"/>
                <w:b/>
                <w:sz w:val="24"/>
                <w:szCs w:val="10"/>
              </w:rPr>
            </w:pPr>
          </w:p>
          <w:p w:rsidR="002716CD" w:rsidRPr="00B63F83" w:rsidRDefault="002716CD">
            <w:pPr>
              <w:ind w:left="89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 xml:space="preserve">PAYMENT </w:t>
            </w: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STATUS:</w:t>
            </w:r>
          </w:p>
        </w:tc>
        <w:tc>
          <w:tcPr>
            <w:tcW w:w="3517" w:type="dxa"/>
          </w:tcPr>
          <w:p w:rsidR="002716CD" w:rsidRPr="00177740" w:rsidRDefault="00177740">
            <w:pPr>
              <w:spacing w:before="79"/>
              <w:ind w:left="260"/>
              <w:rPr>
                <w:rFonts w:ascii="Arial" w:eastAsia="Arial" w:hAnsi="Arial" w:cs="Arial"/>
                <w:sz w:val="24"/>
              </w:rPr>
            </w:pPr>
            <w:r w:rsidRPr="00177740">
              <w:rPr>
                <w:rFonts w:ascii="Arial" w:eastAsia="Arial" w:hAnsi="Arial" w:cs="Arial"/>
                <w:sz w:val="24"/>
              </w:rPr>
              <w:t>System to generate</w:t>
            </w:r>
          </w:p>
        </w:tc>
      </w:tr>
      <w:tr w:rsidR="002716CD" w:rsidRPr="00B63F83" w:rsidTr="00707FDD">
        <w:trPr>
          <w:trHeight w:hRule="exact" w:val="697"/>
        </w:trPr>
        <w:tc>
          <w:tcPr>
            <w:tcW w:w="1967" w:type="dxa"/>
            <w:shd w:val="clear" w:color="auto" w:fill="F2F2F2" w:themeFill="background1" w:themeFillShade="F2"/>
          </w:tcPr>
          <w:p w:rsidR="002716CD" w:rsidRPr="00B63F83" w:rsidRDefault="002716CD">
            <w:pPr>
              <w:spacing w:line="100" w:lineRule="exact"/>
              <w:rPr>
                <w:rFonts w:ascii="Arial" w:hAnsi="Arial" w:cs="Arial"/>
                <w:b/>
                <w:sz w:val="24"/>
                <w:szCs w:val="10"/>
              </w:rPr>
            </w:pPr>
          </w:p>
          <w:p w:rsidR="002716CD" w:rsidRPr="00B63F83" w:rsidRDefault="002716CD">
            <w:pPr>
              <w:ind w:left="44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APPLICATION</w:t>
            </w:r>
          </w:p>
          <w:p w:rsidR="002716CD" w:rsidRPr="00B63F83" w:rsidRDefault="002716CD">
            <w:pPr>
              <w:spacing w:before="55"/>
              <w:ind w:left="47"/>
              <w:rPr>
                <w:rFonts w:ascii="Arial" w:eastAsia="Arial" w:hAnsi="Arial" w:cs="Arial"/>
                <w:b/>
                <w:sz w:val="24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w w:val="78"/>
                <w:sz w:val="24"/>
              </w:rPr>
              <w:t>FEE</w:t>
            </w:r>
            <w:r w:rsidRPr="00B63F83">
              <w:rPr>
                <w:rFonts w:ascii="Arial" w:eastAsia="Arial" w:hAnsi="Arial" w:cs="Arial"/>
                <w:b/>
                <w:color w:val="34333B"/>
                <w:spacing w:val="-1"/>
                <w:w w:val="78"/>
                <w:sz w:val="24"/>
              </w:rPr>
              <w:t>:</w:t>
            </w:r>
          </w:p>
        </w:tc>
        <w:tc>
          <w:tcPr>
            <w:tcW w:w="8472" w:type="dxa"/>
            <w:gridSpan w:val="3"/>
            <w:shd w:val="clear" w:color="auto" w:fill="F2F2F2" w:themeFill="background1" w:themeFillShade="F2"/>
          </w:tcPr>
          <w:p w:rsidR="002716CD" w:rsidRPr="00B63F83" w:rsidRDefault="002716CD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716CD" w:rsidRPr="00B63F83" w:rsidTr="00707FDD">
        <w:trPr>
          <w:trHeight w:hRule="exact" w:val="662"/>
        </w:trPr>
        <w:tc>
          <w:tcPr>
            <w:tcW w:w="1967" w:type="dxa"/>
          </w:tcPr>
          <w:p w:rsidR="002716CD" w:rsidRPr="00B63F83" w:rsidRDefault="002716CD">
            <w:pPr>
              <w:spacing w:before="3" w:line="100" w:lineRule="exact"/>
              <w:rPr>
                <w:rFonts w:ascii="Arial" w:hAnsi="Arial" w:cs="Arial"/>
                <w:b/>
                <w:sz w:val="24"/>
                <w:szCs w:val="11"/>
              </w:rPr>
            </w:pPr>
          </w:p>
          <w:p w:rsidR="002716CD" w:rsidRPr="00B63F83" w:rsidRDefault="002716CD">
            <w:pPr>
              <w:ind w:left="44"/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APPLICATION</w:t>
            </w:r>
          </w:p>
          <w:p w:rsidR="002716CD" w:rsidRPr="00B63F83" w:rsidRDefault="002716CD">
            <w:pPr>
              <w:ind w:left="44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sz w:val="24"/>
                <w:szCs w:val="18"/>
              </w:rPr>
              <w:t>START DATE</w:t>
            </w:r>
          </w:p>
        </w:tc>
        <w:tc>
          <w:tcPr>
            <w:tcW w:w="3073" w:type="dxa"/>
          </w:tcPr>
          <w:p w:rsidR="002716CD" w:rsidRPr="00B63F83" w:rsidRDefault="002716CD">
            <w:pPr>
              <w:ind w:left="303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1880" w:type="dxa"/>
          </w:tcPr>
          <w:p w:rsidR="002716CD" w:rsidRPr="00B63F83" w:rsidRDefault="002716CD">
            <w:pPr>
              <w:spacing w:before="9" w:line="100" w:lineRule="exact"/>
              <w:rPr>
                <w:rFonts w:ascii="Arial" w:hAnsi="Arial" w:cs="Arial"/>
                <w:b/>
                <w:sz w:val="24"/>
                <w:szCs w:val="10"/>
              </w:rPr>
            </w:pPr>
          </w:p>
          <w:p w:rsidR="002716CD" w:rsidRPr="00B63F83" w:rsidRDefault="002716CD">
            <w:pPr>
              <w:ind w:left="86"/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4"/>
                <w:szCs w:val="18"/>
              </w:rPr>
              <w:t>SUBMISSION</w:t>
            </w:r>
          </w:p>
          <w:p w:rsidR="002716CD" w:rsidRPr="00B63F83" w:rsidRDefault="002716CD">
            <w:pPr>
              <w:ind w:left="86"/>
              <w:rPr>
                <w:rFonts w:ascii="Arial" w:eastAsia="Arial" w:hAnsi="Arial" w:cs="Arial"/>
                <w:b/>
                <w:sz w:val="24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sz w:val="24"/>
                <w:szCs w:val="18"/>
              </w:rPr>
              <w:t>DATE</w:t>
            </w:r>
          </w:p>
        </w:tc>
        <w:tc>
          <w:tcPr>
            <w:tcW w:w="3517" w:type="dxa"/>
          </w:tcPr>
          <w:p w:rsidR="002716CD" w:rsidRPr="00B63F83" w:rsidRDefault="002716CD">
            <w:pPr>
              <w:spacing w:before="83"/>
              <w:ind w:left="253"/>
              <w:rPr>
                <w:rFonts w:ascii="Arial" w:eastAsia="Arial" w:hAnsi="Arial" w:cs="Arial"/>
                <w:b/>
                <w:sz w:val="24"/>
              </w:rPr>
            </w:pPr>
          </w:p>
        </w:tc>
      </w:tr>
    </w:tbl>
    <w:p w:rsidR="003C7BFF" w:rsidRDefault="003C7BFF">
      <w:pPr>
        <w:spacing w:line="100" w:lineRule="exact"/>
        <w:rPr>
          <w:sz w:val="10"/>
          <w:szCs w:val="10"/>
        </w:rPr>
      </w:pPr>
    </w:p>
    <w:p w:rsidR="003C7BFF" w:rsidRDefault="003C7BFF">
      <w:pPr>
        <w:spacing w:line="200" w:lineRule="exact"/>
      </w:pPr>
    </w:p>
    <w:p w:rsidR="003C7BFF" w:rsidRDefault="003C7BFF">
      <w:pPr>
        <w:spacing w:line="200" w:lineRule="exact"/>
      </w:pPr>
    </w:p>
    <w:p w:rsidR="003C7BFF" w:rsidRPr="008C7D36" w:rsidRDefault="002D5D33" w:rsidP="00846DFF">
      <w:pPr>
        <w:spacing w:before="24" w:line="300" w:lineRule="exact"/>
        <w:ind w:right="4148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C7D36">
        <w:rPr>
          <w:rFonts w:ascii="Arial" w:eastAsia="Arial" w:hAnsi="Arial" w:cs="Arial"/>
          <w:b/>
          <w:color w:val="000000" w:themeColor="text1"/>
          <w:position w:val="-1"/>
          <w:sz w:val="28"/>
          <w:szCs w:val="28"/>
        </w:rPr>
        <w:t>AP</w:t>
      </w:r>
      <w:r w:rsidRPr="008C7D36">
        <w:rPr>
          <w:rFonts w:ascii="Arial" w:eastAsia="Arial" w:hAnsi="Arial" w:cs="Arial"/>
          <w:b/>
          <w:color w:val="000000" w:themeColor="text1"/>
          <w:spacing w:val="-1"/>
          <w:position w:val="-1"/>
          <w:sz w:val="28"/>
          <w:szCs w:val="28"/>
        </w:rPr>
        <w:t>P</w:t>
      </w:r>
      <w:r w:rsidRPr="008C7D36">
        <w:rPr>
          <w:rFonts w:ascii="Arial" w:eastAsia="Arial" w:hAnsi="Arial" w:cs="Arial"/>
          <w:b/>
          <w:color w:val="000000" w:themeColor="text1"/>
          <w:position w:val="-1"/>
          <w:sz w:val="28"/>
          <w:szCs w:val="28"/>
        </w:rPr>
        <w:t>LIC</w:t>
      </w:r>
      <w:r w:rsidRPr="008C7D36">
        <w:rPr>
          <w:rFonts w:ascii="Arial" w:eastAsia="Arial" w:hAnsi="Arial" w:cs="Arial"/>
          <w:b/>
          <w:color w:val="000000" w:themeColor="text1"/>
          <w:spacing w:val="17"/>
          <w:position w:val="-1"/>
          <w:sz w:val="28"/>
          <w:szCs w:val="28"/>
        </w:rPr>
        <w:t>A</w:t>
      </w:r>
      <w:r w:rsidR="00EC21C7" w:rsidRPr="008C7D36">
        <w:rPr>
          <w:rFonts w:ascii="Arial" w:eastAsia="Arial" w:hAnsi="Arial" w:cs="Arial"/>
          <w:b/>
          <w:color w:val="000000" w:themeColor="text1"/>
          <w:position w:val="-1"/>
          <w:sz w:val="28"/>
          <w:szCs w:val="28"/>
        </w:rPr>
        <w:t xml:space="preserve">TION </w:t>
      </w:r>
      <w:r w:rsidRPr="008C7D36">
        <w:rPr>
          <w:rFonts w:ascii="Arial" w:eastAsia="Arial" w:hAnsi="Arial" w:cs="Arial"/>
          <w:b/>
          <w:color w:val="000000" w:themeColor="text1"/>
          <w:position w:val="-1"/>
          <w:sz w:val="28"/>
          <w:szCs w:val="28"/>
        </w:rPr>
        <w:t>DE</w:t>
      </w:r>
      <w:r w:rsidR="00EC21C7" w:rsidRPr="008C7D36">
        <w:rPr>
          <w:rFonts w:ascii="Arial" w:eastAsia="Arial" w:hAnsi="Arial" w:cs="Arial"/>
          <w:b/>
          <w:color w:val="000000" w:themeColor="text1"/>
          <w:position w:val="-1"/>
          <w:sz w:val="28"/>
          <w:szCs w:val="28"/>
        </w:rPr>
        <w:t>T</w:t>
      </w:r>
      <w:r w:rsidRPr="008C7D36">
        <w:rPr>
          <w:rFonts w:ascii="Arial" w:eastAsia="Arial" w:hAnsi="Arial" w:cs="Arial"/>
          <w:b/>
          <w:color w:val="000000" w:themeColor="text1"/>
          <w:w w:val="95"/>
          <w:position w:val="-1"/>
          <w:sz w:val="28"/>
          <w:szCs w:val="28"/>
        </w:rPr>
        <w:t>AILS</w:t>
      </w:r>
    </w:p>
    <w:p w:rsidR="003C7BFF" w:rsidRDefault="003C7BFF">
      <w:pPr>
        <w:spacing w:line="200" w:lineRule="exact"/>
      </w:pPr>
    </w:p>
    <w:p w:rsidR="003C7BFF" w:rsidRDefault="001949B0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8945880</wp:posOffset>
                </wp:positionH>
                <wp:positionV relativeFrom="page">
                  <wp:posOffset>7110730</wp:posOffset>
                </wp:positionV>
                <wp:extent cx="6293485" cy="2580005"/>
                <wp:effectExtent l="1905" t="0" r="63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258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BFF" w:rsidRDefault="003C7B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4.4pt;margin-top:559.9pt;width:495.55pt;height:20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Grrw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" filled="f" stroked="f">
                <v:textbox inset="0,0,0,0">
                  <w:txbxContent>
                    <w:p w:rsidR="003C7BFF" w:rsidRDefault="003C7BFF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10430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060"/>
        <w:gridCol w:w="2070"/>
        <w:gridCol w:w="3140"/>
      </w:tblGrid>
      <w:tr w:rsidR="00795708" w:rsidRPr="00B63F83" w:rsidTr="00707FDD">
        <w:trPr>
          <w:trHeight w:hRule="exact" w:val="446"/>
        </w:trPr>
        <w:tc>
          <w:tcPr>
            <w:tcW w:w="10430" w:type="dxa"/>
            <w:gridSpan w:val="4"/>
          </w:tcPr>
          <w:p w:rsidR="00795708" w:rsidRPr="00B63F83" w:rsidRDefault="00795708" w:rsidP="00B81258">
            <w:pPr>
              <w:spacing w:before="72"/>
              <w:ind w:left="155"/>
              <w:rPr>
                <w:rFonts w:ascii="Arial" w:eastAsia="Arial" w:hAnsi="Arial" w:cs="Arial"/>
                <w:b/>
                <w:sz w:val="22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position w:val="-1"/>
                <w:sz w:val="22"/>
                <w:szCs w:val="18"/>
              </w:rPr>
              <w:t>BIO</w:t>
            </w:r>
            <w:r w:rsidRPr="00B63F83">
              <w:rPr>
                <w:rFonts w:ascii="Arial" w:eastAsia="Arial" w:hAnsi="Arial" w:cs="Arial"/>
                <w:b/>
                <w:color w:val="34333B"/>
                <w:spacing w:val="20"/>
                <w:position w:val="-1"/>
                <w:sz w:val="22"/>
                <w:szCs w:val="18"/>
              </w:rPr>
              <w:t xml:space="preserve"> </w:t>
            </w:r>
            <w:r w:rsidRPr="00B63F83">
              <w:rPr>
                <w:rFonts w:ascii="Arial" w:eastAsia="Arial" w:hAnsi="Arial" w:cs="Arial"/>
                <w:b/>
                <w:color w:val="34333B"/>
                <w:position w:val="-1"/>
                <w:sz w:val="22"/>
                <w:szCs w:val="18"/>
              </w:rPr>
              <w:t>DATA</w:t>
            </w:r>
            <w:r w:rsidRPr="00B63F83">
              <w:rPr>
                <w:rFonts w:ascii="Arial" w:eastAsia="Arial" w:hAnsi="Arial" w:cs="Arial"/>
                <w:b/>
                <w:color w:val="34333B"/>
                <w:spacing w:val="12"/>
                <w:position w:val="-1"/>
                <w:sz w:val="22"/>
                <w:szCs w:val="18"/>
              </w:rPr>
              <w:t xml:space="preserve"> </w:t>
            </w:r>
            <w:r w:rsidRPr="00B63F83">
              <w:rPr>
                <w:rFonts w:ascii="Arial" w:eastAsia="Arial" w:hAnsi="Arial" w:cs="Arial"/>
                <w:b/>
                <w:color w:val="34333B"/>
                <w:position w:val="-1"/>
                <w:sz w:val="22"/>
                <w:szCs w:val="18"/>
              </w:rPr>
              <w:t>INFORMATION</w:t>
            </w:r>
          </w:p>
        </w:tc>
      </w:tr>
      <w:tr w:rsidR="00795708" w:rsidRPr="00B63F83" w:rsidTr="00707FDD">
        <w:trPr>
          <w:trHeight w:hRule="exact" w:val="702"/>
        </w:trPr>
        <w:tc>
          <w:tcPr>
            <w:tcW w:w="2160" w:type="dxa"/>
            <w:shd w:val="clear" w:color="auto" w:fill="F2F2F2" w:themeFill="background1" w:themeFillShade="F2"/>
          </w:tcPr>
          <w:p w:rsidR="00795708" w:rsidRPr="00B63F83" w:rsidRDefault="00795708" w:rsidP="00B81258">
            <w:pPr>
              <w:spacing w:before="95" w:line="342" w:lineRule="auto"/>
              <w:ind w:left="44" w:right="654" w:hanging="4"/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  <w:t xml:space="preserve">APPLICANT'S </w:t>
            </w:r>
            <w:r w:rsidRPr="00B63F83">
              <w:rPr>
                <w:rFonts w:ascii="Arial" w:eastAsia="Arial" w:hAnsi="Arial" w:cs="Arial"/>
                <w:b/>
                <w:color w:val="34333B"/>
                <w:w w:val="98"/>
                <w:sz w:val="22"/>
                <w:szCs w:val="18"/>
              </w:rPr>
              <w:t>NAME</w:t>
            </w:r>
            <w:r w:rsidRPr="00B63F83">
              <w:rPr>
                <w:rFonts w:ascii="Arial" w:eastAsia="Arial" w:hAnsi="Arial" w:cs="Arial"/>
                <w:b/>
                <w:color w:val="4D4B54"/>
                <w:w w:val="83"/>
                <w:sz w:val="22"/>
                <w:szCs w:val="18"/>
              </w:rPr>
              <w:t>: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795708" w:rsidRPr="00B63F83" w:rsidRDefault="00795708" w:rsidP="00B81258">
            <w:pPr>
              <w:spacing w:before="83"/>
              <w:ind w:left="133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795708" w:rsidRPr="00B63F83" w:rsidRDefault="00795708" w:rsidP="00795708">
            <w:pPr>
              <w:spacing w:before="77"/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  <w:t xml:space="preserve"> </w:t>
            </w:r>
            <w:r w:rsidR="00707FDD" w:rsidRPr="00B63F83"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  <w:t>NA</w:t>
            </w:r>
            <w:r w:rsidR="00707FDD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TIONALITY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:rsidR="00795708" w:rsidRPr="00B63F83" w:rsidRDefault="00795708" w:rsidP="00B81258">
            <w:pPr>
              <w:spacing w:before="72"/>
              <w:ind w:left="155"/>
              <w:rPr>
                <w:rFonts w:ascii="Arial" w:eastAsia="Arial" w:hAnsi="Arial" w:cs="Arial"/>
                <w:b/>
                <w:sz w:val="22"/>
              </w:rPr>
            </w:pPr>
          </w:p>
        </w:tc>
      </w:tr>
      <w:tr w:rsidR="00EC21C7" w:rsidRPr="00B63F83" w:rsidTr="00707FDD">
        <w:trPr>
          <w:trHeight w:hRule="exact" w:val="653"/>
        </w:trPr>
        <w:tc>
          <w:tcPr>
            <w:tcW w:w="2160" w:type="dxa"/>
          </w:tcPr>
          <w:p w:rsidR="00EC21C7" w:rsidRPr="00B63F83" w:rsidRDefault="00EC21C7" w:rsidP="00B81258">
            <w:pPr>
              <w:spacing w:before="2" w:line="100" w:lineRule="exact"/>
              <w:rPr>
                <w:b/>
                <w:sz w:val="22"/>
                <w:szCs w:val="10"/>
              </w:rPr>
            </w:pPr>
          </w:p>
          <w:p w:rsidR="00EC21C7" w:rsidRPr="00B63F83" w:rsidRDefault="00EC21C7" w:rsidP="00B81258">
            <w:pPr>
              <w:ind w:left="44"/>
              <w:rPr>
                <w:rFonts w:ascii="Arial" w:eastAsia="Arial" w:hAnsi="Arial" w:cs="Arial"/>
                <w:b/>
                <w:color w:val="4D4B54"/>
                <w:w w:val="83"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  <w:t>SA</w:t>
            </w:r>
            <w:r w:rsidRPr="00B63F83">
              <w:rPr>
                <w:rFonts w:ascii="Arial" w:eastAsia="Arial" w:hAnsi="Arial" w:cs="Arial"/>
                <w:b/>
                <w:color w:val="4D4B54"/>
                <w:w w:val="96"/>
                <w:sz w:val="22"/>
                <w:szCs w:val="18"/>
              </w:rPr>
              <w:t>L</w:t>
            </w:r>
            <w:r w:rsidRPr="00B63F83"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  <w:t>UT</w:t>
            </w:r>
            <w:r w:rsidRPr="00B63F83">
              <w:rPr>
                <w:rFonts w:ascii="Arial" w:eastAsia="Arial" w:hAnsi="Arial" w:cs="Arial"/>
                <w:b/>
                <w:color w:val="34333B"/>
                <w:w w:val="92"/>
                <w:sz w:val="22"/>
                <w:szCs w:val="18"/>
              </w:rPr>
              <w:t>A</w:t>
            </w:r>
            <w:r w:rsidRPr="00B63F83">
              <w:rPr>
                <w:rFonts w:ascii="Arial" w:eastAsia="Arial" w:hAnsi="Arial" w:cs="Arial"/>
                <w:b/>
                <w:color w:val="4D4B54"/>
                <w:sz w:val="22"/>
                <w:szCs w:val="18"/>
              </w:rPr>
              <w:t>T</w:t>
            </w: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ION</w:t>
            </w:r>
            <w:r w:rsidRPr="00B63F83">
              <w:rPr>
                <w:rFonts w:ascii="Arial" w:eastAsia="Arial" w:hAnsi="Arial" w:cs="Arial"/>
                <w:b/>
                <w:color w:val="4D4B54"/>
                <w:w w:val="83"/>
                <w:sz w:val="22"/>
                <w:szCs w:val="18"/>
              </w:rPr>
              <w:t>:</w:t>
            </w:r>
          </w:p>
          <w:p w:rsidR="00795708" w:rsidRPr="00B63F83" w:rsidRDefault="00795708" w:rsidP="00B81258">
            <w:pPr>
              <w:ind w:left="44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w w:val="96"/>
                <w:sz w:val="22"/>
                <w:szCs w:val="18"/>
              </w:rPr>
              <w:t>(MR./MRS/SR./FR.)</w:t>
            </w:r>
          </w:p>
        </w:tc>
        <w:tc>
          <w:tcPr>
            <w:tcW w:w="3060" w:type="dxa"/>
          </w:tcPr>
          <w:p w:rsidR="00EC21C7" w:rsidRPr="00B63F83" w:rsidRDefault="00EC21C7" w:rsidP="00B81258">
            <w:pPr>
              <w:spacing w:before="94"/>
              <w:ind w:left="137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2070" w:type="dxa"/>
          </w:tcPr>
          <w:p w:rsidR="00EC21C7" w:rsidRPr="00B63F83" w:rsidRDefault="00EC21C7" w:rsidP="00F96589">
            <w:pPr>
              <w:spacing w:before="95"/>
              <w:ind w:left="93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DISTRICT OF</w:t>
            </w:r>
            <w:r w:rsidR="00795708" w:rsidRPr="00B63F83">
              <w:rPr>
                <w:rFonts w:ascii="Arial" w:eastAsia="Arial" w:hAnsi="Arial" w:cs="Arial"/>
                <w:b/>
                <w:sz w:val="22"/>
                <w:szCs w:val="18"/>
              </w:rPr>
              <w:t xml:space="preserve"> </w:t>
            </w: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ORIGIN:</w:t>
            </w:r>
          </w:p>
        </w:tc>
        <w:tc>
          <w:tcPr>
            <w:tcW w:w="3140" w:type="dxa"/>
          </w:tcPr>
          <w:p w:rsidR="00EC21C7" w:rsidRPr="00B63F83" w:rsidRDefault="00EC21C7" w:rsidP="00B81258">
            <w:pPr>
              <w:spacing w:before="83"/>
              <w:ind w:left="162"/>
              <w:rPr>
                <w:rFonts w:ascii="Arial" w:eastAsia="Arial" w:hAnsi="Arial" w:cs="Arial"/>
                <w:b/>
                <w:sz w:val="22"/>
              </w:rPr>
            </w:pPr>
          </w:p>
        </w:tc>
      </w:tr>
      <w:tr w:rsidR="008C7D36" w:rsidRPr="00B63F83" w:rsidTr="00707FDD">
        <w:trPr>
          <w:trHeight w:hRule="exact" w:val="635"/>
        </w:trPr>
        <w:tc>
          <w:tcPr>
            <w:tcW w:w="216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6" w:line="100" w:lineRule="exact"/>
              <w:rPr>
                <w:b/>
                <w:sz w:val="22"/>
                <w:szCs w:val="10"/>
              </w:rPr>
            </w:pPr>
          </w:p>
          <w:p w:rsidR="00EC21C7" w:rsidRPr="00B63F83" w:rsidRDefault="00EC21C7" w:rsidP="00B81258">
            <w:pPr>
              <w:ind w:left="44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GENDE</w:t>
            </w:r>
            <w:r w:rsidRPr="00B63F83">
              <w:rPr>
                <w:rFonts w:ascii="Arial" w:eastAsia="Arial" w:hAnsi="Arial" w:cs="Arial"/>
                <w:b/>
                <w:color w:val="34333B"/>
                <w:spacing w:val="-1"/>
                <w:sz w:val="22"/>
                <w:szCs w:val="18"/>
              </w:rPr>
              <w:t>R</w:t>
            </w:r>
            <w:r w:rsidRPr="00B63F83">
              <w:rPr>
                <w:rFonts w:ascii="Arial" w:eastAsia="Arial" w:hAnsi="Arial" w:cs="Arial"/>
                <w:b/>
                <w:color w:val="4D4B54"/>
                <w:w w:val="83"/>
                <w:sz w:val="22"/>
                <w:szCs w:val="18"/>
              </w:rPr>
              <w:t>: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90"/>
              <w:ind w:left="137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6" w:line="100" w:lineRule="exact"/>
              <w:rPr>
                <w:b/>
                <w:sz w:val="22"/>
                <w:szCs w:val="10"/>
              </w:rPr>
            </w:pPr>
          </w:p>
          <w:p w:rsidR="00EC21C7" w:rsidRPr="00B63F83" w:rsidRDefault="00EC21C7" w:rsidP="00F96589">
            <w:pPr>
              <w:ind w:left="93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DISTRICT OF</w:t>
            </w:r>
            <w:r w:rsidR="00B63F83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 xml:space="preserve"> </w:t>
            </w:r>
            <w:r w:rsidR="00F96589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 xml:space="preserve">  </w:t>
            </w:r>
            <w:r w:rsidR="00B63F83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BIRTH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79"/>
              <w:ind w:left="162"/>
              <w:rPr>
                <w:rFonts w:ascii="Arial" w:eastAsia="Arial" w:hAnsi="Arial" w:cs="Arial"/>
                <w:b/>
                <w:sz w:val="22"/>
              </w:rPr>
            </w:pPr>
          </w:p>
        </w:tc>
      </w:tr>
      <w:tr w:rsidR="00EC21C7" w:rsidRPr="00B63F83" w:rsidTr="00707FDD">
        <w:trPr>
          <w:trHeight w:hRule="exact" w:val="626"/>
        </w:trPr>
        <w:tc>
          <w:tcPr>
            <w:tcW w:w="2160" w:type="dxa"/>
          </w:tcPr>
          <w:p w:rsidR="00EC21C7" w:rsidRPr="00B63F83" w:rsidRDefault="00EC21C7" w:rsidP="00B81258">
            <w:pPr>
              <w:spacing w:line="100" w:lineRule="exact"/>
              <w:rPr>
                <w:b/>
                <w:sz w:val="22"/>
                <w:szCs w:val="10"/>
              </w:rPr>
            </w:pPr>
          </w:p>
          <w:p w:rsidR="00EC21C7" w:rsidRPr="00B63F83" w:rsidRDefault="00EC21C7" w:rsidP="00B81258">
            <w:pPr>
              <w:ind w:left="51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4D4B54"/>
                <w:sz w:val="22"/>
                <w:szCs w:val="18"/>
              </w:rPr>
              <w:t>E-</w:t>
            </w:r>
            <w:r w:rsidRPr="00B63F83">
              <w:rPr>
                <w:rFonts w:ascii="Arial" w:eastAsia="Arial" w:hAnsi="Arial" w:cs="Arial"/>
                <w:b/>
                <w:color w:val="34333B"/>
                <w:w w:val="95"/>
                <w:sz w:val="22"/>
                <w:szCs w:val="18"/>
              </w:rPr>
              <w:t>MAIL</w:t>
            </w:r>
            <w:r w:rsidRPr="00B63F83">
              <w:rPr>
                <w:rFonts w:ascii="Arial" w:eastAsia="Arial" w:hAnsi="Arial" w:cs="Arial"/>
                <w:b/>
                <w:color w:val="4D4B54"/>
                <w:w w:val="83"/>
                <w:sz w:val="22"/>
                <w:szCs w:val="18"/>
              </w:rPr>
              <w:t>:</w:t>
            </w:r>
          </w:p>
        </w:tc>
        <w:tc>
          <w:tcPr>
            <w:tcW w:w="3060" w:type="dxa"/>
          </w:tcPr>
          <w:p w:rsidR="00EC21C7" w:rsidRPr="00B63F83" w:rsidRDefault="00EC21C7" w:rsidP="00B81258">
            <w:pPr>
              <w:spacing w:before="92"/>
              <w:ind w:left="137" w:right="-204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2070" w:type="dxa"/>
          </w:tcPr>
          <w:p w:rsidR="00EC21C7" w:rsidRPr="00B63F83" w:rsidRDefault="00B63F83" w:rsidP="00B63F83">
            <w:pPr>
              <w:spacing w:before="92"/>
              <w:ind w:left="93" w:hanging="93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position w:val="1"/>
                <w:sz w:val="22"/>
                <w:szCs w:val="18"/>
              </w:rPr>
              <w:t xml:space="preserve"> 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position w:val="1"/>
                <w:sz w:val="22"/>
                <w:szCs w:val="18"/>
              </w:rPr>
              <w:t>DISTRICT OF</w:t>
            </w:r>
            <w:r>
              <w:rPr>
                <w:rFonts w:ascii="Arial" w:eastAsia="Arial" w:hAnsi="Arial" w:cs="Arial"/>
                <w:b/>
                <w:color w:val="34333B"/>
                <w:position w:val="1"/>
                <w:sz w:val="22"/>
                <w:szCs w:val="18"/>
              </w:rPr>
              <w:t xml:space="preserve">   </w:t>
            </w:r>
            <w:r w:rsidRPr="00B63F83">
              <w:rPr>
                <w:rFonts w:ascii="Arial" w:eastAsia="Arial" w:hAnsi="Arial" w:cs="Arial"/>
                <w:b/>
                <w:color w:val="34333B"/>
                <w:position w:val="1"/>
                <w:sz w:val="22"/>
                <w:szCs w:val="18"/>
              </w:rPr>
              <w:t>RESIDENCE</w:t>
            </w:r>
          </w:p>
        </w:tc>
        <w:tc>
          <w:tcPr>
            <w:tcW w:w="3140" w:type="dxa"/>
          </w:tcPr>
          <w:p w:rsidR="00EC21C7" w:rsidRPr="00B63F83" w:rsidRDefault="00EC21C7" w:rsidP="00B81258">
            <w:pPr>
              <w:spacing w:before="74"/>
              <w:ind w:left="162"/>
              <w:rPr>
                <w:rFonts w:ascii="Arial" w:eastAsia="Arial" w:hAnsi="Arial" w:cs="Arial"/>
                <w:b/>
                <w:sz w:val="22"/>
              </w:rPr>
            </w:pPr>
          </w:p>
        </w:tc>
      </w:tr>
      <w:tr w:rsidR="008C7D36" w:rsidRPr="00B63F83" w:rsidTr="00707FDD">
        <w:trPr>
          <w:trHeight w:hRule="exact" w:val="440"/>
        </w:trPr>
        <w:tc>
          <w:tcPr>
            <w:tcW w:w="216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1" w:line="100" w:lineRule="exact"/>
              <w:rPr>
                <w:b/>
                <w:sz w:val="22"/>
                <w:szCs w:val="11"/>
              </w:rPr>
            </w:pPr>
          </w:p>
          <w:p w:rsidR="00EC21C7" w:rsidRPr="00B63F83" w:rsidRDefault="00EC21C7" w:rsidP="00B81258">
            <w:pPr>
              <w:ind w:left="51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MOBILE</w:t>
            </w:r>
            <w:r w:rsidRPr="00B63F83">
              <w:rPr>
                <w:rFonts w:ascii="Arial" w:eastAsia="Arial" w:hAnsi="Arial" w:cs="Arial"/>
                <w:b/>
                <w:color w:val="34333B"/>
                <w:spacing w:val="37"/>
                <w:sz w:val="22"/>
                <w:szCs w:val="18"/>
              </w:rPr>
              <w:t xml:space="preserve"> </w:t>
            </w:r>
            <w:r w:rsidRPr="00B63F83">
              <w:rPr>
                <w:rFonts w:ascii="Arial" w:eastAsia="Arial" w:hAnsi="Arial" w:cs="Arial"/>
                <w:b/>
                <w:color w:val="34333B"/>
                <w:w w:val="98"/>
                <w:sz w:val="22"/>
                <w:szCs w:val="18"/>
              </w:rPr>
              <w:t>NUMBER</w:t>
            </w:r>
            <w:r w:rsidRPr="00B63F83">
              <w:rPr>
                <w:rFonts w:ascii="Arial" w:eastAsia="Arial" w:hAnsi="Arial" w:cs="Arial"/>
                <w:b/>
                <w:color w:val="4D4B54"/>
                <w:w w:val="83"/>
                <w:sz w:val="22"/>
                <w:szCs w:val="18"/>
              </w:rPr>
              <w:t>: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ind w:left="144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EC21C7" w:rsidRPr="00B63F83" w:rsidRDefault="00B63F83" w:rsidP="00B63F83">
            <w:pPr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b/>
                <w:sz w:val="22"/>
                <w:szCs w:val="11"/>
              </w:rPr>
              <w:t xml:space="preserve">  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 xml:space="preserve">NATIONAL </w:t>
            </w: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ID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pacing w:val="-2"/>
                <w:sz w:val="22"/>
                <w:szCs w:val="18"/>
              </w:rPr>
              <w:t xml:space="preserve"> 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NO</w:t>
            </w: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: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78"/>
              <w:ind w:left="155"/>
              <w:rPr>
                <w:rFonts w:ascii="Arial" w:eastAsia="Arial" w:hAnsi="Arial" w:cs="Arial"/>
                <w:b/>
                <w:sz w:val="22"/>
              </w:rPr>
            </w:pPr>
          </w:p>
        </w:tc>
      </w:tr>
      <w:tr w:rsidR="00EC21C7" w:rsidRPr="00B63F83" w:rsidTr="00707FDD">
        <w:trPr>
          <w:trHeight w:hRule="exact" w:val="419"/>
        </w:trPr>
        <w:tc>
          <w:tcPr>
            <w:tcW w:w="2160" w:type="dxa"/>
          </w:tcPr>
          <w:p w:rsidR="00EC21C7" w:rsidRPr="00B63F83" w:rsidRDefault="00EC21C7" w:rsidP="00B81258">
            <w:pPr>
              <w:spacing w:before="88"/>
              <w:ind w:left="58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 xml:space="preserve">MARITAL </w:t>
            </w:r>
            <w:r w:rsidRPr="00B63F83">
              <w:rPr>
                <w:rFonts w:ascii="Arial" w:eastAsia="Arial" w:hAnsi="Arial" w:cs="Arial"/>
                <w:b/>
                <w:color w:val="34333B"/>
                <w:w w:val="98"/>
                <w:sz w:val="22"/>
                <w:szCs w:val="18"/>
              </w:rPr>
              <w:t>STATU</w:t>
            </w:r>
            <w:r w:rsidRPr="00B63F83">
              <w:rPr>
                <w:rFonts w:ascii="Arial" w:eastAsia="Arial" w:hAnsi="Arial" w:cs="Arial"/>
                <w:b/>
                <w:color w:val="34333B"/>
                <w:spacing w:val="-1"/>
                <w:w w:val="98"/>
                <w:sz w:val="22"/>
                <w:szCs w:val="18"/>
              </w:rPr>
              <w:t>S</w:t>
            </w:r>
            <w:r w:rsidRPr="00B63F83">
              <w:rPr>
                <w:rFonts w:ascii="Arial" w:eastAsia="Arial" w:hAnsi="Arial" w:cs="Arial"/>
                <w:b/>
                <w:color w:val="5B5B62"/>
                <w:w w:val="83"/>
                <w:sz w:val="22"/>
                <w:szCs w:val="18"/>
              </w:rPr>
              <w:t>:</w:t>
            </w:r>
          </w:p>
        </w:tc>
        <w:tc>
          <w:tcPr>
            <w:tcW w:w="3060" w:type="dxa"/>
          </w:tcPr>
          <w:p w:rsidR="00EC21C7" w:rsidRPr="00B63F83" w:rsidRDefault="00EC21C7" w:rsidP="00B81258">
            <w:pPr>
              <w:spacing w:before="84"/>
              <w:ind w:left="144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2070" w:type="dxa"/>
          </w:tcPr>
          <w:p w:rsidR="00EC21C7" w:rsidRPr="00B63F83" w:rsidRDefault="00B63F83" w:rsidP="00B63F83">
            <w:pPr>
              <w:spacing w:before="85"/>
              <w:rPr>
                <w:rFonts w:ascii="Arial" w:eastAsia="Arial" w:hAnsi="Arial" w:cs="Arial"/>
                <w:b/>
                <w:sz w:val="22"/>
                <w:szCs w:val="18"/>
              </w:rPr>
            </w:pPr>
            <w:r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 xml:space="preserve"> 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PASSPORT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pacing w:val="44"/>
                <w:sz w:val="22"/>
                <w:szCs w:val="18"/>
              </w:rPr>
              <w:t xml:space="preserve"> 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NO:</w:t>
            </w:r>
          </w:p>
        </w:tc>
        <w:tc>
          <w:tcPr>
            <w:tcW w:w="3140" w:type="dxa"/>
          </w:tcPr>
          <w:p w:rsidR="00EC21C7" w:rsidRPr="00B63F83" w:rsidRDefault="00EC21C7" w:rsidP="00B81258">
            <w:pPr>
              <w:rPr>
                <w:b/>
                <w:sz w:val="22"/>
              </w:rPr>
            </w:pPr>
          </w:p>
        </w:tc>
      </w:tr>
      <w:tr w:rsidR="008C7D36" w:rsidRPr="00B63F83" w:rsidTr="00707FDD">
        <w:trPr>
          <w:trHeight w:hRule="exact" w:val="411"/>
        </w:trPr>
        <w:tc>
          <w:tcPr>
            <w:tcW w:w="216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97"/>
              <w:ind w:left="54"/>
              <w:rPr>
                <w:rFonts w:ascii="Arial" w:eastAsia="Arial" w:hAnsi="Arial" w:cs="Arial"/>
                <w:b/>
                <w:sz w:val="22"/>
                <w:szCs w:val="18"/>
              </w:rPr>
            </w:pPr>
            <w:r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RELIGION: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spacing w:before="86"/>
              <w:ind w:left="137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EC21C7" w:rsidRPr="00B63F83" w:rsidRDefault="00B63F83" w:rsidP="00B63F83">
            <w:pPr>
              <w:spacing w:before="86"/>
              <w:rPr>
                <w:rFonts w:ascii="Arial" w:eastAsia="Arial" w:hAnsi="Arial" w:cs="Arial"/>
                <w:b/>
                <w:sz w:val="22"/>
                <w:szCs w:val="18"/>
              </w:rPr>
            </w:pPr>
            <w:r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 xml:space="preserve"> 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EMIS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pacing w:val="25"/>
                <w:sz w:val="22"/>
                <w:szCs w:val="18"/>
              </w:rPr>
              <w:t xml:space="preserve"> </w:t>
            </w:r>
            <w:r w:rsidR="00EC21C7" w:rsidRPr="00B63F83">
              <w:rPr>
                <w:rFonts w:ascii="Arial" w:eastAsia="Arial" w:hAnsi="Arial" w:cs="Arial"/>
                <w:b/>
                <w:color w:val="34333B"/>
                <w:sz w:val="22"/>
                <w:szCs w:val="18"/>
              </w:rPr>
              <w:t>NO</w:t>
            </w:r>
            <w:r w:rsidR="00EC21C7" w:rsidRPr="00B63F83">
              <w:rPr>
                <w:rFonts w:ascii="Arial" w:eastAsia="Arial" w:hAnsi="Arial" w:cs="Arial"/>
                <w:b/>
                <w:color w:val="4D4B54"/>
                <w:w w:val="83"/>
                <w:sz w:val="22"/>
                <w:szCs w:val="18"/>
              </w:rPr>
              <w:t>: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:rsidR="00EC21C7" w:rsidRPr="00B63F83" w:rsidRDefault="00EC21C7" w:rsidP="00B81258">
            <w:pPr>
              <w:rPr>
                <w:b/>
                <w:sz w:val="22"/>
              </w:rPr>
            </w:pPr>
          </w:p>
        </w:tc>
      </w:tr>
      <w:tr w:rsidR="008C7D36" w:rsidRPr="00B63F83" w:rsidTr="00707FDD">
        <w:trPr>
          <w:trHeight w:hRule="exact" w:val="411"/>
        </w:trPr>
        <w:tc>
          <w:tcPr>
            <w:tcW w:w="2160" w:type="dxa"/>
            <w:shd w:val="clear" w:color="auto" w:fill="FFFFFF" w:themeFill="background1"/>
          </w:tcPr>
          <w:p w:rsidR="008C7D36" w:rsidRPr="003C7ACA" w:rsidRDefault="008C7D36" w:rsidP="008C7D36">
            <w:pPr>
              <w:spacing w:before="34"/>
              <w:ind w:right="-50"/>
              <w:rPr>
                <w:rFonts w:ascii="Arial" w:eastAsia="Arial" w:hAnsi="Arial" w:cs="Arial"/>
                <w:sz w:val="24"/>
              </w:rPr>
            </w:pPr>
            <w:r w:rsidRPr="003C7ACA">
              <w:rPr>
                <w:rFonts w:ascii="Arial" w:eastAsia="Arial" w:hAnsi="Arial" w:cs="Arial"/>
                <w:b/>
                <w:color w:val="3A3A41"/>
                <w:sz w:val="24"/>
              </w:rPr>
              <w:t>DATE</w:t>
            </w:r>
            <w:r w:rsidRPr="003C7ACA">
              <w:rPr>
                <w:rFonts w:ascii="Arial" w:eastAsia="Arial" w:hAnsi="Arial" w:cs="Arial"/>
                <w:b/>
                <w:color w:val="3A3A41"/>
                <w:spacing w:val="-17"/>
                <w:sz w:val="24"/>
              </w:rPr>
              <w:t xml:space="preserve"> </w:t>
            </w:r>
            <w:r w:rsidRPr="003C7ACA">
              <w:rPr>
                <w:rFonts w:ascii="Arial" w:eastAsia="Arial" w:hAnsi="Arial" w:cs="Arial"/>
                <w:b/>
                <w:color w:val="3A3A41"/>
                <w:sz w:val="24"/>
              </w:rPr>
              <w:t>OF</w:t>
            </w:r>
            <w:r w:rsidRPr="003C7ACA">
              <w:rPr>
                <w:rFonts w:ascii="Arial" w:eastAsia="Arial" w:hAnsi="Arial" w:cs="Arial"/>
                <w:b/>
                <w:color w:val="3A3A41"/>
                <w:spacing w:val="-2"/>
                <w:sz w:val="24"/>
              </w:rPr>
              <w:t xml:space="preserve"> </w:t>
            </w:r>
            <w:r w:rsidRPr="003C7ACA">
              <w:rPr>
                <w:rFonts w:ascii="Arial" w:eastAsia="Arial" w:hAnsi="Arial" w:cs="Arial"/>
                <w:b/>
                <w:color w:val="3A3A41"/>
                <w:w w:val="98"/>
                <w:sz w:val="24"/>
              </w:rPr>
              <w:t>BIRT</w:t>
            </w:r>
            <w:r w:rsidRPr="003C7ACA">
              <w:rPr>
                <w:rFonts w:ascii="Arial" w:eastAsia="Arial" w:hAnsi="Arial" w:cs="Arial"/>
                <w:b/>
                <w:color w:val="3A3A41"/>
                <w:spacing w:val="-1"/>
                <w:w w:val="98"/>
                <w:sz w:val="24"/>
              </w:rPr>
              <w:t>H</w:t>
            </w:r>
            <w:r w:rsidRPr="003C7ACA">
              <w:rPr>
                <w:rFonts w:ascii="Arial" w:eastAsia="Arial" w:hAnsi="Arial" w:cs="Arial"/>
                <w:b/>
                <w:color w:val="4B4950"/>
                <w:w w:val="83"/>
                <w:sz w:val="24"/>
              </w:rPr>
              <w:t>:</w:t>
            </w:r>
          </w:p>
          <w:p w:rsidR="008C7D36" w:rsidRPr="003C7ACA" w:rsidRDefault="008C7D36" w:rsidP="008C7D36">
            <w:pPr>
              <w:spacing w:before="34" w:line="220" w:lineRule="exact"/>
              <w:rPr>
                <w:rFonts w:ascii="Arial" w:eastAsia="Arial" w:hAnsi="Arial" w:cs="Arial"/>
                <w:b/>
                <w:color w:val="3A3A41"/>
                <w:position w:val="-1"/>
                <w:sz w:val="24"/>
              </w:rPr>
            </w:pPr>
            <w:r w:rsidRPr="003C7ACA">
              <w:rPr>
                <w:rFonts w:ascii="Arial" w:eastAsia="Arial" w:hAnsi="Arial" w:cs="Arial"/>
                <w:b/>
                <w:color w:val="3A3A41"/>
                <w:position w:val="-1"/>
                <w:sz w:val="24"/>
              </w:rPr>
              <w:t xml:space="preserve"> </w:t>
            </w:r>
          </w:p>
        </w:tc>
        <w:tc>
          <w:tcPr>
            <w:tcW w:w="3060" w:type="dxa"/>
            <w:shd w:val="clear" w:color="auto" w:fill="FFFFFF" w:themeFill="background1"/>
          </w:tcPr>
          <w:p w:rsidR="008C7D36" w:rsidRPr="003C7ACA" w:rsidRDefault="008C7D36" w:rsidP="008C7D36">
            <w:pPr>
              <w:spacing w:before="34" w:line="220" w:lineRule="exact"/>
              <w:rPr>
                <w:rFonts w:ascii="Arial" w:eastAsia="Arial" w:hAnsi="Arial" w:cs="Arial"/>
                <w:b/>
                <w:color w:val="3A3A41"/>
                <w:position w:val="-1"/>
                <w:sz w:val="24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8C7D36" w:rsidRPr="003C7ACA" w:rsidRDefault="008C7D36" w:rsidP="008C7D36">
            <w:pPr>
              <w:spacing w:before="34" w:line="220" w:lineRule="exact"/>
              <w:rPr>
                <w:rFonts w:ascii="Arial" w:eastAsia="Arial" w:hAnsi="Arial" w:cs="Arial"/>
                <w:b/>
                <w:color w:val="3A3A41"/>
                <w:position w:val="-1"/>
                <w:sz w:val="24"/>
              </w:rPr>
            </w:pPr>
            <w:r>
              <w:rPr>
                <w:rFonts w:ascii="Arial" w:eastAsia="Arial" w:hAnsi="Arial" w:cs="Arial"/>
                <w:b/>
                <w:color w:val="3A3A41"/>
                <w:sz w:val="24"/>
              </w:rPr>
              <w:t xml:space="preserve"> </w:t>
            </w:r>
            <w:r w:rsidRPr="003C7ACA">
              <w:rPr>
                <w:rFonts w:ascii="Arial" w:eastAsia="Arial" w:hAnsi="Arial" w:cs="Arial"/>
                <w:b/>
                <w:color w:val="3A3A41"/>
                <w:sz w:val="24"/>
              </w:rPr>
              <w:t>DI</w:t>
            </w:r>
            <w:r w:rsidRPr="003C7ACA">
              <w:rPr>
                <w:rFonts w:ascii="Arial" w:eastAsia="Arial" w:hAnsi="Arial" w:cs="Arial"/>
                <w:b/>
                <w:color w:val="4B4950"/>
                <w:sz w:val="24"/>
              </w:rPr>
              <w:t>S</w:t>
            </w:r>
            <w:r w:rsidRPr="003C7ACA">
              <w:rPr>
                <w:rFonts w:ascii="Arial" w:eastAsia="Arial" w:hAnsi="Arial" w:cs="Arial"/>
                <w:b/>
                <w:color w:val="3A3A41"/>
                <w:w w:val="96"/>
                <w:sz w:val="24"/>
              </w:rPr>
              <w:t>ABILITIE</w:t>
            </w:r>
            <w:r w:rsidRPr="003C7ACA">
              <w:rPr>
                <w:rFonts w:ascii="Arial" w:eastAsia="Arial" w:hAnsi="Arial" w:cs="Arial"/>
                <w:b/>
                <w:color w:val="3A3A41"/>
                <w:spacing w:val="-1"/>
                <w:w w:val="96"/>
                <w:sz w:val="24"/>
              </w:rPr>
              <w:t>S</w:t>
            </w:r>
            <w:r w:rsidRPr="003C7ACA">
              <w:rPr>
                <w:rFonts w:ascii="Arial" w:eastAsia="Arial" w:hAnsi="Arial" w:cs="Arial"/>
                <w:b/>
                <w:color w:val="4B4950"/>
                <w:w w:val="83"/>
                <w:sz w:val="24"/>
              </w:rPr>
              <w:t xml:space="preserve">: </w:t>
            </w:r>
          </w:p>
        </w:tc>
        <w:tc>
          <w:tcPr>
            <w:tcW w:w="3140" w:type="dxa"/>
            <w:shd w:val="clear" w:color="auto" w:fill="FFFFFF" w:themeFill="background1"/>
          </w:tcPr>
          <w:p w:rsidR="008C7D36" w:rsidRPr="00B63F83" w:rsidRDefault="008C7D36" w:rsidP="008C7D36">
            <w:pPr>
              <w:rPr>
                <w:b/>
                <w:sz w:val="22"/>
              </w:rPr>
            </w:pPr>
          </w:p>
        </w:tc>
      </w:tr>
    </w:tbl>
    <w:p w:rsidR="003C7BFF" w:rsidRDefault="003C7BFF">
      <w:pPr>
        <w:spacing w:line="200" w:lineRule="exact"/>
      </w:pPr>
    </w:p>
    <w:p w:rsidR="003C7BFF" w:rsidRDefault="003C7BFF">
      <w:pPr>
        <w:spacing w:line="200" w:lineRule="exact"/>
      </w:pPr>
    </w:p>
    <w:p w:rsidR="003C7BFF" w:rsidRDefault="003C7BFF">
      <w:pPr>
        <w:spacing w:line="200" w:lineRule="exact"/>
      </w:pPr>
    </w:p>
    <w:tbl>
      <w:tblPr>
        <w:tblStyle w:val="TableGrid"/>
        <w:tblW w:w="10372" w:type="dxa"/>
        <w:tblInd w:w="265" w:type="dxa"/>
        <w:tblLook w:val="04A0" w:firstRow="1" w:lastRow="0" w:firstColumn="1" w:lastColumn="0" w:noHBand="0" w:noVBand="1"/>
      </w:tblPr>
      <w:tblGrid>
        <w:gridCol w:w="580"/>
        <w:gridCol w:w="2813"/>
        <w:gridCol w:w="852"/>
        <w:gridCol w:w="1158"/>
        <w:gridCol w:w="1013"/>
        <w:gridCol w:w="1078"/>
        <w:gridCol w:w="1769"/>
        <w:gridCol w:w="1109"/>
      </w:tblGrid>
      <w:tr w:rsidR="00707FDD" w:rsidRPr="008C7D36" w:rsidTr="00707FDD">
        <w:tc>
          <w:tcPr>
            <w:tcW w:w="580" w:type="dxa"/>
          </w:tcPr>
          <w:p w:rsidR="00F96589" w:rsidRPr="008C7D36" w:rsidRDefault="00F96589" w:rsidP="005F6266">
            <w:pPr>
              <w:spacing w:line="200" w:lineRule="exact"/>
              <w:jc w:val="both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S/N</w:t>
            </w:r>
          </w:p>
        </w:tc>
        <w:tc>
          <w:tcPr>
            <w:tcW w:w="2813" w:type="dxa"/>
          </w:tcPr>
          <w:p w:rsidR="00F96589" w:rsidRPr="008C7D36" w:rsidRDefault="00F96589" w:rsidP="005F6266">
            <w:pPr>
              <w:spacing w:before="34"/>
              <w:jc w:val="both"/>
              <w:rPr>
                <w:rFonts w:ascii="Arial" w:eastAsia="Arial" w:hAnsi="Arial" w:cs="Arial"/>
                <w:b/>
                <w:sz w:val="22"/>
              </w:rPr>
            </w:pPr>
            <w:r w:rsidRPr="008C7D36">
              <w:rPr>
                <w:rFonts w:ascii="Arial" w:eastAsia="Arial" w:hAnsi="Arial" w:cs="Arial"/>
                <w:b/>
                <w:color w:val="3A3A41"/>
                <w:sz w:val="22"/>
              </w:rPr>
              <w:t>PROGRAMME</w:t>
            </w:r>
            <w:r w:rsidRPr="008C7D36">
              <w:rPr>
                <w:rFonts w:ascii="Arial" w:eastAsia="Arial" w:hAnsi="Arial" w:cs="Arial"/>
                <w:b/>
                <w:color w:val="3A3A41"/>
                <w:spacing w:val="23"/>
                <w:sz w:val="22"/>
              </w:rPr>
              <w:t xml:space="preserve"> </w:t>
            </w:r>
            <w:r w:rsidRPr="008C7D36">
              <w:rPr>
                <w:rFonts w:ascii="Arial" w:eastAsia="Arial" w:hAnsi="Arial" w:cs="Arial"/>
                <w:b/>
                <w:color w:val="3A3A41"/>
                <w:sz w:val="22"/>
              </w:rPr>
              <w:t>CHOICES</w:t>
            </w:r>
          </w:p>
          <w:p w:rsidR="00F96589" w:rsidRPr="008C7D36" w:rsidRDefault="00F96589" w:rsidP="005F6266">
            <w:pPr>
              <w:spacing w:line="200" w:lineRule="exact"/>
              <w:jc w:val="both"/>
              <w:rPr>
                <w:b/>
                <w:sz w:val="22"/>
              </w:rPr>
            </w:pPr>
          </w:p>
        </w:tc>
        <w:tc>
          <w:tcPr>
            <w:tcW w:w="852" w:type="dxa"/>
          </w:tcPr>
          <w:p w:rsidR="00F96589" w:rsidRPr="008C7D36" w:rsidRDefault="00F96589" w:rsidP="005F6266">
            <w:pPr>
              <w:spacing w:line="200" w:lineRule="exact"/>
              <w:jc w:val="both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CODE</w:t>
            </w:r>
          </w:p>
        </w:tc>
        <w:tc>
          <w:tcPr>
            <w:tcW w:w="1158" w:type="dxa"/>
          </w:tcPr>
          <w:p w:rsidR="00F96589" w:rsidRPr="008C7D36" w:rsidRDefault="003C7ACA" w:rsidP="005F6266">
            <w:pPr>
              <w:spacing w:line="200" w:lineRule="exact"/>
              <w:jc w:val="both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CAMPUS</w:t>
            </w:r>
          </w:p>
        </w:tc>
        <w:tc>
          <w:tcPr>
            <w:tcW w:w="1013" w:type="dxa"/>
          </w:tcPr>
          <w:p w:rsidR="00F96589" w:rsidRPr="008C7D36" w:rsidRDefault="005F6266" w:rsidP="005F6266">
            <w:pPr>
              <w:spacing w:line="200" w:lineRule="exact"/>
              <w:jc w:val="both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STADY TIME</w:t>
            </w:r>
          </w:p>
        </w:tc>
        <w:tc>
          <w:tcPr>
            <w:tcW w:w="1078" w:type="dxa"/>
          </w:tcPr>
          <w:p w:rsidR="00F96589" w:rsidRPr="008C7D36" w:rsidRDefault="005F6266" w:rsidP="005F6266">
            <w:pPr>
              <w:spacing w:line="200" w:lineRule="exact"/>
              <w:jc w:val="both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ENTRY YEAR</w:t>
            </w:r>
          </w:p>
        </w:tc>
        <w:tc>
          <w:tcPr>
            <w:tcW w:w="1769" w:type="dxa"/>
          </w:tcPr>
          <w:p w:rsidR="00F96589" w:rsidRPr="008C7D36" w:rsidRDefault="005F6266" w:rsidP="005F6266">
            <w:pPr>
              <w:spacing w:line="200" w:lineRule="exact"/>
              <w:jc w:val="both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SPONSORSHIP</w:t>
            </w:r>
          </w:p>
        </w:tc>
        <w:tc>
          <w:tcPr>
            <w:tcW w:w="1109" w:type="dxa"/>
          </w:tcPr>
          <w:p w:rsidR="00F96589" w:rsidRPr="008C7D36" w:rsidRDefault="005F6266" w:rsidP="005F6266">
            <w:pPr>
              <w:spacing w:line="200" w:lineRule="exact"/>
              <w:jc w:val="both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CHOICE</w:t>
            </w:r>
          </w:p>
        </w:tc>
      </w:tr>
      <w:tr w:rsidR="00707FDD" w:rsidRPr="008C7D36" w:rsidTr="00707FDD">
        <w:trPr>
          <w:trHeight w:val="750"/>
        </w:trPr>
        <w:tc>
          <w:tcPr>
            <w:tcW w:w="580" w:type="dxa"/>
          </w:tcPr>
          <w:p w:rsidR="00F96589" w:rsidRPr="008C7D36" w:rsidRDefault="00F96589">
            <w:pPr>
              <w:spacing w:line="200" w:lineRule="exact"/>
              <w:rPr>
                <w:b/>
                <w:sz w:val="22"/>
              </w:rPr>
            </w:pPr>
            <w:r w:rsidRPr="008C7D36">
              <w:rPr>
                <w:b/>
                <w:sz w:val="22"/>
              </w:rPr>
              <w:t>1</w:t>
            </w:r>
          </w:p>
        </w:tc>
        <w:tc>
          <w:tcPr>
            <w:tcW w:w="2813" w:type="dxa"/>
          </w:tcPr>
          <w:p w:rsidR="005F6266" w:rsidRPr="008C7D36" w:rsidRDefault="005F6266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Diploma in Education Primary</w:t>
            </w:r>
          </w:p>
          <w:p w:rsidR="00F96589" w:rsidRPr="008C7D36" w:rsidRDefault="005F6266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 xml:space="preserve"> </w:t>
            </w:r>
          </w:p>
          <w:p w:rsidR="005F6266" w:rsidRPr="008C7D36" w:rsidRDefault="005F6266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 xml:space="preserve">Or </w:t>
            </w:r>
          </w:p>
          <w:p w:rsidR="005F6266" w:rsidRPr="008C7D36" w:rsidRDefault="005F6266">
            <w:pPr>
              <w:spacing w:line="200" w:lineRule="exact"/>
              <w:rPr>
                <w:sz w:val="22"/>
              </w:rPr>
            </w:pPr>
          </w:p>
          <w:p w:rsidR="005F6266" w:rsidRPr="008C7D36" w:rsidRDefault="005F6266">
            <w:pPr>
              <w:spacing w:line="200" w:lineRule="exact"/>
              <w:rPr>
                <w:b/>
                <w:sz w:val="22"/>
              </w:rPr>
            </w:pPr>
            <w:r w:rsidRPr="008C7D36">
              <w:rPr>
                <w:sz w:val="22"/>
              </w:rPr>
              <w:t>Diploma in Early Childhood Education</w:t>
            </w:r>
          </w:p>
        </w:tc>
        <w:tc>
          <w:tcPr>
            <w:tcW w:w="852" w:type="dxa"/>
          </w:tcPr>
          <w:p w:rsidR="003C7ACA" w:rsidRPr="008C7D36" w:rsidRDefault="00F96589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DEP</w:t>
            </w:r>
          </w:p>
          <w:p w:rsidR="003C7ACA" w:rsidRPr="008C7D36" w:rsidRDefault="00F96589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 xml:space="preserve"> </w:t>
            </w:r>
          </w:p>
          <w:p w:rsidR="003C7ACA" w:rsidRPr="008C7D36" w:rsidRDefault="00551E75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or</w:t>
            </w:r>
          </w:p>
          <w:p w:rsidR="003C7ACA" w:rsidRPr="008C7D36" w:rsidRDefault="003C7ACA">
            <w:pPr>
              <w:spacing w:line="200" w:lineRule="exact"/>
              <w:rPr>
                <w:sz w:val="22"/>
              </w:rPr>
            </w:pPr>
          </w:p>
          <w:p w:rsidR="005F6266" w:rsidRPr="008C7D36" w:rsidRDefault="005F6266">
            <w:pPr>
              <w:spacing w:line="200" w:lineRule="exact"/>
              <w:rPr>
                <w:sz w:val="22"/>
              </w:rPr>
            </w:pPr>
          </w:p>
          <w:p w:rsidR="00F96589" w:rsidRPr="008C7D36" w:rsidRDefault="00F96589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DECE</w:t>
            </w:r>
          </w:p>
        </w:tc>
        <w:tc>
          <w:tcPr>
            <w:tcW w:w="1158" w:type="dxa"/>
          </w:tcPr>
          <w:p w:rsidR="00E31C6A" w:rsidRPr="008C7D36" w:rsidRDefault="005F6266">
            <w:pPr>
              <w:spacing w:line="200" w:lineRule="exact"/>
              <w:rPr>
                <w:sz w:val="22"/>
              </w:rPr>
            </w:pPr>
            <w:proofErr w:type="spellStart"/>
            <w:r w:rsidRPr="008C7D36">
              <w:rPr>
                <w:sz w:val="22"/>
              </w:rPr>
              <w:t>Arua</w:t>
            </w:r>
            <w:proofErr w:type="spellEnd"/>
            <w:r w:rsidRPr="008C7D36">
              <w:rPr>
                <w:sz w:val="22"/>
              </w:rPr>
              <w:t xml:space="preserve">  </w:t>
            </w:r>
          </w:p>
          <w:p w:rsidR="00F96589" w:rsidRPr="008C7D36" w:rsidRDefault="005F6266">
            <w:pPr>
              <w:spacing w:line="200" w:lineRule="exact"/>
              <w:rPr>
                <w:b/>
                <w:sz w:val="22"/>
              </w:rPr>
            </w:pPr>
            <w:r w:rsidRPr="008C7D36">
              <w:rPr>
                <w:sz w:val="22"/>
              </w:rPr>
              <w:t>CPTC</w:t>
            </w:r>
          </w:p>
        </w:tc>
        <w:tc>
          <w:tcPr>
            <w:tcW w:w="1013" w:type="dxa"/>
          </w:tcPr>
          <w:p w:rsidR="00F96589" w:rsidRPr="008C7D36" w:rsidRDefault="00E31C6A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Day</w:t>
            </w:r>
          </w:p>
        </w:tc>
        <w:tc>
          <w:tcPr>
            <w:tcW w:w="1078" w:type="dxa"/>
          </w:tcPr>
          <w:p w:rsidR="00F96589" w:rsidRPr="008C7D36" w:rsidRDefault="00E31C6A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Year I</w:t>
            </w:r>
          </w:p>
        </w:tc>
        <w:tc>
          <w:tcPr>
            <w:tcW w:w="1769" w:type="dxa"/>
          </w:tcPr>
          <w:p w:rsidR="00F96589" w:rsidRDefault="00E31C6A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Go</w:t>
            </w:r>
            <w:r w:rsidR="008C7D36">
              <w:rPr>
                <w:sz w:val="22"/>
              </w:rPr>
              <w:t xml:space="preserve">vernment </w:t>
            </w:r>
          </w:p>
          <w:p w:rsidR="008C7D36" w:rsidRDefault="008C7D36">
            <w:pPr>
              <w:spacing w:line="200" w:lineRule="exact"/>
              <w:rPr>
                <w:sz w:val="22"/>
              </w:rPr>
            </w:pPr>
          </w:p>
          <w:p w:rsidR="008C7D36" w:rsidRDefault="008C7D36">
            <w:pPr>
              <w:spacing w:line="200" w:lineRule="exact"/>
              <w:rPr>
                <w:sz w:val="22"/>
              </w:rPr>
            </w:pPr>
            <w:r>
              <w:rPr>
                <w:sz w:val="22"/>
              </w:rPr>
              <w:t xml:space="preserve">Or </w:t>
            </w:r>
          </w:p>
          <w:p w:rsidR="008C7D36" w:rsidRDefault="008C7D36">
            <w:pPr>
              <w:spacing w:line="200" w:lineRule="exact"/>
              <w:rPr>
                <w:sz w:val="22"/>
              </w:rPr>
            </w:pPr>
          </w:p>
          <w:p w:rsidR="008C7D36" w:rsidRPr="008C7D36" w:rsidRDefault="008C7D36">
            <w:pPr>
              <w:spacing w:line="200" w:lineRule="exact"/>
              <w:rPr>
                <w:sz w:val="22"/>
              </w:rPr>
            </w:pPr>
            <w:r>
              <w:rPr>
                <w:sz w:val="22"/>
              </w:rPr>
              <w:t xml:space="preserve">Private </w:t>
            </w:r>
          </w:p>
        </w:tc>
        <w:tc>
          <w:tcPr>
            <w:tcW w:w="1109" w:type="dxa"/>
          </w:tcPr>
          <w:p w:rsidR="00F96589" w:rsidRPr="008C7D36" w:rsidRDefault="00E31C6A">
            <w:pPr>
              <w:spacing w:line="200" w:lineRule="exact"/>
              <w:rPr>
                <w:sz w:val="22"/>
              </w:rPr>
            </w:pPr>
            <w:r w:rsidRPr="008C7D36">
              <w:rPr>
                <w:sz w:val="22"/>
              </w:rPr>
              <w:t>First</w:t>
            </w:r>
          </w:p>
        </w:tc>
      </w:tr>
    </w:tbl>
    <w:p w:rsidR="00F96589" w:rsidRPr="008C7D36" w:rsidRDefault="00F96589">
      <w:pPr>
        <w:spacing w:line="200" w:lineRule="exact"/>
        <w:rPr>
          <w:sz w:val="24"/>
        </w:rPr>
      </w:pPr>
    </w:p>
    <w:p w:rsidR="003C7BFF" w:rsidRDefault="003C7BFF">
      <w:pPr>
        <w:spacing w:line="200" w:lineRule="exact"/>
      </w:pPr>
    </w:p>
    <w:tbl>
      <w:tblPr>
        <w:tblW w:w="10350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4405"/>
        <w:gridCol w:w="1842"/>
        <w:gridCol w:w="1945"/>
        <w:gridCol w:w="1253"/>
      </w:tblGrid>
      <w:tr w:rsidR="00A751A3" w:rsidRPr="00AB47C8" w:rsidTr="00846DFF">
        <w:trPr>
          <w:trHeight w:hRule="exact" w:val="419"/>
        </w:trPr>
        <w:tc>
          <w:tcPr>
            <w:tcW w:w="10350" w:type="dxa"/>
            <w:gridSpan w:val="5"/>
          </w:tcPr>
          <w:p w:rsidR="00A751A3" w:rsidRPr="00AB47C8" w:rsidRDefault="00A751A3" w:rsidP="00846DFF">
            <w:pPr>
              <w:spacing w:before="81" w:line="48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  </w:t>
            </w:r>
            <w:r w:rsidRPr="00AB47C8">
              <w:rPr>
                <w:rFonts w:ascii="Arial" w:eastAsia="Arial" w:hAnsi="Arial" w:cs="Arial"/>
                <w:b/>
                <w:color w:val="000000" w:themeColor="text1"/>
              </w:rPr>
              <w:t>O’LEVEL INFORMATION</w:t>
            </w:r>
          </w:p>
        </w:tc>
      </w:tr>
      <w:tr w:rsidR="00A751A3" w:rsidRPr="00AB47C8" w:rsidTr="00846DFF">
        <w:trPr>
          <w:trHeight w:hRule="exact" w:val="419"/>
        </w:trPr>
        <w:tc>
          <w:tcPr>
            <w:tcW w:w="5310" w:type="dxa"/>
            <w:gridSpan w:val="2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line="480" w:lineRule="aut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AB47C8">
              <w:rPr>
                <w:rFonts w:ascii="Arial" w:hAnsi="Arial" w:cs="Arial"/>
                <w:b/>
                <w:color w:val="000000" w:themeColor="text1"/>
              </w:rPr>
              <w:t>SCHOOL NAME</w:t>
            </w:r>
          </w:p>
        </w:tc>
        <w:tc>
          <w:tcPr>
            <w:tcW w:w="5040" w:type="dxa"/>
            <w:gridSpan w:val="3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1" w:line="480" w:lineRule="auto"/>
              <w:ind w:left="211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9"/>
        </w:trPr>
        <w:tc>
          <w:tcPr>
            <w:tcW w:w="5310" w:type="dxa"/>
            <w:gridSpan w:val="2"/>
          </w:tcPr>
          <w:p w:rsidR="00A751A3" w:rsidRPr="00AB47C8" w:rsidRDefault="00A751A3" w:rsidP="00846DFF">
            <w:pPr>
              <w:spacing w:line="480" w:lineRule="auto"/>
              <w:ind w:right="68"/>
              <w:rPr>
                <w:rFonts w:ascii="Arial" w:hAnsi="Arial" w:cs="Arial"/>
                <w:b/>
                <w:color w:val="000000" w:themeColor="text1"/>
              </w:rPr>
            </w:pPr>
            <w:r w:rsidRPr="00AB47C8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AB47C8">
              <w:rPr>
                <w:rFonts w:ascii="Arial" w:hAnsi="Arial" w:cs="Arial"/>
                <w:b/>
                <w:color w:val="000000" w:themeColor="text1"/>
              </w:rPr>
              <w:t>INDEX NUMBER</w:t>
            </w:r>
          </w:p>
        </w:tc>
        <w:tc>
          <w:tcPr>
            <w:tcW w:w="5040" w:type="dxa"/>
            <w:gridSpan w:val="3"/>
          </w:tcPr>
          <w:p w:rsidR="00A751A3" w:rsidRPr="00AB47C8" w:rsidRDefault="00A751A3" w:rsidP="00846DFF">
            <w:pPr>
              <w:spacing w:before="81" w:line="480" w:lineRule="auto"/>
              <w:ind w:left="211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9"/>
        </w:trPr>
        <w:tc>
          <w:tcPr>
            <w:tcW w:w="5310" w:type="dxa"/>
            <w:gridSpan w:val="2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line="480" w:lineRule="auto"/>
              <w:rPr>
                <w:rFonts w:ascii="Arial" w:hAnsi="Arial" w:cs="Arial"/>
                <w:b/>
                <w:color w:val="000000" w:themeColor="text1"/>
              </w:rPr>
            </w:pPr>
            <w:r w:rsidRPr="00AB47C8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AB47C8">
              <w:rPr>
                <w:rFonts w:ascii="Arial" w:hAnsi="Arial" w:cs="Arial"/>
                <w:b/>
                <w:color w:val="000000" w:themeColor="text1"/>
              </w:rPr>
              <w:t>YEAR OF SITTING</w:t>
            </w:r>
          </w:p>
        </w:tc>
        <w:tc>
          <w:tcPr>
            <w:tcW w:w="5040" w:type="dxa"/>
            <w:gridSpan w:val="3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1" w:line="480" w:lineRule="auto"/>
              <w:ind w:left="211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9"/>
        </w:trPr>
        <w:tc>
          <w:tcPr>
            <w:tcW w:w="5310" w:type="dxa"/>
            <w:gridSpan w:val="2"/>
          </w:tcPr>
          <w:p w:rsidR="00A751A3" w:rsidRPr="00AB47C8" w:rsidRDefault="00A751A3" w:rsidP="00846DFF">
            <w:pPr>
              <w:spacing w:line="480" w:lineRule="auto"/>
              <w:rPr>
                <w:rFonts w:ascii="Arial" w:hAnsi="Arial" w:cs="Arial"/>
                <w:b/>
                <w:color w:val="000000" w:themeColor="text1"/>
              </w:rPr>
            </w:pPr>
            <w:r w:rsidRPr="00AB47C8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AB47C8">
              <w:rPr>
                <w:rFonts w:ascii="Arial" w:hAnsi="Arial" w:cs="Arial"/>
                <w:b/>
                <w:color w:val="000000" w:themeColor="text1"/>
              </w:rPr>
              <w:t>SUBJECTS</w:t>
            </w:r>
          </w:p>
        </w:tc>
        <w:tc>
          <w:tcPr>
            <w:tcW w:w="5040" w:type="dxa"/>
            <w:gridSpan w:val="3"/>
          </w:tcPr>
          <w:p w:rsidR="00A751A3" w:rsidRPr="00AB47C8" w:rsidRDefault="00A751A3" w:rsidP="00846DFF">
            <w:pPr>
              <w:spacing w:before="81" w:line="480" w:lineRule="auto"/>
              <w:ind w:left="211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9"/>
        </w:trPr>
        <w:tc>
          <w:tcPr>
            <w:tcW w:w="9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2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S/N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A751A3" w:rsidRDefault="00A751A3" w:rsidP="00846DFF">
            <w:pPr>
              <w:spacing w:before="82" w:line="480" w:lineRule="auto"/>
              <w:rPr>
                <w:rFonts w:ascii="Arial" w:eastAsia="Arial" w:hAnsi="Arial" w:cs="Arial"/>
                <w:b/>
                <w:color w:val="000000" w:themeColor="text1"/>
                <w:position w:val="1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w w:val="70"/>
              </w:rPr>
              <w:t xml:space="preserve">  </w:t>
            </w:r>
            <w:r w:rsidRPr="00AB47C8">
              <w:rPr>
                <w:rFonts w:ascii="Arial" w:eastAsia="Arial" w:hAnsi="Arial" w:cs="Arial"/>
                <w:b/>
                <w:color w:val="000000" w:themeColor="text1"/>
                <w:position w:val="1"/>
              </w:rPr>
              <w:t>SUBJECT</w:t>
            </w:r>
            <w:r w:rsidRPr="00AB47C8">
              <w:rPr>
                <w:rFonts w:ascii="Arial" w:eastAsia="Arial" w:hAnsi="Arial" w:cs="Arial"/>
                <w:b/>
                <w:color w:val="000000" w:themeColor="text1"/>
                <w:spacing w:val="6"/>
                <w:position w:val="1"/>
              </w:rPr>
              <w:t xml:space="preserve"> </w:t>
            </w:r>
            <w:r w:rsidRPr="00AB47C8">
              <w:rPr>
                <w:rFonts w:ascii="Arial" w:eastAsia="Arial" w:hAnsi="Arial" w:cs="Arial"/>
                <w:b/>
                <w:color w:val="000000" w:themeColor="text1"/>
                <w:position w:val="1"/>
              </w:rPr>
              <w:t>NAME</w:t>
            </w:r>
            <w:r>
              <w:rPr>
                <w:rFonts w:ascii="Arial" w:eastAsia="Arial" w:hAnsi="Arial" w:cs="Arial"/>
                <w:b/>
                <w:color w:val="000000" w:themeColor="text1"/>
                <w:position w:val="1"/>
              </w:rPr>
              <w:t xml:space="preserve"> </w:t>
            </w:r>
          </w:p>
          <w:p w:rsidR="00A751A3" w:rsidRDefault="00A751A3" w:rsidP="00846DFF">
            <w:pPr>
              <w:spacing w:before="82" w:line="48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A751A3" w:rsidRDefault="00A751A3" w:rsidP="00846DFF">
            <w:pPr>
              <w:spacing w:before="82" w:line="48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A751A3" w:rsidRPr="00AB47C8" w:rsidRDefault="00A751A3" w:rsidP="00846DFF">
            <w:pPr>
              <w:spacing w:before="82" w:line="480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1" w:line="480" w:lineRule="auto"/>
              <w:ind w:left="286"/>
              <w:rPr>
                <w:rFonts w:ascii="Arial" w:eastAsia="Arial" w:hAnsi="Arial" w:cs="Arial"/>
                <w:b/>
                <w:color w:val="000000" w:themeColor="text1"/>
                <w:position w:val="1"/>
              </w:rPr>
            </w:pPr>
            <w:r w:rsidRPr="00AB47C8">
              <w:rPr>
                <w:rFonts w:ascii="Arial" w:eastAsia="Arial" w:hAnsi="Arial" w:cs="Arial"/>
                <w:b/>
                <w:color w:val="000000" w:themeColor="text1"/>
                <w:position w:val="1"/>
              </w:rPr>
              <w:t>CODE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1" w:line="480" w:lineRule="auto"/>
              <w:ind w:left="286"/>
              <w:rPr>
                <w:rFonts w:ascii="Arial" w:eastAsia="Arial" w:hAnsi="Arial" w:cs="Arial"/>
                <w:color w:val="000000" w:themeColor="text1"/>
              </w:rPr>
            </w:pPr>
            <w:r w:rsidRPr="00AB47C8">
              <w:rPr>
                <w:rFonts w:ascii="Arial" w:eastAsia="Arial" w:hAnsi="Arial" w:cs="Arial"/>
                <w:b/>
                <w:color w:val="000000" w:themeColor="text1"/>
              </w:rPr>
              <w:t>RESULT</w:t>
            </w:r>
            <w:r w:rsidRPr="00AB47C8">
              <w:rPr>
                <w:rFonts w:ascii="Arial" w:eastAsia="Arial" w:hAnsi="Arial" w:cs="Arial"/>
                <w:b/>
                <w:color w:val="000000" w:themeColor="text1"/>
                <w:position w:val="1"/>
              </w:rPr>
              <w:t xml:space="preserve">                     </w:t>
            </w:r>
            <w:r w:rsidRPr="00AB47C8">
              <w:rPr>
                <w:rFonts w:ascii="Arial" w:eastAsia="Arial" w:hAnsi="Arial" w:cs="Arial"/>
                <w:b/>
                <w:color w:val="000000" w:themeColor="text1"/>
                <w:spacing w:val="35"/>
                <w:position w:val="1"/>
              </w:rPr>
              <w:t xml:space="preserve"> </w:t>
            </w:r>
          </w:p>
        </w:tc>
        <w:tc>
          <w:tcPr>
            <w:tcW w:w="125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1" w:line="480" w:lineRule="auto"/>
              <w:ind w:left="211"/>
              <w:rPr>
                <w:rFonts w:ascii="Arial" w:eastAsia="Arial" w:hAnsi="Arial" w:cs="Arial"/>
                <w:color w:val="000000" w:themeColor="text1"/>
              </w:rPr>
            </w:pPr>
            <w:r w:rsidRPr="00AB47C8">
              <w:rPr>
                <w:rFonts w:ascii="Arial" w:eastAsia="Arial" w:hAnsi="Arial" w:cs="Arial"/>
                <w:b/>
                <w:color w:val="000000" w:themeColor="text1"/>
              </w:rPr>
              <w:t>SCORE</w:t>
            </w:r>
          </w:p>
        </w:tc>
      </w:tr>
      <w:tr w:rsidR="00A751A3" w:rsidRPr="00AB47C8" w:rsidTr="00846DFF">
        <w:trPr>
          <w:trHeight w:hRule="exact" w:val="419"/>
        </w:trPr>
        <w:tc>
          <w:tcPr>
            <w:tcW w:w="905" w:type="dxa"/>
          </w:tcPr>
          <w:p w:rsidR="00A751A3" w:rsidRDefault="00A751A3" w:rsidP="00846DFF">
            <w:pPr>
              <w:spacing w:before="82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4405" w:type="dxa"/>
          </w:tcPr>
          <w:p w:rsidR="00A751A3" w:rsidRDefault="00A751A3" w:rsidP="00846DFF">
            <w:pPr>
              <w:spacing w:before="82" w:line="480" w:lineRule="auto"/>
              <w:rPr>
                <w:rFonts w:ascii="Arial" w:hAnsi="Arial" w:cs="Arial"/>
                <w:b/>
                <w:i/>
                <w:color w:val="000000" w:themeColor="text1"/>
                <w:w w:val="70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1" w:line="480" w:lineRule="auto"/>
              <w:ind w:left="286"/>
              <w:rPr>
                <w:rFonts w:ascii="Arial" w:eastAsia="Arial" w:hAnsi="Arial" w:cs="Arial"/>
                <w:b/>
                <w:color w:val="000000" w:themeColor="text1"/>
                <w:position w:val="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1" w:line="480" w:lineRule="auto"/>
              <w:ind w:left="286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A751A3" w:rsidRPr="00AB47C8" w:rsidRDefault="00A751A3" w:rsidP="00846DFF">
            <w:pPr>
              <w:spacing w:before="81" w:line="480" w:lineRule="auto"/>
              <w:ind w:left="211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28"/>
        </w:trPr>
        <w:tc>
          <w:tcPr>
            <w:tcW w:w="9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9" w:line="480" w:lineRule="auto"/>
              <w:ind w:left="58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9" w:line="480" w:lineRule="auto"/>
              <w:ind w:left="58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9" w:line="480" w:lineRule="auto"/>
              <w:ind w:left="290"/>
              <w:rPr>
                <w:rFonts w:ascii="Arial" w:eastAsia="Arial" w:hAnsi="Arial" w:cs="Arial"/>
                <w:color w:val="000000" w:themeColor="text1"/>
                <w:position w:val="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9" w:line="480" w:lineRule="auto"/>
              <w:ind w:left="29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1" w:line="480" w:lineRule="auto"/>
              <w:ind w:left="211"/>
              <w:rPr>
                <w:rFonts w:ascii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29"/>
        </w:trPr>
        <w:tc>
          <w:tcPr>
            <w:tcW w:w="905" w:type="dxa"/>
          </w:tcPr>
          <w:p w:rsidR="00A751A3" w:rsidRPr="00AB47C8" w:rsidRDefault="00A751A3" w:rsidP="00846DFF">
            <w:pPr>
              <w:spacing w:before="79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4405" w:type="dxa"/>
          </w:tcPr>
          <w:p w:rsidR="00A751A3" w:rsidRPr="00AB47C8" w:rsidRDefault="00A751A3" w:rsidP="00846DFF">
            <w:pPr>
              <w:spacing w:before="79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6" w:line="480" w:lineRule="auto"/>
              <w:ind w:left="286"/>
              <w:rPr>
                <w:rFonts w:ascii="Arial" w:eastAsia="Arial" w:hAnsi="Arial" w:cs="Arial"/>
                <w:color w:val="000000" w:themeColor="text1"/>
                <w:position w:val="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6" w:line="480" w:lineRule="auto"/>
              <w:ind w:left="286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A751A3" w:rsidRPr="00AB47C8" w:rsidRDefault="00A751A3" w:rsidP="00846DFF">
            <w:pPr>
              <w:spacing w:line="48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37"/>
        </w:trPr>
        <w:tc>
          <w:tcPr>
            <w:tcW w:w="9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90" w:line="480" w:lineRule="auto"/>
              <w:ind w:left="207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37"/>
        </w:trPr>
        <w:tc>
          <w:tcPr>
            <w:tcW w:w="905" w:type="dxa"/>
          </w:tcPr>
          <w:p w:rsidR="00A751A3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4405" w:type="dxa"/>
          </w:tcPr>
          <w:p w:rsidR="00A751A3" w:rsidRPr="00AB47C8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A751A3" w:rsidRPr="00AB47C8" w:rsidRDefault="00A751A3" w:rsidP="00846DFF">
            <w:pPr>
              <w:spacing w:before="90" w:line="480" w:lineRule="auto"/>
              <w:ind w:left="207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37"/>
        </w:trPr>
        <w:tc>
          <w:tcPr>
            <w:tcW w:w="905" w:type="dxa"/>
            <w:shd w:val="clear" w:color="auto" w:fill="F2F2F2" w:themeFill="background1" w:themeFillShade="F2"/>
          </w:tcPr>
          <w:p w:rsidR="00A751A3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90" w:line="480" w:lineRule="auto"/>
              <w:ind w:left="207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37"/>
        </w:trPr>
        <w:tc>
          <w:tcPr>
            <w:tcW w:w="905" w:type="dxa"/>
          </w:tcPr>
          <w:p w:rsidR="00A751A3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4405" w:type="dxa"/>
          </w:tcPr>
          <w:p w:rsidR="00A751A3" w:rsidRPr="00AB47C8" w:rsidRDefault="00A751A3" w:rsidP="00846DFF">
            <w:pPr>
              <w:spacing w:before="94" w:line="480" w:lineRule="auto"/>
              <w:ind w:left="54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2" w:line="480" w:lineRule="auto"/>
              <w:ind w:left="286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A751A3" w:rsidRPr="00AB47C8" w:rsidRDefault="00A751A3" w:rsidP="00846DFF">
            <w:pPr>
              <w:spacing w:before="90" w:line="480" w:lineRule="auto"/>
              <w:ind w:left="207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8"/>
        </w:trPr>
        <w:tc>
          <w:tcPr>
            <w:tcW w:w="9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2" w:line="480" w:lineRule="auto"/>
              <w:ind w:left="215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8"/>
        </w:trPr>
        <w:tc>
          <w:tcPr>
            <w:tcW w:w="905" w:type="dxa"/>
          </w:tcPr>
          <w:p w:rsidR="00A751A3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4405" w:type="dxa"/>
          </w:tcPr>
          <w:p w:rsidR="00A751A3" w:rsidRPr="00AB47C8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A751A3" w:rsidRPr="00AB47C8" w:rsidRDefault="00A751A3" w:rsidP="00846DFF">
            <w:pPr>
              <w:spacing w:before="72" w:line="480" w:lineRule="auto"/>
              <w:ind w:left="215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8"/>
        </w:trPr>
        <w:tc>
          <w:tcPr>
            <w:tcW w:w="905" w:type="dxa"/>
            <w:shd w:val="clear" w:color="auto" w:fill="F2F2F2" w:themeFill="background1" w:themeFillShade="F2"/>
          </w:tcPr>
          <w:p w:rsidR="00A751A3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751A3" w:rsidRPr="00AB47C8" w:rsidRDefault="00A751A3" w:rsidP="00846DFF">
            <w:pPr>
              <w:spacing w:before="72" w:line="480" w:lineRule="auto"/>
              <w:ind w:left="215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751A3" w:rsidRPr="00AB47C8" w:rsidTr="00846DFF">
        <w:trPr>
          <w:trHeight w:hRule="exact" w:val="418"/>
        </w:trPr>
        <w:tc>
          <w:tcPr>
            <w:tcW w:w="905" w:type="dxa"/>
          </w:tcPr>
          <w:p w:rsidR="00A751A3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4405" w:type="dxa"/>
          </w:tcPr>
          <w:p w:rsidR="00A751A3" w:rsidRPr="00AB47C8" w:rsidRDefault="00A751A3" w:rsidP="00846DFF">
            <w:pPr>
              <w:spacing w:before="84" w:line="480" w:lineRule="auto"/>
              <w:ind w:left="47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A3" w:rsidRPr="00AB47C8" w:rsidRDefault="00A751A3" w:rsidP="00846DFF">
            <w:pPr>
              <w:spacing w:before="79" w:line="480" w:lineRule="auto"/>
              <w:ind w:left="261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A751A3" w:rsidRPr="00AB47C8" w:rsidRDefault="00A751A3" w:rsidP="00846DFF">
            <w:pPr>
              <w:spacing w:before="72" w:line="480" w:lineRule="auto"/>
              <w:ind w:left="215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:rsidR="003C7BFF" w:rsidRDefault="003C7BFF">
      <w:pPr>
        <w:spacing w:before="4" w:line="180" w:lineRule="exact"/>
        <w:rPr>
          <w:sz w:val="19"/>
          <w:szCs w:val="19"/>
        </w:rPr>
      </w:pPr>
    </w:p>
    <w:p w:rsidR="003C7BFF" w:rsidRDefault="003C7BFF">
      <w:pPr>
        <w:spacing w:line="200" w:lineRule="exact"/>
      </w:pPr>
    </w:p>
    <w:p w:rsidR="003C7BFF" w:rsidRDefault="003C7BFF">
      <w:pPr>
        <w:spacing w:line="200" w:lineRule="exact"/>
      </w:pPr>
    </w:p>
    <w:p w:rsidR="00846DFF" w:rsidRDefault="00846DFF">
      <w:pPr>
        <w:spacing w:line="200" w:lineRule="exact"/>
      </w:pPr>
    </w:p>
    <w:p w:rsidR="00A751A3" w:rsidRDefault="00A751A3">
      <w:pPr>
        <w:spacing w:line="200" w:lineRule="exact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50"/>
        <w:gridCol w:w="2381"/>
        <w:gridCol w:w="1303"/>
        <w:gridCol w:w="1076"/>
        <w:gridCol w:w="1365"/>
        <w:gridCol w:w="1155"/>
        <w:gridCol w:w="1291"/>
        <w:gridCol w:w="1272"/>
      </w:tblGrid>
      <w:tr w:rsidR="00A751A3" w:rsidRPr="00667608" w:rsidTr="00707FDD">
        <w:trPr>
          <w:trHeight w:val="489"/>
        </w:trPr>
        <w:tc>
          <w:tcPr>
            <w:tcW w:w="10393" w:type="dxa"/>
            <w:gridSpan w:val="8"/>
          </w:tcPr>
          <w:p w:rsidR="00A751A3" w:rsidRPr="00667608" w:rsidRDefault="00A751A3" w:rsidP="00A751A3">
            <w:pPr>
              <w:spacing w:line="480" w:lineRule="auto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CERTIFICATE QUALIFICATION</w:t>
            </w:r>
          </w:p>
        </w:tc>
      </w:tr>
      <w:tr w:rsidR="00667608" w:rsidRPr="00667608" w:rsidTr="00707FDD">
        <w:trPr>
          <w:trHeight w:val="489"/>
        </w:trPr>
        <w:tc>
          <w:tcPr>
            <w:tcW w:w="550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S/N</w:t>
            </w:r>
          </w:p>
        </w:tc>
        <w:tc>
          <w:tcPr>
            <w:tcW w:w="2381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:rsidR="00A751A3" w:rsidRPr="00667608" w:rsidRDefault="00A751A3" w:rsidP="00A751A3">
            <w:pPr>
              <w:spacing w:line="480" w:lineRule="auto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AWARD</w:t>
            </w:r>
          </w:p>
        </w:tc>
        <w:tc>
          <w:tcPr>
            <w:tcW w:w="1076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365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AWARDING BODY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CLASS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  <w:r w:rsidRPr="00667608">
              <w:rPr>
                <w:rFonts w:ascii="Arial" w:hAnsi="Arial" w:cs="Arial"/>
                <w:b/>
              </w:rPr>
              <w:t>DURATION</w:t>
            </w:r>
          </w:p>
        </w:tc>
      </w:tr>
      <w:tr w:rsidR="00A751A3" w:rsidRPr="00667608" w:rsidTr="00707FDD">
        <w:trPr>
          <w:trHeight w:val="489"/>
        </w:trPr>
        <w:tc>
          <w:tcPr>
            <w:tcW w:w="550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2381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:rsidR="00A751A3" w:rsidRPr="00667608" w:rsidRDefault="00A751A3" w:rsidP="00A751A3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  <w:tc>
          <w:tcPr>
            <w:tcW w:w="1076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155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272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</w:tr>
      <w:tr w:rsidR="00667608" w:rsidRPr="00667608" w:rsidTr="00707FDD">
        <w:trPr>
          <w:trHeight w:val="489"/>
        </w:trPr>
        <w:tc>
          <w:tcPr>
            <w:tcW w:w="550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2381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  <w:shd w:val="clear" w:color="auto" w:fill="F2F2F2" w:themeFill="background1" w:themeFillShade="F2"/>
          </w:tcPr>
          <w:p w:rsidR="00A751A3" w:rsidRPr="00667608" w:rsidRDefault="00A751A3" w:rsidP="00A751A3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155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</w:tr>
      <w:tr w:rsidR="00A751A3" w:rsidRPr="00667608" w:rsidTr="00707FDD">
        <w:trPr>
          <w:trHeight w:val="489"/>
        </w:trPr>
        <w:tc>
          <w:tcPr>
            <w:tcW w:w="550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2381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:rsidR="00A751A3" w:rsidRPr="00667608" w:rsidRDefault="00A751A3" w:rsidP="00A751A3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  <w:tc>
          <w:tcPr>
            <w:tcW w:w="1076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365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155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  <w:tc>
          <w:tcPr>
            <w:tcW w:w="1272" w:type="dxa"/>
          </w:tcPr>
          <w:p w:rsidR="00A751A3" w:rsidRPr="00667608" w:rsidRDefault="00A751A3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</w:tr>
    </w:tbl>
    <w:p w:rsidR="00A751A3" w:rsidRDefault="00A751A3">
      <w:pPr>
        <w:spacing w:line="200" w:lineRule="exact"/>
      </w:pPr>
    </w:p>
    <w:p w:rsidR="003C7BFF" w:rsidRDefault="003C7BFF">
      <w:pPr>
        <w:spacing w:line="200" w:lineRule="exact"/>
      </w:pPr>
    </w:p>
    <w:p w:rsidR="00846DFF" w:rsidRDefault="00846DFF">
      <w:pPr>
        <w:spacing w:line="200" w:lineRule="exact"/>
      </w:pPr>
    </w:p>
    <w:p w:rsidR="00E31C6A" w:rsidRDefault="00E31C6A">
      <w:pPr>
        <w:spacing w:line="200" w:lineRule="exact"/>
      </w:pPr>
    </w:p>
    <w:p w:rsidR="00A751A3" w:rsidRDefault="00A751A3">
      <w:pPr>
        <w:spacing w:line="200" w:lineRule="exact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320"/>
        <w:gridCol w:w="6030"/>
      </w:tblGrid>
      <w:tr w:rsidR="00E31C6A" w:rsidRPr="00E31C6A" w:rsidTr="00707FDD">
        <w:tc>
          <w:tcPr>
            <w:tcW w:w="10350" w:type="dxa"/>
            <w:gridSpan w:val="2"/>
          </w:tcPr>
          <w:p w:rsidR="00E31C6A" w:rsidRPr="00E31C6A" w:rsidRDefault="00E31C6A" w:rsidP="00E31C6A">
            <w:pPr>
              <w:spacing w:line="480" w:lineRule="auto"/>
              <w:rPr>
                <w:rFonts w:ascii="Arial" w:hAnsi="Arial" w:cs="Arial"/>
                <w:b/>
              </w:rPr>
            </w:pPr>
            <w:r w:rsidRPr="00E31C6A">
              <w:rPr>
                <w:rFonts w:ascii="Arial" w:hAnsi="Arial" w:cs="Arial"/>
                <w:b/>
              </w:rPr>
              <w:t>PERMANENT ADDRESS</w:t>
            </w:r>
            <w:r>
              <w:rPr>
                <w:rFonts w:ascii="Arial" w:hAnsi="Arial" w:cs="Arial"/>
                <w:b/>
              </w:rPr>
              <w:t xml:space="preserve"> INFORMATION</w:t>
            </w:r>
          </w:p>
        </w:tc>
      </w:tr>
      <w:tr w:rsidR="00E31C6A" w:rsidRPr="00E31C6A" w:rsidTr="00707FDD">
        <w:tc>
          <w:tcPr>
            <w:tcW w:w="4320" w:type="dxa"/>
            <w:shd w:val="clear" w:color="auto" w:fill="F2F2F2" w:themeFill="background1" w:themeFillShade="F2"/>
          </w:tcPr>
          <w:p w:rsidR="00E31C6A" w:rsidRPr="00E31C6A" w:rsidRDefault="00E31C6A" w:rsidP="00E31C6A">
            <w:pPr>
              <w:spacing w:line="480" w:lineRule="auto"/>
              <w:rPr>
                <w:rFonts w:ascii="Arial" w:hAnsi="Arial" w:cs="Arial"/>
                <w:b/>
              </w:rPr>
            </w:pPr>
            <w:r w:rsidRPr="00E31C6A">
              <w:rPr>
                <w:rFonts w:ascii="Arial" w:hAnsi="Arial" w:cs="Arial"/>
                <w:b/>
              </w:rPr>
              <w:t>DISTRICT/STATE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E31C6A" w:rsidRPr="00E31C6A" w:rsidRDefault="00E31C6A" w:rsidP="00E31C6A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E31C6A" w:rsidRPr="00E31C6A" w:rsidTr="00707FDD">
        <w:tc>
          <w:tcPr>
            <w:tcW w:w="4320" w:type="dxa"/>
          </w:tcPr>
          <w:p w:rsidR="00E31C6A" w:rsidRPr="00E31C6A" w:rsidRDefault="00E31C6A" w:rsidP="00E31C6A">
            <w:pPr>
              <w:spacing w:line="480" w:lineRule="auto"/>
              <w:rPr>
                <w:rFonts w:ascii="Arial" w:hAnsi="Arial" w:cs="Arial"/>
                <w:b/>
              </w:rPr>
            </w:pPr>
            <w:r w:rsidRPr="00E31C6A">
              <w:rPr>
                <w:rFonts w:ascii="Arial" w:hAnsi="Arial" w:cs="Arial"/>
                <w:b/>
              </w:rPr>
              <w:t>SUBCOUNTY</w:t>
            </w:r>
          </w:p>
        </w:tc>
        <w:tc>
          <w:tcPr>
            <w:tcW w:w="6030" w:type="dxa"/>
          </w:tcPr>
          <w:p w:rsidR="00E31C6A" w:rsidRPr="00E31C6A" w:rsidRDefault="00E31C6A" w:rsidP="00E31C6A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E31C6A" w:rsidRPr="00E31C6A" w:rsidTr="00707FDD">
        <w:tc>
          <w:tcPr>
            <w:tcW w:w="4320" w:type="dxa"/>
            <w:shd w:val="clear" w:color="auto" w:fill="F2F2F2" w:themeFill="background1" w:themeFillShade="F2"/>
          </w:tcPr>
          <w:p w:rsidR="00E31C6A" w:rsidRPr="00E31C6A" w:rsidRDefault="00E31C6A" w:rsidP="00E31C6A">
            <w:pPr>
              <w:spacing w:line="480" w:lineRule="auto"/>
              <w:rPr>
                <w:rFonts w:ascii="Arial" w:hAnsi="Arial" w:cs="Arial"/>
                <w:b/>
              </w:rPr>
            </w:pPr>
            <w:r w:rsidRPr="00E31C6A">
              <w:rPr>
                <w:rFonts w:ascii="Arial" w:hAnsi="Arial" w:cs="Arial"/>
                <w:b/>
              </w:rPr>
              <w:t>VILLAGE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E31C6A" w:rsidRPr="00E31C6A" w:rsidRDefault="00E31C6A" w:rsidP="00E31C6A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</w:tbl>
    <w:p w:rsidR="00A751A3" w:rsidRDefault="00A751A3">
      <w:pPr>
        <w:spacing w:line="200" w:lineRule="exact"/>
      </w:pPr>
    </w:p>
    <w:p w:rsidR="003C7BFF" w:rsidRDefault="003C7BFF">
      <w:pPr>
        <w:spacing w:line="200" w:lineRule="exact"/>
      </w:pPr>
    </w:p>
    <w:p w:rsidR="00846DFF" w:rsidRDefault="00846DFF">
      <w:pPr>
        <w:spacing w:line="200" w:lineRule="exact"/>
      </w:pPr>
    </w:p>
    <w:p w:rsidR="00846DFF" w:rsidRDefault="00846DFF">
      <w:pPr>
        <w:spacing w:line="200" w:lineRule="exact"/>
      </w:pPr>
    </w:p>
    <w:p w:rsidR="00846DFF" w:rsidRDefault="00846DFF">
      <w:pPr>
        <w:spacing w:line="200" w:lineRule="exact"/>
      </w:pPr>
    </w:p>
    <w:p w:rsidR="00846DFF" w:rsidRDefault="00846DFF">
      <w:pPr>
        <w:spacing w:line="200" w:lineRule="exact"/>
      </w:pPr>
    </w:p>
    <w:p w:rsidR="00846DFF" w:rsidRDefault="00846DFF">
      <w:pPr>
        <w:spacing w:line="200" w:lineRule="exact"/>
      </w:pPr>
    </w:p>
    <w:p w:rsidR="00846DFF" w:rsidRDefault="00846DFF">
      <w:pPr>
        <w:spacing w:line="200" w:lineRule="exact"/>
      </w:pPr>
    </w:p>
    <w:p w:rsidR="00E31C6A" w:rsidRDefault="00E31C6A">
      <w:pPr>
        <w:spacing w:before="34"/>
        <w:ind w:left="584"/>
        <w:rPr>
          <w:rFonts w:ascii="Arial" w:eastAsia="Arial" w:hAnsi="Arial" w:cs="Arial"/>
          <w:b/>
          <w:color w:val="4B4950"/>
          <w:w w:val="99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50"/>
        <w:gridCol w:w="3120"/>
        <w:gridCol w:w="2519"/>
        <w:gridCol w:w="2059"/>
        <w:gridCol w:w="2102"/>
      </w:tblGrid>
      <w:tr w:rsidR="00E31C6A" w:rsidRPr="00667608" w:rsidTr="00707FDD">
        <w:trPr>
          <w:trHeight w:val="381"/>
        </w:trPr>
        <w:tc>
          <w:tcPr>
            <w:tcW w:w="10350" w:type="dxa"/>
            <w:gridSpan w:val="5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  <w:r w:rsidRPr="00667608">
              <w:rPr>
                <w:rFonts w:ascii="Arial" w:eastAsia="Arial" w:hAnsi="Arial" w:cs="Arial"/>
                <w:b/>
              </w:rPr>
              <w:lastRenderedPageBreak/>
              <w:t>EMPLOYMENT DETALS</w:t>
            </w:r>
          </w:p>
        </w:tc>
      </w:tr>
      <w:tr w:rsidR="00E31C6A" w:rsidRPr="00667608" w:rsidTr="00707FDD">
        <w:trPr>
          <w:trHeight w:val="579"/>
        </w:trPr>
        <w:tc>
          <w:tcPr>
            <w:tcW w:w="550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  <w:r w:rsidRPr="00667608">
              <w:rPr>
                <w:rFonts w:ascii="Arial" w:eastAsia="Arial" w:hAnsi="Arial" w:cs="Arial"/>
                <w:b/>
              </w:rPr>
              <w:t>S/N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  <w:r w:rsidRPr="00667608">
              <w:rPr>
                <w:rFonts w:ascii="Arial" w:eastAsia="Arial" w:hAnsi="Arial" w:cs="Arial"/>
                <w:b/>
              </w:rPr>
              <w:t>EMPLOYER</w:t>
            </w:r>
          </w:p>
        </w:tc>
        <w:tc>
          <w:tcPr>
            <w:tcW w:w="2519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  <w:r w:rsidRPr="00667608">
              <w:rPr>
                <w:rFonts w:ascii="Arial" w:eastAsia="Arial" w:hAnsi="Arial" w:cs="Arial"/>
                <w:b/>
              </w:rPr>
              <w:t>POSITION HELD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  <w:r w:rsidRPr="00667608"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2102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  <w:r w:rsidRPr="00667608">
              <w:rPr>
                <w:rFonts w:ascii="Arial" w:eastAsia="Arial" w:hAnsi="Arial" w:cs="Arial"/>
                <w:b/>
              </w:rPr>
              <w:t xml:space="preserve">END DATE </w:t>
            </w:r>
          </w:p>
        </w:tc>
      </w:tr>
      <w:tr w:rsidR="00E31C6A" w:rsidRPr="00667608" w:rsidTr="00707FDD">
        <w:trPr>
          <w:trHeight w:val="588"/>
        </w:trPr>
        <w:tc>
          <w:tcPr>
            <w:tcW w:w="550" w:type="dxa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19" w:type="dxa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059" w:type="dxa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2" w:type="dxa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</w:tr>
      <w:tr w:rsidR="00E31C6A" w:rsidRPr="00667608" w:rsidTr="00707FDD">
        <w:trPr>
          <w:trHeight w:val="597"/>
        </w:trPr>
        <w:tc>
          <w:tcPr>
            <w:tcW w:w="550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19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059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2" w:type="dxa"/>
            <w:shd w:val="clear" w:color="auto" w:fill="F2F2F2" w:themeFill="background1" w:themeFillShade="F2"/>
          </w:tcPr>
          <w:p w:rsidR="00E31C6A" w:rsidRPr="00667608" w:rsidRDefault="00E31C6A" w:rsidP="00846DFF">
            <w:pPr>
              <w:spacing w:before="240" w:line="480" w:lineRule="auto"/>
              <w:rPr>
                <w:rFonts w:ascii="Arial" w:eastAsia="Arial" w:hAnsi="Arial" w:cs="Arial"/>
                <w:b/>
              </w:rPr>
            </w:pPr>
          </w:p>
        </w:tc>
      </w:tr>
    </w:tbl>
    <w:p w:rsidR="00E31C6A" w:rsidRDefault="00E31C6A">
      <w:pPr>
        <w:spacing w:before="34"/>
        <w:ind w:left="584"/>
        <w:rPr>
          <w:rFonts w:ascii="Arial" w:eastAsia="Arial" w:hAnsi="Arial" w:cs="Arial"/>
          <w:b/>
          <w:color w:val="4B4950"/>
          <w:w w:val="99"/>
        </w:rPr>
      </w:pPr>
    </w:p>
    <w:p w:rsidR="00E31C6A" w:rsidRDefault="00E31C6A">
      <w:pPr>
        <w:spacing w:before="34"/>
        <w:ind w:left="584"/>
        <w:rPr>
          <w:rFonts w:ascii="Arial" w:eastAsia="Arial" w:hAnsi="Arial" w:cs="Arial"/>
          <w:b/>
          <w:color w:val="4B4950"/>
          <w:w w:val="99"/>
        </w:rPr>
      </w:pPr>
    </w:p>
    <w:p w:rsidR="00E31C6A" w:rsidRDefault="00E31C6A">
      <w:pPr>
        <w:spacing w:before="34"/>
        <w:ind w:left="584"/>
        <w:rPr>
          <w:rFonts w:ascii="Arial" w:eastAsia="Arial" w:hAnsi="Arial" w:cs="Arial"/>
          <w:b/>
          <w:color w:val="4B4950"/>
          <w:w w:val="99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320"/>
        <w:gridCol w:w="6030"/>
      </w:tblGrid>
      <w:tr w:rsidR="00E31C6A" w:rsidRPr="00E31C6A" w:rsidTr="00707FDD">
        <w:tc>
          <w:tcPr>
            <w:tcW w:w="10350" w:type="dxa"/>
            <w:gridSpan w:val="2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OF KIN INFORMATION</w:t>
            </w:r>
          </w:p>
        </w:tc>
      </w:tr>
      <w:tr w:rsidR="00E31C6A" w:rsidRPr="00E31C6A" w:rsidTr="00707FDD">
        <w:tc>
          <w:tcPr>
            <w:tcW w:w="4320" w:type="dxa"/>
            <w:shd w:val="clear" w:color="auto" w:fill="F2F2F2" w:themeFill="background1" w:themeFillShade="F2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E31C6A" w:rsidRPr="00E31C6A" w:rsidTr="00707FDD">
        <w:tc>
          <w:tcPr>
            <w:tcW w:w="4320" w:type="dxa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RELATIONSHIP</w:t>
            </w:r>
          </w:p>
        </w:tc>
        <w:tc>
          <w:tcPr>
            <w:tcW w:w="6030" w:type="dxa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E31C6A" w:rsidRPr="00E31C6A" w:rsidTr="00707FDD">
        <w:tc>
          <w:tcPr>
            <w:tcW w:w="4320" w:type="dxa"/>
            <w:shd w:val="clear" w:color="auto" w:fill="F2F2F2" w:themeFill="background1" w:themeFillShade="F2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E31C6A" w:rsidRPr="00E31C6A" w:rsidTr="00707FDD">
        <w:tc>
          <w:tcPr>
            <w:tcW w:w="4320" w:type="dxa"/>
          </w:tcPr>
          <w:p w:rsid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TELEPHONE NUMBER</w:t>
            </w:r>
          </w:p>
        </w:tc>
        <w:tc>
          <w:tcPr>
            <w:tcW w:w="6030" w:type="dxa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E31C6A" w:rsidRPr="00E31C6A" w:rsidTr="00707FDD">
        <w:tc>
          <w:tcPr>
            <w:tcW w:w="4320" w:type="dxa"/>
            <w:shd w:val="clear" w:color="auto" w:fill="F2F2F2" w:themeFill="background1" w:themeFillShade="F2"/>
          </w:tcPr>
          <w:p w:rsid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E31C6A" w:rsidRPr="00E31C6A" w:rsidRDefault="00E31C6A" w:rsidP="00B81258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</w:tbl>
    <w:p w:rsidR="00E31C6A" w:rsidRDefault="00E31C6A">
      <w:pPr>
        <w:spacing w:before="34"/>
        <w:ind w:left="584"/>
        <w:rPr>
          <w:rFonts w:ascii="Arial" w:eastAsia="Arial" w:hAnsi="Arial" w:cs="Arial"/>
          <w:b/>
          <w:color w:val="4B4950"/>
          <w:w w:val="99"/>
        </w:rPr>
      </w:pPr>
    </w:p>
    <w:p w:rsidR="00E31C6A" w:rsidRDefault="00E31C6A">
      <w:pPr>
        <w:spacing w:before="34"/>
        <w:ind w:left="584"/>
        <w:rPr>
          <w:rFonts w:ascii="Arial" w:eastAsia="Arial" w:hAnsi="Arial" w:cs="Arial"/>
          <w:b/>
          <w:color w:val="4B4950"/>
          <w:w w:val="99"/>
        </w:rPr>
      </w:pPr>
    </w:p>
    <w:p w:rsidR="00E31C6A" w:rsidRDefault="00E31C6A">
      <w:pPr>
        <w:spacing w:before="34"/>
        <w:ind w:left="584"/>
        <w:rPr>
          <w:rFonts w:ascii="Arial" w:eastAsia="Arial" w:hAnsi="Arial" w:cs="Arial"/>
          <w:b/>
          <w:color w:val="4B4950"/>
          <w:w w:val="99"/>
        </w:rPr>
      </w:pPr>
    </w:p>
    <w:p w:rsidR="003C7BFF" w:rsidRDefault="003C7BFF" w:rsidP="00667608">
      <w:pPr>
        <w:spacing w:line="200" w:lineRule="exact"/>
      </w:pPr>
    </w:p>
    <w:sectPr w:rsidR="003C7BFF">
      <w:headerReference w:type="default" r:id="rId8"/>
      <w:type w:val="continuous"/>
      <w:pgSz w:w="11900" w:h="16840"/>
      <w:pgMar w:top="320" w:right="26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D33" w:rsidRDefault="002D5D33">
      <w:r>
        <w:separator/>
      </w:r>
    </w:p>
  </w:endnote>
  <w:endnote w:type="continuationSeparator" w:id="0">
    <w:p w:rsidR="002D5D33" w:rsidRDefault="002D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D33" w:rsidRDefault="002D5D33">
      <w:r>
        <w:separator/>
      </w:r>
    </w:p>
  </w:footnote>
  <w:footnote w:type="continuationSeparator" w:id="0">
    <w:p w:rsidR="002D5D33" w:rsidRDefault="002D5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FF" w:rsidRDefault="001949B0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3153410</wp:posOffset>
              </wp:positionH>
              <wp:positionV relativeFrom="page">
                <wp:posOffset>102870</wp:posOffset>
              </wp:positionV>
              <wp:extent cx="1561465" cy="114300"/>
              <wp:effectExtent l="635" t="0" r="0" b="190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146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7BFF" w:rsidRDefault="002D5D33">
                          <w:pPr>
                            <w:spacing w:before="2"/>
                            <w:ind w:left="20" w:right="-2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6E6D72"/>
                              <w:sz w:val="14"/>
                              <w:szCs w:val="14"/>
                            </w:rPr>
                            <w:t>ONLlNE-APPLICATION-FORM-23APF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48.3pt;margin-top:8.1pt;width:122.95pt;height: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" filled="f" stroked="f">
              <v:textbox inset="0,0,0,0">
                <w:txbxContent>
                  <w:p w:rsidR="003C7BFF" w:rsidRDefault="002D5D33">
                    <w:pPr>
                      <w:spacing w:before="2"/>
                      <w:ind w:left="20" w:right="-2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6E6D72"/>
                        <w:sz w:val="14"/>
                        <w:szCs w:val="14"/>
                      </w:rPr>
                      <w:t>ONLlNE-APPLICATION-FORM-23APF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4852035</wp:posOffset>
              </wp:positionH>
              <wp:positionV relativeFrom="page">
                <wp:posOffset>102870</wp:posOffset>
              </wp:positionV>
              <wp:extent cx="789305" cy="114300"/>
              <wp:effectExtent l="3810" t="0" r="0" b="190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7BFF" w:rsidRDefault="002D5D33">
                          <w:pPr>
                            <w:spacing w:before="2"/>
                            <w:ind w:left="20" w:right="-2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6E6D72"/>
                              <w:sz w:val="14"/>
                              <w:szCs w:val="14"/>
                            </w:rPr>
                            <w:t xml:space="preserve">19112953   </w:t>
                          </w:r>
                          <w:r>
                            <w:rPr>
                              <w:rFonts w:ascii="Arial" w:eastAsia="Arial" w:hAnsi="Arial" w:cs="Arial"/>
                              <w:color w:val="6E6D72"/>
                              <w:spacing w:val="3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6E6D72"/>
                              <w:sz w:val="14"/>
                              <w:szCs w:val="14"/>
                            </w:rPr>
                            <w:t>45355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2.05pt;margin-top:8.1pt;width:62.15pt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ODsQIAAK8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" filled="f" stroked="f">
              <v:textbox inset="0,0,0,0">
                <w:txbxContent>
                  <w:p w:rsidR="003C7BFF" w:rsidRDefault="002D5D33">
                    <w:pPr>
                      <w:spacing w:before="2"/>
                      <w:ind w:left="20" w:right="-2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6E6D72"/>
                        <w:sz w:val="14"/>
                        <w:szCs w:val="14"/>
                      </w:rPr>
                      <w:t xml:space="preserve">19112953   </w:t>
                    </w:r>
                    <w:r>
                      <w:rPr>
                        <w:rFonts w:ascii="Arial" w:eastAsia="Arial" w:hAnsi="Arial" w:cs="Arial"/>
                        <w:color w:val="6E6D72"/>
                        <w:spacing w:val="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6E6D72"/>
                        <w:sz w:val="14"/>
                        <w:szCs w:val="14"/>
                      </w:rPr>
                      <w:t>45355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494665</wp:posOffset>
              </wp:positionH>
              <wp:positionV relativeFrom="page">
                <wp:posOffset>107315</wp:posOffset>
              </wp:positionV>
              <wp:extent cx="753110" cy="114300"/>
              <wp:effectExtent l="0" t="254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7BFF" w:rsidRDefault="002D5D33">
                          <w:pPr>
                            <w:spacing w:before="2"/>
                            <w:ind w:left="20" w:right="-2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4"/>
                              <w:szCs w:val="14"/>
                            </w:rPr>
                            <w:t>4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6E6D72"/>
                              <w:sz w:val="14"/>
                              <w:szCs w:val="14"/>
                            </w:rPr>
                            <w:t>/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i/>
                              <w:color w:val="5D5B60"/>
                              <w:sz w:val="14"/>
                              <w:szCs w:val="14"/>
                            </w:rPr>
                            <w:t>8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6E6D72"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5D5B60"/>
                              <w:sz w:val="14"/>
                              <w:szCs w:val="14"/>
                            </w:rPr>
                            <w:t>24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6E6D72"/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6E6D72"/>
                              <w:spacing w:val="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6E6D72"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color w:val="6E6D72"/>
                              <w:spacing w:val="-5"/>
                              <w:sz w:val="14"/>
                              <w:szCs w:val="14"/>
                            </w:rPr>
                            <w:t>1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6E6D72"/>
                              <w:sz w:val="14"/>
                              <w:szCs w:val="14"/>
                            </w:rPr>
                            <w:t>:18</w:t>
                          </w:r>
                          <w:r>
                            <w:rPr>
                              <w:rFonts w:ascii="Arial" w:eastAsia="Arial" w:hAnsi="Arial" w:cs="Arial"/>
                              <w:color w:val="6E6D72"/>
                              <w:spacing w:val="1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6E6D72"/>
                              <w:sz w:val="14"/>
                              <w:szCs w:val="14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38.95pt;margin-top:8.45pt;width:59.3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CHsQIAAK8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" filled="f" stroked="f">
              <v:textbox inset="0,0,0,0">
                <w:txbxContent>
                  <w:p w:rsidR="003C7BFF" w:rsidRDefault="002D5D33">
                    <w:pPr>
                      <w:spacing w:before="2"/>
                      <w:ind w:left="20" w:right="-2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4"/>
                        <w:szCs w:val="14"/>
                      </w:rPr>
                      <w:t>4</w:t>
                    </w:r>
                    <w:r>
                      <w:rPr>
                        <w:rFonts w:ascii="Arial" w:eastAsia="Arial" w:hAnsi="Arial" w:cs="Arial"/>
                        <w:i/>
                        <w:color w:val="6E6D72"/>
                        <w:sz w:val="14"/>
                        <w:szCs w:val="14"/>
                      </w:rPr>
                      <w:t>/</w:t>
                    </w:r>
                    <w:proofErr w:type="gramStart"/>
                    <w:r>
                      <w:rPr>
                        <w:rFonts w:ascii="Arial" w:eastAsia="Arial" w:hAnsi="Arial" w:cs="Arial"/>
                        <w:i/>
                        <w:color w:val="5D5B60"/>
                        <w:sz w:val="14"/>
                        <w:szCs w:val="14"/>
                      </w:rPr>
                      <w:t>8</w:t>
                    </w:r>
                    <w:r>
                      <w:rPr>
                        <w:rFonts w:ascii="Arial" w:eastAsia="Arial" w:hAnsi="Arial" w:cs="Arial"/>
                        <w:i/>
                        <w:color w:val="6E6D72"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i/>
                        <w:color w:val="5D5B60"/>
                        <w:sz w:val="14"/>
                        <w:szCs w:val="14"/>
                      </w:rPr>
                      <w:t>24</w:t>
                    </w:r>
                    <w:r>
                      <w:rPr>
                        <w:rFonts w:ascii="Arial" w:eastAsia="Arial" w:hAnsi="Arial" w:cs="Arial"/>
                        <w:i/>
                        <w:color w:val="6E6D72"/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i/>
                        <w:color w:val="6E6D72"/>
                        <w:spacing w:val="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6E6D72"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6E6D72"/>
                        <w:spacing w:val="-5"/>
                        <w:sz w:val="14"/>
                        <w:szCs w:val="14"/>
                      </w:rPr>
                      <w:t>1</w:t>
                    </w:r>
                    <w:proofErr w:type="gramEnd"/>
                    <w:r>
                      <w:rPr>
                        <w:rFonts w:ascii="Arial" w:eastAsia="Arial" w:hAnsi="Arial" w:cs="Arial"/>
                        <w:color w:val="6E6D72"/>
                        <w:sz w:val="14"/>
                        <w:szCs w:val="14"/>
                      </w:rPr>
                      <w:t>:18</w:t>
                    </w:r>
                    <w:r>
                      <w:rPr>
                        <w:rFonts w:ascii="Arial" w:eastAsia="Arial" w:hAnsi="Arial" w:cs="Arial"/>
                        <w:color w:val="6E6D72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6E6D72"/>
                        <w:sz w:val="14"/>
                        <w:szCs w:val="14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D61"/>
    <w:multiLevelType w:val="multilevel"/>
    <w:tmpl w:val="8BE8BA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FF"/>
    <w:rsid w:val="00177740"/>
    <w:rsid w:val="001949B0"/>
    <w:rsid w:val="002716CD"/>
    <w:rsid w:val="002D5D33"/>
    <w:rsid w:val="003C7ACA"/>
    <w:rsid w:val="003C7BFF"/>
    <w:rsid w:val="004A5E9A"/>
    <w:rsid w:val="00551E75"/>
    <w:rsid w:val="005F6266"/>
    <w:rsid w:val="00667608"/>
    <w:rsid w:val="00707FDD"/>
    <w:rsid w:val="00795708"/>
    <w:rsid w:val="007F3874"/>
    <w:rsid w:val="00846DFF"/>
    <w:rsid w:val="008C7D36"/>
    <w:rsid w:val="00A57291"/>
    <w:rsid w:val="00A751A3"/>
    <w:rsid w:val="00AB47C8"/>
    <w:rsid w:val="00B63F83"/>
    <w:rsid w:val="00E31C6A"/>
    <w:rsid w:val="00EC21C7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62B9F"/>
  <w15:docId w15:val="{203D13E1-A2AB-46D4-B4C0-6C64FA0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96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589"/>
  </w:style>
  <w:style w:type="paragraph" w:styleId="Footer">
    <w:name w:val="footer"/>
    <w:basedOn w:val="Normal"/>
    <w:link w:val="FooterChar"/>
    <w:uiPriority w:val="99"/>
    <w:unhideWhenUsed/>
    <w:rsid w:val="00F96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589"/>
  </w:style>
  <w:style w:type="table" w:styleId="TableGrid">
    <w:name w:val="Table Grid"/>
    <w:basedOn w:val="TableNormal"/>
    <w:uiPriority w:val="59"/>
    <w:unhideWhenUsed/>
    <w:rsid w:val="00F96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387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OKULLO BEN ALFRED</dc:creator>
  <cp:lastModifiedBy>OKULLO BEN ALFRED</cp:lastModifiedBy>
  <cp:revision>2</cp:revision>
  <cp:lastPrinted>2024-04-09T10:42:00Z</cp:lastPrinted>
  <dcterms:created xsi:type="dcterms:W3CDTF">2024-04-09T10:57:00Z</dcterms:created>
  <dcterms:modified xsi:type="dcterms:W3CDTF">2024-04-09T10:57:00Z</dcterms:modified>
</cp:coreProperties>
</file>